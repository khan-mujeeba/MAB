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xmlns:lc="http://schemas.openxmlformats.org/drawingml/2006/lockedCanvas" mc:Ignorable="w14 w15 wp14">
  <w:body>
    <w:p xmlns:wp14="http://schemas.microsoft.com/office/word/2010/wordml" w14:paraId="672A6659" wp14:textId="77777777">
      <w:pPr>
        <w:rPr>
          <w:rFonts w:cs="Arial"/>
          <w:lang w:val="en-GB"/>
        </w:rPr>
      </w:pPr>
    </w:p>
    <w:p xmlns:wp14="http://schemas.microsoft.com/office/word/2010/wordml" w14:paraId="0A37501D" wp14:textId="77777777">
      <w:pPr>
        <w:rPr>
          <w:rFonts w:cs="Arial"/>
        </w:rPr>
      </w:pPr>
    </w:p>
    <w:p xmlns:wp14="http://schemas.microsoft.com/office/word/2010/wordml" w14:paraId="5DAB6C7B" wp14:textId="77777777">
      <w:pPr>
        <w:rPr>
          <w:rFonts w:cs="Arial"/>
        </w:rPr>
      </w:pPr>
    </w:p>
    <w:p xmlns:wp14="http://schemas.microsoft.com/office/word/2010/wordml" w14:paraId="02EB378F" wp14:textId="77777777">
      <w:pPr>
        <w:tabs>
          <w:tab w:val="left" w:pos="7820"/>
        </w:tabs>
        <w:rPr>
          <w:rFonts w:cs="Arial"/>
        </w:rPr>
      </w:pPr>
    </w:p>
    <w:p xmlns:wp14="http://schemas.microsoft.com/office/word/2010/wordml" w14:paraId="6A05A809" wp14:textId="77777777">
      <w:pPr>
        <w:rPr>
          <w:rFonts w:cs="Arial"/>
        </w:rPr>
      </w:pPr>
    </w:p>
    <w:p xmlns:wp14="http://schemas.microsoft.com/office/word/2010/wordml" w14:paraId="5A39BBE3" wp14:textId="77777777">
      <w:pPr>
        <w:rPr>
          <w:rFonts w:cs="Arial"/>
        </w:rPr>
      </w:pPr>
    </w:p>
    <w:p xmlns:wp14="http://schemas.microsoft.com/office/word/2010/wordml" w14:paraId="41C8F396" wp14:textId="77777777">
      <w:pPr>
        <w:rPr>
          <w:rFonts w:cs="Arial"/>
        </w:rPr>
      </w:pPr>
    </w:p>
    <w:p xmlns:wp14="http://schemas.microsoft.com/office/word/2010/wordml" w14:paraId="72A3D3EC" wp14:textId="77777777">
      <w:pPr>
        <w:rPr>
          <w:rFonts w:cs="Arial"/>
        </w:rPr>
      </w:pPr>
    </w:p>
    <w:p xmlns:wp14="http://schemas.microsoft.com/office/word/2010/wordml" w14:paraId="0D0B940D" wp14:textId="77777777">
      <w:pPr>
        <w:tabs>
          <w:tab w:val="left" w:pos="5655"/>
        </w:tabs>
        <w:rPr>
          <w:rFonts w:cs="Arial"/>
        </w:rPr>
      </w:pPr>
    </w:p>
    <w:p xmlns:wp14="http://schemas.microsoft.com/office/word/2010/wordml" w14:paraId="0E27B00A" wp14:textId="77777777">
      <w:pPr>
        <w:rPr>
          <w:rFonts w:cs="Arial"/>
        </w:rPr>
      </w:pPr>
    </w:p>
    <w:p xmlns:wp14="http://schemas.microsoft.com/office/word/2010/wordml" w14:paraId="60061E4C" wp14:textId="77777777">
      <w:pPr>
        <w:rPr>
          <w:rFonts w:cs="Arial"/>
        </w:rPr>
      </w:pPr>
    </w:p>
    <w:p xmlns:wp14="http://schemas.microsoft.com/office/word/2010/wordml" w14:paraId="413231E6" wp14:textId="77777777">
      <w:pPr>
        <w:rPr>
          <w:rFonts w:cs="Arial"/>
        </w:rPr>
      </w:pPr>
      <w:r>
        <w:rPr>
          <w:rFonts w:ascii="Times New Roman" w:hAnsi="Times New Roman"/>
          <w:sz w:val="24"/>
          <w:szCs w:val="24"/>
        </w:rPr>
        <w:drawing>
          <wp:anchor xmlns:wp14="http://schemas.microsoft.com/office/word/2010/wordprocessingDrawing" distT="0" distB="0" distL="114300" distR="114300" simplePos="0" relativeHeight="251659264" behindDoc="1" locked="0" layoutInCell="1" allowOverlap="1" wp14:anchorId="51E7F501" wp14:editId="7777777">
            <wp:simplePos x="0" y="0"/>
            <wp:positionH relativeFrom="column">
              <wp:posOffset>1543050</wp:posOffset>
            </wp:positionH>
            <wp:positionV relativeFrom="paragraph">
              <wp:posOffset>-130810</wp:posOffset>
            </wp:positionV>
            <wp:extent cx="3549015" cy="918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3549015" cy="918210"/>
                    </a:xfrm>
                    <a:prstGeom prst="rect">
                      <a:avLst/>
                    </a:prstGeom>
                    <a:noFill/>
                  </pic:spPr>
                </pic:pic>
              </a:graphicData>
            </a:graphic>
          </wp:anchor>
        </w:drawing>
      </w:r>
      <w:r w:rsidR="08AF673F">
        <w:rPr/>
        <w:t/>
      </w:r>
    </w:p>
    <w:p xmlns:wp14="http://schemas.microsoft.com/office/word/2010/wordml" w14:paraId="44EAFD9C" wp14:textId="77777777">
      <w:pPr>
        <w:rPr>
          <w:rFonts w:cs="Arial"/>
        </w:rPr>
      </w:pPr>
    </w:p>
    <w:p xmlns:wp14="http://schemas.microsoft.com/office/word/2010/wordml" w14:paraId="4B94D5A5" wp14:textId="77777777">
      <w:pPr>
        <w:rPr>
          <w:rFonts w:cs="Arial"/>
        </w:rPr>
      </w:pPr>
    </w:p>
    <w:p xmlns:wp14="http://schemas.microsoft.com/office/word/2010/wordml" w14:paraId="3DEEC669" wp14:textId="77777777">
      <w:pPr>
        <w:rPr>
          <w:rFonts w:cs="Arial"/>
        </w:rPr>
      </w:pPr>
    </w:p>
    <w:p xmlns:wp14="http://schemas.microsoft.com/office/word/2010/wordml" w14:paraId="3656B9AB" wp14:textId="77777777">
      <w:pPr>
        <w:rPr>
          <w:rFonts w:cs="Arial"/>
        </w:rPr>
      </w:pPr>
    </w:p>
    <w:p xmlns:wp14="http://schemas.microsoft.com/office/word/2010/wordml" w14:paraId="45FB0818" wp14:textId="77777777">
      <w:pPr>
        <w:rPr>
          <w:rFonts w:cs="Arial"/>
        </w:rPr>
      </w:pPr>
    </w:p>
    <w:p xmlns:wp14="http://schemas.microsoft.com/office/word/2010/wordml" w14:paraId="08575D05" wp14:textId="77777777">
      <w:pPr>
        <w:jc w:val="center"/>
        <w:rPr>
          <w:rFonts w:cs="Arial"/>
          <w:b/>
          <w:sz w:val="28"/>
          <w:szCs w:val="28"/>
        </w:rPr>
      </w:pPr>
      <w:r>
        <w:rPr>
          <w:rFonts w:cs="Arial"/>
          <w:b/>
          <w:sz w:val="28"/>
          <w:szCs w:val="28"/>
        </w:rPr>
        <w:t>MASTERS DATA ARCHIVAL</w:t>
      </w:r>
    </w:p>
    <w:p xmlns:wp14="http://schemas.microsoft.com/office/word/2010/wordml" w14:paraId="1A9AD59E" wp14:textId="77777777">
      <w:pPr>
        <w:jc w:val="center"/>
        <w:rPr>
          <w:rFonts w:cs="Arial"/>
          <w:b/>
          <w:sz w:val="28"/>
          <w:szCs w:val="28"/>
        </w:rPr>
      </w:pPr>
      <w:r>
        <w:rPr>
          <w:rFonts w:cs="Arial"/>
          <w:b/>
          <w:sz w:val="28"/>
          <w:szCs w:val="28"/>
        </w:rPr>
        <w:t>SYSTEM OPERATION DOCUMENT</w:t>
      </w:r>
    </w:p>
    <w:p xmlns:wp14="http://schemas.microsoft.com/office/word/2010/wordml" w14:paraId="33A76DD8" wp14:textId="77777777">
      <w:pPr>
        <w:jc w:val="center"/>
        <w:rPr>
          <w:rFonts w:cs="Arial"/>
          <w:b/>
          <w:bCs/>
        </w:rPr>
      </w:pPr>
      <w:r>
        <w:rPr>
          <w:b/>
          <w:bCs/>
          <w:sz w:val="28"/>
          <w:szCs w:val="28"/>
        </w:rPr>
        <w:t>MAB/GROUP IT/SOD/MASTERS DATA ARCHIVAL/1.4</w:t>
      </w:r>
    </w:p>
    <w:p xmlns:wp14="http://schemas.microsoft.com/office/word/2010/wordml" w14:paraId="049F31CB" wp14:textId="77777777">
      <w:pPr>
        <w:jc w:val="center"/>
        <w:rPr>
          <w:rFonts w:cs="Arial"/>
          <w:b/>
          <w:sz w:val="28"/>
          <w:szCs w:val="28"/>
        </w:rPr>
      </w:pPr>
    </w:p>
    <w:p xmlns:wp14="http://schemas.microsoft.com/office/word/2010/wordml" w14:paraId="53128261" wp14:textId="77777777">
      <w:pPr>
        <w:jc w:val="center"/>
        <w:rPr>
          <w:rFonts w:cs="Arial"/>
          <w:b/>
          <w:sz w:val="28"/>
          <w:szCs w:val="28"/>
        </w:rPr>
      </w:pPr>
    </w:p>
    <w:p xmlns:wp14="http://schemas.microsoft.com/office/word/2010/wordml" w14:paraId="62486C05" wp14:textId="77777777">
      <w:pPr>
        <w:rPr>
          <w:rFonts w:cs="Arial"/>
          <w:lang w:val="en-GB"/>
        </w:rPr>
      </w:pPr>
    </w:p>
    <w:p xmlns:wp14="http://schemas.microsoft.com/office/word/2010/wordml" w14:paraId="4101652C" wp14:textId="77777777">
      <w:pPr>
        <w:rPr>
          <w:rFonts w:cs="Arial"/>
          <w:lang w:val="en-GB"/>
        </w:rPr>
      </w:pPr>
    </w:p>
    <w:p xmlns:wp14="http://schemas.microsoft.com/office/word/2010/wordml" w14:paraId="4B99056E" wp14:textId="77777777">
      <w:pPr>
        <w:rPr>
          <w:rFonts w:cs="Arial"/>
          <w:lang w:val="en-GB"/>
        </w:rPr>
      </w:pPr>
    </w:p>
    <w:p xmlns:wp14="http://schemas.microsoft.com/office/word/2010/wordml" w14:paraId="1299C43A" wp14:textId="77777777">
      <w:pPr>
        <w:rPr>
          <w:rFonts w:cs="Arial"/>
          <w:lang w:val="en-GB"/>
        </w:rPr>
      </w:pPr>
    </w:p>
    <w:p xmlns:wp14="http://schemas.microsoft.com/office/word/2010/wordml" w14:paraId="4DDBEF00" wp14:textId="77777777">
      <w:pPr>
        <w:rPr>
          <w:rFonts w:cs="Arial"/>
          <w:lang w:val="en-GB"/>
        </w:rPr>
      </w:pPr>
    </w:p>
    <w:p xmlns:wp14="http://schemas.microsoft.com/office/word/2010/wordml" w14:paraId="595D8D0F" wp14:textId="77777777">
      <w:pPr>
        <w:pStyle w:val="6"/>
        <w:jc w:val="center"/>
      </w:pPr>
      <w:r>
        <w:t>Prepared by   :</w:t>
      </w:r>
    </w:p>
    <w:p xmlns:wp14="http://schemas.microsoft.com/office/word/2010/wordml" w14:paraId="2936C361" wp14:textId="77777777">
      <w:pPr>
        <w:pStyle w:val="6"/>
        <w:jc w:val="center"/>
      </w:pPr>
      <w:r>
        <w:t>SRAS Support Team</w:t>
      </w:r>
    </w:p>
    <w:p xmlns:wp14="http://schemas.microsoft.com/office/word/2010/wordml" w14:paraId="18F58A74" wp14:textId="77777777">
      <w:pPr>
        <w:pStyle w:val="6"/>
        <w:jc w:val="center"/>
      </w:pPr>
      <w:r>
        <w:t>Application Management Services (AMS)</w:t>
      </w:r>
    </w:p>
    <w:p xmlns:wp14="http://schemas.microsoft.com/office/word/2010/wordml" w14:paraId="7AF20B6B" wp14:textId="77777777">
      <w:pPr>
        <w:pStyle w:val="6"/>
        <w:jc w:val="center"/>
      </w:pPr>
      <w:r>
        <w:t>Group IT</w:t>
      </w:r>
    </w:p>
    <w:p xmlns:wp14="http://schemas.microsoft.com/office/word/2010/wordml" w14:paraId="3461D779" wp14:textId="77777777">
      <w:pPr>
        <w:rPr>
          <w:rFonts w:cs="Arial"/>
          <w:lang w:val="en-GB"/>
        </w:rPr>
      </w:pPr>
    </w:p>
    <w:p xmlns:wp14="http://schemas.microsoft.com/office/word/2010/wordml" w14:paraId="3CF2D8B6" wp14:textId="77777777">
      <w:pPr>
        <w:rPr>
          <w:rFonts w:cs="Arial"/>
          <w:lang w:val="en-GB"/>
        </w:rPr>
      </w:pPr>
    </w:p>
    <w:p xmlns:wp14="http://schemas.microsoft.com/office/word/2010/wordml" w14:paraId="0FB78278" wp14:textId="77777777">
      <w:pPr>
        <w:rPr>
          <w:rFonts w:cs="Arial"/>
          <w:lang w:val="en-GB"/>
        </w:rPr>
      </w:pPr>
    </w:p>
    <w:p xmlns:wp14="http://schemas.microsoft.com/office/word/2010/wordml" w14:paraId="1FC39945" wp14:textId="77777777">
      <w:pPr>
        <w:rPr>
          <w:rFonts w:cs="Arial"/>
          <w:lang w:val="en-GB"/>
        </w:rPr>
      </w:pPr>
    </w:p>
    <w:p xmlns:wp14="http://schemas.microsoft.com/office/word/2010/wordml" w14:paraId="0562CB0E" wp14:textId="77777777">
      <w:pPr>
        <w:rPr>
          <w:rFonts w:cs="Arial"/>
          <w:lang w:val="en-GB"/>
        </w:rPr>
      </w:pPr>
    </w:p>
    <w:p xmlns:wp14="http://schemas.microsoft.com/office/word/2010/wordml" w14:paraId="3B75608C" wp14:textId="77777777">
      <w:pPr>
        <w:ind w:left="0" w:right="-36"/>
        <w:jc w:val="both"/>
        <w:rPr>
          <w:lang w:val="en-GB"/>
        </w:rPr>
      </w:pPr>
      <w:r>
        <w:rPr>
          <w:rFonts w:cs="Arial"/>
          <w:b/>
          <w:sz w:val="18"/>
          <w:szCs w:val="18"/>
          <w:lang w:val="en-GB"/>
        </w:rPr>
        <w:t>ALL INFORMATION CONTAINED HEREIN IS RESTRICTED AND SHALL BE KEPT FOR INTERNAL USE ONLY</w:t>
      </w:r>
      <w:r>
        <w:rPr>
          <w:rFonts w:cs="Arial"/>
          <w:sz w:val="18"/>
          <w:szCs w:val="18"/>
          <w:lang w:val="en-GB"/>
        </w:rPr>
        <w:t>. None of this information shall be divulged to persons other than Malaysia Airlines Berhad employees and contractors authorized by the nature of their duties to receive such information, or individuals or organisations authorised by Malaysia Airlines Berhad in accordance with existing policy regarding release of company information.</w:t>
      </w:r>
      <w:r>
        <w:rPr>
          <w:lang w:val="en-GB"/>
        </w:rPr>
        <w:br w:type="page"/>
      </w:r>
    </w:p>
    <w:p xmlns:wp14="http://schemas.microsoft.com/office/word/2010/wordml" w14:paraId="34CE0A41" wp14:textId="77777777">
      <w:pPr>
        <w:rPr>
          <w:rFonts w:cs="Arial"/>
        </w:rPr>
      </w:pPr>
    </w:p>
    <w:p xmlns:wp14="http://schemas.microsoft.com/office/word/2010/wordml" w14:paraId="62EBF3C5" wp14:textId="77777777">
      <w:pPr>
        <w:rPr>
          <w:rFonts w:cs="Arial"/>
        </w:rPr>
      </w:pPr>
    </w:p>
    <w:p xmlns:wp14="http://schemas.microsoft.com/office/word/2010/wordml" w14:paraId="6D98A12B" wp14:textId="77777777">
      <w:pPr>
        <w:rPr>
          <w:rFonts w:cs="Arial"/>
        </w:rPr>
      </w:pPr>
    </w:p>
    <w:p xmlns:wp14="http://schemas.microsoft.com/office/word/2010/wordml" w14:paraId="2946DB82" wp14:textId="77777777">
      <w:pPr>
        <w:rPr>
          <w:rFonts w:cs="Arial"/>
        </w:rPr>
      </w:pPr>
    </w:p>
    <w:p xmlns:wp14="http://schemas.microsoft.com/office/word/2010/wordml" w14:paraId="5997CC1D" wp14:textId="77777777">
      <w:pPr>
        <w:rPr>
          <w:rFonts w:cs="Arial"/>
        </w:rPr>
      </w:pPr>
    </w:p>
    <w:p xmlns:wp14="http://schemas.microsoft.com/office/word/2010/wordml" w14:paraId="110FFD37" wp14:textId="77777777">
      <w:pPr>
        <w:rPr>
          <w:rFonts w:cs="Arial"/>
        </w:rPr>
      </w:pPr>
    </w:p>
    <w:p xmlns:wp14="http://schemas.microsoft.com/office/word/2010/wordml" w14:paraId="6B699379" wp14:textId="77777777">
      <w:pPr>
        <w:rPr>
          <w:rFonts w:cs="Arial"/>
        </w:rPr>
      </w:pPr>
    </w:p>
    <w:p xmlns:wp14="http://schemas.microsoft.com/office/word/2010/wordml" w14:paraId="3FE9F23F" wp14:textId="77777777">
      <w:pPr>
        <w:rPr>
          <w:rFonts w:cs="Arial"/>
        </w:rPr>
      </w:pPr>
    </w:p>
    <w:p xmlns:wp14="http://schemas.microsoft.com/office/word/2010/wordml" w14:paraId="1F72F646" wp14:textId="77777777">
      <w:pPr>
        <w:rPr>
          <w:rFonts w:cs="Arial"/>
        </w:rPr>
      </w:pPr>
    </w:p>
    <w:p xmlns:wp14="http://schemas.microsoft.com/office/word/2010/wordml" w14:paraId="08CE6F91" wp14:textId="77777777">
      <w:pPr>
        <w:rPr>
          <w:rFonts w:cs="Arial"/>
        </w:rPr>
      </w:pPr>
    </w:p>
    <w:p xmlns:wp14="http://schemas.microsoft.com/office/word/2010/wordml" w14:paraId="61CDCEAD" wp14:textId="77777777">
      <w:pPr>
        <w:rPr>
          <w:rFonts w:cs="Arial"/>
        </w:rPr>
      </w:pPr>
    </w:p>
    <w:p xmlns:wp14="http://schemas.microsoft.com/office/word/2010/wordml" w14:paraId="6BB9E253" wp14:textId="77777777">
      <w:pPr>
        <w:rPr>
          <w:rFonts w:cs="Arial"/>
        </w:rPr>
      </w:pPr>
    </w:p>
    <w:p xmlns:wp14="http://schemas.microsoft.com/office/word/2010/wordml" w14:paraId="23DE523C" wp14:textId="77777777">
      <w:pPr>
        <w:rPr>
          <w:rFonts w:cs="Arial"/>
        </w:rPr>
      </w:pPr>
    </w:p>
    <w:p xmlns:wp14="http://schemas.microsoft.com/office/word/2010/wordml" w14:paraId="52E56223" wp14:textId="77777777">
      <w:pPr>
        <w:rPr>
          <w:rFonts w:cs="Arial"/>
        </w:rPr>
      </w:pPr>
    </w:p>
    <w:p xmlns:wp14="http://schemas.microsoft.com/office/word/2010/wordml" w14:paraId="07547A01" wp14:textId="77777777">
      <w:pPr>
        <w:rPr>
          <w:rFonts w:cs="Arial"/>
        </w:rPr>
      </w:pPr>
    </w:p>
    <w:p xmlns:wp14="http://schemas.microsoft.com/office/word/2010/wordml" w14:paraId="5043CB0F" wp14:textId="77777777">
      <w:pPr>
        <w:rPr>
          <w:rFonts w:cs="Arial"/>
          <w:b/>
        </w:rPr>
      </w:pPr>
    </w:p>
    <w:p xmlns:wp14="http://schemas.microsoft.com/office/word/2010/wordml" w14:paraId="07459315" wp14:textId="77777777">
      <w:pPr>
        <w:rPr>
          <w:rFonts w:cs="Arial"/>
        </w:rPr>
      </w:pPr>
    </w:p>
    <w:p xmlns:wp14="http://schemas.microsoft.com/office/word/2010/wordml" w14:paraId="6B4D1BFE" wp14:textId="77777777">
      <w:pPr>
        <w:jc w:val="center"/>
        <w:rPr>
          <w:rFonts w:cs="Arial"/>
          <w:b/>
          <w:bCs/>
          <w:sz w:val="28"/>
          <w:szCs w:val="28"/>
        </w:rPr>
      </w:pPr>
      <w:r>
        <w:rPr>
          <w:rFonts w:cs="Arial"/>
          <w:b/>
          <w:bCs/>
          <w:sz w:val="28"/>
          <w:szCs w:val="28"/>
        </w:rPr>
        <w:t>INTENTIONALLY LEFT BLANK</w:t>
      </w:r>
    </w:p>
    <w:p xmlns:wp14="http://schemas.microsoft.com/office/word/2010/wordml" w14:paraId="6537F28F" wp14:textId="77777777">
      <w:pPr>
        <w:rPr>
          <w:rFonts w:cs="Arial"/>
        </w:rPr>
      </w:pPr>
    </w:p>
    <w:p xmlns:wp14="http://schemas.microsoft.com/office/word/2010/wordml" w14:paraId="6DFB9E20" wp14:textId="77777777">
      <w:pPr>
        <w:rPr>
          <w:rFonts w:cs="Arial"/>
        </w:rPr>
      </w:pPr>
    </w:p>
    <w:p xmlns:wp14="http://schemas.microsoft.com/office/word/2010/wordml" w14:paraId="70DF9E56" wp14:textId="77777777">
      <w:pPr>
        <w:rPr>
          <w:rFonts w:cs="Arial"/>
        </w:rPr>
      </w:pPr>
    </w:p>
    <w:p xmlns:wp14="http://schemas.microsoft.com/office/word/2010/wordml" w14:paraId="44E871BC" wp14:textId="77777777">
      <w:pPr>
        <w:rPr>
          <w:rFonts w:cs="Arial"/>
        </w:rPr>
      </w:pPr>
    </w:p>
    <w:p xmlns:wp14="http://schemas.microsoft.com/office/word/2010/wordml" w14:paraId="144A5D23" wp14:textId="77777777">
      <w:pPr>
        <w:rPr>
          <w:rFonts w:cs="Arial"/>
        </w:rPr>
      </w:pPr>
    </w:p>
    <w:p xmlns:wp14="http://schemas.microsoft.com/office/word/2010/wordml" w14:paraId="738610EB" wp14:textId="77777777">
      <w:pPr>
        <w:rPr>
          <w:rFonts w:cs="Arial"/>
        </w:rPr>
      </w:pPr>
    </w:p>
    <w:p xmlns:wp14="http://schemas.microsoft.com/office/word/2010/wordml" w14:paraId="637805D2" wp14:textId="77777777">
      <w:pPr>
        <w:rPr>
          <w:rFonts w:cs="Arial"/>
        </w:rPr>
      </w:pPr>
    </w:p>
    <w:p xmlns:wp14="http://schemas.microsoft.com/office/word/2010/wordml" w14:paraId="463F29E8" wp14:textId="77777777">
      <w:pPr>
        <w:rPr>
          <w:rFonts w:cs="Arial"/>
        </w:rPr>
      </w:pPr>
    </w:p>
    <w:p xmlns:wp14="http://schemas.microsoft.com/office/word/2010/wordml" w14:paraId="3B7B4B86" wp14:textId="77777777">
      <w:pPr>
        <w:rPr>
          <w:rFonts w:cs="Arial"/>
        </w:rPr>
      </w:pPr>
    </w:p>
    <w:p xmlns:wp14="http://schemas.microsoft.com/office/word/2010/wordml" w14:paraId="3A0FF5F2" wp14:textId="77777777">
      <w:pPr>
        <w:rPr>
          <w:rFonts w:cs="Arial"/>
        </w:rPr>
      </w:pPr>
    </w:p>
    <w:p xmlns:wp14="http://schemas.microsoft.com/office/word/2010/wordml" w14:paraId="5630AD66" wp14:textId="77777777">
      <w:pPr>
        <w:rPr>
          <w:rFonts w:cs="Arial"/>
        </w:rPr>
      </w:pPr>
    </w:p>
    <w:p xmlns:wp14="http://schemas.microsoft.com/office/word/2010/wordml" w14:paraId="61829076" wp14:textId="77777777">
      <w:pPr>
        <w:rPr>
          <w:rFonts w:cs="Arial"/>
        </w:rPr>
      </w:pPr>
    </w:p>
    <w:p xmlns:wp14="http://schemas.microsoft.com/office/word/2010/wordml" w14:paraId="2BA226A1" wp14:textId="77777777">
      <w:pPr>
        <w:rPr>
          <w:rFonts w:cs="Arial"/>
        </w:rPr>
      </w:pPr>
    </w:p>
    <w:p xmlns:wp14="http://schemas.microsoft.com/office/word/2010/wordml" w14:paraId="17AD93B2" wp14:textId="77777777">
      <w:pPr>
        <w:rPr>
          <w:rFonts w:cs="Arial"/>
        </w:rPr>
      </w:pPr>
    </w:p>
    <w:p xmlns:wp14="http://schemas.microsoft.com/office/word/2010/wordml" w14:paraId="0DE4B5B7" wp14:textId="77777777">
      <w:pPr>
        <w:rPr>
          <w:rFonts w:cs="Arial"/>
        </w:rPr>
      </w:pPr>
    </w:p>
    <w:p xmlns:wp14="http://schemas.microsoft.com/office/word/2010/wordml" w14:paraId="66204FF1" wp14:textId="77777777">
      <w:pPr>
        <w:rPr>
          <w:rFonts w:cs="Arial"/>
        </w:rPr>
      </w:pPr>
    </w:p>
    <w:p xmlns:wp14="http://schemas.microsoft.com/office/word/2010/wordml" w14:paraId="2DBF0D7D" wp14:textId="77777777">
      <w:pPr>
        <w:rPr>
          <w:rFonts w:cs="Arial"/>
        </w:rPr>
      </w:pPr>
    </w:p>
    <w:p xmlns:wp14="http://schemas.microsoft.com/office/word/2010/wordml" w14:paraId="6B62F1B3" wp14:textId="77777777">
      <w:pPr>
        <w:rPr>
          <w:rFonts w:cs="Arial"/>
        </w:rPr>
        <w:sectPr>
          <w:sectPrChange w:author="Suman Guduru" w:date="2019-11-02T02:08:34.6200404" w:id="776612911">
            <w:sectPr>
              <w:pgSz w:w="11909" w:h="16834"/>
              <w:pgMar w:top="360" w:right="648" w:bottom="360" w:left="990" w:header="360" w:footer="360" w:gutter="0"/>
              <w:pgNumType w:start="1"/>
              <w:cols w:space="720" w:num="1"/>
            </w:sectPr>
          </w:sectPrChange>
          <w:headerReference w:type="default" r:id="rId3"/>
          <w:footerReference w:type="default" r:id="rId5"/>
          <w:headerReference w:type="even" r:id="rId4"/>
          <w:footerReference w:type="even" r:id="rId6"/>
          <w:pgSz w:w="11909" w:h="16834" w:orient="portrait"/>
          <w:pgMar w:top="360" w:right="648" w:bottom="360" w:left="990" w:header="360" w:footer="360" w:gutter="0"/>
          <w:pgNumType w:start="1"/>
          <w:cols w:space="720" w:num="1"/>
        </w:sectPr>
      </w:pPr>
    </w:p>
    <w:p xmlns:wp14="http://schemas.microsoft.com/office/word/2010/wordml" w14:paraId="02F2C34E" wp14:textId="77777777">
      <w:pPr>
        <w:ind w:left="0" w:right="-25"/>
        <w:jc w:val="center"/>
        <w:rPr>
          <w:rFonts w:ascii="Arial Narrow" w:hAnsi="Arial Narrow"/>
          <w:b/>
          <w:bCs/>
          <w:sz w:val="24"/>
        </w:rPr>
      </w:pPr>
    </w:p>
    <w:tbl>
      <w:tblPr>
        <w:tblStyle w:val="38"/>
        <w:tblW w:w="8504" w:type="dxa"/>
        <w:jc w:val="center"/>
        <w:tblInd w:w="0" w:type="dxa"/>
        <w:tblLayout w:type="fixed"/>
        <w:tblCellMar>
          <w:top w:w="0" w:type="dxa"/>
          <w:left w:w="108" w:type="dxa"/>
          <w:bottom w:w="0" w:type="dxa"/>
          <w:right w:w="108" w:type="dxa"/>
        </w:tblCellMar>
      </w:tblPr>
      <w:tblGrid>
        <w:gridCol w:w="2104"/>
        <w:gridCol w:w="1471"/>
        <w:gridCol w:w="4685"/>
        <w:gridCol w:w="244"/>
      </w:tblGrid>
      <w:tr xmlns:wp14="http://schemas.microsoft.com/office/word/2010/wordml" w:rsidTr="08AF673F" w14:paraId="16C8E936" wp14:textId="77777777">
        <w:tblPrEx>
          <w:tblLayout w:type="fixed"/>
          <w:tblCellMar>
            <w:top w:w="0" w:type="dxa"/>
            <w:left w:w="108" w:type="dxa"/>
            <w:bottom w:w="0" w:type="dxa"/>
            <w:right w:w="108" w:type="dxa"/>
          </w:tblCellMar>
        </w:tblPrEx>
        <w:trPr>
          <w:trHeight w:val="375" w:hRule="atLeast"/>
          <w:jc w:val="center"/>
        </w:trPr>
        <w:tc>
          <w:tcPr>
            <w:tcW w:w="2104" w:type="dxa"/>
            <w:tcMar/>
          </w:tcPr>
          <w:p w14:paraId="0174B1C3" wp14:textId="77777777">
            <w:pPr>
              <w:ind w:left="20" w:right="9"/>
              <w:jc w:val="center"/>
              <w:rPr>
                <w:rFonts w:cs="Arial"/>
              </w:rPr>
            </w:pPr>
            <w:r>
              <w:rPr>
                <w:rFonts w:cs="Arial"/>
              </w:rPr>
              <w:t>Prepared By</w:t>
            </w:r>
          </w:p>
        </w:tc>
        <w:tc>
          <w:tcPr>
            <w:tcW w:w="1471" w:type="dxa"/>
            <w:tcMar/>
          </w:tcPr>
          <w:p w14:paraId="2127E81B" wp14:textId="77777777">
            <w:pPr>
              <w:jc w:val="center"/>
              <w:rPr>
                <w:rFonts w:cs="Arial"/>
              </w:rPr>
            </w:pPr>
            <w:r>
              <w:rPr>
                <w:rFonts w:cs="Arial"/>
              </w:rPr>
              <w:t>:</w:t>
            </w:r>
          </w:p>
        </w:tc>
        <w:tc>
          <w:tcPr>
            <w:tcW w:w="4685" w:type="dxa"/>
            <w:tcBorders>
              <w:bottom w:val="single" w:color="auto" w:sz="4" w:space="0"/>
            </w:tcBorders>
            <w:tcMar/>
          </w:tcPr>
          <w:p w14:paraId="680A4E5D" wp14:textId="77777777">
            <w:pPr>
              <w:jc w:val="center"/>
              <w:rPr>
                <w:rFonts w:cs="Arial"/>
              </w:rPr>
            </w:pPr>
          </w:p>
        </w:tc>
        <w:tc>
          <w:tcPr>
            <w:tcW w:w="244" w:type="dxa"/>
            <w:tcMar/>
          </w:tcPr>
          <w:p w14:paraId="19219836" wp14:textId="77777777">
            <w:pPr>
              <w:jc w:val="center"/>
              <w:rPr>
                <w:rFonts w:ascii="Arial Narrow" w:hAnsi="Arial Narrow"/>
              </w:rPr>
            </w:pPr>
          </w:p>
        </w:tc>
      </w:tr>
      <w:tr xmlns:wp14="http://schemas.microsoft.com/office/word/2010/wordml" w:rsidTr="08AF673F" w14:paraId="51284A44" wp14:textId="77777777">
        <w:tblPrEx>
          <w:tblLayout w:type="fixed"/>
          <w:tblCellMar>
            <w:top w:w="0" w:type="dxa"/>
            <w:left w:w="108" w:type="dxa"/>
            <w:bottom w:w="0" w:type="dxa"/>
            <w:right w:w="108" w:type="dxa"/>
          </w:tblCellMar>
        </w:tblPrEx>
        <w:trPr>
          <w:trHeight w:val="359" w:hRule="atLeast"/>
          <w:jc w:val="center"/>
        </w:trPr>
        <w:tc>
          <w:tcPr>
            <w:tcW w:w="2104" w:type="dxa"/>
            <w:tcMar/>
          </w:tcPr>
          <w:p w14:paraId="296FEF7D" wp14:textId="77777777">
            <w:pPr>
              <w:jc w:val="center"/>
              <w:rPr>
                <w:rFonts w:cs="Arial"/>
              </w:rPr>
            </w:pPr>
          </w:p>
        </w:tc>
        <w:tc>
          <w:tcPr>
            <w:tcW w:w="1471" w:type="dxa"/>
            <w:tcMar/>
          </w:tcPr>
          <w:p w14:paraId="7194DBDC" wp14:textId="77777777">
            <w:pPr>
              <w:jc w:val="center"/>
              <w:rPr>
                <w:rFonts w:cs="Arial"/>
              </w:rPr>
            </w:pPr>
          </w:p>
        </w:tc>
        <w:tc>
          <w:tcPr>
            <w:tcW w:w="4685" w:type="dxa"/>
            <w:tcBorders>
              <w:top w:val="single" w:color="auto" w:sz="4" w:space="0"/>
            </w:tcBorders>
            <w:tcMar/>
          </w:tcPr>
          <w:p w14:paraId="7FFE468A" wp14:textId="77777777">
            <w:pPr>
              <w:jc w:val="center"/>
              <w:rPr>
                <w:rFonts w:cs="Arial"/>
              </w:rPr>
            </w:pPr>
            <w:r>
              <w:rPr>
                <w:rFonts w:cs="Arial"/>
              </w:rPr>
              <w:t>RajashekarReddy Kasireddy</w:t>
            </w:r>
          </w:p>
        </w:tc>
        <w:tc>
          <w:tcPr>
            <w:tcW w:w="244" w:type="dxa"/>
            <w:tcMar/>
          </w:tcPr>
          <w:p w14:paraId="769D0D3C" wp14:textId="77777777">
            <w:pPr>
              <w:jc w:val="center"/>
              <w:rPr>
                <w:rFonts w:ascii="Arial Narrow" w:hAnsi="Arial Narrow"/>
              </w:rPr>
            </w:pPr>
          </w:p>
        </w:tc>
      </w:tr>
      <w:tr xmlns:wp14="http://schemas.microsoft.com/office/word/2010/wordml" w:rsidTr="08AF673F" w14:paraId="3BEE1EED" wp14:textId="77777777">
        <w:tblPrEx>
          <w:tblLayout w:type="fixed"/>
          <w:tblCellMar>
            <w:top w:w="0" w:type="dxa"/>
            <w:left w:w="108" w:type="dxa"/>
            <w:bottom w:w="0" w:type="dxa"/>
            <w:right w:w="108" w:type="dxa"/>
          </w:tblCellMar>
        </w:tblPrEx>
        <w:trPr>
          <w:trHeight w:val="359" w:hRule="atLeast"/>
          <w:jc w:val="center"/>
        </w:trPr>
        <w:tc>
          <w:tcPr>
            <w:tcW w:w="2104" w:type="dxa"/>
            <w:tcMar/>
          </w:tcPr>
          <w:p w14:paraId="54CD245A" wp14:textId="77777777">
            <w:pPr>
              <w:jc w:val="center"/>
              <w:rPr>
                <w:rFonts w:cs="Arial"/>
              </w:rPr>
            </w:pPr>
          </w:p>
        </w:tc>
        <w:tc>
          <w:tcPr>
            <w:tcW w:w="1471" w:type="dxa"/>
            <w:tcMar/>
          </w:tcPr>
          <w:p w14:paraId="1231BE67" wp14:textId="77777777">
            <w:pPr>
              <w:jc w:val="center"/>
              <w:rPr>
                <w:rFonts w:cs="Arial"/>
              </w:rPr>
            </w:pPr>
          </w:p>
        </w:tc>
        <w:tc>
          <w:tcPr>
            <w:tcW w:w="4685" w:type="dxa"/>
            <w:tcMar/>
          </w:tcPr>
          <w:p w14:paraId="572165BB" wp14:textId="77777777">
            <w:pPr>
              <w:jc w:val="center"/>
              <w:rPr>
                <w:rFonts w:cs="Arial"/>
              </w:rPr>
            </w:pPr>
            <w:r>
              <w:rPr>
                <w:rFonts w:cs="Arial"/>
              </w:rPr>
              <w:t>MASTERS Data Archival Support Team</w:t>
            </w:r>
          </w:p>
        </w:tc>
        <w:tc>
          <w:tcPr>
            <w:tcW w:w="244" w:type="dxa"/>
            <w:tcMar/>
          </w:tcPr>
          <w:p w14:paraId="36FEB5B0" wp14:textId="77777777">
            <w:pPr>
              <w:jc w:val="center"/>
              <w:rPr>
                <w:rFonts w:ascii="Arial Narrow" w:hAnsi="Arial Narrow"/>
              </w:rPr>
            </w:pPr>
          </w:p>
        </w:tc>
      </w:tr>
      <w:tr xmlns:wp14="http://schemas.microsoft.com/office/word/2010/wordml" w:rsidTr="08AF673F" w14:paraId="6F389C4A" wp14:textId="77777777">
        <w:tblPrEx>
          <w:tblLayout w:type="fixed"/>
          <w:tblCellMar>
            <w:top w:w="0" w:type="dxa"/>
            <w:left w:w="108" w:type="dxa"/>
            <w:bottom w:w="0" w:type="dxa"/>
            <w:right w:w="108" w:type="dxa"/>
          </w:tblCellMar>
        </w:tblPrEx>
        <w:trPr>
          <w:trHeight w:val="359" w:hRule="atLeast"/>
          <w:jc w:val="center"/>
        </w:trPr>
        <w:tc>
          <w:tcPr>
            <w:tcW w:w="2104" w:type="dxa"/>
            <w:tcMar/>
          </w:tcPr>
          <w:p w14:paraId="30D7AA69" wp14:textId="77777777">
            <w:pPr>
              <w:jc w:val="center"/>
              <w:rPr>
                <w:rFonts w:cs="Arial"/>
              </w:rPr>
            </w:pPr>
          </w:p>
        </w:tc>
        <w:tc>
          <w:tcPr>
            <w:tcW w:w="1471" w:type="dxa"/>
            <w:tcMar/>
          </w:tcPr>
          <w:p w14:paraId="7196D064" wp14:textId="77777777">
            <w:pPr>
              <w:jc w:val="center"/>
              <w:rPr>
                <w:rFonts w:cs="Arial"/>
              </w:rPr>
            </w:pPr>
          </w:p>
        </w:tc>
        <w:tc>
          <w:tcPr>
            <w:tcW w:w="4685" w:type="dxa"/>
            <w:tcMar/>
          </w:tcPr>
          <w:p w14:paraId="153E0100" wp14:textId="77777777">
            <w:pPr>
              <w:jc w:val="center"/>
              <w:rPr>
                <w:rFonts w:cs="Arial"/>
              </w:rPr>
            </w:pPr>
            <w:r>
              <w:rPr>
                <w:rFonts w:cs="Arial"/>
              </w:rPr>
              <w:t>Application Management Services</w:t>
            </w:r>
          </w:p>
          <w:p w14:paraId="34FF1C98" wp14:textId="77777777">
            <w:pPr>
              <w:jc w:val="center"/>
              <w:rPr>
                <w:rFonts w:cs="Arial"/>
              </w:rPr>
            </w:pPr>
          </w:p>
        </w:tc>
        <w:tc>
          <w:tcPr>
            <w:tcW w:w="244" w:type="dxa"/>
            <w:tcMar/>
          </w:tcPr>
          <w:p w14:paraId="6D072C0D" wp14:textId="77777777">
            <w:pPr>
              <w:jc w:val="center"/>
              <w:rPr>
                <w:rFonts w:ascii="Arial Narrow" w:hAnsi="Arial Narrow"/>
              </w:rPr>
            </w:pPr>
          </w:p>
        </w:tc>
      </w:tr>
      <w:tr xmlns:wp14="http://schemas.microsoft.com/office/word/2010/wordml" w:rsidTr="08AF673F" w14:paraId="48A21919" wp14:textId="77777777">
        <w:tblPrEx>
          <w:tblLayout w:type="fixed"/>
          <w:tblCellMar>
            <w:top w:w="0" w:type="dxa"/>
            <w:left w:w="108" w:type="dxa"/>
            <w:bottom w:w="0" w:type="dxa"/>
            <w:right w:w="108" w:type="dxa"/>
          </w:tblCellMar>
        </w:tblPrEx>
        <w:trPr>
          <w:trHeight w:val="375" w:hRule="atLeast"/>
          <w:jc w:val="center"/>
        </w:trPr>
        <w:tc>
          <w:tcPr>
            <w:tcW w:w="2104" w:type="dxa"/>
            <w:tcMar/>
          </w:tcPr>
          <w:p w14:paraId="6BD18F9B" wp14:textId="77777777">
            <w:pPr>
              <w:jc w:val="center"/>
              <w:rPr>
                <w:rFonts w:cs="Arial"/>
              </w:rPr>
            </w:pPr>
          </w:p>
        </w:tc>
        <w:tc>
          <w:tcPr>
            <w:tcW w:w="1471" w:type="dxa"/>
            <w:tcMar/>
          </w:tcPr>
          <w:p w14:paraId="238601FE" wp14:textId="77777777">
            <w:pPr>
              <w:jc w:val="center"/>
              <w:rPr>
                <w:rFonts w:cs="Arial"/>
              </w:rPr>
            </w:pPr>
          </w:p>
        </w:tc>
        <w:tc>
          <w:tcPr>
            <w:tcW w:w="4685" w:type="dxa"/>
            <w:tcMar/>
          </w:tcPr>
          <w:p w14:paraId="0F3CABC7" wp14:textId="77777777">
            <w:pPr>
              <w:jc w:val="center"/>
              <w:rPr>
                <w:rFonts w:cs="Arial"/>
              </w:rPr>
            </w:pPr>
          </w:p>
        </w:tc>
        <w:tc>
          <w:tcPr>
            <w:tcW w:w="244" w:type="dxa"/>
            <w:tcMar/>
          </w:tcPr>
          <w:p w14:paraId="5B08B5D1" wp14:textId="77777777">
            <w:pPr>
              <w:jc w:val="center"/>
              <w:rPr>
                <w:rFonts w:ascii="Arial Narrow" w:hAnsi="Arial Narrow"/>
              </w:rPr>
            </w:pPr>
          </w:p>
        </w:tc>
      </w:tr>
      <w:tr xmlns:wp14="http://schemas.microsoft.com/office/word/2010/wordml" w:rsidTr="08AF673F" w14:paraId="22BF4D4B" wp14:textId="77777777">
        <w:tblPrEx>
          <w:tblLayout w:type="fixed"/>
          <w:tblCellMar>
            <w:top w:w="0" w:type="dxa"/>
            <w:left w:w="108" w:type="dxa"/>
            <w:bottom w:w="0" w:type="dxa"/>
            <w:right w:w="108" w:type="dxa"/>
          </w:tblCellMar>
        </w:tblPrEx>
        <w:trPr>
          <w:trHeight w:val="593" w:hRule="atLeast"/>
          <w:jc w:val="center"/>
        </w:trPr>
        <w:tc>
          <w:tcPr>
            <w:tcW w:w="2104" w:type="dxa"/>
            <w:tcMar/>
          </w:tcPr>
          <w:p w14:paraId="3C5909D9" wp14:textId="77777777">
            <w:pPr>
              <w:ind w:left="31" w:right="0"/>
              <w:jc w:val="center"/>
              <w:rPr>
                <w:rFonts w:cs="Arial"/>
              </w:rPr>
            </w:pPr>
            <w:r>
              <w:rPr>
                <w:rFonts w:cs="Arial"/>
              </w:rPr>
              <w:t>Reviewed By</w:t>
            </w:r>
          </w:p>
        </w:tc>
        <w:tc>
          <w:tcPr>
            <w:tcW w:w="1471" w:type="dxa"/>
            <w:tcMar/>
          </w:tcPr>
          <w:p w14:paraId="67A8245E" wp14:textId="77777777">
            <w:pPr>
              <w:jc w:val="center"/>
              <w:rPr>
                <w:rFonts w:cs="Arial"/>
              </w:rPr>
            </w:pPr>
            <w:r>
              <w:rPr>
                <w:rFonts w:cs="Arial"/>
              </w:rPr>
              <w:t>:</w:t>
            </w:r>
          </w:p>
        </w:tc>
        <w:tc>
          <w:tcPr>
            <w:tcW w:w="4685" w:type="dxa"/>
            <w:tcBorders>
              <w:bottom w:val="single" w:color="auto" w:sz="4" w:space="0"/>
            </w:tcBorders>
            <w:tcMar/>
          </w:tcPr>
          <w:p w14:paraId="16DEB4AB" wp14:textId="77777777">
            <w:pPr>
              <w:jc w:val="center"/>
              <w:rPr>
                <w:rFonts w:cs="Arial"/>
              </w:rPr>
            </w:pPr>
          </w:p>
        </w:tc>
        <w:tc>
          <w:tcPr>
            <w:tcW w:w="244" w:type="dxa"/>
            <w:tcMar/>
          </w:tcPr>
          <w:p w14:paraId="0AD9C6F4" wp14:textId="77777777">
            <w:pPr>
              <w:jc w:val="center"/>
              <w:rPr>
                <w:rFonts w:ascii="Arial Narrow" w:hAnsi="Arial Narrow"/>
              </w:rPr>
            </w:pPr>
          </w:p>
        </w:tc>
      </w:tr>
      <w:tr xmlns:wp14="http://schemas.microsoft.com/office/word/2010/wordml" w:rsidTr="08AF673F" w14:paraId="763A1784" wp14:textId="77777777">
        <w:tblPrEx>
          <w:tblLayout w:type="fixed"/>
          <w:tblCellMar>
            <w:top w:w="0" w:type="dxa"/>
            <w:left w:w="108" w:type="dxa"/>
            <w:bottom w:w="0" w:type="dxa"/>
            <w:right w:w="108" w:type="dxa"/>
          </w:tblCellMar>
        </w:tblPrEx>
        <w:trPr>
          <w:trHeight w:val="359" w:hRule="atLeast"/>
          <w:jc w:val="center"/>
        </w:trPr>
        <w:tc>
          <w:tcPr>
            <w:tcW w:w="2104" w:type="dxa"/>
            <w:tcMar/>
          </w:tcPr>
          <w:p w14:paraId="4B1F511A" wp14:textId="77777777">
            <w:pPr>
              <w:jc w:val="center"/>
              <w:rPr>
                <w:rFonts w:cs="Arial"/>
              </w:rPr>
            </w:pPr>
          </w:p>
        </w:tc>
        <w:tc>
          <w:tcPr>
            <w:tcW w:w="1471" w:type="dxa"/>
            <w:tcMar/>
          </w:tcPr>
          <w:p w14:paraId="65F9C3DC" wp14:textId="77777777">
            <w:pPr>
              <w:jc w:val="center"/>
              <w:rPr>
                <w:rFonts w:cs="Arial"/>
              </w:rPr>
            </w:pPr>
          </w:p>
        </w:tc>
        <w:tc>
          <w:tcPr>
            <w:tcW w:w="4685" w:type="dxa"/>
            <w:tcBorders>
              <w:top w:val="single" w:color="auto" w:sz="4" w:space="0"/>
            </w:tcBorders>
            <w:tcMar/>
          </w:tcPr>
          <w:tbl>
            <w:tblPr>
              <w:tblStyle w:val="38"/>
              <w:tblW w:w="4469" w:type="dxa"/>
              <w:tblInd w:w="0" w:type="dxa"/>
              <w:tblLayout w:type="fixed"/>
              <w:tblCellMar>
                <w:top w:w="0" w:type="dxa"/>
                <w:left w:w="108" w:type="dxa"/>
                <w:bottom w:w="0" w:type="dxa"/>
                <w:right w:w="108" w:type="dxa"/>
              </w:tblCellMar>
            </w:tblPr>
            <w:tblGrid>
              <w:gridCol w:w="4469"/>
            </w:tblGrid>
            <w:tr w:rsidTr="08AF673F" w14:paraId="6634E1A7" wp14:textId="77777777">
              <w:tblPrEx>
                <w:tblLayout w:type="fixed"/>
                <w:tblCellMar>
                  <w:top w:w="0" w:type="dxa"/>
                  <w:left w:w="108" w:type="dxa"/>
                  <w:bottom w:w="0" w:type="dxa"/>
                  <w:right w:w="108" w:type="dxa"/>
                </w:tblCellMar>
              </w:tblPrEx>
              <w:tc>
                <w:tcPr>
                  <w:tcW w:w="4469" w:type="dxa"/>
                  <w:tcMar/>
                </w:tcPr>
                <w:p w:rsidP="08AF673F" w14:paraId="5079179E" wp14:textId="238729D8">
                  <w:pPr>
                    <w:pStyle w:val="1"/>
                    <w:jc w:val="center"/>
                    <w:rPr>
                      <w:rFonts w:eastAsia="Arial" w:cs="Arial"/>
                      <w:sz w:val="22"/>
                      <w:szCs w:val="22"/>
                    </w:rPr>
                  </w:pPr>
                  <w:del w:author="Muhammad Fazrin Safri" w:date="2020-08-05T08:05:38.57Z" w:id="565167889">
                    <w:r w:rsidRPr="08AF673F" w:rsidDel="08AF673F">
                      <w:rPr>
                        <w:rFonts w:eastAsia="Arial" w:cs="Arial"/>
                        <w:sz w:val="22"/>
                        <w:szCs w:val="22"/>
                      </w:rPr>
                      <w:delText>Suman Guduru</w:delText>
                    </w:r>
                  </w:del>
                  <w:ins w:author="Muhammad Fazrin Safri" w:date="2020-08-05T08:05:53.324Z" w:id="752140750">
                    <w:r w:rsidRPr="08AF673F" w:rsidR="08AF673F">
                      <w:rPr>
                        <w:rFonts w:eastAsia="Arial" w:cs="Arial"/>
                        <w:sz w:val="22"/>
                        <w:szCs w:val="22"/>
                      </w:rPr>
                      <w:t xml:space="preserve"> Wan Mohd Husni Wan Hussein</w:t>
                    </w:r>
                  </w:ins>
                </w:p>
              </w:tc>
            </w:tr>
            <w:tr w:rsidTr="08AF673F" w14:paraId="004803B1" wp14:textId="77777777">
              <w:tblPrEx>
                <w:tblLayout w:type="fixed"/>
                <w:tblCellMar>
                  <w:top w:w="0" w:type="dxa"/>
                  <w:left w:w="108" w:type="dxa"/>
                  <w:bottom w:w="0" w:type="dxa"/>
                  <w:right w:w="108" w:type="dxa"/>
                </w:tblCellMar>
              </w:tblPrEx>
              <w:tc>
                <w:tcPr>
                  <w:tcW w:w="4469" w:type="dxa"/>
                  <w:tcMar/>
                </w:tcPr>
                <w:p w:rsidP="08AF673F" w14:paraId="72342B2D" wp14:textId="3DDC3BC5">
                  <w:pPr>
                    <w:pStyle w:val="1"/>
                    <w:jc w:val="center"/>
                    <w:rPr>
                      <w:rFonts w:eastAsia="Arial" w:cs="Arial"/>
                      <w:sz w:val="22"/>
                      <w:szCs w:val="22"/>
                    </w:rPr>
                  </w:pPr>
                  <w:del w:author="Muhammad Fazrin Safri" w:date="2020-08-05T08:06:01.116Z" w:id="1908494517">
                    <w:r w:rsidRPr="08AF673F" w:rsidDel="08AF673F">
                      <w:rPr>
                        <w:rFonts w:eastAsia="Arial" w:cs="Arial"/>
                        <w:sz w:val="22"/>
                        <w:szCs w:val="22"/>
                      </w:rPr>
                      <w:delText>OST Tower Manager</w:delText>
                    </w:r>
                  </w:del>
                  <w:ins w:author="Muhammad Fazrin Safri" w:date="2020-08-05T08:06:01.144Z" w:id="258821857">
                    <w:r w:rsidRPr="08AF673F" w:rsidR="08AF673F">
                      <w:rPr>
                        <w:rFonts w:eastAsia="Arial" w:cs="Arial"/>
                        <w:sz w:val="22"/>
                        <w:szCs w:val="22"/>
                      </w:rPr>
                      <w:t xml:space="preserve"> Service Delivery Manager</w:t>
                    </w:r>
                  </w:ins>
                </w:p>
              </w:tc>
            </w:tr>
          </w:tbl>
          <w:p w14:paraId="1DEB2E0A" wp14:textId="2258AF8B">
            <w:pPr>
              <w:jc w:val="center"/>
              <w:rPr>
                <w:rFonts w:eastAsia="Arial" w:cs="Arial"/>
                <w:sz w:val="22"/>
                <w:szCs w:val="22"/>
              </w:rPr>
            </w:pPr>
            <w:r w:rsidRPr="08AF673F" w:rsidR="08AF673F">
              <w:rPr>
                <w:rFonts w:eastAsia="Arial" w:cs="Arial"/>
                <w:sz w:val="22"/>
                <w:szCs w:val="22"/>
              </w:rPr>
              <w:t>Application Management Services</w:t>
            </w:r>
            <w:ins w:author="Muhammad Fazrin Safri" w:date="2020-08-05T08:06:06.005Z" w:id="668200150">
              <w:r w:rsidRPr="08AF673F" w:rsidR="08AF673F">
                <w:rPr>
                  <w:rFonts w:eastAsia="Arial" w:cs="Arial"/>
                  <w:sz w:val="22"/>
                  <w:szCs w:val="22"/>
                </w:rPr>
                <w:t>,ATOS</w:t>
              </w:r>
            </w:ins>
          </w:p>
          <w:p w14:paraId="5023141B" wp14:textId="77777777">
            <w:pPr>
              <w:jc w:val="center"/>
              <w:rPr>
                <w:rFonts w:cs="Arial"/>
              </w:rPr>
            </w:pPr>
          </w:p>
        </w:tc>
        <w:tc>
          <w:tcPr>
            <w:tcW w:w="244" w:type="dxa"/>
            <w:tcMar/>
          </w:tcPr>
          <w:p w14:paraId="1F3B1409" wp14:textId="77777777">
            <w:pPr>
              <w:jc w:val="center"/>
              <w:rPr>
                <w:rFonts w:ascii="Arial Narrow" w:hAnsi="Arial Narrow"/>
              </w:rPr>
            </w:pPr>
          </w:p>
        </w:tc>
      </w:tr>
      <w:tr xmlns:wp14="http://schemas.microsoft.com/office/word/2010/wordml" w:rsidTr="08AF673F" w14:paraId="562C75D1" wp14:textId="77777777">
        <w:tblPrEx>
          <w:tblLayout w:type="fixed"/>
          <w:tblCellMar>
            <w:top w:w="0" w:type="dxa"/>
            <w:left w:w="108" w:type="dxa"/>
            <w:bottom w:w="0" w:type="dxa"/>
            <w:right w:w="108" w:type="dxa"/>
          </w:tblCellMar>
        </w:tblPrEx>
        <w:trPr>
          <w:trHeight w:val="375" w:hRule="atLeast"/>
          <w:jc w:val="center"/>
        </w:trPr>
        <w:tc>
          <w:tcPr>
            <w:tcW w:w="2104" w:type="dxa"/>
            <w:tcMar/>
          </w:tcPr>
          <w:p w14:paraId="664355AD" wp14:textId="77777777">
            <w:pPr>
              <w:jc w:val="center"/>
              <w:rPr>
                <w:rFonts w:cs="Arial"/>
              </w:rPr>
            </w:pPr>
          </w:p>
        </w:tc>
        <w:tc>
          <w:tcPr>
            <w:tcW w:w="1471" w:type="dxa"/>
            <w:tcMar/>
          </w:tcPr>
          <w:p w14:paraId="1A965116" wp14:textId="77777777">
            <w:pPr>
              <w:jc w:val="center"/>
              <w:rPr>
                <w:rFonts w:cs="Arial"/>
              </w:rPr>
            </w:pPr>
          </w:p>
        </w:tc>
        <w:tc>
          <w:tcPr>
            <w:tcW w:w="4685" w:type="dxa"/>
            <w:tcMar/>
          </w:tcPr>
          <w:p w14:paraId="7DF4E37C" wp14:textId="77777777">
            <w:pPr>
              <w:jc w:val="center"/>
              <w:rPr>
                <w:rFonts w:cs="Arial"/>
              </w:rPr>
            </w:pPr>
          </w:p>
        </w:tc>
        <w:tc>
          <w:tcPr>
            <w:tcW w:w="244" w:type="dxa"/>
            <w:tcMar/>
          </w:tcPr>
          <w:p w14:paraId="44FB30F8" wp14:textId="77777777">
            <w:pPr>
              <w:jc w:val="center"/>
              <w:rPr>
                <w:rFonts w:ascii="Arial Narrow" w:hAnsi="Arial Narrow"/>
              </w:rPr>
            </w:pPr>
          </w:p>
        </w:tc>
      </w:tr>
      <w:tr xmlns:wp14="http://schemas.microsoft.com/office/word/2010/wordml" w:rsidTr="08AF673F" w14:paraId="1DA6542E" wp14:textId="77777777">
        <w:tblPrEx>
          <w:tblLayout w:type="fixed"/>
          <w:tblCellMar>
            <w:top w:w="0" w:type="dxa"/>
            <w:left w:w="108" w:type="dxa"/>
            <w:bottom w:w="0" w:type="dxa"/>
            <w:right w:w="108" w:type="dxa"/>
          </w:tblCellMar>
        </w:tblPrEx>
        <w:trPr>
          <w:trHeight w:val="718" w:hRule="atLeast"/>
          <w:jc w:val="center"/>
        </w:trPr>
        <w:tc>
          <w:tcPr>
            <w:tcW w:w="2104" w:type="dxa"/>
            <w:tcMar/>
          </w:tcPr>
          <w:p w14:paraId="3041E394" wp14:textId="77777777">
            <w:pPr>
              <w:jc w:val="center"/>
              <w:rPr>
                <w:rFonts w:cs="Arial"/>
              </w:rPr>
            </w:pPr>
          </w:p>
        </w:tc>
        <w:tc>
          <w:tcPr>
            <w:tcW w:w="1471" w:type="dxa"/>
            <w:tcMar/>
          </w:tcPr>
          <w:p w14:paraId="722B00AE" wp14:textId="77777777">
            <w:pPr>
              <w:jc w:val="center"/>
              <w:rPr>
                <w:rFonts w:cs="Arial"/>
              </w:rPr>
            </w:pPr>
          </w:p>
        </w:tc>
        <w:tc>
          <w:tcPr>
            <w:tcW w:w="4685" w:type="dxa"/>
            <w:tcMar/>
          </w:tcPr>
          <w:p w14:paraId="42C6D796" wp14:textId="77777777">
            <w:pPr>
              <w:jc w:val="center"/>
              <w:rPr>
                <w:rFonts w:cs="Arial"/>
              </w:rPr>
            </w:pPr>
          </w:p>
        </w:tc>
        <w:tc>
          <w:tcPr>
            <w:tcW w:w="244" w:type="dxa"/>
            <w:tcMar/>
          </w:tcPr>
          <w:p w14:paraId="6E1831B3" wp14:textId="77777777">
            <w:pPr>
              <w:jc w:val="center"/>
              <w:rPr>
                <w:rFonts w:ascii="Arial Narrow" w:hAnsi="Arial Narrow"/>
              </w:rPr>
            </w:pPr>
          </w:p>
        </w:tc>
      </w:tr>
      <w:tr xmlns:wp14="http://schemas.microsoft.com/office/word/2010/wordml" w:rsidTr="08AF673F" w14:paraId="56A8759A" wp14:textId="77777777">
        <w:tblPrEx>
          <w:tblLayout w:type="fixed"/>
          <w:tblCellMar>
            <w:top w:w="0" w:type="dxa"/>
            <w:left w:w="108" w:type="dxa"/>
            <w:bottom w:w="0" w:type="dxa"/>
            <w:right w:w="108" w:type="dxa"/>
          </w:tblCellMar>
        </w:tblPrEx>
        <w:trPr>
          <w:trHeight w:val="375" w:hRule="atLeast"/>
          <w:jc w:val="center"/>
        </w:trPr>
        <w:tc>
          <w:tcPr>
            <w:tcW w:w="2104" w:type="dxa"/>
            <w:tcMar/>
          </w:tcPr>
          <w:p w14:paraId="54E11D2A" wp14:textId="77777777">
            <w:pPr>
              <w:ind w:left="31" w:right="0"/>
              <w:jc w:val="center"/>
              <w:rPr>
                <w:rFonts w:cs="Arial"/>
              </w:rPr>
            </w:pPr>
          </w:p>
        </w:tc>
        <w:tc>
          <w:tcPr>
            <w:tcW w:w="1471" w:type="dxa"/>
            <w:tcMar/>
          </w:tcPr>
          <w:p w14:paraId="18329EB3" wp14:textId="77777777">
            <w:pPr>
              <w:jc w:val="center"/>
              <w:rPr>
                <w:rFonts w:cs="Arial"/>
              </w:rPr>
            </w:pPr>
            <w:r>
              <w:rPr>
                <w:rFonts w:cs="Arial"/>
              </w:rPr>
              <w:t>:</w:t>
            </w:r>
          </w:p>
        </w:tc>
        <w:tc>
          <w:tcPr>
            <w:tcW w:w="4685" w:type="dxa"/>
            <w:tcBorders>
              <w:bottom w:val="single" w:color="auto" w:sz="4" w:space="0"/>
            </w:tcBorders>
            <w:tcMar/>
          </w:tcPr>
          <w:p w14:paraId="31126E5D" wp14:textId="77777777">
            <w:pPr>
              <w:jc w:val="center"/>
              <w:rPr>
                <w:rFonts w:cs="Arial"/>
              </w:rPr>
            </w:pPr>
          </w:p>
        </w:tc>
        <w:tc>
          <w:tcPr>
            <w:tcW w:w="244" w:type="dxa"/>
            <w:tcMar/>
          </w:tcPr>
          <w:p w14:paraId="2DE403A5" wp14:textId="77777777">
            <w:pPr>
              <w:jc w:val="center"/>
              <w:rPr>
                <w:rFonts w:ascii="Arial Narrow" w:hAnsi="Arial Narrow"/>
              </w:rPr>
            </w:pPr>
          </w:p>
        </w:tc>
      </w:tr>
      <w:tr xmlns:wp14="http://schemas.microsoft.com/office/word/2010/wordml" w:rsidTr="08AF673F" w14:paraId="082FC200" wp14:textId="77777777">
        <w:tblPrEx>
          <w:tblLayout w:type="fixed"/>
          <w:tblCellMar>
            <w:top w:w="0" w:type="dxa"/>
            <w:left w:w="108" w:type="dxa"/>
            <w:bottom w:w="0" w:type="dxa"/>
            <w:right w:w="108" w:type="dxa"/>
          </w:tblCellMar>
        </w:tblPrEx>
        <w:trPr>
          <w:trHeight w:val="359" w:hRule="atLeast"/>
          <w:jc w:val="center"/>
        </w:trPr>
        <w:tc>
          <w:tcPr>
            <w:tcW w:w="2104" w:type="dxa"/>
            <w:tcMar/>
          </w:tcPr>
          <w:p w14:paraId="62431CDC" wp14:textId="77777777">
            <w:pPr>
              <w:jc w:val="center"/>
              <w:rPr>
                <w:rFonts w:cs="Arial"/>
              </w:rPr>
            </w:pPr>
          </w:p>
        </w:tc>
        <w:tc>
          <w:tcPr>
            <w:tcW w:w="1471" w:type="dxa"/>
            <w:tcMar/>
          </w:tcPr>
          <w:p w14:paraId="49E398E2" wp14:textId="77777777">
            <w:pPr>
              <w:jc w:val="center"/>
              <w:rPr>
                <w:rFonts w:cs="Arial"/>
              </w:rPr>
            </w:pPr>
          </w:p>
        </w:tc>
        <w:tc>
          <w:tcPr>
            <w:tcW w:w="4685" w:type="dxa"/>
            <w:tcBorders>
              <w:top w:val="single" w:color="auto" w:sz="4" w:space="0"/>
            </w:tcBorders>
            <w:tcMar/>
          </w:tcPr>
          <w:p w14:paraId="3FE690B8" wp14:textId="77777777">
            <w:pPr>
              <w:jc w:val="center"/>
              <w:rPr>
                <w:rFonts w:cs="Arial"/>
              </w:rPr>
            </w:pPr>
            <w:r>
              <w:rPr>
                <w:rFonts w:cs="Arial"/>
              </w:rPr>
              <w:t>Noor Hafiza Bahruddin</w:t>
            </w:r>
          </w:p>
        </w:tc>
        <w:tc>
          <w:tcPr>
            <w:tcW w:w="244" w:type="dxa"/>
            <w:tcMar/>
          </w:tcPr>
          <w:p w14:paraId="16287F21" wp14:textId="77777777">
            <w:pPr>
              <w:jc w:val="center"/>
              <w:rPr>
                <w:rFonts w:ascii="Arial Narrow" w:hAnsi="Arial Narrow"/>
              </w:rPr>
            </w:pPr>
          </w:p>
        </w:tc>
      </w:tr>
      <w:tr xmlns:wp14="http://schemas.microsoft.com/office/word/2010/wordml" w:rsidTr="08AF673F" w14:paraId="56AE4030" wp14:textId="77777777">
        <w:tblPrEx>
          <w:tblLayout w:type="fixed"/>
          <w:tblCellMar>
            <w:top w:w="0" w:type="dxa"/>
            <w:left w:w="108" w:type="dxa"/>
            <w:bottom w:w="0" w:type="dxa"/>
            <w:right w:w="108" w:type="dxa"/>
          </w:tblCellMar>
        </w:tblPrEx>
        <w:trPr>
          <w:trHeight w:val="733" w:hRule="atLeast"/>
          <w:jc w:val="center"/>
        </w:trPr>
        <w:tc>
          <w:tcPr>
            <w:tcW w:w="2104" w:type="dxa"/>
            <w:tcMar/>
          </w:tcPr>
          <w:p w14:paraId="5BE93A62" wp14:textId="77777777">
            <w:pPr>
              <w:jc w:val="center"/>
              <w:rPr>
                <w:rFonts w:cs="Arial"/>
              </w:rPr>
            </w:pPr>
          </w:p>
        </w:tc>
        <w:tc>
          <w:tcPr>
            <w:tcW w:w="1471" w:type="dxa"/>
            <w:tcMar/>
          </w:tcPr>
          <w:p w14:paraId="384BA73E" wp14:textId="77777777">
            <w:pPr>
              <w:jc w:val="center"/>
              <w:rPr>
                <w:rFonts w:cs="Arial"/>
              </w:rPr>
            </w:pPr>
          </w:p>
        </w:tc>
        <w:tc>
          <w:tcPr>
            <w:tcW w:w="4685" w:type="dxa"/>
            <w:tcMar/>
          </w:tcPr>
          <w:p w14:paraId="62125470" wp14:textId="77777777">
            <w:pPr>
              <w:jc w:val="center"/>
              <w:rPr>
                <w:rFonts w:cs="Arial"/>
              </w:rPr>
            </w:pPr>
            <w:r>
              <w:rPr>
                <w:rFonts w:cs="Arial"/>
              </w:rPr>
              <w:t>IT-Service Delivery Management</w:t>
            </w:r>
          </w:p>
          <w:p w14:paraId="0BDD4B37" wp14:textId="77777777">
            <w:pPr>
              <w:jc w:val="center"/>
              <w:rPr>
                <w:rFonts w:cs="Arial"/>
              </w:rPr>
            </w:pPr>
            <w:r>
              <w:rPr>
                <w:rFonts w:cs="Arial"/>
              </w:rPr>
              <w:t>Group-IT</w:t>
            </w:r>
          </w:p>
        </w:tc>
        <w:tc>
          <w:tcPr>
            <w:tcW w:w="244" w:type="dxa"/>
            <w:tcMar/>
          </w:tcPr>
          <w:p w14:paraId="34B3F2EB" wp14:textId="77777777">
            <w:pPr>
              <w:jc w:val="center"/>
              <w:rPr>
                <w:rFonts w:ascii="Arial Narrow" w:hAnsi="Arial Narrow"/>
              </w:rPr>
            </w:pPr>
          </w:p>
        </w:tc>
      </w:tr>
      <w:tr xmlns:wp14="http://schemas.microsoft.com/office/word/2010/wordml" w:rsidTr="08AF673F" w14:paraId="7D34F5C7" wp14:textId="77777777">
        <w:tblPrEx>
          <w:tblLayout w:type="fixed"/>
          <w:tblCellMar>
            <w:top w:w="0" w:type="dxa"/>
            <w:left w:w="108" w:type="dxa"/>
            <w:bottom w:w="0" w:type="dxa"/>
            <w:right w:w="108" w:type="dxa"/>
          </w:tblCellMar>
        </w:tblPrEx>
        <w:trPr>
          <w:trHeight w:val="733" w:hRule="atLeast"/>
          <w:jc w:val="center"/>
        </w:trPr>
        <w:tc>
          <w:tcPr>
            <w:tcW w:w="2104" w:type="dxa"/>
            <w:tcMar/>
          </w:tcPr>
          <w:p w14:paraId="0B4020A7" wp14:textId="77777777">
            <w:pPr>
              <w:jc w:val="center"/>
              <w:rPr>
                <w:rFonts w:cs="Arial"/>
              </w:rPr>
            </w:pPr>
          </w:p>
        </w:tc>
        <w:tc>
          <w:tcPr>
            <w:tcW w:w="1471" w:type="dxa"/>
            <w:tcMar/>
          </w:tcPr>
          <w:p w14:paraId="1D7B270A" wp14:textId="77777777">
            <w:pPr>
              <w:jc w:val="center"/>
              <w:rPr>
                <w:rFonts w:cs="Arial"/>
              </w:rPr>
            </w:pPr>
          </w:p>
        </w:tc>
        <w:tc>
          <w:tcPr>
            <w:tcW w:w="4685" w:type="dxa"/>
            <w:tcMar/>
          </w:tcPr>
          <w:p w14:paraId="4F904CB7" wp14:textId="77777777">
            <w:pPr>
              <w:jc w:val="center"/>
              <w:rPr>
                <w:rFonts w:cs="Arial"/>
              </w:rPr>
            </w:pPr>
          </w:p>
        </w:tc>
        <w:tc>
          <w:tcPr>
            <w:tcW w:w="244" w:type="dxa"/>
            <w:tcMar/>
          </w:tcPr>
          <w:p w14:paraId="06971CD3" wp14:textId="77777777">
            <w:pPr>
              <w:jc w:val="center"/>
              <w:rPr>
                <w:rFonts w:ascii="Arial Narrow" w:hAnsi="Arial Narrow"/>
              </w:rPr>
            </w:pPr>
          </w:p>
        </w:tc>
      </w:tr>
      <w:tr xmlns:wp14="http://schemas.microsoft.com/office/word/2010/wordml" w:rsidTr="08AF673F" w14:paraId="370CD116" wp14:textId="77777777">
        <w:tblPrEx>
          <w:tblLayout w:type="fixed"/>
          <w:tblCellMar>
            <w:top w:w="0" w:type="dxa"/>
            <w:left w:w="108" w:type="dxa"/>
            <w:bottom w:w="0" w:type="dxa"/>
            <w:right w:w="108" w:type="dxa"/>
          </w:tblCellMar>
        </w:tblPrEx>
        <w:trPr>
          <w:trHeight w:val="359" w:hRule="atLeast"/>
          <w:jc w:val="center"/>
        </w:trPr>
        <w:tc>
          <w:tcPr>
            <w:tcW w:w="2104" w:type="dxa"/>
            <w:tcMar/>
          </w:tcPr>
          <w:p w14:paraId="2A1F701D" wp14:textId="77777777">
            <w:pPr>
              <w:ind w:left="0" w:right="0"/>
              <w:rPr>
                <w:rFonts w:cs="Arial"/>
              </w:rPr>
            </w:pPr>
          </w:p>
        </w:tc>
        <w:tc>
          <w:tcPr>
            <w:tcW w:w="1471" w:type="dxa"/>
            <w:tcMar/>
          </w:tcPr>
          <w:p w14:paraId="69B263F4" wp14:textId="77777777">
            <w:pPr>
              <w:jc w:val="center"/>
              <w:rPr>
                <w:rFonts w:cs="Arial"/>
              </w:rPr>
            </w:pPr>
            <w:r>
              <w:rPr>
                <w:rFonts w:cs="Arial"/>
              </w:rPr>
              <w:t>:</w:t>
            </w:r>
          </w:p>
        </w:tc>
        <w:tc>
          <w:tcPr>
            <w:tcW w:w="4685" w:type="dxa"/>
            <w:tcBorders>
              <w:bottom w:val="single" w:color="auto" w:sz="4" w:space="0"/>
            </w:tcBorders>
            <w:tcMar/>
          </w:tcPr>
          <w:p w14:paraId="03EFCA41" wp14:textId="77777777">
            <w:pPr>
              <w:jc w:val="center"/>
              <w:rPr>
                <w:rFonts w:cs="Arial"/>
              </w:rPr>
            </w:pPr>
          </w:p>
        </w:tc>
        <w:tc>
          <w:tcPr>
            <w:tcW w:w="244" w:type="dxa"/>
            <w:tcMar/>
          </w:tcPr>
          <w:p w14:paraId="5F96A722" wp14:textId="77777777">
            <w:pPr>
              <w:jc w:val="center"/>
              <w:rPr>
                <w:rFonts w:ascii="Arial Narrow" w:hAnsi="Arial Narrow"/>
              </w:rPr>
            </w:pPr>
          </w:p>
        </w:tc>
      </w:tr>
      <w:tr xmlns:wp14="http://schemas.microsoft.com/office/word/2010/wordml" w:rsidTr="08AF673F" w14:paraId="5D5C008A" wp14:textId="77777777">
        <w:tblPrEx>
          <w:tblLayout w:type="fixed"/>
          <w:tblCellMar>
            <w:top w:w="0" w:type="dxa"/>
            <w:left w:w="108" w:type="dxa"/>
            <w:bottom w:w="0" w:type="dxa"/>
            <w:right w:w="108" w:type="dxa"/>
          </w:tblCellMar>
        </w:tblPrEx>
        <w:trPr>
          <w:trHeight w:val="375" w:hRule="atLeast"/>
          <w:jc w:val="center"/>
        </w:trPr>
        <w:tc>
          <w:tcPr>
            <w:tcW w:w="2104" w:type="dxa"/>
            <w:tcMar/>
          </w:tcPr>
          <w:p w14:paraId="5B95CD12" wp14:textId="77777777">
            <w:pPr>
              <w:jc w:val="center"/>
              <w:rPr>
                <w:rFonts w:cs="Arial"/>
              </w:rPr>
            </w:pPr>
          </w:p>
        </w:tc>
        <w:tc>
          <w:tcPr>
            <w:tcW w:w="1471" w:type="dxa"/>
            <w:tcMar/>
          </w:tcPr>
          <w:p w14:paraId="5220BBB2" wp14:textId="77777777">
            <w:pPr>
              <w:jc w:val="center"/>
              <w:rPr>
                <w:rFonts w:cs="Arial"/>
              </w:rPr>
            </w:pPr>
          </w:p>
        </w:tc>
        <w:tc>
          <w:tcPr>
            <w:tcW w:w="4685" w:type="dxa"/>
            <w:tcBorders>
              <w:top w:val="single" w:color="auto" w:sz="4" w:space="0"/>
            </w:tcBorders>
            <w:tcMar/>
          </w:tcPr>
          <w:p w14:paraId="10B5F6E0" wp14:textId="77777777">
            <w:pPr>
              <w:jc w:val="center"/>
              <w:rPr>
                <w:rFonts w:cs="Arial"/>
              </w:rPr>
            </w:pPr>
            <w:r>
              <w:rPr>
                <w:rFonts w:cs="Arial"/>
              </w:rPr>
              <w:t>Mohd Zainey Mohd Nayan</w:t>
            </w:r>
          </w:p>
        </w:tc>
        <w:tc>
          <w:tcPr>
            <w:tcW w:w="244" w:type="dxa"/>
            <w:tcMar/>
          </w:tcPr>
          <w:p w14:paraId="13CB595B" wp14:textId="77777777">
            <w:pPr>
              <w:jc w:val="center"/>
              <w:rPr>
                <w:rFonts w:ascii="Arial Narrow" w:hAnsi="Arial Narrow"/>
              </w:rPr>
            </w:pPr>
          </w:p>
        </w:tc>
      </w:tr>
      <w:tr xmlns:wp14="http://schemas.microsoft.com/office/word/2010/wordml" w:rsidTr="08AF673F" w14:paraId="1AF246D3" wp14:textId="77777777">
        <w:tblPrEx>
          <w:tblLayout w:type="fixed"/>
          <w:tblCellMar>
            <w:top w:w="0" w:type="dxa"/>
            <w:left w:w="108" w:type="dxa"/>
            <w:bottom w:w="0" w:type="dxa"/>
            <w:right w:w="108" w:type="dxa"/>
          </w:tblCellMar>
        </w:tblPrEx>
        <w:trPr>
          <w:trHeight w:val="718" w:hRule="atLeast"/>
          <w:jc w:val="center"/>
        </w:trPr>
        <w:tc>
          <w:tcPr>
            <w:tcW w:w="2104" w:type="dxa"/>
            <w:tcMar/>
          </w:tcPr>
          <w:p w14:paraId="6D9C8D39" wp14:textId="77777777">
            <w:pPr>
              <w:jc w:val="center"/>
              <w:rPr>
                <w:rFonts w:cs="Arial"/>
              </w:rPr>
            </w:pPr>
          </w:p>
        </w:tc>
        <w:tc>
          <w:tcPr>
            <w:tcW w:w="1471" w:type="dxa"/>
            <w:tcMar/>
          </w:tcPr>
          <w:p w14:paraId="675E05EE" wp14:textId="77777777">
            <w:pPr>
              <w:ind w:left="0"/>
              <w:rPr>
                <w:rFonts w:cs="Arial"/>
              </w:rPr>
            </w:pPr>
          </w:p>
          <w:p w14:paraId="2FC17F8B" wp14:textId="77777777">
            <w:pPr>
              <w:ind w:left="0"/>
              <w:rPr>
                <w:rFonts w:cs="Arial"/>
              </w:rPr>
            </w:pPr>
          </w:p>
          <w:p w14:paraId="0A4F7224" wp14:textId="77777777">
            <w:pPr>
              <w:ind w:left="0"/>
              <w:rPr>
                <w:rFonts w:cs="Arial"/>
              </w:rPr>
            </w:pPr>
          </w:p>
          <w:p w14:paraId="5AE48A43" wp14:textId="77777777">
            <w:pPr>
              <w:rPr>
                <w:rFonts w:cs="Arial"/>
              </w:rPr>
            </w:pPr>
          </w:p>
        </w:tc>
        <w:tc>
          <w:tcPr>
            <w:tcW w:w="4685" w:type="dxa"/>
            <w:tcMar/>
          </w:tcPr>
          <w:p w14:paraId="381D65FA" wp14:textId="77777777">
            <w:pPr>
              <w:jc w:val="center"/>
              <w:rPr>
                <w:rFonts w:cs="Arial"/>
              </w:rPr>
            </w:pPr>
            <w:r>
              <w:rPr>
                <w:rFonts w:cs="Arial"/>
              </w:rPr>
              <w:t>System Owner</w:t>
            </w:r>
          </w:p>
          <w:p w14:paraId="3633CB4A" wp14:textId="77777777">
            <w:pPr>
              <w:jc w:val="center"/>
              <w:rPr>
                <w:rFonts w:cs="Arial"/>
              </w:rPr>
            </w:pPr>
            <w:r>
              <w:rPr>
                <w:rFonts w:cs="Arial"/>
              </w:rPr>
              <w:t>Tech Ops Material Management</w:t>
            </w:r>
          </w:p>
          <w:p w14:paraId="50F40DEB" wp14:textId="77777777">
            <w:pPr>
              <w:rPr>
                <w:rFonts w:cs="Arial"/>
              </w:rPr>
            </w:pPr>
          </w:p>
          <w:p w14:paraId="77A52294" wp14:textId="77777777">
            <w:pPr>
              <w:ind w:left="0"/>
              <w:rPr>
                <w:rFonts w:cs="Arial"/>
              </w:rPr>
            </w:pPr>
          </w:p>
        </w:tc>
        <w:tc>
          <w:tcPr>
            <w:tcW w:w="244" w:type="dxa"/>
            <w:tcMar/>
          </w:tcPr>
          <w:p w14:paraId="007DCDA8" wp14:textId="77777777">
            <w:pPr>
              <w:jc w:val="center"/>
              <w:rPr>
                <w:rFonts w:ascii="Arial Narrow" w:hAnsi="Arial Narrow"/>
              </w:rPr>
            </w:pPr>
          </w:p>
        </w:tc>
      </w:tr>
      <w:tr xmlns:wp14="http://schemas.microsoft.com/office/word/2010/wordml" w:rsidTr="08AF673F" w14:paraId="450EA2D7" wp14:textId="77777777">
        <w:tblPrEx>
          <w:tblLayout w:type="fixed"/>
          <w:tblCellMar>
            <w:top w:w="0" w:type="dxa"/>
            <w:left w:w="108" w:type="dxa"/>
            <w:bottom w:w="0" w:type="dxa"/>
            <w:right w:w="108" w:type="dxa"/>
          </w:tblCellMar>
        </w:tblPrEx>
        <w:trPr>
          <w:trHeight w:val="359" w:hRule="atLeast"/>
          <w:jc w:val="center"/>
        </w:trPr>
        <w:tc>
          <w:tcPr>
            <w:tcW w:w="2104" w:type="dxa"/>
            <w:tcMar/>
          </w:tcPr>
          <w:p w14:paraId="3DD355C9" wp14:textId="77777777">
            <w:pPr>
              <w:jc w:val="center"/>
              <w:rPr>
                <w:rFonts w:cs="Arial"/>
              </w:rPr>
            </w:pPr>
          </w:p>
        </w:tc>
        <w:tc>
          <w:tcPr>
            <w:tcW w:w="1471" w:type="dxa"/>
            <w:tcMar/>
          </w:tcPr>
          <w:p w14:paraId="1A81F0B1" wp14:textId="77777777">
            <w:pPr>
              <w:ind w:left="0"/>
              <w:rPr>
                <w:rFonts w:cs="Arial"/>
              </w:rPr>
            </w:pPr>
          </w:p>
          <w:p w14:paraId="717AAFBA" wp14:textId="77777777">
            <w:pPr>
              <w:ind w:left="0"/>
              <w:rPr>
                <w:rFonts w:cs="Arial"/>
              </w:rPr>
            </w:pPr>
          </w:p>
          <w:p w14:paraId="56EE48EE" wp14:textId="77777777">
            <w:pPr>
              <w:ind w:left="0"/>
              <w:rPr>
                <w:rFonts w:cs="Arial"/>
              </w:rPr>
            </w:pPr>
          </w:p>
          <w:p w14:paraId="2908EB2C" wp14:textId="77777777">
            <w:pPr>
              <w:ind w:left="0"/>
              <w:rPr>
                <w:rFonts w:cs="Arial"/>
              </w:rPr>
            </w:pPr>
          </w:p>
        </w:tc>
        <w:tc>
          <w:tcPr>
            <w:tcW w:w="4685" w:type="dxa"/>
            <w:tcMar/>
          </w:tcPr>
          <w:p w14:paraId="121FD38A" wp14:textId="77777777">
            <w:pPr>
              <w:jc w:val="center"/>
            </w:pPr>
          </w:p>
          <w:p w14:paraId="1FE2DD96" wp14:textId="77777777">
            <w:pPr>
              <w:jc w:val="center"/>
            </w:pPr>
          </w:p>
        </w:tc>
        <w:tc>
          <w:tcPr>
            <w:tcW w:w="244" w:type="dxa"/>
            <w:tcMar/>
          </w:tcPr>
          <w:p w14:paraId="27357532" wp14:textId="77777777">
            <w:pPr>
              <w:jc w:val="center"/>
              <w:rPr>
                <w:rFonts w:ascii="Arial Narrow" w:hAnsi="Arial Narrow"/>
              </w:rPr>
            </w:pPr>
          </w:p>
        </w:tc>
      </w:tr>
      <w:tr xmlns:wp14="http://schemas.microsoft.com/office/word/2010/wordml" w:rsidTr="08AF673F" w14:paraId="5343F3E5" wp14:textId="77777777">
        <w:tblPrEx>
          <w:tblLayout w:type="fixed"/>
          <w:tblCellMar>
            <w:top w:w="0" w:type="dxa"/>
            <w:left w:w="108" w:type="dxa"/>
            <w:bottom w:w="0" w:type="dxa"/>
            <w:right w:w="108" w:type="dxa"/>
          </w:tblCellMar>
        </w:tblPrEx>
        <w:trPr>
          <w:trHeight w:val="359" w:hRule="atLeast"/>
          <w:jc w:val="center"/>
        </w:trPr>
        <w:tc>
          <w:tcPr>
            <w:tcW w:w="2104" w:type="dxa"/>
            <w:tcMar/>
          </w:tcPr>
          <w:p w14:paraId="702BC7DD" wp14:textId="77777777">
            <w:pPr>
              <w:ind w:left="31" w:right="1"/>
              <w:jc w:val="center"/>
              <w:rPr>
                <w:rFonts w:cs="Arial"/>
              </w:rPr>
            </w:pPr>
            <w:r>
              <w:rPr>
                <w:rFonts w:cs="Arial"/>
              </w:rPr>
              <w:t>Approved By</w:t>
            </w:r>
          </w:p>
        </w:tc>
        <w:tc>
          <w:tcPr>
            <w:tcW w:w="1471" w:type="dxa"/>
            <w:tcMar/>
          </w:tcPr>
          <w:p w14:paraId="07ED1FDC" wp14:textId="77777777">
            <w:pPr>
              <w:jc w:val="center"/>
              <w:rPr>
                <w:rFonts w:cs="Arial"/>
              </w:rPr>
            </w:pPr>
            <w:r>
              <w:rPr>
                <w:rFonts w:cs="Arial"/>
              </w:rPr>
              <w:t>:</w:t>
            </w:r>
          </w:p>
        </w:tc>
        <w:tc>
          <w:tcPr>
            <w:tcW w:w="4685" w:type="dxa"/>
            <w:tcBorders>
              <w:bottom w:val="single" w:color="auto" w:sz="4" w:space="0"/>
            </w:tcBorders>
            <w:tcMar/>
          </w:tcPr>
          <w:p w14:paraId="07F023C8" wp14:textId="77777777">
            <w:pPr>
              <w:jc w:val="center"/>
              <w:rPr>
                <w:rFonts w:cs="Arial"/>
              </w:rPr>
            </w:pPr>
          </w:p>
        </w:tc>
        <w:tc>
          <w:tcPr>
            <w:tcW w:w="244" w:type="dxa"/>
            <w:tcMar/>
          </w:tcPr>
          <w:p w14:paraId="4BDB5498" wp14:textId="77777777">
            <w:pPr>
              <w:jc w:val="center"/>
              <w:rPr>
                <w:rFonts w:ascii="Arial Narrow" w:hAnsi="Arial Narrow"/>
              </w:rPr>
            </w:pPr>
          </w:p>
        </w:tc>
      </w:tr>
      <w:tr xmlns:wp14="http://schemas.microsoft.com/office/word/2010/wordml" w:rsidTr="08AF673F" w14:paraId="18906B49" wp14:textId="77777777">
        <w:tblPrEx>
          <w:tblLayout w:type="fixed"/>
          <w:tblCellMar>
            <w:top w:w="0" w:type="dxa"/>
            <w:left w:w="108" w:type="dxa"/>
            <w:bottom w:w="0" w:type="dxa"/>
            <w:right w:w="108" w:type="dxa"/>
          </w:tblCellMar>
        </w:tblPrEx>
        <w:trPr>
          <w:trHeight w:val="359" w:hRule="atLeast"/>
          <w:jc w:val="center"/>
        </w:trPr>
        <w:tc>
          <w:tcPr>
            <w:tcW w:w="2104" w:type="dxa"/>
            <w:tcMar/>
          </w:tcPr>
          <w:p w14:paraId="2916C19D" wp14:textId="77777777">
            <w:pPr>
              <w:jc w:val="center"/>
              <w:rPr>
                <w:rFonts w:cs="Arial"/>
              </w:rPr>
            </w:pPr>
          </w:p>
        </w:tc>
        <w:tc>
          <w:tcPr>
            <w:tcW w:w="1471" w:type="dxa"/>
            <w:tcMar/>
          </w:tcPr>
          <w:p w14:paraId="74869460" wp14:textId="77777777">
            <w:pPr>
              <w:jc w:val="center"/>
              <w:rPr>
                <w:rFonts w:cs="Arial"/>
              </w:rPr>
            </w:pPr>
          </w:p>
        </w:tc>
        <w:tc>
          <w:tcPr>
            <w:tcW w:w="4685" w:type="dxa"/>
            <w:tcBorders>
              <w:top w:val="single" w:color="auto" w:sz="4" w:space="0"/>
            </w:tcBorders>
            <w:tcMar/>
          </w:tcPr>
          <w:p w14:paraId="377F93F3" wp14:textId="77777777">
            <w:pPr>
              <w:jc w:val="center"/>
              <w:rPr>
                <w:rFonts w:cs="Arial"/>
              </w:rPr>
            </w:pPr>
            <w:r>
              <w:rPr>
                <w:rFonts w:eastAsia="Arial" w:cs="Arial"/>
                <w:sz w:val="22"/>
                <w:szCs w:val="22"/>
              </w:rPr>
              <w:t>Siti Hafsah Mohd Desa</w:t>
            </w:r>
          </w:p>
        </w:tc>
        <w:tc>
          <w:tcPr>
            <w:tcW w:w="244" w:type="dxa"/>
            <w:tcMar/>
          </w:tcPr>
          <w:p w14:paraId="187F57B8" wp14:textId="77777777">
            <w:pPr>
              <w:jc w:val="center"/>
              <w:rPr>
                <w:rFonts w:ascii="Arial Narrow" w:hAnsi="Arial Narrow"/>
              </w:rPr>
            </w:pPr>
          </w:p>
        </w:tc>
      </w:tr>
      <w:tr xmlns:wp14="http://schemas.microsoft.com/office/word/2010/wordml" w:rsidTr="08AF673F" w14:paraId="01FF3EE0" wp14:textId="77777777">
        <w:tblPrEx>
          <w:tblLayout w:type="fixed"/>
          <w:tblCellMar>
            <w:top w:w="0" w:type="dxa"/>
            <w:left w:w="108" w:type="dxa"/>
            <w:bottom w:w="0" w:type="dxa"/>
            <w:right w:w="108" w:type="dxa"/>
          </w:tblCellMar>
        </w:tblPrEx>
        <w:trPr>
          <w:trHeight w:val="375" w:hRule="atLeast"/>
          <w:jc w:val="center"/>
        </w:trPr>
        <w:tc>
          <w:tcPr>
            <w:tcW w:w="2104" w:type="dxa"/>
            <w:tcMar/>
          </w:tcPr>
          <w:p w14:paraId="54738AF4" wp14:textId="77777777">
            <w:pPr>
              <w:jc w:val="center"/>
              <w:rPr>
                <w:rFonts w:cs="Arial"/>
              </w:rPr>
            </w:pPr>
          </w:p>
        </w:tc>
        <w:tc>
          <w:tcPr>
            <w:tcW w:w="1471" w:type="dxa"/>
            <w:tcMar/>
          </w:tcPr>
          <w:p w14:paraId="46ABBD8F" wp14:textId="77777777">
            <w:pPr>
              <w:jc w:val="center"/>
              <w:rPr>
                <w:rFonts w:cs="Arial"/>
              </w:rPr>
            </w:pPr>
          </w:p>
        </w:tc>
        <w:tc>
          <w:tcPr>
            <w:tcW w:w="4685" w:type="dxa"/>
            <w:tcMar/>
          </w:tcPr>
          <w:p w14:paraId="6E733EE0" wp14:textId="77777777">
            <w:pPr>
              <w:jc w:val="center"/>
              <w:rPr>
                <w:rFonts w:cs="Arial"/>
              </w:rPr>
            </w:pPr>
            <w:r>
              <w:t>Head IT Service Delivery Manager</w:t>
            </w:r>
          </w:p>
        </w:tc>
        <w:tc>
          <w:tcPr>
            <w:tcW w:w="244" w:type="dxa"/>
            <w:tcMar/>
          </w:tcPr>
          <w:p w14:paraId="06BBA33E" wp14:textId="77777777">
            <w:pPr>
              <w:jc w:val="center"/>
              <w:rPr>
                <w:rFonts w:ascii="Arial Narrow" w:hAnsi="Arial Narrow"/>
              </w:rPr>
            </w:pPr>
          </w:p>
        </w:tc>
      </w:tr>
      <w:tr xmlns:wp14="http://schemas.microsoft.com/office/word/2010/wordml" w:rsidTr="08AF673F" w14:paraId="73F2580A" wp14:textId="77777777">
        <w:tblPrEx>
          <w:tblLayout w:type="fixed"/>
          <w:tblCellMar>
            <w:top w:w="0" w:type="dxa"/>
            <w:left w:w="108" w:type="dxa"/>
            <w:bottom w:w="0" w:type="dxa"/>
            <w:right w:w="108" w:type="dxa"/>
          </w:tblCellMar>
        </w:tblPrEx>
        <w:trPr>
          <w:trHeight w:val="359" w:hRule="atLeast"/>
          <w:jc w:val="center"/>
        </w:trPr>
        <w:tc>
          <w:tcPr>
            <w:tcW w:w="2104" w:type="dxa"/>
            <w:tcMar/>
          </w:tcPr>
          <w:p w14:paraId="464FCBC1" wp14:textId="77777777">
            <w:pPr>
              <w:jc w:val="center"/>
              <w:rPr>
                <w:rFonts w:cs="Arial"/>
              </w:rPr>
            </w:pPr>
          </w:p>
        </w:tc>
        <w:tc>
          <w:tcPr>
            <w:tcW w:w="1471" w:type="dxa"/>
            <w:tcMar/>
          </w:tcPr>
          <w:p w14:paraId="5C8C6B09" wp14:textId="77777777">
            <w:pPr>
              <w:jc w:val="center"/>
              <w:rPr>
                <w:rFonts w:cs="Arial"/>
              </w:rPr>
            </w:pPr>
          </w:p>
        </w:tc>
        <w:tc>
          <w:tcPr>
            <w:tcW w:w="4685" w:type="dxa"/>
            <w:tcMar/>
          </w:tcPr>
          <w:p w14:paraId="53299656" wp14:textId="77777777">
            <w:pPr>
              <w:jc w:val="center"/>
              <w:rPr>
                <w:rFonts w:cs="Arial"/>
              </w:rPr>
            </w:pPr>
            <w:r>
              <w:t>Information Technology</w:t>
            </w:r>
          </w:p>
        </w:tc>
        <w:tc>
          <w:tcPr>
            <w:tcW w:w="244" w:type="dxa"/>
            <w:tcMar/>
          </w:tcPr>
          <w:p w14:paraId="3382A365" wp14:textId="77777777">
            <w:pPr>
              <w:jc w:val="center"/>
              <w:rPr>
                <w:rFonts w:ascii="Arial Narrow" w:hAnsi="Arial Narrow"/>
              </w:rPr>
            </w:pPr>
          </w:p>
        </w:tc>
      </w:tr>
    </w:tbl>
    <w:p xmlns:wp14="http://schemas.microsoft.com/office/word/2010/wordml" w14:paraId="5C71F136" wp14:textId="77777777">
      <w:pPr>
        <w:rPr>
          <w:rFonts w:cs="Arial"/>
        </w:rPr>
      </w:pPr>
    </w:p>
    <w:p xmlns:wp14="http://schemas.microsoft.com/office/word/2010/wordml" w14:paraId="62199465" wp14:textId="77777777">
      <w:pPr>
        <w:rPr>
          <w:rFonts w:cs="Arial"/>
        </w:rPr>
      </w:pPr>
    </w:p>
    <w:p xmlns:wp14="http://schemas.microsoft.com/office/word/2010/wordml" w14:paraId="0DA123B1" wp14:textId="77777777">
      <w:pPr>
        <w:rPr>
          <w:rFonts w:cs="Arial"/>
          <w:lang w:val="en-GB"/>
        </w:rPr>
      </w:pPr>
    </w:p>
    <w:p xmlns:wp14="http://schemas.microsoft.com/office/word/2010/wordml" w14:paraId="4C4CEA3D" wp14:textId="77777777">
      <w:pPr>
        <w:rPr>
          <w:rFonts w:cs="Arial"/>
        </w:rPr>
      </w:pPr>
    </w:p>
    <w:p xmlns:wp14="http://schemas.microsoft.com/office/word/2010/wordml" w14:paraId="50895670" wp14:textId="77777777">
      <w:pPr>
        <w:rPr>
          <w:rFonts w:cs="Arial"/>
        </w:rPr>
      </w:pPr>
    </w:p>
    <w:p xmlns:wp14="http://schemas.microsoft.com/office/word/2010/wordml" w14:paraId="38C1F859" wp14:textId="77777777">
      <w:pPr>
        <w:rPr>
          <w:rFonts w:cs="Arial"/>
        </w:rPr>
      </w:pPr>
    </w:p>
    <w:p xmlns:wp14="http://schemas.microsoft.com/office/word/2010/wordml" w14:paraId="0C8FE7CE" wp14:textId="77777777">
      <w:pPr>
        <w:rPr>
          <w:rFonts w:cs="Arial"/>
        </w:rPr>
      </w:pPr>
    </w:p>
    <w:p xmlns:wp14="http://schemas.microsoft.com/office/word/2010/wordml" w14:paraId="41004F19" wp14:textId="77777777">
      <w:pPr>
        <w:rPr>
          <w:rFonts w:cs="Arial"/>
        </w:rPr>
      </w:pPr>
    </w:p>
    <w:p xmlns:wp14="http://schemas.microsoft.com/office/word/2010/wordml" w14:paraId="67C0C651" wp14:textId="77777777">
      <w:pPr>
        <w:rPr>
          <w:rFonts w:cs="Arial"/>
        </w:rPr>
      </w:pPr>
    </w:p>
    <w:p xmlns:wp14="http://schemas.microsoft.com/office/word/2010/wordml" w14:paraId="308D56CC" wp14:textId="77777777">
      <w:pPr>
        <w:rPr>
          <w:rFonts w:cs="Arial"/>
        </w:rPr>
      </w:pPr>
    </w:p>
    <w:p xmlns:wp14="http://schemas.microsoft.com/office/word/2010/wordml" w14:paraId="797E50C6" wp14:textId="77777777">
      <w:pPr>
        <w:rPr>
          <w:rFonts w:cs="Arial"/>
        </w:rPr>
      </w:pPr>
    </w:p>
    <w:p xmlns:wp14="http://schemas.microsoft.com/office/word/2010/wordml" w14:paraId="7B04FA47" wp14:textId="77777777">
      <w:pPr>
        <w:rPr>
          <w:rFonts w:cs="Arial"/>
        </w:rPr>
      </w:pPr>
    </w:p>
    <w:p xmlns:wp14="http://schemas.microsoft.com/office/word/2010/wordml" w14:paraId="568C698B" wp14:textId="77777777">
      <w:pPr>
        <w:rPr>
          <w:rFonts w:cs="Arial"/>
        </w:rPr>
      </w:pPr>
    </w:p>
    <w:p xmlns:wp14="http://schemas.microsoft.com/office/word/2010/wordml" w14:paraId="1A939487" wp14:textId="77777777">
      <w:pPr>
        <w:rPr>
          <w:rFonts w:cs="Arial"/>
        </w:rPr>
      </w:pPr>
    </w:p>
    <w:p xmlns:wp14="http://schemas.microsoft.com/office/word/2010/wordml" w14:paraId="6AA258D8" wp14:textId="77777777">
      <w:pPr>
        <w:rPr>
          <w:rFonts w:cs="Arial"/>
        </w:rPr>
      </w:pPr>
    </w:p>
    <w:p xmlns:wp14="http://schemas.microsoft.com/office/word/2010/wordml" w14:paraId="6FFBD3EC" wp14:textId="77777777">
      <w:pPr>
        <w:rPr>
          <w:rFonts w:cs="Arial"/>
        </w:rPr>
      </w:pPr>
    </w:p>
    <w:p xmlns:wp14="http://schemas.microsoft.com/office/word/2010/wordml" w14:paraId="30DCCCAD" wp14:textId="77777777">
      <w:pPr>
        <w:rPr>
          <w:rFonts w:cs="Arial"/>
        </w:rPr>
      </w:pPr>
    </w:p>
    <w:p xmlns:wp14="http://schemas.microsoft.com/office/word/2010/wordml" w14:paraId="36AF6883" wp14:textId="77777777">
      <w:pPr>
        <w:rPr>
          <w:rFonts w:cs="Arial"/>
        </w:rPr>
      </w:pPr>
    </w:p>
    <w:p xmlns:wp14="http://schemas.microsoft.com/office/word/2010/wordml" w14:paraId="54C529ED" wp14:textId="77777777">
      <w:pPr>
        <w:rPr>
          <w:rFonts w:cs="Arial"/>
        </w:rPr>
      </w:pPr>
    </w:p>
    <w:p xmlns:wp14="http://schemas.microsoft.com/office/word/2010/wordml" w14:paraId="1C0157D6" wp14:textId="77777777">
      <w:pPr>
        <w:rPr>
          <w:rFonts w:cs="Arial"/>
        </w:rPr>
      </w:pPr>
    </w:p>
    <w:p xmlns:wp14="http://schemas.microsoft.com/office/word/2010/wordml" w14:paraId="3691E7B2" wp14:textId="77777777">
      <w:pPr>
        <w:rPr>
          <w:rFonts w:cs="Arial"/>
        </w:rPr>
      </w:pPr>
    </w:p>
    <w:p xmlns:wp14="http://schemas.microsoft.com/office/word/2010/wordml" w14:paraId="526770CE" wp14:textId="77777777">
      <w:pPr>
        <w:rPr>
          <w:rFonts w:cs="Arial"/>
        </w:rPr>
      </w:pPr>
    </w:p>
    <w:p xmlns:wp14="http://schemas.microsoft.com/office/word/2010/wordml" w14:paraId="56D4468A" wp14:textId="77777777">
      <w:pPr>
        <w:jc w:val="center"/>
        <w:rPr>
          <w:rFonts w:cs="Arial"/>
          <w:b/>
          <w:bCs/>
          <w:sz w:val="28"/>
          <w:szCs w:val="28"/>
        </w:rPr>
      </w:pPr>
      <w:r>
        <w:rPr>
          <w:rFonts w:cs="Arial"/>
          <w:b/>
          <w:bCs/>
          <w:sz w:val="28"/>
          <w:szCs w:val="28"/>
        </w:rPr>
        <w:t>INTENTIONALLY LEFT BLANK</w:t>
      </w:r>
    </w:p>
    <w:p xmlns:wp14="http://schemas.microsoft.com/office/word/2010/wordml" w14:paraId="7CBEED82" wp14:textId="77777777">
      <w:pPr>
        <w:ind w:left="0"/>
        <w:rPr>
          <w:rFonts w:ascii="Arial Narrow" w:hAnsi="Arial Narrow"/>
          <w:sz w:val="22"/>
          <w:szCs w:val="22"/>
        </w:rPr>
        <w:sectPr>
          <w:sectPrChange w:author="Suman Guduru" w:date="2019-11-02T02:08:34.6200404" w:id="477444331">
            <w:sectPr>
              <w:pgSz w:w="11909" w:h="16834"/>
              <w:pgMar w:top="360" w:right="648" w:bottom="360" w:left="1296" w:header="360" w:footer="360" w:gutter="0"/>
              <w:pgNumType w:start="1"/>
              <w:cols w:space="720" w:num="1"/>
              <w:docGrid w:linePitch="272" w:charSpace="0"/>
            </w:sectPr>
          </w:sectPrChange>
          <w:footerReference w:type="default" r:id="rId7"/>
          <w:footerReference w:type="even" r:id="rId8"/>
          <w:pgSz w:w="11909" w:h="16834" w:orient="portrait"/>
          <w:pgMar w:top="360" w:right="648" w:bottom="360" w:left="1296" w:header="360" w:footer="360" w:gutter="0"/>
          <w:pgNumType w:start="1"/>
          <w:cols w:space="720" w:num="1"/>
          <w:docGrid w:linePitch="272" w:charSpace="0"/>
        </w:sectPr>
      </w:pPr>
    </w:p>
    <w:p xmlns:wp14="http://schemas.microsoft.com/office/word/2010/wordml" w14:paraId="78356A93" wp14:textId="77777777">
      <w:pPr>
        <w:spacing w:line="360" w:lineRule="auto"/>
        <w:ind w:left="0"/>
        <w:rPr>
          <w:rFonts w:cs="Arial"/>
          <w:b/>
        </w:rPr>
      </w:pPr>
      <w:r>
        <w:rPr>
          <w:rFonts w:cs="Arial"/>
          <w:b/>
        </w:rPr>
        <w:t>TABLE OF CONTENTS</w:t>
      </w:r>
    </w:p>
    <w:p xmlns:wp14="http://schemas.microsoft.com/office/word/2010/wordml" w14:paraId="672097A5" wp14:textId="77777777">
      <w:pPr>
        <w:tabs>
          <w:tab w:val="right" w:pos="9360"/>
        </w:tabs>
        <w:spacing w:line="360" w:lineRule="auto"/>
        <w:ind w:left="0"/>
        <w:rPr>
          <w:rFonts w:cs="Arial"/>
          <w:b/>
        </w:rPr>
      </w:pPr>
      <w:r>
        <w:rPr>
          <w:rFonts w:cs="Arial"/>
          <w:b/>
        </w:rPr>
        <w:t>Contents</w:t>
      </w:r>
      <w:r>
        <w:rPr>
          <w:rFonts w:cs="Arial"/>
          <w:b/>
        </w:rPr>
        <w:tab/>
      </w:r>
      <w:r>
        <w:rPr>
          <w:rFonts w:cs="Arial"/>
          <w:b/>
        </w:rPr>
        <w:t>Page</w:t>
      </w:r>
    </w:p>
    <w:p xmlns:wp14="http://schemas.microsoft.com/office/word/2010/wordml" w14:paraId="716A64DA" wp14:textId="77777777">
      <w:pPr>
        <w:tabs>
          <w:tab w:val="right" w:pos="9360"/>
        </w:tabs>
        <w:spacing w:line="360" w:lineRule="auto"/>
        <w:ind w:left="0" w:firstLine="270"/>
        <w:rPr>
          <w:rFonts w:cs="Arial"/>
          <w:b/>
        </w:rPr>
      </w:pPr>
      <w:r>
        <w:rPr>
          <w:rFonts w:cs="Arial"/>
          <w:b/>
        </w:rPr>
        <w:t>PART 1 – MANUAL ADMINISTRATION                                                                                             1-1</w:t>
      </w:r>
    </w:p>
    <w:p xmlns:wp14="http://schemas.microsoft.com/office/word/2010/wordml" w14:paraId="7CC3173D" wp14:textId="77777777">
      <w:pPr>
        <w:pStyle w:val="27"/>
        <w:rPr>
          <w:rFonts w:asciiTheme="minorHAnsi" w:hAnsiTheme="minorHAnsi" w:eastAsiaTheme="minorEastAsia" w:cstheme="minorBidi"/>
          <w:sz w:val="22"/>
          <w:szCs w:val="22"/>
          <w:lang w:val="en-US"/>
        </w:rPr>
      </w:pPr>
      <w:r>
        <w:fldChar w:fldCharType="begin"/>
      </w:r>
      <w:r>
        <w:instrText xml:space="preserve"> TOC \o "1-5" \h \z \u </w:instrText>
      </w:r>
      <w:r>
        <w:fldChar w:fldCharType="separate"/>
      </w:r>
      <w:r>
        <w:fldChar w:fldCharType="begin"/>
      </w:r>
      <w:r>
        <w:instrText xml:space="preserve"> HYPERLINK \l "_Toc529450833" </w:instrText>
      </w:r>
      <w:r>
        <w:fldChar w:fldCharType="separate"/>
      </w:r>
      <w:r>
        <w:rPr>
          <w:rStyle w:val="35"/>
        </w:rPr>
        <w:t>1.1</w:t>
      </w:r>
      <w:r>
        <w:rPr>
          <w:rFonts w:asciiTheme="minorHAnsi" w:hAnsiTheme="minorHAnsi" w:eastAsiaTheme="minorEastAsia" w:cstheme="minorBidi"/>
          <w:sz w:val="22"/>
          <w:szCs w:val="22"/>
          <w:lang w:val="en-US"/>
        </w:rPr>
        <w:tab/>
      </w:r>
      <w:r>
        <w:rPr>
          <w:rStyle w:val="35"/>
        </w:rPr>
        <w:t>RECORD OF REVISION</w:t>
      </w:r>
      <w:r>
        <w:tab/>
      </w:r>
      <w:r>
        <w:fldChar w:fldCharType="begin"/>
      </w:r>
      <w:r>
        <w:instrText xml:space="preserve"> PAGEREF _Toc529450833 \h </w:instrText>
      </w:r>
      <w:r>
        <w:fldChar w:fldCharType="separate"/>
      </w:r>
      <w:r>
        <w:t>1-2</w:t>
      </w:r>
      <w:r>
        <w:fldChar w:fldCharType="end"/>
      </w:r>
      <w:r>
        <w:fldChar w:fldCharType="end"/>
      </w:r>
    </w:p>
    <w:p xmlns:wp14="http://schemas.microsoft.com/office/word/2010/wordml" w14:paraId="534C30B0" wp14:textId="77777777">
      <w:pPr>
        <w:pStyle w:val="27"/>
        <w:rPr>
          <w:rFonts w:asciiTheme="minorHAnsi" w:hAnsiTheme="minorHAnsi" w:eastAsiaTheme="minorEastAsia" w:cstheme="minorBidi"/>
          <w:sz w:val="22"/>
          <w:szCs w:val="22"/>
          <w:lang w:val="en-US"/>
        </w:rPr>
      </w:pPr>
      <w:r>
        <w:fldChar w:fldCharType="begin"/>
      </w:r>
      <w:r>
        <w:instrText xml:space="preserve"> HYPERLINK \l "_Toc529450834" </w:instrText>
      </w:r>
      <w:r>
        <w:fldChar w:fldCharType="separate"/>
      </w:r>
      <w:r>
        <w:rPr>
          <w:rStyle w:val="35"/>
        </w:rPr>
        <w:t>1.2</w:t>
      </w:r>
      <w:r>
        <w:rPr>
          <w:rFonts w:asciiTheme="minorHAnsi" w:hAnsiTheme="minorHAnsi" w:eastAsiaTheme="minorEastAsia" w:cstheme="minorBidi"/>
          <w:sz w:val="22"/>
          <w:szCs w:val="22"/>
          <w:lang w:val="en-US"/>
        </w:rPr>
        <w:tab/>
      </w:r>
      <w:r>
        <w:rPr>
          <w:rStyle w:val="35"/>
        </w:rPr>
        <w:t>LIST OF EFFECTIVE PAGES</w:t>
      </w:r>
      <w:r>
        <w:tab/>
      </w:r>
      <w:r>
        <w:fldChar w:fldCharType="begin"/>
      </w:r>
      <w:r>
        <w:instrText xml:space="preserve"> PAGEREF _Toc529450834 \h </w:instrText>
      </w:r>
      <w:r>
        <w:fldChar w:fldCharType="separate"/>
      </w:r>
      <w:r>
        <w:t>1-3</w:t>
      </w:r>
      <w:r>
        <w:fldChar w:fldCharType="end"/>
      </w:r>
      <w:r>
        <w:fldChar w:fldCharType="end"/>
      </w:r>
    </w:p>
    <w:p xmlns:wp14="http://schemas.microsoft.com/office/word/2010/wordml" w14:paraId="5D8E809B" wp14:textId="77777777">
      <w:pPr>
        <w:pStyle w:val="27"/>
        <w:rPr>
          <w:rFonts w:asciiTheme="minorHAnsi" w:hAnsiTheme="minorHAnsi" w:eastAsiaTheme="minorEastAsia" w:cstheme="minorBidi"/>
          <w:sz w:val="22"/>
          <w:szCs w:val="22"/>
          <w:lang w:val="en-US"/>
        </w:rPr>
      </w:pPr>
      <w:r>
        <w:fldChar w:fldCharType="begin"/>
      </w:r>
      <w:r>
        <w:instrText xml:space="preserve"> HYPERLINK \l "_Toc529450835" </w:instrText>
      </w:r>
      <w:r>
        <w:fldChar w:fldCharType="separate"/>
      </w:r>
      <w:r>
        <w:rPr>
          <w:rStyle w:val="35"/>
        </w:rPr>
        <w:t>1.3</w:t>
      </w:r>
      <w:r>
        <w:rPr>
          <w:rFonts w:asciiTheme="minorHAnsi" w:hAnsiTheme="minorHAnsi" w:eastAsiaTheme="minorEastAsia" w:cstheme="minorBidi"/>
          <w:sz w:val="22"/>
          <w:szCs w:val="22"/>
          <w:lang w:val="en-US"/>
        </w:rPr>
        <w:tab/>
      </w:r>
      <w:r>
        <w:rPr>
          <w:rStyle w:val="35"/>
        </w:rPr>
        <w:t>DISTRIBUTION LIST</w:t>
      </w:r>
      <w:r>
        <w:tab/>
      </w:r>
      <w:r>
        <w:fldChar w:fldCharType="begin"/>
      </w:r>
      <w:r>
        <w:instrText xml:space="preserve"> PAGEREF _Toc529450835 \h </w:instrText>
      </w:r>
      <w:r>
        <w:fldChar w:fldCharType="separate"/>
      </w:r>
      <w:r>
        <w:t>1-4</w:t>
      </w:r>
      <w:r>
        <w:fldChar w:fldCharType="end"/>
      </w:r>
      <w:r>
        <w:fldChar w:fldCharType="end"/>
      </w:r>
    </w:p>
    <w:p xmlns:wp14="http://schemas.microsoft.com/office/word/2010/wordml" w14:paraId="2A11DD42" wp14:textId="77777777">
      <w:pPr>
        <w:pStyle w:val="27"/>
        <w:rPr>
          <w:rFonts w:asciiTheme="minorHAnsi" w:hAnsiTheme="minorHAnsi" w:eastAsiaTheme="minorEastAsia" w:cstheme="minorBidi"/>
          <w:sz w:val="22"/>
          <w:szCs w:val="22"/>
          <w:lang w:val="en-US"/>
        </w:rPr>
      </w:pPr>
      <w:r>
        <w:fldChar w:fldCharType="begin"/>
      </w:r>
      <w:r>
        <w:instrText xml:space="preserve"> HYPERLINK \l "_Toc529450836" </w:instrText>
      </w:r>
      <w:r>
        <w:fldChar w:fldCharType="separate"/>
      </w:r>
      <w:r>
        <w:rPr>
          <w:rStyle w:val="35"/>
        </w:rPr>
        <w:t>1.4</w:t>
      </w:r>
      <w:r>
        <w:rPr>
          <w:rFonts w:asciiTheme="minorHAnsi" w:hAnsiTheme="minorHAnsi" w:eastAsiaTheme="minorEastAsia" w:cstheme="minorBidi"/>
          <w:sz w:val="22"/>
          <w:szCs w:val="22"/>
          <w:lang w:val="en-US"/>
        </w:rPr>
        <w:tab/>
      </w:r>
      <w:r>
        <w:rPr>
          <w:rStyle w:val="35"/>
        </w:rPr>
        <w:t>LIST OF ABBREVIATIONS</w:t>
      </w:r>
      <w:r>
        <w:tab/>
      </w:r>
      <w:r>
        <w:fldChar w:fldCharType="begin"/>
      </w:r>
      <w:r>
        <w:instrText xml:space="preserve"> PAGEREF _Toc529450836 \h </w:instrText>
      </w:r>
      <w:r>
        <w:fldChar w:fldCharType="separate"/>
      </w:r>
      <w:r>
        <w:t>1-4</w:t>
      </w:r>
      <w:r>
        <w:fldChar w:fldCharType="end"/>
      </w:r>
      <w:r>
        <w:fldChar w:fldCharType="end"/>
      </w:r>
    </w:p>
    <w:p xmlns:wp14="http://schemas.microsoft.com/office/word/2010/wordml" w14:paraId="1E40D5D6" wp14:textId="77777777">
      <w:pPr>
        <w:pStyle w:val="27"/>
        <w:rPr>
          <w:rFonts w:asciiTheme="minorHAnsi" w:hAnsiTheme="minorHAnsi" w:eastAsiaTheme="minorEastAsia" w:cstheme="minorBidi"/>
          <w:sz w:val="22"/>
          <w:szCs w:val="22"/>
          <w:lang w:val="en-US"/>
        </w:rPr>
      </w:pPr>
      <w:r>
        <w:fldChar w:fldCharType="begin"/>
      </w:r>
      <w:r>
        <w:instrText xml:space="preserve"> HYPERLINK \l "_Toc529450837" </w:instrText>
      </w:r>
      <w:r>
        <w:fldChar w:fldCharType="separate"/>
      </w:r>
      <w:r>
        <w:rPr>
          <w:rStyle w:val="35"/>
        </w:rPr>
        <w:t>1.5</w:t>
      </w:r>
      <w:r>
        <w:rPr>
          <w:rFonts w:asciiTheme="minorHAnsi" w:hAnsiTheme="minorHAnsi" w:eastAsiaTheme="minorEastAsia" w:cstheme="minorBidi"/>
          <w:sz w:val="22"/>
          <w:szCs w:val="22"/>
          <w:lang w:val="en-US"/>
        </w:rPr>
        <w:tab/>
      </w:r>
      <w:r>
        <w:rPr>
          <w:rStyle w:val="35"/>
        </w:rPr>
        <w:t>CONDITION OF USE</w:t>
      </w:r>
      <w:r>
        <w:tab/>
      </w:r>
      <w:r>
        <w:fldChar w:fldCharType="begin"/>
      </w:r>
      <w:r>
        <w:instrText xml:space="preserve"> PAGEREF _Toc529450837 \h </w:instrText>
      </w:r>
      <w:r>
        <w:fldChar w:fldCharType="separate"/>
      </w:r>
      <w:r>
        <w:t>1-5</w:t>
      </w:r>
      <w:r>
        <w:fldChar w:fldCharType="end"/>
      </w:r>
      <w:r>
        <w:fldChar w:fldCharType="end"/>
      </w:r>
    </w:p>
    <w:p xmlns:wp14="http://schemas.microsoft.com/office/word/2010/wordml" w14:paraId="6257D35D" wp14:textId="77777777">
      <w:pPr>
        <w:pStyle w:val="27"/>
        <w:rPr>
          <w:rFonts w:asciiTheme="minorHAnsi" w:hAnsiTheme="minorHAnsi" w:eastAsiaTheme="minorEastAsia" w:cstheme="minorBidi"/>
          <w:sz w:val="22"/>
          <w:szCs w:val="22"/>
          <w:lang w:val="en-US"/>
        </w:rPr>
      </w:pPr>
      <w:r>
        <w:fldChar w:fldCharType="begin"/>
      </w:r>
      <w:r>
        <w:instrText xml:space="preserve"> HYPERLINK \l "_Toc529450838" </w:instrText>
      </w:r>
      <w:r>
        <w:fldChar w:fldCharType="separate"/>
      </w:r>
      <w:r>
        <w:rPr>
          <w:rStyle w:val="35"/>
        </w:rPr>
        <w:t>1.6</w:t>
      </w:r>
      <w:r>
        <w:rPr>
          <w:rFonts w:asciiTheme="minorHAnsi" w:hAnsiTheme="minorHAnsi" w:eastAsiaTheme="minorEastAsia" w:cstheme="minorBidi"/>
          <w:sz w:val="22"/>
          <w:szCs w:val="22"/>
          <w:lang w:val="en-US"/>
        </w:rPr>
        <w:tab/>
      </w:r>
      <w:r>
        <w:rPr>
          <w:rStyle w:val="35"/>
        </w:rPr>
        <w:t>CONTROL OF MANUAL</w:t>
      </w:r>
      <w:r>
        <w:tab/>
      </w:r>
      <w:r>
        <w:fldChar w:fldCharType="begin"/>
      </w:r>
      <w:r>
        <w:instrText xml:space="preserve"> PAGEREF _Toc529450838 \h </w:instrText>
      </w:r>
      <w:r>
        <w:fldChar w:fldCharType="separate"/>
      </w:r>
      <w:r>
        <w:t>1-5</w:t>
      </w:r>
      <w:r>
        <w:fldChar w:fldCharType="end"/>
      </w:r>
      <w:r>
        <w:fldChar w:fldCharType="end"/>
      </w:r>
    </w:p>
    <w:p xmlns:wp14="http://schemas.microsoft.com/office/word/2010/wordml" w14:paraId="5B16F592" wp14:textId="77777777">
      <w:pPr>
        <w:pStyle w:val="27"/>
        <w:rPr>
          <w:rFonts w:asciiTheme="minorHAnsi" w:hAnsiTheme="minorHAnsi" w:eastAsiaTheme="minorEastAsia" w:cstheme="minorBidi"/>
          <w:sz w:val="22"/>
          <w:szCs w:val="22"/>
          <w:lang w:val="en-US"/>
        </w:rPr>
      </w:pPr>
      <w:r>
        <w:fldChar w:fldCharType="begin"/>
      </w:r>
      <w:r>
        <w:instrText xml:space="preserve"> HYPERLINK \l "_Toc529450839" </w:instrText>
      </w:r>
      <w:r>
        <w:fldChar w:fldCharType="separate"/>
      </w:r>
      <w:r>
        <w:rPr>
          <w:rStyle w:val="35"/>
        </w:rPr>
        <w:t>2.1</w:t>
      </w:r>
      <w:r>
        <w:rPr>
          <w:rFonts w:asciiTheme="minorHAnsi" w:hAnsiTheme="minorHAnsi" w:eastAsiaTheme="minorEastAsia" w:cstheme="minorBidi"/>
          <w:sz w:val="22"/>
          <w:szCs w:val="22"/>
          <w:lang w:val="en-US"/>
        </w:rPr>
        <w:tab/>
      </w:r>
      <w:r>
        <w:rPr>
          <w:rStyle w:val="35"/>
        </w:rPr>
        <w:t>INTRODUCTION</w:t>
      </w:r>
      <w:r>
        <w:tab/>
      </w:r>
      <w:r>
        <w:fldChar w:fldCharType="begin"/>
      </w:r>
      <w:r>
        <w:instrText xml:space="preserve"> PAGEREF _Toc529450839 \h </w:instrText>
      </w:r>
      <w:r>
        <w:fldChar w:fldCharType="separate"/>
      </w:r>
      <w:r>
        <w:t>2-2</w:t>
      </w:r>
      <w:r>
        <w:fldChar w:fldCharType="end"/>
      </w:r>
      <w:r>
        <w:fldChar w:fldCharType="end"/>
      </w:r>
    </w:p>
    <w:p xmlns:wp14="http://schemas.microsoft.com/office/word/2010/wordml" w14:paraId="506EF62B" wp14:textId="77777777">
      <w:pPr>
        <w:pStyle w:val="27"/>
        <w:rPr>
          <w:rFonts w:asciiTheme="minorHAnsi" w:hAnsiTheme="minorHAnsi" w:eastAsiaTheme="minorEastAsia" w:cstheme="minorBidi"/>
          <w:sz w:val="22"/>
          <w:szCs w:val="22"/>
          <w:lang w:val="en-US"/>
        </w:rPr>
      </w:pPr>
      <w:r>
        <w:fldChar w:fldCharType="begin"/>
      </w:r>
      <w:r>
        <w:instrText xml:space="preserve"> HYPERLINK \l "_Toc529450840" </w:instrText>
      </w:r>
      <w:r>
        <w:fldChar w:fldCharType="separate"/>
      </w:r>
      <w:r>
        <w:rPr>
          <w:rStyle w:val="35"/>
        </w:rPr>
        <w:t>2.2</w:t>
      </w:r>
      <w:r>
        <w:rPr>
          <w:rFonts w:asciiTheme="minorHAnsi" w:hAnsiTheme="minorHAnsi" w:eastAsiaTheme="minorEastAsia" w:cstheme="minorBidi"/>
          <w:sz w:val="22"/>
          <w:szCs w:val="22"/>
          <w:lang w:val="en-US"/>
        </w:rPr>
        <w:tab/>
      </w:r>
      <w:r>
        <w:rPr>
          <w:rStyle w:val="35"/>
        </w:rPr>
        <w:t>PURPOSE</w:t>
      </w:r>
      <w:r>
        <w:tab/>
      </w:r>
      <w:r>
        <w:fldChar w:fldCharType="begin"/>
      </w:r>
      <w:r>
        <w:instrText xml:space="preserve"> PAGEREF _Toc529450840 \h </w:instrText>
      </w:r>
      <w:r>
        <w:fldChar w:fldCharType="separate"/>
      </w:r>
      <w:r>
        <w:t>2-2</w:t>
      </w:r>
      <w:r>
        <w:fldChar w:fldCharType="end"/>
      </w:r>
      <w:r>
        <w:fldChar w:fldCharType="end"/>
      </w:r>
    </w:p>
    <w:p xmlns:wp14="http://schemas.microsoft.com/office/word/2010/wordml" w14:paraId="7894451C" wp14:textId="77777777">
      <w:pPr>
        <w:pStyle w:val="27"/>
        <w:rPr>
          <w:rFonts w:asciiTheme="minorHAnsi" w:hAnsiTheme="minorHAnsi" w:eastAsiaTheme="minorEastAsia" w:cstheme="minorBidi"/>
          <w:sz w:val="22"/>
          <w:szCs w:val="22"/>
          <w:lang w:val="en-US"/>
        </w:rPr>
      </w:pPr>
      <w:r>
        <w:fldChar w:fldCharType="begin"/>
      </w:r>
      <w:r>
        <w:instrText xml:space="preserve"> HYPERLINK \l "_Toc529450841" </w:instrText>
      </w:r>
      <w:r>
        <w:fldChar w:fldCharType="separate"/>
      </w:r>
      <w:r>
        <w:rPr>
          <w:rStyle w:val="35"/>
        </w:rPr>
        <w:t>2.3</w:t>
      </w:r>
      <w:r>
        <w:rPr>
          <w:rFonts w:asciiTheme="minorHAnsi" w:hAnsiTheme="minorHAnsi" w:eastAsiaTheme="minorEastAsia" w:cstheme="minorBidi"/>
          <w:sz w:val="22"/>
          <w:szCs w:val="22"/>
          <w:lang w:val="en-US"/>
        </w:rPr>
        <w:tab/>
      </w:r>
      <w:r>
        <w:rPr>
          <w:rStyle w:val="35"/>
        </w:rPr>
        <w:t>SCOPE AND APPLICATION</w:t>
      </w:r>
      <w:r>
        <w:tab/>
      </w:r>
      <w:r>
        <w:fldChar w:fldCharType="begin"/>
      </w:r>
      <w:r>
        <w:instrText xml:space="preserve"> PAGEREF _Toc529450841 \h </w:instrText>
      </w:r>
      <w:r>
        <w:fldChar w:fldCharType="separate"/>
      </w:r>
      <w:r>
        <w:t>2-2</w:t>
      </w:r>
      <w:r>
        <w:fldChar w:fldCharType="end"/>
      </w:r>
      <w:r>
        <w:fldChar w:fldCharType="end"/>
      </w:r>
    </w:p>
    <w:p xmlns:wp14="http://schemas.microsoft.com/office/word/2010/wordml" w14:paraId="00290EE9" wp14:textId="77777777">
      <w:pPr>
        <w:pStyle w:val="27"/>
        <w:rPr>
          <w:rFonts w:asciiTheme="minorHAnsi" w:hAnsiTheme="minorHAnsi" w:eastAsiaTheme="minorEastAsia" w:cstheme="minorBidi"/>
          <w:sz w:val="22"/>
          <w:szCs w:val="22"/>
          <w:lang w:val="en-US"/>
        </w:rPr>
      </w:pPr>
      <w:r>
        <w:fldChar w:fldCharType="begin"/>
      </w:r>
      <w:r>
        <w:instrText xml:space="preserve"> HYPERLINK \l "_Toc529450842" </w:instrText>
      </w:r>
      <w:r>
        <w:fldChar w:fldCharType="separate"/>
      </w:r>
      <w:r>
        <w:rPr>
          <w:rStyle w:val="35"/>
        </w:rPr>
        <w:t>2.4</w:t>
      </w:r>
      <w:r>
        <w:rPr>
          <w:rFonts w:asciiTheme="minorHAnsi" w:hAnsiTheme="minorHAnsi" w:eastAsiaTheme="minorEastAsia" w:cstheme="minorBidi"/>
          <w:sz w:val="22"/>
          <w:szCs w:val="22"/>
          <w:lang w:val="en-US"/>
        </w:rPr>
        <w:tab/>
      </w:r>
      <w:r>
        <w:rPr>
          <w:rStyle w:val="35"/>
        </w:rPr>
        <w:t>DEFINITION OF TERMS</w:t>
      </w:r>
      <w:r>
        <w:tab/>
      </w:r>
      <w:r>
        <w:fldChar w:fldCharType="begin"/>
      </w:r>
      <w:r>
        <w:instrText xml:space="preserve"> PAGEREF _Toc529450842 \h </w:instrText>
      </w:r>
      <w:r>
        <w:fldChar w:fldCharType="separate"/>
      </w:r>
      <w:r>
        <w:t>2-2</w:t>
      </w:r>
      <w:r>
        <w:fldChar w:fldCharType="end"/>
      </w:r>
      <w:r>
        <w:fldChar w:fldCharType="end"/>
      </w:r>
    </w:p>
    <w:p xmlns:wp14="http://schemas.microsoft.com/office/word/2010/wordml" w14:paraId="7DEAA140" wp14:textId="77777777">
      <w:pPr>
        <w:pStyle w:val="27"/>
        <w:rPr>
          <w:rFonts w:asciiTheme="minorHAnsi" w:hAnsiTheme="minorHAnsi" w:eastAsiaTheme="minorEastAsia" w:cstheme="minorBidi"/>
          <w:sz w:val="22"/>
          <w:szCs w:val="22"/>
          <w:lang w:val="en-US"/>
        </w:rPr>
      </w:pPr>
      <w:r>
        <w:fldChar w:fldCharType="begin"/>
      </w:r>
      <w:r>
        <w:instrText xml:space="preserve"> HYPERLINK \l "_Toc529450843" </w:instrText>
      </w:r>
      <w:r>
        <w:fldChar w:fldCharType="separate"/>
      </w:r>
      <w:r>
        <w:rPr>
          <w:rStyle w:val="35"/>
        </w:rPr>
        <w:t>3.1</w:t>
      </w:r>
      <w:r>
        <w:rPr>
          <w:rFonts w:asciiTheme="minorHAnsi" w:hAnsiTheme="minorHAnsi" w:eastAsiaTheme="minorEastAsia" w:cstheme="minorBidi"/>
          <w:sz w:val="22"/>
          <w:szCs w:val="22"/>
          <w:lang w:val="en-US"/>
        </w:rPr>
        <w:tab/>
      </w:r>
      <w:r>
        <w:rPr>
          <w:rStyle w:val="35"/>
        </w:rPr>
        <w:t>OVERVIEW OF BUSINESS PROCESS</w:t>
      </w:r>
      <w:r>
        <w:tab/>
      </w:r>
      <w:r>
        <w:fldChar w:fldCharType="begin"/>
      </w:r>
      <w:r>
        <w:instrText xml:space="preserve"> PAGEREF _Toc529450843 \h </w:instrText>
      </w:r>
      <w:r>
        <w:fldChar w:fldCharType="separate"/>
      </w:r>
      <w:r>
        <w:t>3-2</w:t>
      </w:r>
      <w:r>
        <w:fldChar w:fldCharType="end"/>
      </w:r>
      <w:r>
        <w:fldChar w:fldCharType="end"/>
      </w:r>
    </w:p>
    <w:p xmlns:wp14="http://schemas.microsoft.com/office/word/2010/wordml" w14:paraId="72C82D0A" wp14:textId="77777777">
      <w:pPr>
        <w:pStyle w:val="27"/>
        <w:rPr>
          <w:rFonts w:asciiTheme="minorHAnsi" w:hAnsiTheme="minorHAnsi" w:eastAsiaTheme="minorEastAsia" w:cstheme="minorBidi"/>
          <w:sz w:val="22"/>
          <w:szCs w:val="22"/>
          <w:lang w:val="en-US"/>
        </w:rPr>
      </w:pPr>
      <w:r>
        <w:fldChar w:fldCharType="begin"/>
      </w:r>
      <w:r>
        <w:instrText xml:space="preserve"> HYPERLINK \l "_Toc529450844" </w:instrText>
      </w:r>
      <w:r>
        <w:fldChar w:fldCharType="separate"/>
      </w:r>
      <w:r>
        <w:rPr>
          <w:rStyle w:val="35"/>
        </w:rPr>
        <w:t>4.1</w:t>
      </w:r>
      <w:r>
        <w:rPr>
          <w:rFonts w:asciiTheme="minorHAnsi" w:hAnsiTheme="minorHAnsi" w:eastAsiaTheme="minorEastAsia" w:cstheme="minorBidi"/>
          <w:sz w:val="22"/>
          <w:szCs w:val="22"/>
          <w:lang w:val="en-US"/>
        </w:rPr>
        <w:tab/>
      </w:r>
      <w:r>
        <w:rPr>
          <w:rStyle w:val="35"/>
        </w:rPr>
        <w:t>SYSTEM OVERVIEW</w:t>
      </w:r>
      <w:r>
        <w:tab/>
      </w:r>
      <w:r>
        <w:fldChar w:fldCharType="begin"/>
      </w:r>
      <w:r>
        <w:instrText xml:space="preserve"> PAGEREF _Toc529450844 \h </w:instrText>
      </w:r>
      <w:r>
        <w:fldChar w:fldCharType="separate"/>
      </w:r>
      <w:r>
        <w:t>4-2</w:t>
      </w:r>
      <w:r>
        <w:fldChar w:fldCharType="end"/>
      </w:r>
      <w:r>
        <w:fldChar w:fldCharType="end"/>
      </w:r>
    </w:p>
    <w:p xmlns:wp14="http://schemas.microsoft.com/office/word/2010/wordml" w14:paraId="24B27E78" wp14:textId="77777777">
      <w:pPr>
        <w:pStyle w:val="27"/>
        <w:rPr>
          <w:rFonts w:asciiTheme="minorHAnsi" w:hAnsiTheme="minorHAnsi" w:eastAsiaTheme="minorEastAsia" w:cstheme="minorBidi"/>
          <w:sz w:val="22"/>
          <w:szCs w:val="22"/>
          <w:lang w:val="en-US"/>
        </w:rPr>
      </w:pPr>
      <w:r>
        <w:fldChar w:fldCharType="begin"/>
      </w:r>
      <w:r>
        <w:instrText xml:space="preserve"> HYPERLINK \l "_Toc529450845" </w:instrText>
      </w:r>
      <w:r>
        <w:fldChar w:fldCharType="separate"/>
      </w:r>
      <w:r>
        <w:rPr>
          <w:rStyle w:val="35"/>
          <w:caps/>
        </w:rPr>
        <w:t>4.2</w:t>
      </w:r>
      <w:r>
        <w:rPr>
          <w:rFonts w:asciiTheme="minorHAnsi" w:hAnsiTheme="minorHAnsi" w:eastAsiaTheme="minorEastAsia" w:cstheme="minorBidi"/>
          <w:sz w:val="22"/>
          <w:szCs w:val="22"/>
          <w:lang w:val="en-US"/>
        </w:rPr>
        <w:tab/>
      </w:r>
      <w:r>
        <w:rPr>
          <w:rStyle w:val="35"/>
          <w:caps/>
        </w:rPr>
        <w:t>SYSTEM CONCEPT DIAGRAM</w:t>
      </w:r>
      <w:r>
        <w:tab/>
      </w:r>
      <w:r>
        <w:fldChar w:fldCharType="begin"/>
      </w:r>
      <w:r>
        <w:instrText xml:space="preserve"> PAGEREF _Toc529450845 \h </w:instrText>
      </w:r>
      <w:r>
        <w:fldChar w:fldCharType="separate"/>
      </w:r>
      <w:r>
        <w:t>4-2</w:t>
      </w:r>
      <w:r>
        <w:fldChar w:fldCharType="end"/>
      </w:r>
      <w:r>
        <w:fldChar w:fldCharType="end"/>
      </w:r>
    </w:p>
    <w:p xmlns:wp14="http://schemas.microsoft.com/office/word/2010/wordml" w14:paraId="4E6E91C5" wp14:textId="77777777">
      <w:pPr>
        <w:pStyle w:val="27"/>
        <w:rPr>
          <w:rFonts w:asciiTheme="minorHAnsi" w:hAnsiTheme="minorHAnsi" w:eastAsiaTheme="minorEastAsia" w:cstheme="minorBidi"/>
          <w:sz w:val="22"/>
          <w:szCs w:val="22"/>
          <w:lang w:val="en-US"/>
        </w:rPr>
      </w:pPr>
      <w:r>
        <w:fldChar w:fldCharType="begin"/>
      </w:r>
      <w:r>
        <w:instrText xml:space="preserve"> HYPERLINK \l "_Toc529450846" </w:instrText>
      </w:r>
      <w:r>
        <w:fldChar w:fldCharType="separate"/>
      </w:r>
      <w:r>
        <w:rPr>
          <w:rStyle w:val="35"/>
        </w:rPr>
        <w:t>4.3</w:t>
      </w:r>
      <w:r>
        <w:rPr>
          <w:rFonts w:asciiTheme="minorHAnsi" w:hAnsiTheme="minorHAnsi" w:eastAsiaTheme="minorEastAsia" w:cstheme="minorBidi"/>
          <w:sz w:val="22"/>
          <w:szCs w:val="22"/>
          <w:lang w:val="en-US"/>
        </w:rPr>
        <w:tab/>
      </w:r>
      <w:r>
        <w:rPr>
          <w:rStyle w:val="35"/>
        </w:rPr>
        <w:t>I</w:t>
      </w:r>
      <w:r>
        <w:rPr>
          <w:rStyle w:val="35"/>
          <w:caps/>
        </w:rPr>
        <w:t>NTERFACES</w:t>
      </w:r>
      <w:r>
        <w:tab/>
      </w:r>
      <w:r>
        <w:fldChar w:fldCharType="begin"/>
      </w:r>
      <w:r>
        <w:instrText xml:space="preserve"> PAGEREF _Toc529450846 \h </w:instrText>
      </w:r>
      <w:r>
        <w:fldChar w:fldCharType="separate"/>
      </w:r>
      <w:r>
        <w:t>4-4</w:t>
      </w:r>
      <w:r>
        <w:fldChar w:fldCharType="end"/>
      </w:r>
      <w:r>
        <w:fldChar w:fldCharType="end"/>
      </w:r>
    </w:p>
    <w:p xmlns:wp14="http://schemas.microsoft.com/office/word/2010/wordml" w14:paraId="2BB8197E" wp14:textId="77777777">
      <w:pPr>
        <w:pStyle w:val="29"/>
        <w:rPr>
          <w:rFonts w:asciiTheme="minorHAnsi" w:hAnsiTheme="minorHAnsi" w:eastAsiaTheme="minorEastAsia" w:cstheme="minorBidi"/>
          <w:sz w:val="22"/>
          <w:szCs w:val="22"/>
        </w:rPr>
      </w:pPr>
      <w:r>
        <w:fldChar w:fldCharType="begin"/>
      </w:r>
      <w:r>
        <w:instrText xml:space="preserve"> HYPERLINK \l "_Toc529450847" </w:instrText>
      </w:r>
      <w:r>
        <w:fldChar w:fldCharType="separate"/>
      </w:r>
      <w:r>
        <w:rPr>
          <w:rStyle w:val="35"/>
          <w:rFonts w:cs="Arial"/>
          <w:caps/>
        </w:rPr>
        <w:t>4.3.1. User Interfaces</w:t>
      </w:r>
      <w:r>
        <w:tab/>
      </w:r>
      <w:r>
        <w:fldChar w:fldCharType="begin"/>
      </w:r>
      <w:r>
        <w:instrText xml:space="preserve"> PAGEREF _Toc529450847 \h </w:instrText>
      </w:r>
      <w:r>
        <w:fldChar w:fldCharType="separate"/>
      </w:r>
      <w:r>
        <w:t>4-4</w:t>
      </w:r>
      <w:r>
        <w:fldChar w:fldCharType="end"/>
      </w:r>
      <w:r>
        <w:fldChar w:fldCharType="end"/>
      </w:r>
    </w:p>
    <w:p xmlns:wp14="http://schemas.microsoft.com/office/word/2010/wordml" w14:paraId="49209CD2" wp14:textId="77777777">
      <w:pPr>
        <w:pStyle w:val="29"/>
        <w:rPr>
          <w:rFonts w:asciiTheme="minorHAnsi" w:hAnsiTheme="minorHAnsi" w:eastAsiaTheme="minorEastAsia" w:cstheme="minorBidi"/>
          <w:sz w:val="22"/>
          <w:szCs w:val="22"/>
        </w:rPr>
      </w:pPr>
      <w:r>
        <w:fldChar w:fldCharType="begin"/>
      </w:r>
      <w:r>
        <w:instrText xml:space="preserve"> HYPERLINK \l "_Toc529450848" </w:instrText>
      </w:r>
      <w:r>
        <w:fldChar w:fldCharType="separate"/>
      </w:r>
      <w:r>
        <w:rPr>
          <w:rStyle w:val="35"/>
          <w:rFonts w:cs="Arial"/>
          <w:caps/>
        </w:rPr>
        <w:t>4.3.2. System Interfaces</w:t>
      </w:r>
      <w:r>
        <w:tab/>
      </w:r>
      <w:r>
        <w:fldChar w:fldCharType="begin"/>
      </w:r>
      <w:r>
        <w:instrText xml:space="preserve"> PAGEREF _Toc529450848 \h </w:instrText>
      </w:r>
      <w:r>
        <w:fldChar w:fldCharType="separate"/>
      </w:r>
      <w:r>
        <w:t>4-4</w:t>
      </w:r>
      <w:r>
        <w:fldChar w:fldCharType="end"/>
      </w:r>
      <w:r>
        <w:fldChar w:fldCharType="end"/>
      </w:r>
    </w:p>
    <w:p xmlns:wp14="http://schemas.microsoft.com/office/word/2010/wordml" w14:paraId="107FFC3B" wp14:textId="77777777">
      <w:pPr>
        <w:pStyle w:val="27"/>
        <w:rPr>
          <w:rFonts w:asciiTheme="minorHAnsi" w:hAnsiTheme="minorHAnsi" w:eastAsiaTheme="minorEastAsia" w:cstheme="minorBidi"/>
          <w:sz w:val="22"/>
          <w:szCs w:val="22"/>
          <w:lang w:val="en-US"/>
        </w:rPr>
      </w:pPr>
      <w:r>
        <w:fldChar w:fldCharType="begin"/>
      </w:r>
      <w:r>
        <w:instrText xml:space="preserve"> HYPERLINK \l "_Toc529450849" </w:instrText>
      </w:r>
      <w:r>
        <w:fldChar w:fldCharType="separate"/>
      </w:r>
      <w:r>
        <w:rPr>
          <w:rStyle w:val="35"/>
        </w:rPr>
        <w:t>4.4</w:t>
      </w:r>
      <w:r>
        <w:rPr>
          <w:rFonts w:asciiTheme="minorHAnsi" w:hAnsiTheme="minorHAnsi" w:eastAsiaTheme="minorEastAsia" w:cstheme="minorBidi"/>
          <w:sz w:val="22"/>
          <w:szCs w:val="22"/>
          <w:lang w:val="en-US"/>
        </w:rPr>
        <w:tab/>
      </w:r>
      <w:r>
        <w:rPr>
          <w:rStyle w:val="35"/>
        </w:rPr>
        <w:t>WARRANTY AND MAINTENANCE PERIOD</w:t>
      </w:r>
      <w:r>
        <w:tab/>
      </w:r>
      <w:r>
        <w:fldChar w:fldCharType="begin"/>
      </w:r>
      <w:r>
        <w:instrText xml:space="preserve"> PAGEREF _Toc529450849 \h </w:instrText>
      </w:r>
      <w:r>
        <w:fldChar w:fldCharType="separate"/>
      </w:r>
      <w:r>
        <w:t>4-4</w:t>
      </w:r>
      <w:r>
        <w:fldChar w:fldCharType="end"/>
      </w:r>
      <w:r>
        <w:fldChar w:fldCharType="end"/>
      </w:r>
    </w:p>
    <w:p xmlns:wp14="http://schemas.microsoft.com/office/word/2010/wordml" w14:paraId="130B5866" wp14:textId="77777777">
      <w:pPr>
        <w:pStyle w:val="27"/>
        <w:rPr>
          <w:rFonts w:asciiTheme="minorHAnsi" w:hAnsiTheme="minorHAnsi" w:eastAsiaTheme="minorEastAsia" w:cstheme="minorBidi"/>
          <w:sz w:val="22"/>
          <w:szCs w:val="22"/>
          <w:lang w:val="en-US"/>
        </w:rPr>
      </w:pPr>
      <w:r>
        <w:fldChar w:fldCharType="begin"/>
      </w:r>
      <w:r>
        <w:instrText xml:space="preserve"> HYPERLINK \l "_Toc529450850" </w:instrText>
      </w:r>
      <w:r>
        <w:fldChar w:fldCharType="separate"/>
      </w:r>
      <w:r>
        <w:rPr>
          <w:rStyle w:val="35"/>
          <w:caps/>
        </w:rPr>
        <w:t>4.5</w:t>
      </w:r>
      <w:r>
        <w:rPr>
          <w:rFonts w:asciiTheme="minorHAnsi" w:hAnsiTheme="minorHAnsi" w:eastAsiaTheme="minorEastAsia" w:cstheme="minorBidi"/>
          <w:sz w:val="22"/>
          <w:szCs w:val="22"/>
          <w:lang w:val="en-US"/>
        </w:rPr>
        <w:tab/>
      </w:r>
      <w:r>
        <w:rPr>
          <w:rStyle w:val="35"/>
        </w:rPr>
        <w:t>ROLES AND RESPONSIBILITIES</w:t>
      </w:r>
      <w:r>
        <w:tab/>
      </w:r>
      <w:r>
        <w:fldChar w:fldCharType="begin"/>
      </w:r>
      <w:r>
        <w:instrText xml:space="preserve"> PAGEREF _Toc529450850 \h </w:instrText>
      </w:r>
      <w:r>
        <w:fldChar w:fldCharType="separate"/>
      </w:r>
      <w:r>
        <w:t>4-4</w:t>
      </w:r>
      <w:r>
        <w:fldChar w:fldCharType="end"/>
      </w:r>
      <w:r>
        <w:fldChar w:fldCharType="end"/>
      </w:r>
    </w:p>
    <w:p xmlns:wp14="http://schemas.microsoft.com/office/word/2010/wordml" w14:paraId="77AB579E" wp14:textId="77777777">
      <w:pPr>
        <w:pStyle w:val="27"/>
        <w:rPr>
          <w:rFonts w:asciiTheme="minorHAnsi" w:hAnsiTheme="minorHAnsi" w:eastAsiaTheme="minorEastAsia" w:cstheme="minorBidi"/>
          <w:sz w:val="22"/>
          <w:szCs w:val="22"/>
          <w:lang w:val="en-US"/>
        </w:rPr>
      </w:pPr>
      <w:r>
        <w:fldChar w:fldCharType="begin"/>
      </w:r>
      <w:r>
        <w:instrText xml:space="preserve"> HYPERLINK \l "_Toc529450851" </w:instrText>
      </w:r>
      <w:r>
        <w:fldChar w:fldCharType="separate"/>
      </w:r>
      <w:r>
        <w:rPr>
          <w:rStyle w:val="35"/>
        </w:rPr>
        <w:t>4.6</w:t>
      </w:r>
      <w:r>
        <w:rPr>
          <w:rFonts w:asciiTheme="minorHAnsi" w:hAnsiTheme="minorHAnsi" w:eastAsiaTheme="minorEastAsia" w:cstheme="minorBidi"/>
          <w:sz w:val="22"/>
          <w:szCs w:val="22"/>
          <w:lang w:val="en-US"/>
        </w:rPr>
        <w:tab/>
      </w:r>
      <w:r>
        <w:rPr>
          <w:rStyle w:val="35"/>
        </w:rPr>
        <w:t>TECHNICAL SPECIFICATIONS</w:t>
      </w:r>
      <w:r>
        <w:tab/>
      </w:r>
      <w:r>
        <w:fldChar w:fldCharType="begin"/>
      </w:r>
      <w:r>
        <w:instrText xml:space="preserve"> PAGEREF _Toc529450851 \h </w:instrText>
      </w:r>
      <w:r>
        <w:fldChar w:fldCharType="separate"/>
      </w:r>
      <w:r>
        <w:t>4-5</w:t>
      </w:r>
      <w:r>
        <w:fldChar w:fldCharType="end"/>
      </w:r>
      <w:r>
        <w:fldChar w:fldCharType="end"/>
      </w:r>
    </w:p>
    <w:p xmlns:wp14="http://schemas.microsoft.com/office/word/2010/wordml" w14:paraId="691A6071" wp14:textId="77777777">
      <w:pPr>
        <w:pStyle w:val="29"/>
        <w:rPr>
          <w:rFonts w:asciiTheme="minorHAnsi" w:hAnsiTheme="minorHAnsi" w:eastAsiaTheme="minorEastAsia" w:cstheme="minorBidi"/>
          <w:sz w:val="22"/>
          <w:szCs w:val="22"/>
        </w:rPr>
      </w:pPr>
      <w:r>
        <w:fldChar w:fldCharType="begin"/>
      </w:r>
      <w:r>
        <w:instrText xml:space="preserve"> HYPERLINK \l "_Toc529450852" </w:instrText>
      </w:r>
      <w:r>
        <w:fldChar w:fldCharType="separate"/>
      </w:r>
      <w:r>
        <w:rPr>
          <w:rStyle w:val="35"/>
          <w:rFonts w:cs="Arial"/>
          <w:caps/>
        </w:rPr>
        <w:t>4.6.1. Hardware Specifications</w:t>
      </w:r>
      <w:r>
        <w:tab/>
      </w:r>
      <w:r>
        <w:fldChar w:fldCharType="begin"/>
      </w:r>
      <w:r>
        <w:instrText xml:space="preserve"> PAGEREF _Toc529450852 \h </w:instrText>
      </w:r>
      <w:r>
        <w:fldChar w:fldCharType="separate"/>
      </w:r>
      <w:r>
        <w:t>4-5</w:t>
      </w:r>
      <w:r>
        <w:fldChar w:fldCharType="end"/>
      </w:r>
      <w:r>
        <w:fldChar w:fldCharType="end"/>
      </w:r>
    </w:p>
    <w:p xmlns:wp14="http://schemas.microsoft.com/office/word/2010/wordml" w14:paraId="7920A852" wp14:textId="77777777">
      <w:pPr>
        <w:pStyle w:val="29"/>
        <w:rPr>
          <w:rFonts w:asciiTheme="minorHAnsi" w:hAnsiTheme="minorHAnsi" w:eastAsiaTheme="minorEastAsia" w:cstheme="minorBidi"/>
          <w:sz w:val="22"/>
          <w:szCs w:val="22"/>
        </w:rPr>
      </w:pPr>
      <w:r>
        <w:fldChar w:fldCharType="begin"/>
      </w:r>
      <w:r>
        <w:instrText xml:space="preserve"> HYPERLINK \l "_Toc529450853" </w:instrText>
      </w:r>
      <w:r>
        <w:fldChar w:fldCharType="separate"/>
      </w:r>
      <w:r>
        <w:rPr>
          <w:rStyle w:val="35"/>
          <w:rFonts w:cs="Arial"/>
          <w:caps/>
        </w:rPr>
        <w:t>4.6.2. Software Specifications</w:t>
      </w:r>
      <w:r>
        <w:tab/>
      </w:r>
      <w:r>
        <w:fldChar w:fldCharType="begin"/>
      </w:r>
      <w:r>
        <w:instrText xml:space="preserve"> PAGEREF _Toc529450853 \h </w:instrText>
      </w:r>
      <w:r>
        <w:fldChar w:fldCharType="separate"/>
      </w:r>
      <w:r>
        <w:t>4-5</w:t>
      </w:r>
      <w:r>
        <w:fldChar w:fldCharType="end"/>
      </w:r>
      <w:r>
        <w:fldChar w:fldCharType="end"/>
      </w:r>
    </w:p>
    <w:p xmlns:wp14="http://schemas.microsoft.com/office/word/2010/wordml" w14:paraId="5830605E" wp14:textId="77777777">
      <w:pPr>
        <w:pStyle w:val="29"/>
        <w:rPr>
          <w:rFonts w:asciiTheme="minorHAnsi" w:hAnsiTheme="minorHAnsi" w:eastAsiaTheme="minorEastAsia" w:cstheme="minorBidi"/>
          <w:sz w:val="22"/>
          <w:szCs w:val="22"/>
        </w:rPr>
      </w:pPr>
      <w:r>
        <w:fldChar w:fldCharType="begin"/>
      </w:r>
      <w:r>
        <w:instrText xml:space="preserve"> HYPERLINK \l "_Toc529450854" </w:instrText>
      </w:r>
      <w:r>
        <w:fldChar w:fldCharType="separate"/>
      </w:r>
      <w:r>
        <w:rPr>
          <w:rStyle w:val="35"/>
          <w:rFonts w:cs="Arial"/>
          <w:caps/>
        </w:rPr>
        <w:t>4.6.3. Communication / Network Specification</w:t>
      </w:r>
      <w:r>
        <w:tab/>
      </w:r>
      <w:r>
        <w:fldChar w:fldCharType="begin"/>
      </w:r>
      <w:r>
        <w:instrText xml:space="preserve"> PAGEREF _Toc529450854 \h </w:instrText>
      </w:r>
      <w:r>
        <w:fldChar w:fldCharType="separate"/>
      </w:r>
      <w:r>
        <w:t>4-6</w:t>
      </w:r>
      <w:r>
        <w:fldChar w:fldCharType="end"/>
      </w:r>
      <w:r>
        <w:fldChar w:fldCharType="end"/>
      </w:r>
    </w:p>
    <w:p xmlns:wp14="http://schemas.microsoft.com/office/word/2010/wordml" w14:paraId="4D0F1CDD" wp14:textId="77777777">
      <w:pPr>
        <w:pStyle w:val="29"/>
        <w:rPr>
          <w:rFonts w:asciiTheme="minorHAnsi" w:hAnsiTheme="minorHAnsi" w:eastAsiaTheme="minorEastAsia" w:cstheme="minorBidi"/>
          <w:sz w:val="22"/>
          <w:szCs w:val="22"/>
        </w:rPr>
      </w:pPr>
      <w:r>
        <w:fldChar w:fldCharType="begin"/>
      </w:r>
      <w:r>
        <w:instrText xml:space="preserve"> HYPERLINK \l "_Toc529450855" </w:instrText>
      </w:r>
      <w:r>
        <w:fldChar w:fldCharType="separate"/>
      </w:r>
      <w:r>
        <w:rPr>
          <w:rStyle w:val="35"/>
          <w:rFonts w:cs="Arial"/>
          <w:caps/>
        </w:rPr>
        <w:t>4.6.4. User And Equipment Locations</w:t>
      </w:r>
      <w:r>
        <w:tab/>
      </w:r>
      <w:r>
        <w:fldChar w:fldCharType="begin"/>
      </w:r>
      <w:r>
        <w:instrText xml:space="preserve"> PAGEREF _Toc529450855 \h </w:instrText>
      </w:r>
      <w:r>
        <w:fldChar w:fldCharType="separate"/>
      </w:r>
      <w:r>
        <w:t>4-7</w:t>
      </w:r>
      <w:r>
        <w:fldChar w:fldCharType="end"/>
      </w:r>
      <w:r>
        <w:fldChar w:fldCharType="end"/>
      </w:r>
    </w:p>
    <w:p xmlns:wp14="http://schemas.microsoft.com/office/word/2010/wordml" w14:paraId="09E9EDF9" wp14:textId="77777777">
      <w:pPr>
        <w:pStyle w:val="29"/>
        <w:rPr>
          <w:rFonts w:asciiTheme="minorHAnsi" w:hAnsiTheme="minorHAnsi" w:eastAsiaTheme="minorEastAsia" w:cstheme="minorBidi"/>
          <w:sz w:val="22"/>
          <w:szCs w:val="22"/>
        </w:rPr>
      </w:pPr>
      <w:r>
        <w:fldChar w:fldCharType="begin"/>
      </w:r>
      <w:r>
        <w:instrText xml:space="preserve"> HYPERLINK \l "_Toc529450856" </w:instrText>
      </w:r>
      <w:r>
        <w:fldChar w:fldCharType="separate"/>
      </w:r>
      <w:r>
        <w:rPr>
          <w:rStyle w:val="35"/>
          <w:rFonts w:cs="Arial"/>
          <w:caps/>
        </w:rPr>
        <w:t>4.6.5. File Management</w:t>
      </w:r>
      <w:r>
        <w:tab/>
      </w:r>
      <w:r>
        <w:fldChar w:fldCharType="begin"/>
      </w:r>
      <w:r>
        <w:instrText xml:space="preserve"> PAGEREF _Toc529450856 \h </w:instrText>
      </w:r>
      <w:r>
        <w:fldChar w:fldCharType="separate"/>
      </w:r>
      <w:r>
        <w:t>4-7</w:t>
      </w:r>
      <w:r>
        <w:fldChar w:fldCharType="end"/>
      </w:r>
      <w:r>
        <w:fldChar w:fldCharType="end"/>
      </w:r>
    </w:p>
    <w:p xmlns:wp14="http://schemas.microsoft.com/office/word/2010/wordml" w14:paraId="3C57F29F" wp14:textId="77777777">
      <w:pPr>
        <w:pStyle w:val="30"/>
        <w:rPr>
          <w:rFonts w:asciiTheme="minorHAnsi" w:hAnsiTheme="minorHAnsi" w:eastAsiaTheme="minorEastAsia" w:cstheme="minorBidi"/>
          <w:sz w:val="22"/>
          <w:szCs w:val="22"/>
        </w:rPr>
      </w:pPr>
      <w:r>
        <w:fldChar w:fldCharType="begin"/>
      </w:r>
      <w:r>
        <w:instrText xml:space="preserve"> HYPERLINK \l "_Toc529450857" </w:instrText>
      </w:r>
      <w:r>
        <w:fldChar w:fldCharType="separate"/>
      </w:r>
      <w:r>
        <w:rPr>
          <w:rStyle w:val="35"/>
          <w:rFonts w:cs="Arial"/>
          <w:caps/>
        </w:rPr>
        <w:t>4.6.5.1. Libraries And Files</w:t>
      </w:r>
      <w:r>
        <w:tab/>
      </w:r>
      <w:r>
        <w:fldChar w:fldCharType="begin"/>
      </w:r>
      <w:r>
        <w:instrText xml:space="preserve"> PAGEREF _Toc529450857 \h </w:instrText>
      </w:r>
      <w:r>
        <w:fldChar w:fldCharType="separate"/>
      </w:r>
      <w:r>
        <w:t>4-7</w:t>
      </w:r>
      <w:r>
        <w:fldChar w:fldCharType="end"/>
      </w:r>
      <w:r>
        <w:fldChar w:fldCharType="end"/>
      </w:r>
    </w:p>
    <w:p xmlns:wp14="http://schemas.microsoft.com/office/word/2010/wordml" w14:paraId="4A0E4EBC" wp14:textId="77777777">
      <w:pPr>
        <w:pStyle w:val="30"/>
        <w:rPr>
          <w:rFonts w:asciiTheme="minorHAnsi" w:hAnsiTheme="minorHAnsi" w:eastAsiaTheme="minorEastAsia" w:cstheme="minorBidi"/>
          <w:sz w:val="22"/>
          <w:szCs w:val="22"/>
        </w:rPr>
      </w:pPr>
      <w:r>
        <w:fldChar w:fldCharType="begin"/>
      </w:r>
      <w:r>
        <w:instrText xml:space="preserve"> HYPERLINK \l "_Toc529450858" </w:instrText>
      </w:r>
      <w:r>
        <w:fldChar w:fldCharType="separate"/>
      </w:r>
      <w:r>
        <w:rPr>
          <w:rStyle w:val="35"/>
          <w:rFonts w:cs="Arial"/>
          <w:caps/>
        </w:rPr>
        <w:t>4.6.5.2. DBMS setup</w:t>
      </w:r>
      <w:r>
        <w:tab/>
      </w:r>
      <w:r>
        <w:fldChar w:fldCharType="begin"/>
      </w:r>
      <w:r>
        <w:instrText xml:space="preserve"> PAGEREF _Toc529450858 \h </w:instrText>
      </w:r>
      <w:r>
        <w:fldChar w:fldCharType="separate"/>
      </w:r>
      <w:r>
        <w:t>4-7</w:t>
      </w:r>
      <w:r>
        <w:fldChar w:fldCharType="end"/>
      </w:r>
      <w:r>
        <w:fldChar w:fldCharType="end"/>
      </w:r>
    </w:p>
    <w:p xmlns:wp14="http://schemas.microsoft.com/office/word/2010/wordml" w14:paraId="79F17759" wp14:textId="77777777">
      <w:pPr>
        <w:pStyle w:val="27"/>
        <w:rPr>
          <w:rFonts w:asciiTheme="minorHAnsi" w:hAnsiTheme="minorHAnsi" w:eastAsiaTheme="minorEastAsia" w:cstheme="minorBidi"/>
          <w:sz w:val="22"/>
          <w:szCs w:val="22"/>
          <w:lang w:val="en-US"/>
        </w:rPr>
      </w:pPr>
      <w:r>
        <w:fldChar w:fldCharType="begin"/>
      </w:r>
      <w:r>
        <w:instrText xml:space="preserve"> HYPERLINK \l "_Toc529450859" </w:instrText>
      </w:r>
      <w:r>
        <w:fldChar w:fldCharType="separate"/>
      </w:r>
      <w:r>
        <w:rPr>
          <w:rStyle w:val="35"/>
        </w:rPr>
        <w:t>4.7</w:t>
      </w:r>
      <w:r>
        <w:rPr>
          <w:rFonts w:asciiTheme="minorHAnsi" w:hAnsiTheme="minorHAnsi" w:eastAsiaTheme="minorEastAsia" w:cstheme="minorBidi"/>
          <w:sz w:val="22"/>
          <w:szCs w:val="22"/>
          <w:lang w:val="en-US"/>
        </w:rPr>
        <w:tab/>
      </w:r>
      <w:r>
        <w:rPr>
          <w:rStyle w:val="35"/>
        </w:rPr>
        <w:t>TECHNICAL OPERATIONS GUIDE</w:t>
      </w:r>
      <w:r>
        <w:tab/>
      </w:r>
      <w:r>
        <w:fldChar w:fldCharType="begin"/>
      </w:r>
      <w:r>
        <w:instrText xml:space="preserve"> PAGEREF _Toc529450859 \h </w:instrText>
      </w:r>
      <w:r>
        <w:fldChar w:fldCharType="separate"/>
      </w:r>
      <w:r>
        <w:t>4-8</w:t>
      </w:r>
      <w:r>
        <w:fldChar w:fldCharType="end"/>
      </w:r>
      <w:r>
        <w:fldChar w:fldCharType="end"/>
      </w:r>
    </w:p>
    <w:p xmlns:wp14="http://schemas.microsoft.com/office/word/2010/wordml" w14:paraId="0153F16B" wp14:textId="77777777">
      <w:pPr>
        <w:pStyle w:val="29"/>
        <w:rPr>
          <w:rFonts w:asciiTheme="minorHAnsi" w:hAnsiTheme="minorHAnsi" w:eastAsiaTheme="minorEastAsia" w:cstheme="minorBidi"/>
          <w:sz w:val="22"/>
          <w:szCs w:val="22"/>
        </w:rPr>
      </w:pPr>
      <w:r>
        <w:fldChar w:fldCharType="begin"/>
      </w:r>
      <w:r>
        <w:instrText xml:space="preserve"> HYPERLINK \l "_Toc529450860" </w:instrText>
      </w:r>
      <w:r>
        <w:fldChar w:fldCharType="separate"/>
      </w:r>
      <w:r>
        <w:rPr>
          <w:rStyle w:val="35"/>
          <w:rFonts w:cs="Arial"/>
          <w:caps/>
        </w:rPr>
        <w:t>4.7.1. Installation Procedures</w:t>
      </w:r>
      <w:r>
        <w:tab/>
      </w:r>
      <w:r>
        <w:fldChar w:fldCharType="begin"/>
      </w:r>
      <w:r>
        <w:instrText xml:space="preserve"> PAGEREF _Toc529450860 \h </w:instrText>
      </w:r>
      <w:r>
        <w:fldChar w:fldCharType="separate"/>
      </w:r>
      <w:r>
        <w:t>4-8</w:t>
      </w:r>
      <w:r>
        <w:fldChar w:fldCharType="end"/>
      </w:r>
      <w:r>
        <w:fldChar w:fldCharType="end"/>
      </w:r>
    </w:p>
    <w:p xmlns:wp14="http://schemas.microsoft.com/office/word/2010/wordml" w14:paraId="0B466BB5" wp14:textId="77777777">
      <w:pPr>
        <w:pStyle w:val="29"/>
        <w:rPr>
          <w:rFonts w:asciiTheme="minorHAnsi" w:hAnsiTheme="minorHAnsi" w:eastAsiaTheme="minorEastAsia" w:cstheme="minorBidi"/>
          <w:sz w:val="22"/>
          <w:szCs w:val="22"/>
        </w:rPr>
      </w:pPr>
      <w:r>
        <w:fldChar w:fldCharType="begin"/>
      </w:r>
      <w:r>
        <w:instrText xml:space="preserve"> HYPERLINK \l "_Toc529450861" </w:instrText>
      </w:r>
      <w:r>
        <w:fldChar w:fldCharType="separate"/>
      </w:r>
      <w:r>
        <w:rPr>
          <w:rStyle w:val="35"/>
          <w:rFonts w:cs="Arial"/>
          <w:caps/>
        </w:rPr>
        <w:t>4.7.2. Backup And Recovery</w:t>
      </w:r>
      <w:r>
        <w:tab/>
      </w:r>
      <w:r>
        <w:fldChar w:fldCharType="begin"/>
      </w:r>
      <w:r>
        <w:instrText xml:space="preserve"> PAGEREF _Toc529450861 \h </w:instrText>
      </w:r>
      <w:r>
        <w:fldChar w:fldCharType="separate"/>
      </w:r>
      <w:r>
        <w:t>4-8</w:t>
      </w:r>
      <w:r>
        <w:fldChar w:fldCharType="end"/>
      </w:r>
      <w:r>
        <w:fldChar w:fldCharType="end"/>
      </w:r>
    </w:p>
    <w:p xmlns:wp14="http://schemas.microsoft.com/office/word/2010/wordml" w14:paraId="14AD8ABE" wp14:textId="77777777">
      <w:pPr>
        <w:pStyle w:val="29"/>
        <w:rPr>
          <w:rFonts w:asciiTheme="minorHAnsi" w:hAnsiTheme="minorHAnsi" w:eastAsiaTheme="minorEastAsia" w:cstheme="minorBidi"/>
          <w:sz w:val="22"/>
          <w:szCs w:val="22"/>
        </w:rPr>
      </w:pPr>
      <w:r>
        <w:fldChar w:fldCharType="begin"/>
      </w:r>
      <w:r>
        <w:instrText xml:space="preserve"> HYPERLINK \l "_Toc529450862" </w:instrText>
      </w:r>
      <w:r>
        <w:fldChar w:fldCharType="separate"/>
      </w:r>
      <w:r>
        <w:rPr>
          <w:rStyle w:val="35"/>
          <w:rFonts w:cs="Arial"/>
          <w:caps/>
        </w:rPr>
        <w:t>4.7.3. System Startup and restart</w:t>
      </w:r>
      <w:r>
        <w:tab/>
      </w:r>
      <w:r>
        <w:fldChar w:fldCharType="begin"/>
      </w:r>
      <w:r>
        <w:instrText xml:space="preserve"> PAGEREF _Toc529450862 \h </w:instrText>
      </w:r>
      <w:r>
        <w:fldChar w:fldCharType="separate"/>
      </w:r>
      <w:r>
        <w:t>4-9</w:t>
      </w:r>
      <w:r>
        <w:fldChar w:fldCharType="end"/>
      </w:r>
      <w:r>
        <w:fldChar w:fldCharType="end"/>
      </w:r>
    </w:p>
    <w:p xmlns:wp14="http://schemas.microsoft.com/office/word/2010/wordml" w14:paraId="3E1266B5" wp14:textId="77777777">
      <w:pPr>
        <w:pStyle w:val="30"/>
        <w:rPr>
          <w:rFonts w:asciiTheme="minorHAnsi" w:hAnsiTheme="minorHAnsi" w:eastAsiaTheme="minorEastAsia" w:cstheme="minorBidi"/>
          <w:sz w:val="22"/>
          <w:szCs w:val="22"/>
        </w:rPr>
      </w:pPr>
      <w:r>
        <w:fldChar w:fldCharType="begin"/>
      </w:r>
      <w:r>
        <w:instrText xml:space="preserve"> HYPERLINK \l "_Toc529450863" </w:instrText>
      </w:r>
      <w:r>
        <w:fldChar w:fldCharType="separate"/>
      </w:r>
      <w:r>
        <w:rPr>
          <w:rStyle w:val="35"/>
          <w:rFonts w:cs="Arial"/>
          <w:caps/>
        </w:rPr>
        <w:t>4.7.4. System Shutdown</w:t>
      </w:r>
      <w:r>
        <w:tab/>
      </w:r>
      <w:r>
        <w:fldChar w:fldCharType="begin"/>
      </w:r>
      <w:r>
        <w:instrText xml:space="preserve"> PAGEREF _Toc529450863 \h </w:instrText>
      </w:r>
      <w:r>
        <w:fldChar w:fldCharType="separate"/>
      </w:r>
      <w:r>
        <w:t>4-9</w:t>
      </w:r>
      <w:r>
        <w:fldChar w:fldCharType="end"/>
      </w:r>
      <w:r>
        <w:fldChar w:fldCharType="end"/>
      </w:r>
    </w:p>
    <w:p xmlns:wp14="http://schemas.microsoft.com/office/word/2010/wordml" w14:paraId="653EBDED" wp14:textId="77777777">
      <w:pPr>
        <w:pStyle w:val="30"/>
        <w:rPr>
          <w:rFonts w:asciiTheme="minorHAnsi" w:hAnsiTheme="minorHAnsi" w:eastAsiaTheme="minorEastAsia" w:cstheme="minorBidi"/>
          <w:sz w:val="22"/>
          <w:szCs w:val="22"/>
        </w:rPr>
      </w:pPr>
      <w:r>
        <w:fldChar w:fldCharType="begin"/>
      </w:r>
      <w:r>
        <w:instrText xml:space="preserve"> HYPERLINK \l "_Toc529450864" </w:instrText>
      </w:r>
      <w:r>
        <w:fldChar w:fldCharType="separate"/>
      </w:r>
      <w:r>
        <w:rPr>
          <w:rStyle w:val="35"/>
          <w:rFonts w:cs="Arial"/>
          <w:caps/>
        </w:rPr>
        <w:t>4.7.6. Source Code Version Control</w:t>
      </w:r>
      <w:r>
        <w:tab/>
      </w:r>
      <w:r>
        <w:fldChar w:fldCharType="begin"/>
      </w:r>
      <w:r>
        <w:instrText xml:space="preserve"> PAGEREF _Toc529450864 \h </w:instrText>
      </w:r>
      <w:r>
        <w:fldChar w:fldCharType="separate"/>
      </w:r>
      <w:r>
        <w:t>4-9</w:t>
      </w:r>
      <w:r>
        <w:fldChar w:fldCharType="end"/>
      </w:r>
      <w:r>
        <w:fldChar w:fldCharType="end"/>
      </w:r>
    </w:p>
    <w:p xmlns:wp14="http://schemas.microsoft.com/office/word/2010/wordml" w14:paraId="708C4EFF" wp14:textId="77777777">
      <w:pPr>
        <w:pStyle w:val="30"/>
        <w:rPr>
          <w:rFonts w:asciiTheme="minorHAnsi" w:hAnsiTheme="minorHAnsi" w:eastAsiaTheme="minorEastAsia" w:cstheme="minorBidi"/>
          <w:sz w:val="22"/>
          <w:szCs w:val="22"/>
        </w:rPr>
      </w:pPr>
      <w:r>
        <w:fldChar w:fldCharType="begin"/>
      </w:r>
      <w:r>
        <w:instrText xml:space="preserve"> HYPERLINK \l "_Toc529450865" </w:instrText>
      </w:r>
      <w:r>
        <w:fldChar w:fldCharType="separate"/>
      </w:r>
      <w:r>
        <w:rPr>
          <w:rStyle w:val="35"/>
          <w:rFonts w:cs="Arial"/>
          <w:caps/>
        </w:rPr>
        <w:t>4.7.7. Preparation Of Production Environment</w:t>
      </w:r>
      <w:r>
        <w:tab/>
      </w:r>
      <w:r>
        <w:fldChar w:fldCharType="begin"/>
      </w:r>
      <w:r>
        <w:instrText xml:space="preserve"> PAGEREF _Toc529450865 \h </w:instrText>
      </w:r>
      <w:r>
        <w:fldChar w:fldCharType="separate"/>
      </w:r>
      <w:r>
        <w:t>4-10</w:t>
      </w:r>
      <w:r>
        <w:fldChar w:fldCharType="end"/>
      </w:r>
      <w:r>
        <w:fldChar w:fldCharType="end"/>
      </w:r>
    </w:p>
    <w:p xmlns:wp14="http://schemas.microsoft.com/office/word/2010/wordml" w14:paraId="2A8CD4D4" wp14:textId="77777777">
      <w:pPr>
        <w:pStyle w:val="30"/>
        <w:rPr>
          <w:rFonts w:asciiTheme="minorHAnsi" w:hAnsiTheme="minorHAnsi" w:eastAsiaTheme="minorEastAsia" w:cstheme="minorBidi"/>
          <w:sz w:val="22"/>
          <w:szCs w:val="22"/>
        </w:rPr>
      </w:pPr>
      <w:r>
        <w:fldChar w:fldCharType="begin"/>
      </w:r>
      <w:r>
        <w:instrText xml:space="preserve"> HYPERLINK \l "_Toc529450866" </w:instrText>
      </w:r>
      <w:r>
        <w:fldChar w:fldCharType="separate"/>
      </w:r>
      <w:r>
        <w:rPr>
          <w:rStyle w:val="35"/>
          <w:rFonts w:cs="Arial"/>
          <w:caps/>
        </w:rPr>
        <w:t>4.7.7.1. Network Definitions</w:t>
      </w:r>
      <w:r>
        <w:tab/>
      </w:r>
      <w:r>
        <w:fldChar w:fldCharType="begin"/>
      </w:r>
      <w:r>
        <w:instrText xml:space="preserve"> PAGEREF _Toc529450866 \h </w:instrText>
      </w:r>
      <w:r>
        <w:fldChar w:fldCharType="separate"/>
      </w:r>
      <w:r>
        <w:t>4-10</w:t>
      </w:r>
      <w:r>
        <w:fldChar w:fldCharType="end"/>
      </w:r>
      <w:r>
        <w:fldChar w:fldCharType="end"/>
      </w:r>
    </w:p>
    <w:p xmlns:wp14="http://schemas.microsoft.com/office/word/2010/wordml" w14:paraId="49CECD37" wp14:textId="77777777">
      <w:pPr>
        <w:pStyle w:val="30"/>
        <w:rPr>
          <w:rFonts w:asciiTheme="minorHAnsi" w:hAnsiTheme="minorHAnsi" w:eastAsiaTheme="minorEastAsia" w:cstheme="minorBidi"/>
          <w:sz w:val="22"/>
          <w:szCs w:val="22"/>
        </w:rPr>
      </w:pPr>
      <w:r>
        <w:fldChar w:fldCharType="begin"/>
      </w:r>
      <w:r>
        <w:instrText xml:space="preserve"> HYPERLINK \l "_Toc529450867" </w:instrText>
      </w:r>
      <w:r>
        <w:fldChar w:fldCharType="separate"/>
      </w:r>
      <w:r>
        <w:rPr>
          <w:rStyle w:val="35"/>
          <w:rFonts w:cs="Arial"/>
          <w:caps/>
        </w:rPr>
        <w:t>4.7.7.2. Desktop Configuration</w:t>
      </w:r>
      <w:r>
        <w:tab/>
      </w:r>
      <w:r>
        <w:fldChar w:fldCharType="begin"/>
      </w:r>
      <w:r>
        <w:instrText xml:space="preserve"> PAGEREF _Toc529450867 \h </w:instrText>
      </w:r>
      <w:r>
        <w:fldChar w:fldCharType="separate"/>
      </w:r>
      <w:r>
        <w:t>4-10</w:t>
      </w:r>
      <w:r>
        <w:fldChar w:fldCharType="end"/>
      </w:r>
      <w:r>
        <w:fldChar w:fldCharType="end"/>
      </w:r>
    </w:p>
    <w:p xmlns:wp14="http://schemas.microsoft.com/office/word/2010/wordml" w14:paraId="42450761" wp14:textId="77777777">
      <w:pPr>
        <w:pStyle w:val="30"/>
        <w:rPr>
          <w:rFonts w:asciiTheme="minorHAnsi" w:hAnsiTheme="minorHAnsi" w:eastAsiaTheme="minorEastAsia" w:cstheme="minorBidi"/>
          <w:sz w:val="22"/>
          <w:szCs w:val="22"/>
        </w:rPr>
      </w:pPr>
      <w:r>
        <w:fldChar w:fldCharType="begin"/>
      </w:r>
      <w:r>
        <w:instrText xml:space="preserve"> HYPERLINK \l "_Toc529450868" </w:instrText>
      </w:r>
      <w:r>
        <w:fldChar w:fldCharType="separate"/>
      </w:r>
      <w:r>
        <w:rPr>
          <w:rStyle w:val="35"/>
          <w:rFonts w:cs="Arial"/>
          <w:caps/>
        </w:rPr>
        <w:t>4.7.8. Baseline Performance Information</w:t>
      </w:r>
      <w:r>
        <w:tab/>
      </w:r>
      <w:r>
        <w:fldChar w:fldCharType="begin"/>
      </w:r>
      <w:r>
        <w:instrText xml:space="preserve"> PAGEREF _Toc529450868 \h </w:instrText>
      </w:r>
      <w:r>
        <w:fldChar w:fldCharType="separate"/>
      </w:r>
      <w:r>
        <w:t>4-10</w:t>
      </w:r>
      <w:r>
        <w:fldChar w:fldCharType="end"/>
      </w:r>
      <w:r>
        <w:fldChar w:fldCharType="end"/>
      </w:r>
    </w:p>
    <w:p xmlns:wp14="http://schemas.microsoft.com/office/word/2010/wordml" w14:paraId="04D3DAB5" wp14:textId="77777777">
      <w:pPr>
        <w:pStyle w:val="27"/>
        <w:rPr>
          <w:rFonts w:asciiTheme="minorHAnsi" w:hAnsiTheme="minorHAnsi" w:eastAsiaTheme="minorEastAsia" w:cstheme="minorBidi"/>
          <w:sz w:val="22"/>
          <w:szCs w:val="22"/>
          <w:lang w:val="en-US"/>
        </w:rPr>
      </w:pPr>
      <w:r>
        <w:fldChar w:fldCharType="begin"/>
      </w:r>
      <w:r>
        <w:instrText xml:space="preserve"> HYPERLINK \l "_Toc529450869" </w:instrText>
      </w:r>
      <w:r>
        <w:fldChar w:fldCharType="separate"/>
      </w:r>
      <w:r>
        <w:rPr>
          <w:rStyle w:val="35"/>
        </w:rPr>
        <w:t>4.8</w:t>
      </w:r>
      <w:r>
        <w:rPr>
          <w:rFonts w:asciiTheme="minorHAnsi" w:hAnsiTheme="minorHAnsi" w:eastAsiaTheme="minorEastAsia" w:cstheme="minorBidi"/>
          <w:sz w:val="22"/>
          <w:szCs w:val="22"/>
          <w:lang w:val="en-US"/>
        </w:rPr>
        <w:tab/>
      </w:r>
      <w:r>
        <w:rPr>
          <w:rStyle w:val="35"/>
        </w:rPr>
        <w:t>MAINTENANCE AND SUPPORT</w:t>
      </w:r>
      <w:r>
        <w:tab/>
      </w:r>
      <w:r>
        <w:fldChar w:fldCharType="begin"/>
      </w:r>
      <w:r>
        <w:instrText xml:space="preserve"> PAGEREF _Toc529450869 \h </w:instrText>
      </w:r>
      <w:r>
        <w:fldChar w:fldCharType="separate"/>
      </w:r>
      <w:r>
        <w:t>4-10</w:t>
      </w:r>
      <w:r>
        <w:fldChar w:fldCharType="end"/>
      </w:r>
      <w:r>
        <w:fldChar w:fldCharType="end"/>
      </w:r>
    </w:p>
    <w:p xmlns:wp14="http://schemas.microsoft.com/office/word/2010/wordml" w14:paraId="0004A497" wp14:textId="77777777">
      <w:pPr>
        <w:pStyle w:val="29"/>
        <w:rPr>
          <w:rFonts w:asciiTheme="minorHAnsi" w:hAnsiTheme="minorHAnsi" w:eastAsiaTheme="minorEastAsia" w:cstheme="minorBidi"/>
          <w:sz w:val="22"/>
          <w:szCs w:val="22"/>
        </w:rPr>
      </w:pPr>
      <w:r>
        <w:fldChar w:fldCharType="begin"/>
      </w:r>
      <w:r>
        <w:instrText xml:space="preserve"> HYPERLINK \l "_Toc529450870" </w:instrText>
      </w:r>
      <w:r>
        <w:fldChar w:fldCharType="separate"/>
      </w:r>
      <w:r>
        <w:rPr>
          <w:rStyle w:val="35"/>
          <w:rFonts w:cs="Arial"/>
          <w:caps/>
        </w:rPr>
        <w:t>4.8.1. Problem Solving</w:t>
      </w:r>
      <w:r>
        <w:tab/>
      </w:r>
      <w:r>
        <w:fldChar w:fldCharType="begin"/>
      </w:r>
      <w:r>
        <w:instrText xml:space="preserve"> PAGEREF _Toc529450870 \h </w:instrText>
      </w:r>
      <w:r>
        <w:fldChar w:fldCharType="separate"/>
      </w:r>
      <w:r>
        <w:t>4-10</w:t>
      </w:r>
      <w:r>
        <w:fldChar w:fldCharType="end"/>
      </w:r>
      <w:r>
        <w:fldChar w:fldCharType="end"/>
      </w:r>
    </w:p>
    <w:p xmlns:wp14="http://schemas.microsoft.com/office/word/2010/wordml" w14:paraId="636F2D68" wp14:textId="77777777">
      <w:pPr>
        <w:pStyle w:val="30"/>
        <w:rPr>
          <w:rFonts w:asciiTheme="minorHAnsi" w:hAnsiTheme="minorHAnsi" w:eastAsiaTheme="minorEastAsia" w:cstheme="minorBidi"/>
          <w:sz w:val="22"/>
          <w:szCs w:val="22"/>
        </w:rPr>
      </w:pPr>
      <w:r>
        <w:fldChar w:fldCharType="begin"/>
      </w:r>
      <w:r>
        <w:instrText xml:space="preserve"> HYPERLINK \l "_Toc529450871" </w:instrText>
      </w:r>
      <w:r>
        <w:fldChar w:fldCharType="separate"/>
      </w:r>
      <w:r>
        <w:rPr>
          <w:rStyle w:val="35"/>
          <w:rFonts w:cs="Arial"/>
          <w:caps/>
        </w:rPr>
        <w:t>4.8.1.1 Frequent Issues and Resolutions</w:t>
      </w:r>
      <w:r>
        <w:tab/>
      </w:r>
      <w:r>
        <w:fldChar w:fldCharType="begin"/>
      </w:r>
      <w:r>
        <w:instrText xml:space="preserve"> PAGEREF _Toc529450871 \h </w:instrText>
      </w:r>
      <w:r>
        <w:fldChar w:fldCharType="separate"/>
      </w:r>
      <w:r>
        <w:t>4-10</w:t>
      </w:r>
      <w:r>
        <w:fldChar w:fldCharType="end"/>
      </w:r>
      <w:r>
        <w:fldChar w:fldCharType="end"/>
      </w:r>
    </w:p>
    <w:p xmlns:wp14="http://schemas.microsoft.com/office/word/2010/wordml" w14:paraId="29F39328" wp14:textId="77777777">
      <w:pPr>
        <w:pStyle w:val="30"/>
        <w:rPr>
          <w:rFonts w:asciiTheme="minorHAnsi" w:hAnsiTheme="minorHAnsi" w:eastAsiaTheme="minorEastAsia" w:cstheme="minorBidi"/>
          <w:sz w:val="22"/>
          <w:szCs w:val="22"/>
        </w:rPr>
      </w:pPr>
      <w:r>
        <w:fldChar w:fldCharType="begin"/>
      </w:r>
      <w:r>
        <w:instrText xml:space="preserve"> HYPERLINK \l "_Toc529450872" </w:instrText>
      </w:r>
      <w:r>
        <w:fldChar w:fldCharType="separate"/>
      </w:r>
      <w:r>
        <w:rPr>
          <w:rStyle w:val="35"/>
          <w:rFonts w:cs="Arial"/>
          <w:caps/>
        </w:rPr>
        <w:t>4.8.1.2 Finding Logs and Tracking issues</w:t>
      </w:r>
      <w:r>
        <w:tab/>
      </w:r>
      <w:r>
        <w:fldChar w:fldCharType="begin"/>
      </w:r>
      <w:r>
        <w:instrText xml:space="preserve"> PAGEREF _Toc529450872 \h </w:instrText>
      </w:r>
      <w:r>
        <w:fldChar w:fldCharType="separate"/>
      </w:r>
      <w:r>
        <w:t>4-10</w:t>
      </w:r>
      <w:r>
        <w:fldChar w:fldCharType="end"/>
      </w:r>
      <w:r>
        <w:fldChar w:fldCharType="end"/>
      </w:r>
    </w:p>
    <w:p xmlns:wp14="http://schemas.microsoft.com/office/word/2010/wordml" w14:paraId="1837A8BD" wp14:textId="77777777">
      <w:pPr>
        <w:pStyle w:val="29"/>
        <w:rPr>
          <w:rFonts w:asciiTheme="minorHAnsi" w:hAnsiTheme="minorHAnsi" w:eastAsiaTheme="minorEastAsia" w:cstheme="minorBidi"/>
          <w:sz w:val="22"/>
          <w:szCs w:val="22"/>
        </w:rPr>
      </w:pPr>
      <w:r>
        <w:fldChar w:fldCharType="begin"/>
      </w:r>
      <w:r>
        <w:instrText xml:space="preserve"> HYPERLINK \l "_Toc529450873" </w:instrText>
      </w:r>
      <w:r>
        <w:fldChar w:fldCharType="separate"/>
      </w:r>
      <w:r>
        <w:rPr>
          <w:rStyle w:val="35"/>
          <w:rFonts w:cs="Arial"/>
          <w:caps/>
        </w:rPr>
        <w:t>4.8.2. Problem Categorization and Escalation</w:t>
      </w:r>
      <w:r>
        <w:tab/>
      </w:r>
      <w:r>
        <w:fldChar w:fldCharType="begin"/>
      </w:r>
      <w:r>
        <w:instrText xml:space="preserve"> PAGEREF _Toc529450873 \h </w:instrText>
      </w:r>
      <w:r>
        <w:fldChar w:fldCharType="separate"/>
      </w:r>
      <w:r>
        <w:t>4-10</w:t>
      </w:r>
      <w:r>
        <w:fldChar w:fldCharType="end"/>
      </w:r>
      <w:r>
        <w:fldChar w:fldCharType="end"/>
      </w:r>
    </w:p>
    <w:p xmlns:wp14="http://schemas.microsoft.com/office/word/2010/wordml" w14:paraId="479B7515" wp14:textId="77777777">
      <w:pPr>
        <w:pStyle w:val="29"/>
        <w:rPr>
          <w:rFonts w:asciiTheme="minorHAnsi" w:hAnsiTheme="minorHAnsi" w:eastAsiaTheme="minorEastAsia" w:cstheme="minorBidi"/>
          <w:sz w:val="22"/>
          <w:szCs w:val="22"/>
        </w:rPr>
      </w:pPr>
      <w:r>
        <w:fldChar w:fldCharType="begin"/>
      </w:r>
      <w:r>
        <w:instrText xml:space="preserve"> HYPERLINK \l "_Toc529450874" </w:instrText>
      </w:r>
      <w:r>
        <w:fldChar w:fldCharType="separate"/>
      </w:r>
      <w:r>
        <w:rPr>
          <w:rStyle w:val="35"/>
          <w:rFonts w:cs="Arial"/>
          <w:caps/>
        </w:rPr>
        <w:t>4.8.2. Application / Technical Support</w:t>
      </w:r>
      <w:r>
        <w:tab/>
      </w:r>
      <w:r>
        <w:fldChar w:fldCharType="begin"/>
      </w:r>
      <w:r>
        <w:instrText xml:space="preserve"> PAGEREF _Toc529450874 \h </w:instrText>
      </w:r>
      <w:r>
        <w:fldChar w:fldCharType="separate"/>
      </w:r>
      <w:r>
        <w:t>4-11</w:t>
      </w:r>
      <w:r>
        <w:fldChar w:fldCharType="end"/>
      </w:r>
      <w:r>
        <w:fldChar w:fldCharType="end"/>
      </w:r>
    </w:p>
    <w:p xmlns:wp14="http://schemas.microsoft.com/office/word/2010/wordml" w14:paraId="22C7088F" wp14:textId="77777777">
      <w:pPr>
        <w:pStyle w:val="27"/>
        <w:rPr>
          <w:rFonts w:asciiTheme="minorHAnsi" w:hAnsiTheme="minorHAnsi" w:eastAsiaTheme="minorEastAsia" w:cstheme="minorBidi"/>
          <w:sz w:val="22"/>
          <w:szCs w:val="22"/>
          <w:lang w:val="en-US"/>
        </w:rPr>
      </w:pPr>
      <w:r>
        <w:fldChar w:fldCharType="begin"/>
      </w:r>
      <w:r>
        <w:instrText xml:space="preserve"> HYPERLINK \l "_Toc529450875" </w:instrText>
      </w:r>
      <w:r>
        <w:fldChar w:fldCharType="separate"/>
      </w:r>
      <w:r>
        <w:rPr>
          <w:rStyle w:val="35"/>
        </w:rPr>
        <w:t>4.9</w:t>
      </w:r>
      <w:r>
        <w:rPr>
          <w:rFonts w:asciiTheme="minorHAnsi" w:hAnsiTheme="minorHAnsi" w:eastAsiaTheme="minorEastAsia" w:cstheme="minorBidi"/>
          <w:sz w:val="22"/>
          <w:szCs w:val="22"/>
          <w:lang w:val="en-US"/>
        </w:rPr>
        <w:tab/>
      </w:r>
      <w:r>
        <w:rPr>
          <w:rStyle w:val="35"/>
        </w:rPr>
        <w:t>USER GUIDE</w:t>
      </w:r>
      <w:r>
        <w:tab/>
      </w:r>
      <w:r>
        <w:fldChar w:fldCharType="begin"/>
      </w:r>
      <w:r>
        <w:instrText xml:space="preserve"> PAGEREF _Toc529450875 \h </w:instrText>
      </w:r>
      <w:r>
        <w:fldChar w:fldCharType="separate"/>
      </w:r>
      <w:r>
        <w:t>4-12</w:t>
      </w:r>
      <w:r>
        <w:fldChar w:fldCharType="end"/>
      </w:r>
      <w:r>
        <w:fldChar w:fldCharType="end"/>
      </w:r>
    </w:p>
    <w:p xmlns:wp14="http://schemas.microsoft.com/office/word/2010/wordml" w14:paraId="0E43BEA4" wp14:textId="77777777">
      <w:pPr>
        <w:pStyle w:val="27"/>
        <w:rPr>
          <w:rFonts w:asciiTheme="minorHAnsi" w:hAnsiTheme="minorHAnsi" w:eastAsiaTheme="minorEastAsia" w:cstheme="minorBidi"/>
          <w:sz w:val="22"/>
          <w:szCs w:val="22"/>
          <w:lang w:val="en-US"/>
        </w:rPr>
      </w:pPr>
      <w:r>
        <w:fldChar w:fldCharType="begin"/>
      </w:r>
      <w:r>
        <w:instrText xml:space="preserve"> HYPERLINK \l "_Toc529450876" </w:instrText>
      </w:r>
      <w:r>
        <w:fldChar w:fldCharType="separate"/>
      </w:r>
      <w:r>
        <w:rPr>
          <w:rStyle w:val="35"/>
          <w:caps/>
        </w:rPr>
        <w:t>4.10</w:t>
      </w:r>
      <w:r>
        <w:rPr>
          <w:rFonts w:asciiTheme="minorHAnsi" w:hAnsiTheme="minorHAnsi" w:eastAsiaTheme="minorEastAsia" w:cstheme="minorBidi"/>
          <w:sz w:val="22"/>
          <w:szCs w:val="22"/>
          <w:lang w:val="en-US"/>
        </w:rPr>
        <w:tab/>
      </w:r>
      <w:r>
        <w:rPr>
          <w:rStyle w:val="35"/>
        </w:rPr>
        <w:t>A</w:t>
      </w:r>
      <w:r>
        <w:rPr>
          <w:rStyle w:val="35"/>
          <w:caps/>
        </w:rPr>
        <w:t>CCESSING THE APPLICATION</w:t>
      </w:r>
      <w:r>
        <w:tab/>
      </w:r>
      <w:r>
        <w:fldChar w:fldCharType="begin"/>
      </w:r>
      <w:r>
        <w:instrText xml:space="preserve"> PAGEREF _Toc529450876 \h </w:instrText>
      </w:r>
      <w:r>
        <w:fldChar w:fldCharType="separate"/>
      </w:r>
      <w:r>
        <w:t>4-12</w:t>
      </w:r>
      <w:r>
        <w:fldChar w:fldCharType="end"/>
      </w:r>
      <w:r>
        <w:fldChar w:fldCharType="end"/>
      </w:r>
    </w:p>
    <w:p xmlns:wp14="http://schemas.microsoft.com/office/word/2010/wordml" w14:paraId="1BB77F21" wp14:textId="77777777">
      <w:pPr>
        <w:pStyle w:val="27"/>
        <w:rPr>
          <w:rFonts w:asciiTheme="minorHAnsi" w:hAnsiTheme="minorHAnsi" w:eastAsiaTheme="minorEastAsia" w:cstheme="minorBidi"/>
          <w:sz w:val="22"/>
          <w:szCs w:val="22"/>
          <w:lang w:val="en-US"/>
        </w:rPr>
      </w:pPr>
      <w:r>
        <w:fldChar w:fldCharType="begin"/>
      </w:r>
      <w:r>
        <w:instrText xml:space="preserve"> HYPERLINK \l "_Toc529450877" </w:instrText>
      </w:r>
      <w:r>
        <w:fldChar w:fldCharType="separate"/>
      </w:r>
      <w:r>
        <w:rPr>
          <w:rStyle w:val="35"/>
        </w:rPr>
        <w:t>4.11</w:t>
      </w:r>
      <w:r>
        <w:rPr>
          <w:rFonts w:asciiTheme="minorHAnsi" w:hAnsiTheme="minorHAnsi" w:eastAsiaTheme="minorEastAsia" w:cstheme="minorBidi"/>
          <w:sz w:val="22"/>
          <w:szCs w:val="22"/>
          <w:lang w:val="en-US"/>
        </w:rPr>
        <w:tab/>
      </w:r>
      <w:r>
        <w:rPr>
          <w:rStyle w:val="35"/>
        </w:rPr>
        <w:t>CONTRACT MANAGEMENT</w:t>
      </w:r>
      <w:r>
        <w:tab/>
      </w:r>
      <w:r>
        <w:fldChar w:fldCharType="begin"/>
      </w:r>
      <w:r>
        <w:instrText xml:space="preserve"> PAGEREF _Toc529450877 \h </w:instrText>
      </w:r>
      <w:r>
        <w:fldChar w:fldCharType="separate"/>
      </w:r>
      <w:r>
        <w:t>4-12</w:t>
      </w:r>
      <w:r>
        <w:fldChar w:fldCharType="end"/>
      </w:r>
      <w:r>
        <w:fldChar w:fldCharType="end"/>
      </w:r>
    </w:p>
    <w:p xmlns:wp14="http://schemas.microsoft.com/office/word/2010/wordml" w14:paraId="41096630" wp14:textId="77777777">
      <w:pPr>
        <w:pStyle w:val="27"/>
        <w:rPr>
          <w:rFonts w:asciiTheme="minorHAnsi" w:hAnsiTheme="minorHAnsi" w:eastAsiaTheme="minorEastAsia" w:cstheme="minorBidi"/>
          <w:sz w:val="22"/>
          <w:szCs w:val="22"/>
          <w:lang w:val="en-US"/>
        </w:rPr>
      </w:pPr>
      <w:r>
        <w:fldChar w:fldCharType="begin"/>
      </w:r>
      <w:r>
        <w:instrText xml:space="preserve"> HYPERLINK \l "_Toc529450878" </w:instrText>
      </w:r>
      <w:r>
        <w:fldChar w:fldCharType="separate"/>
      </w:r>
      <w:r>
        <w:rPr>
          <w:rStyle w:val="35"/>
        </w:rPr>
        <w:t>4.12</w:t>
      </w:r>
      <w:r>
        <w:rPr>
          <w:rFonts w:asciiTheme="minorHAnsi" w:hAnsiTheme="minorHAnsi" w:eastAsiaTheme="minorEastAsia" w:cstheme="minorBidi"/>
          <w:sz w:val="22"/>
          <w:szCs w:val="22"/>
          <w:lang w:val="en-US"/>
        </w:rPr>
        <w:tab/>
      </w:r>
      <w:r>
        <w:rPr>
          <w:rStyle w:val="35"/>
        </w:rPr>
        <w:t>HANDOVER ITEMS</w:t>
      </w:r>
      <w:r>
        <w:tab/>
      </w:r>
      <w:r>
        <w:fldChar w:fldCharType="begin"/>
      </w:r>
      <w:r>
        <w:instrText xml:space="preserve"> PAGEREF _Toc529450878 \h </w:instrText>
      </w:r>
      <w:r>
        <w:fldChar w:fldCharType="separate"/>
      </w:r>
      <w:r>
        <w:t>4-12</w:t>
      </w:r>
      <w:r>
        <w:fldChar w:fldCharType="end"/>
      </w:r>
      <w:r>
        <w:fldChar w:fldCharType="end"/>
      </w:r>
    </w:p>
    <w:p xmlns:wp14="http://schemas.microsoft.com/office/word/2010/wordml" w14:paraId="601AEC98" wp14:textId="77777777">
      <w:pPr>
        <w:pStyle w:val="27"/>
        <w:rPr>
          <w:rFonts w:asciiTheme="minorHAnsi" w:hAnsiTheme="minorHAnsi" w:eastAsiaTheme="minorEastAsia" w:cstheme="minorBidi"/>
          <w:sz w:val="22"/>
          <w:szCs w:val="22"/>
          <w:lang w:val="en-US"/>
        </w:rPr>
      </w:pPr>
      <w:r>
        <w:fldChar w:fldCharType="begin"/>
      </w:r>
      <w:r>
        <w:instrText xml:space="preserve"> HYPERLINK \l "_Toc529450879" </w:instrText>
      </w:r>
      <w:r>
        <w:fldChar w:fldCharType="separate"/>
      </w:r>
      <w:r>
        <w:rPr>
          <w:rStyle w:val="35"/>
        </w:rPr>
        <w:t>4.13</w:t>
      </w:r>
      <w:r>
        <w:rPr>
          <w:rFonts w:asciiTheme="minorHAnsi" w:hAnsiTheme="minorHAnsi" w:eastAsiaTheme="minorEastAsia" w:cstheme="minorBidi"/>
          <w:sz w:val="22"/>
          <w:szCs w:val="22"/>
          <w:lang w:val="en-US"/>
        </w:rPr>
        <w:tab/>
      </w:r>
      <w:r>
        <w:rPr>
          <w:rStyle w:val="35"/>
        </w:rPr>
        <w:t>INFORMATION SECURITY</w:t>
      </w:r>
      <w:r>
        <w:tab/>
      </w:r>
      <w:r>
        <w:fldChar w:fldCharType="begin"/>
      </w:r>
      <w:r>
        <w:instrText xml:space="preserve"> PAGEREF _Toc529450879 \h </w:instrText>
      </w:r>
      <w:r>
        <w:fldChar w:fldCharType="separate"/>
      </w:r>
      <w:r>
        <w:t>4-12</w:t>
      </w:r>
      <w:r>
        <w:fldChar w:fldCharType="end"/>
      </w:r>
      <w:r>
        <w:fldChar w:fldCharType="end"/>
      </w:r>
    </w:p>
    <w:p xmlns:wp14="http://schemas.microsoft.com/office/word/2010/wordml" w14:paraId="057A2B22" wp14:textId="77777777">
      <w:pPr>
        <w:pStyle w:val="29"/>
        <w:rPr>
          <w:rFonts w:asciiTheme="minorHAnsi" w:hAnsiTheme="minorHAnsi" w:eastAsiaTheme="minorEastAsia" w:cstheme="minorBidi"/>
          <w:sz w:val="22"/>
          <w:szCs w:val="22"/>
        </w:rPr>
      </w:pPr>
      <w:r>
        <w:fldChar w:fldCharType="begin"/>
      </w:r>
      <w:r>
        <w:instrText xml:space="preserve"> HYPERLINK \l "_Toc529450880" </w:instrText>
      </w:r>
      <w:r>
        <w:fldChar w:fldCharType="separate"/>
      </w:r>
      <w:r>
        <w:rPr>
          <w:rStyle w:val="35"/>
          <w:rFonts w:cs="Arial"/>
          <w:caps/>
        </w:rPr>
        <w:t>4.13.1. Audit And Compliance Requirements</w:t>
      </w:r>
      <w:r>
        <w:tab/>
      </w:r>
      <w:r>
        <w:fldChar w:fldCharType="begin"/>
      </w:r>
      <w:r>
        <w:instrText xml:space="preserve"> PAGEREF _Toc529450880 \h </w:instrText>
      </w:r>
      <w:r>
        <w:fldChar w:fldCharType="separate"/>
      </w:r>
      <w:r>
        <w:t>4-12</w:t>
      </w:r>
      <w:r>
        <w:fldChar w:fldCharType="end"/>
      </w:r>
      <w:r>
        <w:fldChar w:fldCharType="end"/>
      </w:r>
    </w:p>
    <w:p xmlns:wp14="http://schemas.microsoft.com/office/word/2010/wordml" w14:paraId="4BD36D3D" wp14:textId="77777777">
      <w:pPr>
        <w:pStyle w:val="29"/>
        <w:rPr>
          <w:rFonts w:asciiTheme="minorHAnsi" w:hAnsiTheme="minorHAnsi" w:eastAsiaTheme="minorEastAsia" w:cstheme="minorBidi"/>
          <w:sz w:val="22"/>
          <w:szCs w:val="22"/>
        </w:rPr>
      </w:pPr>
      <w:r>
        <w:fldChar w:fldCharType="begin"/>
      </w:r>
      <w:r>
        <w:instrText xml:space="preserve"> HYPERLINK \l "_Toc529450881" </w:instrText>
      </w:r>
      <w:r>
        <w:fldChar w:fldCharType="separate"/>
      </w:r>
      <w:r>
        <w:rPr>
          <w:rStyle w:val="35"/>
          <w:rFonts w:cs="Arial"/>
          <w:caps/>
        </w:rPr>
        <w:t>4.13.2. Password And Policy Compliance</w:t>
      </w:r>
      <w:r>
        <w:tab/>
      </w:r>
      <w:r>
        <w:fldChar w:fldCharType="begin"/>
      </w:r>
      <w:r>
        <w:instrText xml:space="preserve"> PAGEREF _Toc529450881 \h </w:instrText>
      </w:r>
      <w:r>
        <w:fldChar w:fldCharType="separate"/>
      </w:r>
      <w:r>
        <w:t>4-13</w:t>
      </w:r>
      <w:r>
        <w:fldChar w:fldCharType="end"/>
      </w:r>
      <w:r>
        <w:fldChar w:fldCharType="end"/>
      </w:r>
    </w:p>
    <w:p xmlns:wp14="http://schemas.microsoft.com/office/word/2010/wordml" w14:paraId="69B5BA4E" wp14:textId="77777777">
      <w:pPr>
        <w:pStyle w:val="29"/>
        <w:rPr>
          <w:rFonts w:asciiTheme="minorHAnsi" w:hAnsiTheme="minorHAnsi" w:eastAsiaTheme="minorEastAsia" w:cstheme="minorBidi"/>
          <w:sz w:val="22"/>
          <w:szCs w:val="22"/>
        </w:rPr>
      </w:pPr>
      <w:r>
        <w:fldChar w:fldCharType="begin"/>
      </w:r>
      <w:r>
        <w:instrText xml:space="preserve"> HYPERLINK \l "_Toc529450882" </w:instrText>
      </w:r>
      <w:r>
        <w:fldChar w:fldCharType="separate"/>
      </w:r>
      <w:r>
        <w:rPr>
          <w:rStyle w:val="35"/>
          <w:rFonts w:cs="Arial"/>
          <w:caps/>
        </w:rPr>
        <w:t>4.13.3. User Access Matrix</w:t>
      </w:r>
      <w:r>
        <w:tab/>
      </w:r>
      <w:r>
        <w:fldChar w:fldCharType="begin"/>
      </w:r>
      <w:r>
        <w:instrText xml:space="preserve"> PAGEREF _Toc529450882 \h </w:instrText>
      </w:r>
      <w:r>
        <w:fldChar w:fldCharType="separate"/>
      </w:r>
      <w:r>
        <w:t>4-13</w:t>
      </w:r>
      <w:r>
        <w:fldChar w:fldCharType="end"/>
      </w:r>
      <w:r>
        <w:fldChar w:fldCharType="end"/>
      </w:r>
    </w:p>
    <w:p xmlns:wp14="http://schemas.microsoft.com/office/word/2010/wordml" w14:paraId="0A2CFE78" wp14:textId="77777777">
      <w:pPr>
        <w:pStyle w:val="27"/>
        <w:rPr>
          <w:rFonts w:asciiTheme="minorHAnsi" w:hAnsiTheme="minorHAnsi" w:eastAsiaTheme="minorEastAsia" w:cstheme="minorBidi"/>
          <w:sz w:val="22"/>
          <w:szCs w:val="22"/>
          <w:lang w:val="en-US"/>
        </w:rPr>
      </w:pPr>
      <w:r>
        <w:fldChar w:fldCharType="begin"/>
      </w:r>
      <w:r>
        <w:instrText xml:space="preserve"> HYPERLINK \l "_Toc529450883" </w:instrText>
      </w:r>
      <w:r>
        <w:fldChar w:fldCharType="separate"/>
      </w:r>
      <w:r>
        <w:rPr>
          <w:rStyle w:val="35"/>
        </w:rPr>
        <w:t>APPENDIX</w:t>
      </w:r>
      <w:r>
        <w:tab/>
      </w:r>
      <w:r>
        <w:fldChar w:fldCharType="begin"/>
      </w:r>
      <w:r>
        <w:instrText xml:space="preserve"> PAGEREF _Toc529450883 \h </w:instrText>
      </w:r>
      <w:r>
        <w:fldChar w:fldCharType="separate"/>
      </w:r>
      <w:r>
        <w:t>i</w:t>
      </w:r>
      <w:r>
        <w:fldChar w:fldCharType="end"/>
      </w:r>
      <w:r>
        <w:fldChar w:fldCharType="end"/>
      </w:r>
    </w:p>
    <w:p xmlns:wp14="http://schemas.microsoft.com/office/word/2010/wordml" w14:paraId="6E36661F" wp14:textId="77777777">
      <w:pPr>
        <w:spacing w:line="360" w:lineRule="auto"/>
        <w:ind w:left="0"/>
        <w:rPr>
          <w:rFonts w:cs="Arial"/>
          <w:b/>
        </w:rPr>
      </w:pPr>
      <w:r>
        <w:rPr>
          <w:b/>
        </w:rPr>
        <w:fldChar w:fldCharType="end"/>
      </w:r>
    </w:p>
    <w:p xmlns:wp14="http://schemas.microsoft.com/office/word/2010/wordml" w14:paraId="38645DC7" wp14:textId="77777777">
      <w:pPr>
        <w:tabs>
          <w:tab w:val="left" w:pos="3120"/>
        </w:tabs>
        <w:rPr>
          <w:rFonts w:cs="Arial"/>
          <w:b/>
          <w:bCs/>
          <w:sz w:val="28"/>
          <w:szCs w:val="28"/>
        </w:rPr>
      </w:pPr>
    </w:p>
    <w:p xmlns:wp14="http://schemas.microsoft.com/office/word/2010/wordml" w14:paraId="135E58C4" wp14:textId="77777777">
      <w:pPr>
        <w:tabs>
          <w:tab w:val="left" w:pos="6930"/>
        </w:tabs>
        <w:rPr>
          <w:rFonts w:cs="Arial"/>
        </w:rPr>
      </w:pPr>
      <w:r>
        <w:rPr>
          <w:rFonts w:cs="Arial"/>
        </w:rPr>
        <w:tab/>
      </w:r>
    </w:p>
    <w:p xmlns:wp14="http://schemas.microsoft.com/office/word/2010/wordml" w14:paraId="62EBF9A1" wp14:textId="77777777">
      <w:pPr>
        <w:jc w:val="right"/>
        <w:rPr>
          <w:rFonts w:cs="Arial"/>
        </w:rPr>
      </w:pPr>
    </w:p>
    <w:p xmlns:wp14="http://schemas.microsoft.com/office/word/2010/wordml" w14:paraId="0C6C2CD5" wp14:textId="77777777">
      <w:pPr>
        <w:rPr>
          <w:rFonts w:cs="Arial"/>
        </w:rPr>
      </w:pPr>
    </w:p>
    <w:p xmlns:wp14="http://schemas.microsoft.com/office/word/2010/wordml" w14:paraId="709E88E4" wp14:textId="77777777">
      <w:pPr>
        <w:rPr>
          <w:rFonts w:cs="Arial"/>
        </w:rPr>
      </w:pPr>
    </w:p>
    <w:p xmlns:wp14="http://schemas.microsoft.com/office/word/2010/wordml" w14:paraId="508C98E9" wp14:textId="77777777">
      <w:pPr>
        <w:rPr>
          <w:rFonts w:cs="Arial"/>
        </w:rPr>
      </w:pPr>
    </w:p>
    <w:p xmlns:wp14="http://schemas.microsoft.com/office/word/2010/wordml" w14:paraId="779F8E76" wp14:textId="77777777">
      <w:pPr>
        <w:rPr>
          <w:rFonts w:cs="Arial"/>
        </w:rPr>
      </w:pPr>
    </w:p>
    <w:p xmlns:wp14="http://schemas.microsoft.com/office/word/2010/wordml" w14:paraId="7818863E" wp14:textId="77777777">
      <w:pPr>
        <w:rPr>
          <w:rFonts w:cs="Arial"/>
        </w:rPr>
      </w:pPr>
    </w:p>
    <w:p xmlns:wp14="http://schemas.microsoft.com/office/word/2010/wordml" w14:paraId="44F69B9A" wp14:textId="77777777">
      <w:pPr>
        <w:rPr>
          <w:rFonts w:cs="Arial"/>
        </w:rPr>
      </w:pPr>
    </w:p>
    <w:p xmlns:wp14="http://schemas.microsoft.com/office/word/2010/wordml" w14:paraId="5F07D11E" wp14:textId="77777777">
      <w:pPr>
        <w:rPr>
          <w:rFonts w:cs="Arial"/>
        </w:rPr>
        <w:sectPr>
          <w:sectPrChange w:author="Suman Guduru" w:date="2019-11-02T02:08:34.6200404" w:id="651516562">
            <w:sectPr>
              <w:pgSz w:w="11909" w:h="16834"/>
              <w:pgMar w:top="360" w:right="648" w:bottom="360" w:left="990" w:header="360" w:footer="360" w:gutter="0"/>
              <w:pgNumType w:start="1" w:chapStyle="1"/>
              <w:cols w:space="720" w:num="1"/>
              <w:docGrid w:linePitch="272" w:charSpace="0"/>
            </w:sectPr>
          </w:sectPrChange>
          <w:footerReference w:type="default" r:id="rId9"/>
          <w:footerReference w:type="even" r:id="rId10"/>
          <w:pgSz w:w="11909" w:h="16834" w:orient="portrait"/>
          <w:pgMar w:top="360" w:right="648" w:bottom="360" w:left="990" w:header="360" w:footer="360" w:gutter="0"/>
          <w:pgNumType w:start="1" w:chapStyle="1"/>
          <w:cols w:space="720" w:num="1"/>
          <w:docGrid w:linePitch="272" w:charSpace="0"/>
        </w:sectPr>
      </w:pPr>
    </w:p>
    <w:p xmlns:wp14="http://schemas.microsoft.com/office/word/2010/wordml" w14:paraId="41508A3C" wp14:textId="77777777">
      <w:pPr>
        <w:rPr>
          <w:rFonts w:cs="Arial"/>
        </w:rPr>
      </w:pPr>
    </w:p>
    <w:p xmlns:wp14="http://schemas.microsoft.com/office/word/2010/wordml" w14:paraId="43D6B1D6" wp14:textId="77777777">
      <w:pPr>
        <w:rPr>
          <w:rFonts w:cs="Arial"/>
        </w:rPr>
      </w:pPr>
    </w:p>
    <w:p xmlns:wp14="http://schemas.microsoft.com/office/word/2010/wordml" w14:paraId="17DBC151" wp14:textId="77777777">
      <w:pPr>
        <w:rPr>
          <w:rFonts w:cs="Arial"/>
        </w:rPr>
      </w:pPr>
    </w:p>
    <w:p xmlns:wp14="http://schemas.microsoft.com/office/word/2010/wordml" w14:paraId="6F8BD81B" wp14:textId="77777777">
      <w:pPr>
        <w:rPr>
          <w:rFonts w:cs="Arial"/>
        </w:rPr>
      </w:pPr>
    </w:p>
    <w:p xmlns:wp14="http://schemas.microsoft.com/office/word/2010/wordml" w14:paraId="2613E9C1" wp14:textId="77777777">
      <w:pPr>
        <w:rPr>
          <w:rFonts w:cs="Arial"/>
        </w:rPr>
      </w:pPr>
    </w:p>
    <w:p xmlns:wp14="http://schemas.microsoft.com/office/word/2010/wordml" w14:paraId="1037B8A3" wp14:textId="77777777">
      <w:pPr>
        <w:rPr>
          <w:rFonts w:cs="Arial"/>
        </w:rPr>
      </w:pPr>
    </w:p>
    <w:p xmlns:wp14="http://schemas.microsoft.com/office/word/2010/wordml" w14:paraId="687C6DE0" wp14:textId="77777777">
      <w:pPr>
        <w:rPr>
          <w:rFonts w:cs="Arial"/>
        </w:rPr>
      </w:pPr>
    </w:p>
    <w:p xmlns:wp14="http://schemas.microsoft.com/office/word/2010/wordml" w14:paraId="5B2F9378" wp14:textId="77777777">
      <w:pPr>
        <w:rPr>
          <w:rFonts w:cs="Arial"/>
        </w:rPr>
      </w:pPr>
    </w:p>
    <w:p xmlns:wp14="http://schemas.microsoft.com/office/word/2010/wordml" w14:paraId="58E6DD4E" wp14:textId="77777777">
      <w:pPr>
        <w:rPr>
          <w:rFonts w:cs="Arial"/>
        </w:rPr>
      </w:pPr>
    </w:p>
    <w:p xmlns:wp14="http://schemas.microsoft.com/office/word/2010/wordml" w14:paraId="7D3BEE8F" wp14:textId="77777777">
      <w:pPr>
        <w:rPr>
          <w:rFonts w:cs="Arial"/>
        </w:rPr>
      </w:pPr>
    </w:p>
    <w:p xmlns:wp14="http://schemas.microsoft.com/office/word/2010/wordml" w14:paraId="3B88899E" wp14:textId="77777777">
      <w:pPr>
        <w:tabs>
          <w:tab w:val="left" w:pos="2595"/>
        </w:tabs>
        <w:rPr>
          <w:rFonts w:cs="Arial"/>
        </w:rPr>
      </w:pPr>
      <w:r>
        <w:rPr>
          <w:rFonts w:cs="Arial"/>
        </w:rPr>
        <w:tab/>
      </w:r>
    </w:p>
    <w:p xmlns:wp14="http://schemas.microsoft.com/office/word/2010/wordml" w14:paraId="69E2BB2B" wp14:textId="77777777">
      <w:pPr>
        <w:rPr>
          <w:rFonts w:cs="Arial"/>
        </w:rPr>
      </w:pPr>
    </w:p>
    <w:p xmlns:wp14="http://schemas.microsoft.com/office/word/2010/wordml" w14:paraId="57C0D796" wp14:textId="77777777">
      <w:pPr>
        <w:rPr>
          <w:rFonts w:cs="Arial"/>
        </w:rPr>
      </w:pPr>
    </w:p>
    <w:p xmlns:wp14="http://schemas.microsoft.com/office/word/2010/wordml" w14:paraId="0D142F6F" wp14:textId="77777777">
      <w:pPr>
        <w:rPr>
          <w:rFonts w:cs="Arial"/>
        </w:rPr>
      </w:pPr>
    </w:p>
    <w:p xmlns:wp14="http://schemas.microsoft.com/office/word/2010/wordml" w14:paraId="4475AD14" wp14:textId="77777777">
      <w:pPr>
        <w:rPr>
          <w:rFonts w:cs="Arial"/>
        </w:rPr>
      </w:pPr>
    </w:p>
    <w:p xmlns:wp14="http://schemas.microsoft.com/office/word/2010/wordml" w14:paraId="120C4E94" wp14:textId="77777777">
      <w:pPr>
        <w:rPr>
          <w:rFonts w:cs="Arial"/>
        </w:rPr>
      </w:pPr>
    </w:p>
    <w:p xmlns:wp14="http://schemas.microsoft.com/office/word/2010/wordml" w14:paraId="42AFC42D" wp14:textId="77777777">
      <w:pPr>
        <w:jc w:val="center"/>
        <w:rPr>
          <w:rFonts w:cs="Arial"/>
          <w:b/>
          <w:sz w:val="28"/>
          <w:szCs w:val="28"/>
        </w:rPr>
      </w:pPr>
    </w:p>
    <w:p xmlns:wp14="http://schemas.microsoft.com/office/word/2010/wordml" w14:paraId="271CA723" wp14:textId="77777777">
      <w:pPr>
        <w:jc w:val="center"/>
        <w:rPr>
          <w:rFonts w:cs="Arial"/>
          <w:b/>
          <w:sz w:val="28"/>
          <w:szCs w:val="28"/>
        </w:rPr>
      </w:pPr>
    </w:p>
    <w:p xmlns:wp14="http://schemas.microsoft.com/office/word/2010/wordml" w14:paraId="23173637" wp14:textId="77777777">
      <w:pPr>
        <w:pStyle w:val="10"/>
      </w:pPr>
      <w:bookmarkStart w:name="_Toc283218701" w:id="992521592"/>
      <w:bookmarkStart w:name="_Toc283218653" w:id="443880195"/>
      <w:bookmarkStart w:name="_Toc449860902" w:id="181174325"/>
      <w:bookmarkStart w:name="_Toc216835052" w:id="1684963797"/>
      <w:bookmarkStart w:name="_Toc187466025" w:id="1724883217"/>
      <w:bookmarkStart w:name="_Toc449860808" w:id="303337547"/>
      <w:bookmarkStart w:name="_Toc283739249" w:id="178967827"/>
      <w:r>
        <w:t>- MANUAL ADMINISTRATION</w:t>
      </w:r>
      <w:bookmarkEnd w:id="992521592"/>
      <w:bookmarkEnd w:id="443880195"/>
      <w:bookmarkEnd w:id="181174325"/>
      <w:bookmarkEnd w:id="1684963797"/>
      <w:bookmarkEnd w:id="1724883217"/>
      <w:bookmarkEnd w:id="303337547"/>
      <w:bookmarkEnd w:id="178967827"/>
    </w:p>
    <w:p xmlns:wp14="http://schemas.microsoft.com/office/word/2010/wordml" w14:paraId="75FBE423" wp14:textId="77777777">
      <w:pPr>
        <w:rPr>
          <w:lang w:val="en-GB"/>
        </w:rPr>
      </w:pPr>
    </w:p>
    <w:p xmlns:wp14="http://schemas.microsoft.com/office/word/2010/wordml" w14:paraId="2D3F0BEC" wp14:textId="77777777">
      <w:pPr>
        <w:ind w:firstLine="360"/>
        <w:rPr>
          <w:rFonts w:cs="Arial"/>
        </w:rPr>
      </w:pPr>
      <w:r>
        <w:rPr>
          <w:rFonts w:ascii="Arial Narrow" w:hAnsi="Arial Narrow"/>
        </w:rPr>
        <w:br w:type="page"/>
      </w:r>
      <w:bookmarkStart w:name="_Toc216835053" w:id="2003350597"/>
    </w:p>
    <w:bookmarkEnd w:id="2003350597"/>
    <w:p xmlns:wp14="http://schemas.microsoft.com/office/word/2010/wordml" w14:paraId="64425E83" wp14:textId="77777777">
      <w:pPr>
        <w:pStyle w:val="2"/>
        <w:numPr>
          <w:ilvl w:val="1"/>
          <w:numId w:val="4"/>
        </w:numPr>
        <w:ind w:left="540" w:hanging="90"/>
      </w:pPr>
      <w:bookmarkStart w:name="_Toc449860809" w:id="1786110143"/>
      <w:bookmarkStart w:name="_Toc529450833" w:id="1248384318"/>
      <w:bookmarkStart w:name="_Toc449860903" w:id="812741881"/>
      <w:bookmarkStart w:name="_Toc283645906" w:id="740941430"/>
      <w:bookmarkStart w:name="_Toc283218703" w:id="1938465646"/>
      <w:bookmarkStart w:name="_Toc187483224" w:id="543021934"/>
      <w:bookmarkStart w:name="_Toc283218704" w:id="566673594"/>
      <w:bookmarkStart w:name="_Toc187483943" w:id="575684965"/>
      <w:bookmarkStart w:name="_Toc283739251" w:id="403175978"/>
      <w:bookmarkStart w:name="_Toc283217324" w:id="62404785"/>
      <w:bookmarkStart w:name="_Toc216835055" w:id="1789108080"/>
      <w:r>
        <w:t>RECORD OF REVISION</w:t>
      </w:r>
      <w:bookmarkEnd w:id="1786110143"/>
      <w:bookmarkEnd w:id="1248384318"/>
      <w:bookmarkEnd w:id="812741881"/>
    </w:p>
    <w:p xmlns:wp14="http://schemas.microsoft.com/office/word/2010/wordml" w14:paraId="75CF4315" wp14:textId="77777777">
      <w:pPr>
        <w:rPr>
          <w:lang w:val="en-GB"/>
        </w:rPr>
      </w:pPr>
    </w:p>
    <w:tbl>
      <w:tblPr>
        <w:tblStyle w:val="38"/>
        <w:tblW w:w="972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3510"/>
        <w:gridCol w:w="810"/>
        <w:gridCol w:w="990"/>
        <w:gridCol w:w="2430"/>
        <w:gridCol w:w="1350"/>
      </w:tblGrid>
      <w:tr xmlns:wp14="http://schemas.microsoft.com/office/word/2010/wordml" w14:paraId="668759F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630" w:type="dxa"/>
            <w:vAlign w:val="center"/>
          </w:tcPr>
          <w:p w14:paraId="32AFB29E" wp14:textId="77777777">
            <w:pPr>
              <w:pStyle w:val="24"/>
              <w:tabs>
                <w:tab w:val="left" w:pos="612"/>
                <w:tab w:val="clear" w:pos="4320"/>
                <w:tab w:val="clear" w:pos="8640"/>
              </w:tabs>
              <w:ind w:left="0" w:right="72"/>
              <w:jc w:val="center"/>
              <w:rPr>
                <w:rFonts w:cs="Arial"/>
                <w:b/>
                <w:bCs/>
                <w:lang w:val="en-GB"/>
              </w:rPr>
            </w:pPr>
            <w:r>
              <w:rPr>
                <w:rFonts w:cs="Arial"/>
                <w:b/>
                <w:bCs/>
                <w:lang w:val="en-GB"/>
              </w:rPr>
              <w:t>No.</w:t>
            </w:r>
          </w:p>
        </w:tc>
        <w:tc>
          <w:tcPr>
            <w:tcW w:w="3510" w:type="dxa"/>
            <w:vAlign w:val="center"/>
          </w:tcPr>
          <w:p w14:paraId="6F359865" wp14:textId="77777777">
            <w:pPr>
              <w:pStyle w:val="24"/>
              <w:tabs>
                <w:tab w:val="clear" w:pos="4320"/>
                <w:tab w:val="clear" w:pos="8640"/>
              </w:tabs>
              <w:ind w:left="0" w:right="162"/>
              <w:jc w:val="center"/>
              <w:rPr>
                <w:rFonts w:cs="Arial"/>
                <w:b/>
                <w:bCs/>
                <w:lang w:val="en-GB"/>
              </w:rPr>
            </w:pPr>
            <w:r>
              <w:rPr>
                <w:rFonts w:cs="Arial"/>
                <w:b/>
                <w:bCs/>
                <w:lang w:val="en-GB"/>
              </w:rPr>
              <w:t>Description Of Changes</w:t>
            </w:r>
          </w:p>
        </w:tc>
        <w:tc>
          <w:tcPr>
            <w:tcW w:w="810" w:type="dxa"/>
          </w:tcPr>
          <w:p w14:paraId="7FABB005" wp14:textId="77777777">
            <w:pPr>
              <w:pStyle w:val="24"/>
              <w:tabs>
                <w:tab w:val="left" w:pos="1313"/>
                <w:tab w:val="clear" w:pos="4320"/>
                <w:tab w:val="clear" w:pos="8640"/>
              </w:tabs>
              <w:ind w:left="0" w:right="-108"/>
              <w:jc w:val="center"/>
              <w:rPr>
                <w:rFonts w:cs="Arial"/>
                <w:b/>
                <w:bCs/>
                <w:lang w:val="en-GB"/>
              </w:rPr>
            </w:pPr>
            <w:r>
              <w:rPr>
                <w:rFonts w:cs="Arial"/>
                <w:b/>
                <w:bCs/>
                <w:lang w:val="en-GB"/>
              </w:rPr>
              <w:t>Issue No.</w:t>
            </w:r>
          </w:p>
        </w:tc>
        <w:tc>
          <w:tcPr>
            <w:tcW w:w="990" w:type="dxa"/>
            <w:vAlign w:val="center"/>
          </w:tcPr>
          <w:p w14:paraId="06BCF91E" wp14:textId="77777777">
            <w:pPr>
              <w:pStyle w:val="24"/>
              <w:tabs>
                <w:tab w:val="left" w:pos="1313"/>
                <w:tab w:val="clear" w:pos="4320"/>
                <w:tab w:val="clear" w:pos="8640"/>
              </w:tabs>
              <w:ind w:left="0" w:right="-108"/>
              <w:jc w:val="center"/>
              <w:rPr>
                <w:rFonts w:cs="Arial"/>
                <w:b/>
                <w:bCs/>
                <w:lang w:val="en-GB"/>
              </w:rPr>
            </w:pPr>
            <w:r>
              <w:rPr>
                <w:rFonts w:cs="Arial"/>
                <w:b/>
                <w:bCs/>
                <w:lang w:val="en-GB"/>
              </w:rPr>
              <w:t>Revision No.</w:t>
            </w:r>
          </w:p>
        </w:tc>
        <w:tc>
          <w:tcPr>
            <w:tcW w:w="2430" w:type="dxa"/>
            <w:vAlign w:val="center"/>
          </w:tcPr>
          <w:p w14:paraId="1C7DF0E4" wp14:textId="77777777">
            <w:pPr>
              <w:pStyle w:val="24"/>
              <w:tabs>
                <w:tab w:val="clear" w:pos="4320"/>
                <w:tab w:val="clear" w:pos="8640"/>
              </w:tabs>
              <w:ind w:left="0"/>
              <w:jc w:val="center"/>
              <w:rPr>
                <w:rFonts w:cs="Arial"/>
                <w:b/>
                <w:bCs/>
                <w:lang w:val="en-GB"/>
              </w:rPr>
            </w:pPr>
            <w:r>
              <w:rPr>
                <w:rFonts w:cs="Arial"/>
                <w:b/>
                <w:bCs/>
                <w:lang w:val="en-GB"/>
              </w:rPr>
              <w:t>Author</w:t>
            </w:r>
          </w:p>
        </w:tc>
        <w:tc>
          <w:tcPr>
            <w:tcW w:w="1350" w:type="dxa"/>
            <w:vAlign w:val="center"/>
          </w:tcPr>
          <w:p w14:paraId="43C58A28" wp14:textId="77777777">
            <w:pPr>
              <w:pStyle w:val="24"/>
              <w:tabs>
                <w:tab w:val="clear" w:pos="4320"/>
                <w:tab w:val="clear" w:pos="8640"/>
              </w:tabs>
              <w:ind w:left="8" w:right="0"/>
              <w:jc w:val="center"/>
              <w:rPr>
                <w:rFonts w:cs="Arial"/>
                <w:b/>
                <w:bCs/>
                <w:lang w:val="en-GB"/>
              </w:rPr>
            </w:pPr>
            <w:r>
              <w:rPr>
                <w:rFonts w:cs="Arial"/>
                <w:b/>
                <w:bCs/>
                <w:lang w:val="en-GB"/>
              </w:rPr>
              <w:t>Effective Date</w:t>
            </w:r>
          </w:p>
        </w:tc>
      </w:tr>
      <w:tr xmlns:wp14="http://schemas.microsoft.com/office/word/2010/wordml" w14:paraId="5913FC9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630" w:type="dxa"/>
            <w:vAlign w:val="center"/>
          </w:tcPr>
          <w:p w14:paraId="649841BE" wp14:textId="77777777">
            <w:pPr>
              <w:pStyle w:val="24"/>
              <w:tabs>
                <w:tab w:val="left" w:pos="192"/>
                <w:tab w:val="left" w:pos="412"/>
                <w:tab w:val="left" w:pos="512"/>
                <w:tab w:val="left" w:pos="612"/>
                <w:tab w:val="clear" w:pos="4320"/>
                <w:tab w:val="clear" w:pos="8640"/>
              </w:tabs>
              <w:ind w:left="72" w:right="72"/>
              <w:jc w:val="center"/>
              <w:rPr>
                <w:rFonts w:cs="Arial"/>
                <w:lang w:val="en-GB"/>
              </w:rPr>
            </w:pPr>
            <w:r>
              <w:rPr>
                <w:rFonts w:cs="Arial"/>
                <w:lang w:val="en-GB"/>
              </w:rPr>
              <w:t>1</w:t>
            </w:r>
          </w:p>
        </w:tc>
        <w:tc>
          <w:tcPr>
            <w:tcW w:w="3510" w:type="dxa"/>
            <w:vAlign w:val="center"/>
          </w:tcPr>
          <w:p w14:paraId="3FBA1432" wp14:textId="77777777">
            <w:pPr>
              <w:pStyle w:val="24"/>
              <w:tabs>
                <w:tab w:val="clear" w:pos="4320"/>
                <w:tab w:val="clear" w:pos="8640"/>
              </w:tabs>
              <w:ind w:left="72" w:right="1"/>
              <w:rPr>
                <w:rFonts w:cs="Arial"/>
                <w:lang w:val="en-GB"/>
              </w:rPr>
            </w:pPr>
            <w:r>
              <w:rPr>
                <w:rFonts w:cs="Arial"/>
                <w:lang w:val="en-GB"/>
              </w:rPr>
              <w:t xml:space="preserve">Original </w:t>
            </w:r>
          </w:p>
        </w:tc>
        <w:tc>
          <w:tcPr>
            <w:tcW w:w="810" w:type="dxa"/>
            <w:vAlign w:val="center"/>
          </w:tcPr>
          <w:p w14:paraId="56B20A0C" wp14:textId="77777777">
            <w:pPr>
              <w:pStyle w:val="24"/>
              <w:tabs>
                <w:tab w:val="clear" w:pos="4320"/>
                <w:tab w:val="clear" w:pos="8640"/>
              </w:tabs>
              <w:ind w:left="-108" w:right="-108"/>
              <w:jc w:val="center"/>
              <w:rPr>
                <w:rFonts w:cs="Arial"/>
                <w:lang w:val="en-GB"/>
              </w:rPr>
            </w:pPr>
            <w:r>
              <w:rPr>
                <w:rFonts w:cs="Arial"/>
                <w:lang w:val="en-GB"/>
              </w:rPr>
              <w:t>1</w:t>
            </w:r>
          </w:p>
        </w:tc>
        <w:tc>
          <w:tcPr>
            <w:tcW w:w="990" w:type="dxa"/>
            <w:vAlign w:val="center"/>
          </w:tcPr>
          <w:p w14:paraId="4B584315" wp14:textId="77777777">
            <w:pPr>
              <w:pStyle w:val="24"/>
              <w:tabs>
                <w:tab w:val="clear" w:pos="4320"/>
                <w:tab w:val="clear" w:pos="8640"/>
              </w:tabs>
              <w:ind w:left="-108" w:right="-108"/>
              <w:jc w:val="center"/>
              <w:rPr>
                <w:rFonts w:cs="Arial"/>
                <w:lang w:val="en-GB"/>
              </w:rPr>
            </w:pPr>
            <w:r>
              <w:rPr>
                <w:rFonts w:cs="Arial"/>
                <w:lang w:val="en-GB"/>
              </w:rPr>
              <w:t>0</w:t>
            </w:r>
          </w:p>
        </w:tc>
        <w:tc>
          <w:tcPr>
            <w:tcW w:w="2430" w:type="dxa"/>
            <w:vAlign w:val="center"/>
          </w:tcPr>
          <w:p w14:paraId="1AAC1D12" wp14:textId="77777777">
            <w:pPr>
              <w:pStyle w:val="24"/>
              <w:tabs>
                <w:tab w:val="clear" w:pos="4320"/>
                <w:tab w:val="clear" w:pos="8640"/>
              </w:tabs>
              <w:ind w:left="0"/>
              <w:rPr>
                <w:rFonts w:cs="Arial"/>
                <w:lang w:val="en-GB"/>
              </w:rPr>
            </w:pPr>
            <w:r>
              <w:rPr>
                <w:rFonts w:cs="Arial"/>
                <w:lang w:val="en-GB"/>
              </w:rPr>
              <w:t>Ayisha P</w:t>
            </w:r>
          </w:p>
        </w:tc>
        <w:tc>
          <w:tcPr>
            <w:tcW w:w="1350" w:type="dxa"/>
            <w:vAlign w:val="center"/>
          </w:tcPr>
          <w:p w14:paraId="14E0B697" wp14:textId="77777777">
            <w:pPr>
              <w:pStyle w:val="24"/>
              <w:tabs>
                <w:tab w:val="left" w:pos="1583"/>
                <w:tab w:val="clear" w:pos="4320"/>
                <w:tab w:val="clear" w:pos="8640"/>
              </w:tabs>
              <w:ind w:left="0" w:right="31"/>
              <w:jc w:val="center"/>
              <w:rPr>
                <w:rFonts w:cs="Arial"/>
                <w:lang w:val="en-GB"/>
              </w:rPr>
            </w:pPr>
            <w:r>
              <w:rPr>
                <w:rFonts w:cs="Arial"/>
                <w:lang w:val="en-GB"/>
              </w:rPr>
              <w:t>03-Apr-16</w:t>
            </w:r>
          </w:p>
        </w:tc>
      </w:tr>
      <w:tr xmlns:wp14="http://schemas.microsoft.com/office/word/2010/wordml" w14:paraId="037C73A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630" w:type="dxa"/>
            <w:vAlign w:val="center"/>
          </w:tcPr>
          <w:p w14:paraId="18F999B5" wp14:textId="77777777">
            <w:pPr>
              <w:pStyle w:val="24"/>
              <w:tabs>
                <w:tab w:val="left" w:pos="612"/>
                <w:tab w:val="clear" w:pos="4320"/>
                <w:tab w:val="clear" w:pos="8640"/>
              </w:tabs>
              <w:ind w:left="72" w:right="72"/>
              <w:jc w:val="center"/>
              <w:rPr>
                <w:rFonts w:cs="Arial"/>
                <w:lang w:val="en-GB"/>
              </w:rPr>
            </w:pPr>
            <w:r>
              <w:rPr>
                <w:rFonts w:cs="Arial"/>
                <w:lang w:val="en-GB"/>
              </w:rPr>
              <w:t>2</w:t>
            </w:r>
          </w:p>
        </w:tc>
        <w:tc>
          <w:tcPr>
            <w:tcW w:w="3510" w:type="dxa"/>
            <w:vAlign w:val="center"/>
          </w:tcPr>
          <w:p w14:paraId="5D43D985" wp14:textId="77777777">
            <w:pPr>
              <w:pStyle w:val="24"/>
              <w:tabs>
                <w:tab w:val="clear" w:pos="4320"/>
                <w:tab w:val="clear" w:pos="8640"/>
              </w:tabs>
              <w:ind w:left="72" w:right="1"/>
              <w:rPr>
                <w:rFonts w:cs="Arial"/>
                <w:lang w:val="en-GB"/>
              </w:rPr>
            </w:pPr>
            <w:r>
              <w:rPr>
                <w:rFonts w:cs="Arial"/>
                <w:lang w:val="en-GB"/>
              </w:rPr>
              <w:t>Updated SOD in new format</w:t>
            </w:r>
          </w:p>
        </w:tc>
        <w:tc>
          <w:tcPr>
            <w:tcW w:w="810" w:type="dxa"/>
            <w:vAlign w:val="center"/>
          </w:tcPr>
          <w:p w14:paraId="249FAAB8" wp14:textId="77777777">
            <w:pPr>
              <w:pStyle w:val="24"/>
              <w:tabs>
                <w:tab w:val="clear" w:pos="4320"/>
                <w:tab w:val="clear" w:pos="8640"/>
              </w:tabs>
              <w:ind w:left="-108" w:right="-108"/>
              <w:jc w:val="center"/>
              <w:rPr>
                <w:rFonts w:cs="Arial"/>
                <w:lang w:val="en-GB"/>
              </w:rPr>
            </w:pPr>
            <w:r>
              <w:rPr>
                <w:rFonts w:cs="Arial"/>
                <w:lang w:val="en-GB"/>
              </w:rPr>
              <w:t>1</w:t>
            </w:r>
          </w:p>
        </w:tc>
        <w:tc>
          <w:tcPr>
            <w:tcW w:w="990" w:type="dxa"/>
            <w:vAlign w:val="center"/>
          </w:tcPr>
          <w:p w14:paraId="19F14E3C" wp14:textId="77777777">
            <w:pPr>
              <w:pStyle w:val="24"/>
              <w:tabs>
                <w:tab w:val="clear" w:pos="4320"/>
                <w:tab w:val="clear" w:pos="8640"/>
              </w:tabs>
              <w:ind w:left="-108" w:right="-108"/>
              <w:jc w:val="center"/>
              <w:rPr>
                <w:rFonts w:cs="Arial"/>
                <w:lang w:val="en-GB"/>
              </w:rPr>
            </w:pPr>
            <w:r>
              <w:rPr>
                <w:rFonts w:cs="Arial"/>
                <w:lang w:val="en-GB"/>
              </w:rPr>
              <w:t>1</w:t>
            </w:r>
          </w:p>
        </w:tc>
        <w:tc>
          <w:tcPr>
            <w:tcW w:w="2430" w:type="dxa"/>
            <w:vAlign w:val="center"/>
          </w:tcPr>
          <w:p w14:paraId="576C2937" wp14:textId="77777777">
            <w:pPr>
              <w:pStyle w:val="24"/>
              <w:tabs>
                <w:tab w:val="clear" w:pos="4320"/>
                <w:tab w:val="clear" w:pos="8640"/>
              </w:tabs>
              <w:ind w:left="0"/>
              <w:rPr>
                <w:rFonts w:cs="Arial"/>
                <w:lang w:val="en-GB"/>
              </w:rPr>
            </w:pPr>
            <w:r>
              <w:rPr>
                <w:rFonts w:cs="Arial"/>
                <w:lang w:val="en-GB"/>
              </w:rPr>
              <w:t>Ayisha P</w:t>
            </w:r>
          </w:p>
        </w:tc>
        <w:tc>
          <w:tcPr>
            <w:tcW w:w="1350" w:type="dxa"/>
            <w:vAlign w:val="center"/>
          </w:tcPr>
          <w:p w14:paraId="5434CBF1" wp14:textId="77777777">
            <w:pPr>
              <w:pStyle w:val="24"/>
              <w:tabs>
                <w:tab w:val="clear" w:pos="4320"/>
                <w:tab w:val="clear" w:pos="8640"/>
              </w:tabs>
              <w:ind w:left="0" w:right="-18"/>
              <w:jc w:val="center"/>
              <w:rPr>
                <w:rFonts w:cs="Arial"/>
                <w:lang w:val="en-GB"/>
              </w:rPr>
            </w:pPr>
            <w:r>
              <w:rPr>
                <w:rFonts w:cs="Arial"/>
                <w:lang w:val="en-GB"/>
              </w:rPr>
              <w:t>13-May-16</w:t>
            </w:r>
          </w:p>
        </w:tc>
      </w:tr>
      <w:tr xmlns:wp14="http://schemas.microsoft.com/office/word/2010/wordml" w14:paraId="4F83436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630" w:type="dxa"/>
            <w:vAlign w:val="center"/>
          </w:tcPr>
          <w:p w14:paraId="5FCD5EC4" wp14:textId="77777777">
            <w:pPr>
              <w:pStyle w:val="24"/>
              <w:tabs>
                <w:tab w:val="left" w:pos="612"/>
                <w:tab w:val="clear" w:pos="4320"/>
                <w:tab w:val="clear" w:pos="8640"/>
              </w:tabs>
              <w:ind w:left="72" w:right="72"/>
              <w:jc w:val="center"/>
              <w:rPr>
                <w:rFonts w:cs="Arial"/>
                <w:lang w:val="en-GB"/>
              </w:rPr>
            </w:pPr>
            <w:r>
              <w:rPr>
                <w:rFonts w:cs="Arial"/>
                <w:lang w:val="en-GB"/>
              </w:rPr>
              <w:t>3</w:t>
            </w:r>
          </w:p>
        </w:tc>
        <w:tc>
          <w:tcPr>
            <w:tcW w:w="3510" w:type="dxa"/>
            <w:vAlign w:val="center"/>
          </w:tcPr>
          <w:p w14:paraId="4D549ED0" wp14:textId="77777777">
            <w:pPr>
              <w:pStyle w:val="24"/>
              <w:tabs>
                <w:tab w:val="clear" w:pos="4320"/>
                <w:tab w:val="clear" w:pos="8640"/>
              </w:tabs>
              <w:ind w:left="72" w:right="1"/>
              <w:rPr>
                <w:rFonts w:cs="Arial"/>
                <w:lang w:val="en-GB"/>
              </w:rPr>
            </w:pPr>
            <w:r>
              <w:rPr>
                <w:rFonts w:cs="Arial"/>
                <w:lang w:val="en-GB"/>
              </w:rPr>
              <w:t>Updated DCT Changes</w:t>
            </w:r>
          </w:p>
        </w:tc>
        <w:tc>
          <w:tcPr>
            <w:tcW w:w="810" w:type="dxa"/>
            <w:vAlign w:val="center"/>
          </w:tcPr>
          <w:p w14:paraId="065D2414" wp14:textId="77777777">
            <w:pPr>
              <w:pStyle w:val="24"/>
              <w:tabs>
                <w:tab w:val="clear" w:pos="4320"/>
                <w:tab w:val="clear" w:pos="8640"/>
              </w:tabs>
              <w:ind w:left="-108" w:right="-108"/>
              <w:jc w:val="center"/>
              <w:rPr>
                <w:rFonts w:cs="Arial"/>
                <w:lang w:val="en-GB"/>
              </w:rPr>
            </w:pPr>
            <w:r>
              <w:rPr>
                <w:rFonts w:cs="Arial"/>
                <w:lang w:val="en-GB"/>
              </w:rPr>
              <w:t>1</w:t>
            </w:r>
          </w:p>
        </w:tc>
        <w:tc>
          <w:tcPr>
            <w:tcW w:w="990" w:type="dxa"/>
            <w:vAlign w:val="center"/>
          </w:tcPr>
          <w:p w14:paraId="7144751B" wp14:textId="77777777">
            <w:pPr>
              <w:pStyle w:val="24"/>
              <w:tabs>
                <w:tab w:val="clear" w:pos="4320"/>
                <w:tab w:val="clear" w:pos="8640"/>
              </w:tabs>
              <w:ind w:left="-108" w:right="-108"/>
              <w:jc w:val="center"/>
              <w:rPr>
                <w:rFonts w:cs="Arial"/>
                <w:lang w:val="en-GB"/>
              </w:rPr>
            </w:pPr>
            <w:r>
              <w:rPr>
                <w:rFonts w:cs="Arial"/>
                <w:lang w:val="en-GB"/>
              </w:rPr>
              <w:t>2</w:t>
            </w:r>
          </w:p>
        </w:tc>
        <w:tc>
          <w:tcPr>
            <w:tcW w:w="2430" w:type="dxa"/>
            <w:vAlign w:val="center"/>
          </w:tcPr>
          <w:p w14:paraId="0EB45217" wp14:textId="77777777">
            <w:pPr>
              <w:pStyle w:val="24"/>
              <w:tabs>
                <w:tab w:val="clear" w:pos="4320"/>
                <w:tab w:val="clear" w:pos="8640"/>
              </w:tabs>
              <w:ind w:left="0"/>
              <w:rPr>
                <w:rFonts w:cs="Arial"/>
                <w:lang w:val="en-GB"/>
              </w:rPr>
            </w:pPr>
            <w:r>
              <w:rPr>
                <w:rFonts w:cs="Arial"/>
                <w:lang w:val="en-GB"/>
              </w:rPr>
              <w:t xml:space="preserve">Nirmal </w:t>
            </w:r>
          </w:p>
        </w:tc>
        <w:tc>
          <w:tcPr>
            <w:tcW w:w="1350" w:type="dxa"/>
            <w:vAlign w:val="center"/>
          </w:tcPr>
          <w:p w14:paraId="60A0F17E" wp14:textId="77777777">
            <w:pPr>
              <w:pStyle w:val="24"/>
              <w:tabs>
                <w:tab w:val="clear" w:pos="4320"/>
                <w:tab w:val="clear" w:pos="8640"/>
              </w:tabs>
              <w:ind w:left="0" w:right="-18"/>
              <w:jc w:val="center"/>
              <w:rPr>
                <w:rFonts w:cs="Arial"/>
                <w:lang w:val="en-GB"/>
              </w:rPr>
            </w:pPr>
            <w:r>
              <w:rPr>
                <w:rFonts w:cs="Arial"/>
                <w:lang w:val="en-GB"/>
              </w:rPr>
              <w:t>12-Apr-17</w:t>
            </w:r>
          </w:p>
        </w:tc>
      </w:tr>
      <w:tr xmlns:wp14="http://schemas.microsoft.com/office/word/2010/wordml" w14:paraId="67539EE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630" w:type="dxa"/>
            <w:vAlign w:val="center"/>
          </w:tcPr>
          <w:p w14:paraId="2598DEE6" wp14:textId="77777777">
            <w:pPr>
              <w:pStyle w:val="24"/>
              <w:tabs>
                <w:tab w:val="left" w:pos="612"/>
                <w:tab w:val="clear" w:pos="4320"/>
                <w:tab w:val="clear" w:pos="8640"/>
              </w:tabs>
              <w:ind w:left="72" w:right="72"/>
              <w:jc w:val="center"/>
              <w:rPr>
                <w:rFonts w:cs="Arial"/>
                <w:lang w:val="en-GB"/>
              </w:rPr>
            </w:pPr>
            <w:r>
              <w:rPr>
                <w:rFonts w:cs="Arial"/>
                <w:lang w:val="en-GB"/>
              </w:rPr>
              <w:t>4</w:t>
            </w:r>
          </w:p>
        </w:tc>
        <w:tc>
          <w:tcPr>
            <w:tcW w:w="3510" w:type="dxa"/>
            <w:vAlign w:val="center"/>
          </w:tcPr>
          <w:p w14:paraId="7ECE604E" wp14:textId="77777777">
            <w:pPr>
              <w:pStyle w:val="24"/>
              <w:tabs>
                <w:tab w:val="clear" w:pos="4320"/>
                <w:tab w:val="clear" w:pos="8640"/>
              </w:tabs>
              <w:ind w:left="72" w:right="1"/>
              <w:rPr>
                <w:rFonts w:cs="Arial"/>
                <w:lang w:val="en-GB"/>
              </w:rPr>
            </w:pPr>
            <w:r>
              <w:rPr>
                <w:rFonts w:cs="Arial"/>
                <w:lang w:val="en-GB"/>
              </w:rPr>
              <w:t>Back up and Recover, description about azure recovery services vault used for Azure VM Backup.</w:t>
            </w:r>
          </w:p>
        </w:tc>
        <w:tc>
          <w:tcPr>
            <w:tcW w:w="810" w:type="dxa"/>
            <w:vAlign w:val="center"/>
          </w:tcPr>
          <w:p w14:paraId="2E32D521" wp14:textId="77777777">
            <w:pPr>
              <w:pStyle w:val="24"/>
              <w:tabs>
                <w:tab w:val="clear" w:pos="4320"/>
                <w:tab w:val="clear" w:pos="8640"/>
              </w:tabs>
              <w:ind w:left="-108" w:right="-108"/>
              <w:jc w:val="center"/>
              <w:rPr>
                <w:rFonts w:cs="Arial"/>
                <w:lang w:val="en-GB"/>
              </w:rPr>
            </w:pPr>
            <w:r>
              <w:rPr>
                <w:rFonts w:cs="Arial"/>
                <w:lang w:val="en-GB"/>
              </w:rPr>
              <w:t>1</w:t>
            </w:r>
          </w:p>
        </w:tc>
        <w:tc>
          <w:tcPr>
            <w:tcW w:w="990" w:type="dxa"/>
            <w:vAlign w:val="center"/>
          </w:tcPr>
          <w:p w14:paraId="0B778152" wp14:textId="77777777">
            <w:pPr>
              <w:pStyle w:val="24"/>
              <w:tabs>
                <w:tab w:val="clear" w:pos="4320"/>
                <w:tab w:val="clear" w:pos="8640"/>
              </w:tabs>
              <w:ind w:left="-108" w:right="-108"/>
              <w:jc w:val="center"/>
              <w:rPr>
                <w:rFonts w:cs="Arial"/>
                <w:lang w:val="en-GB"/>
              </w:rPr>
            </w:pPr>
            <w:r>
              <w:rPr>
                <w:rFonts w:cs="Arial"/>
                <w:lang w:val="en-GB"/>
              </w:rPr>
              <w:t>3</w:t>
            </w:r>
          </w:p>
        </w:tc>
        <w:tc>
          <w:tcPr>
            <w:tcW w:w="2430" w:type="dxa"/>
            <w:vAlign w:val="center"/>
          </w:tcPr>
          <w:p w14:paraId="5CDB6AA5" wp14:textId="77777777">
            <w:pPr>
              <w:pStyle w:val="24"/>
              <w:tabs>
                <w:tab w:val="clear" w:pos="4320"/>
                <w:tab w:val="clear" w:pos="8640"/>
              </w:tabs>
              <w:ind w:left="0"/>
              <w:rPr>
                <w:rFonts w:cs="Arial"/>
                <w:lang w:val="en-GB"/>
              </w:rPr>
            </w:pPr>
            <w:r>
              <w:rPr>
                <w:rFonts w:cs="Arial"/>
                <w:lang w:val="en-GB"/>
              </w:rPr>
              <w:t>Anoop TK</w:t>
            </w:r>
          </w:p>
        </w:tc>
        <w:tc>
          <w:tcPr>
            <w:tcW w:w="1350" w:type="dxa"/>
            <w:vAlign w:val="center"/>
          </w:tcPr>
          <w:p w14:paraId="3EF62FB2" wp14:textId="77777777">
            <w:pPr>
              <w:pStyle w:val="24"/>
              <w:tabs>
                <w:tab w:val="clear" w:pos="4320"/>
                <w:tab w:val="clear" w:pos="8640"/>
              </w:tabs>
              <w:ind w:left="0" w:right="-18"/>
              <w:jc w:val="center"/>
              <w:rPr>
                <w:rFonts w:cs="Arial"/>
                <w:lang w:val="en-GB"/>
              </w:rPr>
            </w:pPr>
            <w:r>
              <w:rPr>
                <w:rFonts w:cs="Arial"/>
                <w:lang w:val="en-GB"/>
              </w:rPr>
              <w:t>28-Dec-17</w:t>
            </w:r>
          </w:p>
        </w:tc>
      </w:tr>
      <w:tr xmlns:wp14="http://schemas.microsoft.com/office/word/2010/wordml" w14:paraId="1BC3E91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630" w:type="dxa"/>
            <w:vAlign w:val="center"/>
          </w:tcPr>
          <w:p w14:paraId="78941E47" wp14:textId="77777777">
            <w:pPr>
              <w:pStyle w:val="24"/>
              <w:tabs>
                <w:tab w:val="left" w:pos="612"/>
                <w:tab w:val="clear" w:pos="4320"/>
                <w:tab w:val="clear" w:pos="8640"/>
              </w:tabs>
              <w:ind w:left="72" w:right="72"/>
              <w:jc w:val="center"/>
              <w:rPr>
                <w:rFonts w:cs="Arial"/>
                <w:lang w:val="en-GB"/>
              </w:rPr>
            </w:pPr>
            <w:r>
              <w:rPr>
                <w:rFonts w:cs="Arial"/>
                <w:lang w:val="en-GB"/>
              </w:rPr>
              <w:t>5</w:t>
            </w:r>
          </w:p>
        </w:tc>
        <w:tc>
          <w:tcPr>
            <w:tcW w:w="3510" w:type="dxa"/>
            <w:vAlign w:val="center"/>
          </w:tcPr>
          <w:p w14:paraId="6DCB80F1" wp14:textId="77777777">
            <w:pPr>
              <w:pStyle w:val="24"/>
              <w:tabs>
                <w:tab w:val="clear" w:pos="4320"/>
                <w:tab w:val="clear" w:pos="8640"/>
              </w:tabs>
              <w:ind w:left="72" w:right="1"/>
              <w:rPr>
                <w:rFonts w:cs="Arial"/>
                <w:lang w:val="en-GB"/>
              </w:rPr>
            </w:pPr>
            <w:r>
              <w:rPr>
                <w:rFonts w:cs="Arial"/>
                <w:lang w:val="en-GB"/>
              </w:rPr>
              <w:t>Updated AMS SDM details</w:t>
            </w:r>
          </w:p>
        </w:tc>
        <w:tc>
          <w:tcPr>
            <w:tcW w:w="810" w:type="dxa"/>
            <w:vAlign w:val="center"/>
          </w:tcPr>
          <w:p w14:paraId="0C50080F" wp14:textId="77777777">
            <w:pPr>
              <w:pStyle w:val="24"/>
              <w:tabs>
                <w:tab w:val="clear" w:pos="4320"/>
                <w:tab w:val="clear" w:pos="8640"/>
              </w:tabs>
              <w:ind w:left="-108" w:right="-108"/>
              <w:jc w:val="center"/>
              <w:rPr>
                <w:rFonts w:cs="Arial"/>
                <w:lang w:val="en-GB"/>
              </w:rPr>
            </w:pPr>
            <w:r>
              <w:rPr>
                <w:rFonts w:cs="Arial"/>
                <w:lang w:val="en-GB"/>
              </w:rPr>
              <w:t>1</w:t>
            </w:r>
          </w:p>
        </w:tc>
        <w:tc>
          <w:tcPr>
            <w:tcW w:w="990" w:type="dxa"/>
            <w:vAlign w:val="center"/>
          </w:tcPr>
          <w:p w14:paraId="245D991A" wp14:textId="77777777">
            <w:pPr>
              <w:pStyle w:val="24"/>
              <w:tabs>
                <w:tab w:val="clear" w:pos="4320"/>
                <w:tab w:val="clear" w:pos="8640"/>
              </w:tabs>
              <w:ind w:left="-108" w:right="-108"/>
              <w:jc w:val="center"/>
              <w:rPr>
                <w:rFonts w:cs="Arial"/>
                <w:lang w:val="en-GB"/>
              </w:rPr>
            </w:pPr>
            <w:ins w:author="palash.pandit" w:date="2019-10-31T18:56:38Z" w:id="41">
              <w:r>
                <w:rPr>
                  <w:rFonts w:hint="default" w:cs="Arial"/>
                  <w:lang w:val="en-IN"/>
                </w:rPr>
                <w:t>4</w:t>
              </w:r>
            </w:ins>
            <w:del w:author="palash.pandit" w:date="2019-10-31T18:56:37Z" w:id="42">
              <w:r>
                <w:rPr>
                  <w:rFonts w:cs="Arial"/>
                  <w:lang w:val="en-GB"/>
                </w:rPr>
                <w:delText>1</w:delText>
              </w:r>
            </w:del>
          </w:p>
        </w:tc>
        <w:tc>
          <w:tcPr>
            <w:tcW w:w="2430" w:type="dxa"/>
            <w:vAlign w:val="center"/>
          </w:tcPr>
          <w:p w14:paraId="02F576AC" wp14:textId="77777777">
            <w:pPr>
              <w:pStyle w:val="24"/>
              <w:tabs>
                <w:tab w:val="clear" w:pos="4320"/>
                <w:tab w:val="clear" w:pos="8640"/>
              </w:tabs>
              <w:ind w:left="0"/>
              <w:rPr>
                <w:rFonts w:cs="Arial"/>
                <w:lang w:val="en-GB"/>
              </w:rPr>
            </w:pPr>
            <w:r>
              <w:rPr>
                <w:rFonts w:cs="Arial"/>
                <w:lang w:val="en-GB"/>
              </w:rPr>
              <w:t>RajashekarReddy Kasireddy</w:t>
            </w:r>
          </w:p>
        </w:tc>
        <w:tc>
          <w:tcPr>
            <w:tcW w:w="1350" w:type="dxa"/>
            <w:vAlign w:val="center"/>
          </w:tcPr>
          <w:p w14:paraId="58421FC3" wp14:textId="77777777">
            <w:pPr>
              <w:pStyle w:val="24"/>
              <w:tabs>
                <w:tab w:val="clear" w:pos="4320"/>
                <w:tab w:val="clear" w:pos="8640"/>
              </w:tabs>
              <w:ind w:left="0" w:right="-18"/>
              <w:jc w:val="center"/>
              <w:rPr>
                <w:rFonts w:cs="Arial"/>
                <w:lang w:val="en-GB"/>
              </w:rPr>
            </w:pPr>
            <w:r>
              <w:rPr>
                <w:rFonts w:cs="Arial"/>
                <w:lang w:val="en-GB"/>
              </w:rPr>
              <w:t>27-Sep-19</w:t>
            </w:r>
          </w:p>
        </w:tc>
      </w:tr>
    </w:tbl>
    <w:p xmlns:wp14="http://schemas.microsoft.com/office/word/2010/wordml" w14:paraId="3CB648E9" wp14:textId="77777777">
      <w:pPr>
        <w:ind w:left="0"/>
        <w:rPr>
          <w:lang w:val="en-GB"/>
        </w:rPr>
      </w:pPr>
    </w:p>
    <w:p xmlns:wp14="http://schemas.microsoft.com/office/word/2010/wordml" w14:paraId="0C178E9E" wp14:textId="77777777">
      <w:r>
        <w:br w:type="page"/>
      </w:r>
    </w:p>
    <w:p xmlns:wp14="http://schemas.microsoft.com/office/word/2010/wordml" w14:paraId="332087A2" wp14:textId="77777777">
      <w:pPr>
        <w:pStyle w:val="2"/>
        <w:numPr>
          <w:ilvl w:val="1"/>
          <w:numId w:val="4"/>
        </w:numPr>
        <w:ind w:left="540" w:hanging="540"/>
      </w:pPr>
      <w:bookmarkStart w:name="_Toc449860810" w:id="1263451364"/>
      <w:bookmarkStart w:name="_Toc529450834" w:id="838756411"/>
      <w:bookmarkStart w:name="_Toc449860904" w:id="44989019"/>
      <w:r>
        <w:t>LIST OF EFFECTIVE PAGES</w:t>
      </w:r>
      <w:bookmarkEnd w:id="740941430"/>
      <w:bookmarkEnd w:id="1938465646"/>
      <w:bookmarkEnd w:id="1263451364"/>
      <w:bookmarkEnd w:id="838756411"/>
      <w:bookmarkEnd w:id="44989019"/>
    </w:p>
    <w:p xmlns:wp14="http://schemas.microsoft.com/office/word/2010/wordml" w14:paraId="3C0395D3" wp14:textId="77777777">
      <w:pPr>
        <w:ind w:left="270"/>
        <w:rPr>
          <w:lang w:val="en-GB"/>
        </w:rPr>
      </w:pPr>
    </w:p>
    <w:tbl>
      <w:tblPr>
        <w:tblStyle w:val="38"/>
        <w:tblW w:w="927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846"/>
        <w:gridCol w:w="846"/>
        <w:gridCol w:w="1062"/>
        <w:gridCol w:w="1080"/>
        <w:gridCol w:w="270"/>
        <w:gridCol w:w="720"/>
        <w:gridCol w:w="720"/>
        <w:gridCol w:w="810"/>
        <w:gridCol w:w="990"/>
        <w:gridCol w:w="1080"/>
      </w:tblGrid>
      <w:tr xmlns:wp14="http://schemas.microsoft.com/office/word/2010/wordml" w14:paraId="3F60375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trPr>
        <w:tc>
          <w:tcPr>
            <w:tcW w:w="846" w:type="dxa"/>
            <w:vAlign w:val="center"/>
          </w:tcPr>
          <w:p w14:paraId="0E22CBCA" wp14:textId="77777777">
            <w:pPr>
              <w:ind w:left="0" w:right="0"/>
              <w:jc w:val="center"/>
              <w:rPr>
                <w:rFonts w:cs="Arial"/>
                <w:b/>
                <w:sz w:val="18"/>
                <w:szCs w:val="18"/>
              </w:rPr>
            </w:pPr>
            <w:r>
              <w:rPr>
                <w:rFonts w:cs="Arial"/>
                <w:b/>
                <w:sz w:val="18"/>
                <w:szCs w:val="18"/>
              </w:rPr>
              <w:t>Part</w:t>
            </w:r>
          </w:p>
        </w:tc>
        <w:tc>
          <w:tcPr>
            <w:tcW w:w="846" w:type="dxa"/>
            <w:vAlign w:val="center"/>
          </w:tcPr>
          <w:p w14:paraId="6D74EAC0" wp14:textId="77777777">
            <w:pPr>
              <w:ind w:left="-63" w:right="-1"/>
              <w:jc w:val="center"/>
              <w:rPr>
                <w:rFonts w:cs="Arial"/>
                <w:b/>
                <w:sz w:val="18"/>
                <w:szCs w:val="18"/>
              </w:rPr>
            </w:pPr>
            <w:r>
              <w:rPr>
                <w:rFonts w:cs="Arial"/>
                <w:b/>
                <w:sz w:val="18"/>
                <w:szCs w:val="18"/>
              </w:rPr>
              <w:t>Page</w:t>
            </w:r>
          </w:p>
        </w:tc>
        <w:tc>
          <w:tcPr>
            <w:tcW w:w="846" w:type="dxa"/>
            <w:vAlign w:val="center"/>
          </w:tcPr>
          <w:p w14:paraId="4A1BE1E5" wp14:textId="77777777">
            <w:pPr>
              <w:ind w:left="0" w:right="15"/>
              <w:jc w:val="center"/>
              <w:rPr>
                <w:rFonts w:cs="Arial"/>
                <w:b/>
                <w:sz w:val="18"/>
                <w:szCs w:val="18"/>
              </w:rPr>
            </w:pPr>
            <w:r>
              <w:rPr>
                <w:rFonts w:cs="Arial"/>
                <w:b/>
                <w:sz w:val="18"/>
                <w:szCs w:val="18"/>
              </w:rPr>
              <w:t>Issue No.</w:t>
            </w:r>
          </w:p>
        </w:tc>
        <w:tc>
          <w:tcPr>
            <w:tcW w:w="1062" w:type="dxa"/>
            <w:vAlign w:val="center"/>
          </w:tcPr>
          <w:p w14:paraId="652B2B7F" wp14:textId="77777777">
            <w:pPr>
              <w:ind w:left="0" w:right="15"/>
              <w:jc w:val="center"/>
              <w:rPr>
                <w:rFonts w:cs="Arial"/>
                <w:b/>
                <w:sz w:val="18"/>
                <w:szCs w:val="18"/>
              </w:rPr>
            </w:pPr>
            <w:r>
              <w:rPr>
                <w:rFonts w:cs="Arial"/>
                <w:b/>
                <w:sz w:val="18"/>
                <w:szCs w:val="18"/>
              </w:rPr>
              <w:t xml:space="preserve">Revision No. </w:t>
            </w:r>
          </w:p>
        </w:tc>
        <w:tc>
          <w:tcPr>
            <w:tcW w:w="1080" w:type="dxa"/>
            <w:vAlign w:val="center"/>
          </w:tcPr>
          <w:p w14:paraId="08C3111A" wp14:textId="77777777">
            <w:pPr>
              <w:ind w:left="39" w:right="0"/>
              <w:jc w:val="center"/>
              <w:rPr>
                <w:rFonts w:cs="Arial"/>
                <w:b/>
                <w:sz w:val="18"/>
                <w:szCs w:val="18"/>
              </w:rPr>
            </w:pPr>
            <w:r>
              <w:rPr>
                <w:rFonts w:cs="Arial"/>
                <w:b/>
                <w:sz w:val="18"/>
                <w:szCs w:val="18"/>
              </w:rPr>
              <w:t>Effective Date</w:t>
            </w:r>
          </w:p>
        </w:tc>
        <w:tc>
          <w:tcPr>
            <w:tcW w:w="270" w:type="dxa"/>
            <w:tcBorders>
              <w:top w:val="nil"/>
              <w:bottom w:val="nil"/>
            </w:tcBorders>
          </w:tcPr>
          <w:p w14:paraId="3254BC2F" wp14:textId="77777777">
            <w:pPr>
              <w:ind w:left="0" w:right="0"/>
              <w:jc w:val="center"/>
              <w:rPr>
                <w:rFonts w:cs="Arial"/>
                <w:b/>
                <w:sz w:val="18"/>
                <w:szCs w:val="18"/>
              </w:rPr>
            </w:pPr>
          </w:p>
        </w:tc>
        <w:tc>
          <w:tcPr>
            <w:tcW w:w="720" w:type="dxa"/>
            <w:vAlign w:val="center"/>
          </w:tcPr>
          <w:p w14:paraId="3CF9A8AD" wp14:textId="77777777">
            <w:pPr>
              <w:ind w:left="0" w:right="0"/>
              <w:jc w:val="center"/>
              <w:rPr>
                <w:rFonts w:cs="Arial"/>
                <w:b/>
                <w:sz w:val="18"/>
                <w:szCs w:val="18"/>
              </w:rPr>
            </w:pPr>
            <w:r>
              <w:rPr>
                <w:rFonts w:cs="Arial"/>
                <w:b/>
                <w:sz w:val="18"/>
                <w:szCs w:val="18"/>
              </w:rPr>
              <w:t>Part</w:t>
            </w:r>
          </w:p>
        </w:tc>
        <w:tc>
          <w:tcPr>
            <w:tcW w:w="720" w:type="dxa"/>
            <w:vAlign w:val="center"/>
          </w:tcPr>
          <w:p w14:paraId="20458F8E" wp14:textId="77777777">
            <w:pPr>
              <w:ind w:left="-63" w:right="-1"/>
              <w:jc w:val="center"/>
              <w:rPr>
                <w:rFonts w:cs="Arial"/>
                <w:b/>
                <w:sz w:val="18"/>
                <w:szCs w:val="18"/>
              </w:rPr>
            </w:pPr>
            <w:r>
              <w:rPr>
                <w:rFonts w:cs="Arial"/>
                <w:b/>
                <w:sz w:val="18"/>
                <w:szCs w:val="18"/>
              </w:rPr>
              <w:t>Page</w:t>
            </w:r>
          </w:p>
        </w:tc>
        <w:tc>
          <w:tcPr>
            <w:tcW w:w="810" w:type="dxa"/>
            <w:vAlign w:val="center"/>
          </w:tcPr>
          <w:p w14:paraId="45E5FABC" wp14:textId="77777777">
            <w:pPr>
              <w:ind w:left="0" w:right="15"/>
              <w:jc w:val="center"/>
              <w:rPr>
                <w:rFonts w:cs="Arial"/>
                <w:b/>
                <w:sz w:val="18"/>
                <w:szCs w:val="18"/>
              </w:rPr>
            </w:pPr>
            <w:r>
              <w:rPr>
                <w:rFonts w:cs="Arial"/>
                <w:b/>
                <w:sz w:val="18"/>
                <w:szCs w:val="18"/>
              </w:rPr>
              <w:t>Issue No.</w:t>
            </w:r>
          </w:p>
        </w:tc>
        <w:tc>
          <w:tcPr>
            <w:tcW w:w="990" w:type="dxa"/>
            <w:vAlign w:val="center"/>
          </w:tcPr>
          <w:p w14:paraId="5153AF88" wp14:textId="77777777">
            <w:pPr>
              <w:ind w:left="0" w:right="15"/>
              <w:jc w:val="center"/>
              <w:rPr>
                <w:rFonts w:cs="Arial"/>
                <w:b/>
                <w:sz w:val="18"/>
                <w:szCs w:val="18"/>
              </w:rPr>
            </w:pPr>
            <w:r>
              <w:rPr>
                <w:rFonts w:cs="Arial"/>
                <w:b/>
                <w:sz w:val="18"/>
                <w:szCs w:val="18"/>
              </w:rPr>
              <w:t xml:space="preserve">Revision No. </w:t>
            </w:r>
          </w:p>
        </w:tc>
        <w:tc>
          <w:tcPr>
            <w:tcW w:w="1080" w:type="dxa"/>
            <w:vAlign w:val="center"/>
          </w:tcPr>
          <w:p w14:paraId="63A35C4E" wp14:textId="77777777">
            <w:pPr>
              <w:ind w:left="39" w:right="0"/>
              <w:jc w:val="center"/>
              <w:rPr>
                <w:rFonts w:cs="Arial"/>
                <w:b/>
                <w:sz w:val="18"/>
                <w:szCs w:val="18"/>
              </w:rPr>
            </w:pPr>
            <w:r>
              <w:rPr>
                <w:rFonts w:cs="Arial"/>
                <w:b/>
                <w:sz w:val="18"/>
                <w:szCs w:val="18"/>
              </w:rPr>
              <w:t>Effective Date</w:t>
            </w:r>
          </w:p>
        </w:tc>
      </w:tr>
      <w:tr xmlns:wp14="http://schemas.microsoft.com/office/word/2010/wordml" w14:paraId="0E6BABB2"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846" w:type="dxa"/>
            <w:vAlign w:val="center"/>
          </w:tcPr>
          <w:p w14:paraId="050B3AD0" wp14:textId="77777777">
            <w:pPr>
              <w:ind w:left="-108" w:right="-108"/>
              <w:jc w:val="center"/>
              <w:rPr>
                <w:rFonts w:cs="Arial"/>
                <w:sz w:val="18"/>
                <w:szCs w:val="18"/>
              </w:rPr>
            </w:pPr>
            <w:r>
              <w:rPr>
                <w:rFonts w:cs="Arial"/>
                <w:sz w:val="18"/>
                <w:szCs w:val="18"/>
              </w:rPr>
              <w:t>1</w:t>
            </w:r>
          </w:p>
        </w:tc>
        <w:tc>
          <w:tcPr>
            <w:tcW w:w="846" w:type="dxa"/>
            <w:vAlign w:val="center"/>
          </w:tcPr>
          <w:p w14:paraId="09E28C3B" wp14:textId="77777777">
            <w:pPr>
              <w:ind w:left="-63" w:right="-108"/>
              <w:jc w:val="center"/>
              <w:rPr>
                <w:rFonts w:cs="Arial"/>
                <w:sz w:val="18"/>
                <w:szCs w:val="18"/>
              </w:rPr>
            </w:pPr>
            <w:r>
              <w:rPr>
                <w:rFonts w:cs="Arial"/>
                <w:sz w:val="18"/>
                <w:szCs w:val="18"/>
              </w:rPr>
              <w:t>1-1</w:t>
            </w:r>
          </w:p>
        </w:tc>
        <w:tc>
          <w:tcPr>
            <w:tcW w:w="846" w:type="dxa"/>
            <w:vAlign w:val="center"/>
          </w:tcPr>
          <w:p w14:paraId="6B965A47" wp14:textId="77777777">
            <w:pPr>
              <w:ind w:left="-108" w:right="-108"/>
              <w:jc w:val="center"/>
              <w:rPr>
                <w:rFonts w:cs="Arial"/>
                <w:sz w:val="18"/>
                <w:szCs w:val="18"/>
              </w:rPr>
            </w:pPr>
            <w:r>
              <w:rPr>
                <w:rFonts w:cs="Arial"/>
                <w:sz w:val="18"/>
                <w:szCs w:val="18"/>
              </w:rPr>
              <w:t>1</w:t>
            </w:r>
          </w:p>
        </w:tc>
        <w:tc>
          <w:tcPr>
            <w:tcW w:w="1062" w:type="dxa"/>
            <w:vAlign w:val="center"/>
          </w:tcPr>
          <w:p w14:paraId="2322F001" wp14:textId="77777777">
            <w:pPr>
              <w:ind w:left="-108" w:right="-108"/>
              <w:jc w:val="center"/>
              <w:rPr>
                <w:rFonts w:cs="Arial"/>
                <w:sz w:val="18"/>
                <w:szCs w:val="18"/>
              </w:rPr>
            </w:pPr>
            <w:r>
              <w:rPr>
                <w:rFonts w:cs="Arial"/>
                <w:sz w:val="18"/>
                <w:szCs w:val="18"/>
              </w:rPr>
              <w:t>0</w:t>
            </w:r>
          </w:p>
        </w:tc>
        <w:tc>
          <w:tcPr>
            <w:tcW w:w="1080" w:type="dxa"/>
            <w:vAlign w:val="center"/>
          </w:tcPr>
          <w:p w14:paraId="68CFB8AA" wp14:textId="77777777">
            <w:pPr>
              <w:ind w:left="-108" w:right="-108"/>
              <w:jc w:val="center"/>
              <w:rPr>
                <w:rFonts w:cs="Arial"/>
                <w:sz w:val="18"/>
                <w:szCs w:val="18"/>
              </w:rPr>
            </w:pPr>
            <w:r>
              <w:rPr>
                <w:rFonts w:cs="Arial"/>
                <w:sz w:val="18"/>
                <w:szCs w:val="18"/>
              </w:rPr>
              <w:t>13-05-16</w:t>
            </w:r>
          </w:p>
        </w:tc>
        <w:tc>
          <w:tcPr>
            <w:tcW w:w="270" w:type="dxa"/>
            <w:tcBorders>
              <w:top w:val="nil"/>
              <w:bottom w:val="nil"/>
            </w:tcBorders>
          </w:tcPr>
          <w:p w14:paraId="651E9592" wp14:textId="77777777">
            <w:pPr>
              <w:ind w:left="0" w:right="-108"/>
              <w:jc w:val="center"/>
              <w:rPr>
                <w:rFonts w:cs="Arial"/>
                <w:sz w:val="18"/>
                <w:szCs w:val="18"/>
              </w:rPr>
            </w:pPr>
          </w:p>
        </w:tc>
        <w:tc>
          <w:tcPr>
            <w:tcW w:w="720" w:type="dxa"/>
            <w:vAlign w:val="center"/>
          </w:tcPr>
          <w:p w14:paraId="269E314A" wp14:textId="77777777">
            <w:pPr>
              <w:ind w:left="-108" w:right="-108"/>
              <w:jc w:val="center"/>
              <w:rPr>
                <w:rFonts w:cs="Arial"/>
                <w:sz w:val="18"/>
                <w:szCs w:val="18"/>
              </w:rPr>
            </w:pPr>
          </w:p>
        </w:tc>
        <w:tc>
          <w:tcPr>
            <w:tcW w:w="720" w:type="dxa"/>
            <w:vAlign w:val="center"/>
          </w:tcPr>
          <w:p w14:paraId="47341341" wp14:textId="77777777">
            <w:pPr>
              <w:ind w:left="-108" w:right="-108"/>
              <w:jc w:val="center"/>
              <w:rPr>
                <w:rFonts w:cs="Arial"/>
                <w:sz w:val="18"/>
                <w:szCs w:val="18"/>
              </w:rPr>
            </w:pPr>
          </w:p>
        </w:tc>
        <w:tc>
          <w:tcPr>
            <w:tcW w:w="810" w:type="dxa"/>
            <w:vAlign w:val="center"/>
          </w:tcPr>
          <w:p w14:paraId="42EF2083" wp14:textId="77777777">
            <w:pPr>
              <w:ind w:left="-108" w:right="-108"/>
              <w:jc w:val="center"/>
              <w:rPr>
                <w:rFonts w:cs="Arial"/>
                <w:sz w:val="18"/>
                <w:szCs w:val="18"/>
              </w:rPr>
            </w:pPr>
          </w:p>
        </w:tc>
        <w:tc>
          <w:tcPr>
            <w:tcW w:w="990" w:type="dxa"/>
            <w:vAlign w:val="center"/>
          </w:tcPr>
          <w:p w14:paraId="7B40C951" wp14:textId="77777777">
            <w:pPr>
              <w:ind w:left="-108" w:right="-108"/>
              <w:jc w:val="center"/>
              <w:rPr>
                <w:rFonts w:cs="Arial"/>
                <w:sz w:val="18"/>
                <w:szCs w:val="18"/>
              </w:rPr>
            </w:pPr>
          </w:p>
        </w:tc>
        <w:tc>
          <w:tcPr>
            <w:tcW w:w="1080" w:type="dxa"/>
            <w:vAlign w:val="center"/>
          </w:tcPr>
          <w:p w14:paraId="4B4D7232" wp14:textId="77777777">
            <w:pPr>
              <w:ind w:left="-108" w:right="-108"/>
              <w:jc w:val="center"/>
              <w:rPr>
                <w:rFonts w:cs="Arial"/>
                <w:sz w:val="18"/>
                <w:szCs w:val="18"/>
              </w:rPr>
            </w:pPr>
          </w:p>
        </w:tc>
      </w:tr>
      <w:tr xmlns:wp14="http://schemas.microsoft.com/office/word/2010/wordml" w14:paraId="1F2992EA"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846" w:type="dxa"/>
            <w:vAlign w:val="center"/>
          </w:tcPr>
          <w:p w14:paraId="2093CA67" wp14:textId="77777777">
            <w:pPr>
              <w:jc w:val="center"/>
              <w:rPr>
                <w:rFonts w:cs="Arial"/>
                <w:sz w:val="18"/>
                <w:szCs w:val="18"/>
              </w:rPr>
            </w:pPr>
          </w:p>
        </w:tc>
        <w:tc>
          <w:tcPr>
            <w:tcW w:w="846" w:type="dxa"/>
            <w:vAlign w:val="center"/>
          </w:tcPr>
          <w:p w14:paraId="5AB93DDC" wp14:textId="77777777">
            <w:pPr>
              <w:ind w:left="-63" w:right="-108"/>
              <w:jc w:val="center"/>
              <w:rPr>
                <w:rFonts w:cs="Arial"/>
                <w:sz w:val="18"/>
                <w:szCs w:val="18"/>
              </w:rPr>
            </w:pPr>
            <w:r>
              <w:rPr>
                <w:rFonts w:cs="Arial"/>
                <w:sz w:val="18"/>
                <w:szCs w:val="18"/>
              </w:rPr>
              <w:t>1-2</w:t>
            </w:r>
          </w:p>
        </w:tc>
        <w:tc>
          <w:tcPr>
            <w:tcW w:w="846" w:type="dxa"/>
            <w:vAlign w:val="center"/>
          </w:tcPr>
          <w:p w14:paraId="511F3AB7" wp14:textId="77777777">
            <w:pPr>
              <w:ind w:left="-108" w:right="-108"/>
              <w:jc w:val="center"/>
              <w:rPr>
                <w:rFonts w:cs="Arial"/>
                <w:sz w:val="18"/>
                <w:szCs w:val="18"/>
              </w:rPr>
            </w:pPr>
            <w:r>
              <w:rPr>
                <w:rFonts w:cs="Arial"/>
                <w:sz w:val="18"/>
                <w:szCs w:val="18"/>
              </w:rPr>
              <w:t>1</w:t>
            </w:r>
          </w:p>
        </w:tc>
        <w:tc>
          <w:tcPr>
            <w:tcW w:w="1062" w:type="dxa"/>
            <w:vAlign w:val="center"/>
          </w:tcPr>
          <w:p w14:paraId="7B7EFE02" wp14:textId="77777777">
            <w:pPr>
              <w:ind w:left="-108" w:right="-108"/>
              <w:jc w:val="center"/>
              <w:rPr>
                <w:rFonts w:cs="Arial"/>
                <w:sz w:val="18"/>
                <w:szCs w:val="18"/>
              </w:rPr>
            </w:pPr>
            <w:r>
              <w:rPr>
                <w:rFonts w:cs="Arial"/>
                <w:sz w:val="18"/>
                <w:szCs w:val="18"/>
              </w:rPr>
              <w:t>0</w:t>
            </w:r>
          </w:p>
        </w:tc>
        <w:tc>
          <w:tcPr>
            <w:tcW w:w="1080" w:type="dxa"/>
            <w:vAlign w:val="center"/>
          </w:tcPr>
          <w:p w14:paraId="63814621" wp14:textId="77777777">
            <w:pPr>
              <w:ind w:left="-108" w:right="-108"/>
              <w:jc w:val="center"/>
              <w:rPr>
                <w:rFonts w:cs="Arial"/>
                <w:sz w:val="18"/>
                <w:szCs w:val="18"/>
              </w:rPr>
            </w:pPr>
            <w:r>
              <w:rPr>
                <w:rFonts w:cs="Arial"/>
                <w:sz w:val="18"/>
                <w:szCs w:val="18"/>
              </w:rPr>
              <w:t>13-05-16</w:t>
            </w:r>
          </w:p>
        </w:tc>
        <w:tc>
          <w:tcPr>
            <w:tcW w:w="270" w:type="dxa"/>
            <w:tcBorders>
              <w:top w:val="nil"/>
              <w:bottom w:val="nil"/>
            </w:tcBorders>
          </w:tcPr>
          <w:p w14:paraId="2503B197" wp14:textId="77777777">
            <w:pPr>
              <w:jc w:val="center"/>
              <w:rPr>
                <w:rFonts w:cs="Arial"/>
                <w:sz w:val="18"/>
                <w:szCs w:val="18"/>
              </w:rPr>
            </w:pPr>
          </w:p>
        </w:tc>
        <w:tc>
          <w:tcPr>
            <w:tcW w:w="720" w:type="dxa"/>
            <w:vAlign w:val="center"/>
          </w:tcPr>
          <w:p w14:paraId="38288749" wp14:textId="77777777">
            <w:pPr>
              <w:ind w:left="-108" w:right="-108"/>
              <w:jc w:val="center"/>
              <w:rPr>
                <w:rFonts w:cs="Arial"/>
                <w:sz w:val="18"/>
                <w:szCs w:val="18"/>
              </w:rPr>
            </w:pPr>
          </w:p>
        </w:tc>
        <w:tc>
          <w:tcPr>
            <w:tcW w:w="720" w:type="dxa"/>
            <w:vAlign w:val="center"/>
          </w:tcPr>
          <w:p w14:paraId="20BD9A1A" wp14:textId="77777777">
            <w:pPr>
              <w:ind w:left="-108" w:right="-108"/>
              <w:jc w:val="center"/>
              <w:rPr>
                <w:rFonts w:cs="Arial"/>
                <w:sz w:val="18"/>
                <w:szCs w:val="18"/>
              </w:rPr>
            </w:pPr>
          </w:p>
        </w:tc>
        <w:tc>
          <w:tcPr>
            <w:tcW w:w="810" w:type="dxa"/>
            <w:vAlign w:val="center"/>
          </w:tcPr>
          <w:p w14:paraId="0C136CF1" wp14:textId="77777777">
            <w:pPr>
              <w:ind w:left="-108" w:right="-108"/>
              <w:jc w:val="center"/>
              <w:rPr>
                <w:rFonts w:cs="Arial"/>
                <w:sz w:val="18"/>
                <w:szCs w:val="18"/>
              </w:rPr>
            </w:pPr>
          </w:p>
        </w:tc>
        <w:tc>
          <w:tcPr>
            <w:tcW w:w="990" w:type="dxa"/>
            <w:vAlign w:val="center"/>
          </w:tcPr>
          <w:p w14:paraId="0A392C6A" wp14:textId="77777777">
            <w:pPr>
              <w:ind w:left="-108" w:right="-108"/>
              <w:jc w:val="center"/>
              <w:rPr>
                <w:rFonts w:cs="Arial"/>
                <w:sz w:val="18"/>
                <w:szCs w:val="18"/>
              </w:rPr>
            </w:pPr>
          </w:p>
        </w:tc>
        <w:tc>
          <w:tcPr>
            <w:tcW w:w="1080" w:type="dxa"/>
            <w:vAlign w:val="center"/>
          </w:tcPr>
          <w:p w14:paraId="290583F9" wp14:textId="77777777">
            <w:pPr>
              <w:ind w:left="-108" w:right="-108"/>
              <w:jc w:val="center"/>
              <w:rPr>
                <w:rFonts w:cs="Arial"/>
                <w:sz w:val="18"/>
                <w:szCs w:val="18"/>
              </w:rPr>
            </w:pPr>
          </w:p>
        </w:tc>
      </w:tr>
      <w:tr xmlns:wp14="http://schemas.microsoft.com/office/word/2010/wordml" w14:paraId="23D333A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ins w:author="Ashish Baghel" w:date="2019-10-30T13:03:22Z" w:id="43"/>
        </w:trPr>
        <w:tc>
          <w:tcPr>
            <w:tcW w:w="846" w:type="dxa"/>
            <w:vAlign w:val="center"/>
          </w:tcPr>
          <w:p w14:paraId="68F21D90" wp14:textId="77777777">
            <w:pPr>
              <w:jc w:val="center"/>
              <w:rPr>
                <w:ins w:author="Ashish Baghel" w:date="2019-10-30T13:03:22Z" w:id="44"/>
                <w:rFonts w:cs="Arial"/>
                <w:sz w:val="18"/>
                <w:szCs w:val="18"/>
              </w:rPr>
            </w:pPr>
          </w:p>
        </w:tc>
        <w:tc>
          <w:tcPr>
            <w:tcW w:w="846" w:type="dxa"/>
            <w:vAlign w:val="center"/>
          </w:tcPr>
          <w:p w14:paraId="76AB2FA5" wp14:textId="77777777">
            <w:pPr>
              <w:ind w:left="-63" w:right="-108"/>
              <w:jc w:val="center"/>
              <w:rPr>
                <w:ins w:author="Ashish Baghel" w:date="2019-10-30T13:03:22Z" w:id="45"/>
                <w:rFonts w:hint="default" w:cs="Arial"/>
                <w:sz w:val="18"/>
                <w:szCs w:val="18"/>
                <w:lang w:val="en-US"/>
              </w:rPr>
            </w:pPr>
            <w:ins w:author="Ashish Baghel" w:date="2019-10-30T13:03:27Z" w:id="46">
              <w:r>
                <w:rPr>
                  <w:rFonts w:hint="default" w:cs="Arial"/>
                  <w:sz w:val="18"/>
                  <w:szCs w:val="18"/>
                  <w:lang w:val="en-US"/>
                </w:rPr>
                <w:t>1-</w:t>
              </w:r>
            </w:ins>
            <w:ins w:author="Ashish Baghel" w:date="2019-10-30T13:03:28Z" w:id="47">
              <w:r>
                <w:rPr>
                  <w:rFonts w:hint="default" w:cs="Arial"/>
                  <w:sz w:val="18"/>
                  <w:szCs w:val="18"/>
                  <w:lang w:val="en-US"/>
                </w:rPr>
                <w:t>2</w:t>
              </w:r>
            </w:ins>
          </w:p>
        </w:tc>
        <w:tc>
          <w:tcPr>
            <w:tcW w:w="846" w:type="dxa"/>
            <w:vAlign w:val="center"/>
          </w:tcPr>
          <w:p w14:paraId="39507054" wp14:textId="77777777">
            <w:pPr>
              <w:ind w:left="-108" w:right="-108"/>
              <w:jc w:val="center"/>
              <w:rPr>
                <w:ins w:author="Ashish Baghel" w:date="2019-10-30T13:03:22Z" w:id="48"/>
                <w:rFonts w:hint="default" w:cs="Arial"/>
                <w:sz w:val="18"/>
                <w:szCs w:val="18"/>
                <w:lang w:val="en-US"/>
              </w:rPr>
            </w:pPr>
            <w:ins w:author="Ashish Baghel" w:date="2019-10-30T13:03:30Z" w:id="49">
              <w:r>
                <w:rPr>
                  <w:rFonts w:hint="default" w:cs="Arial"/>
                  <w:sz w:val="18"/>
                  <w:szCs w:val="18"/>
                  <w:lang w:val="en-US"/>
                </w:rPr>
                <w:t>1</w:t>
              </w:r>
            </w:ins>
          </w:p>
        </w:tc>
        <w:tc>
          <w:tcPr>
            <w:tcW w:w="1062" w:type="dxa"/>
            <w:vAlign w:val="center"/>
          </w:tcPr>
          <w:p w14:paraId="7A036E3D" wp14:textId="77777777">
            <w:pPr>
              <w:ind w:left="-108" w:right="-108"/>
              <w:jc w:val="center"/>
              <w:rPr>
                <w:ins w:author="Ashish Baghel" w:date="2019-10-30T13:03:22Z" w:id="50"/>
                <w:rFonts w:hint="default" w:cs="Arial"/>
                <w:sz w:val="18"/>
                <w:szCs w:val="18"/>
                <w:lang w:val="en-US"/>
              </w:rPr>
            </w:pPr>
            <w:ins w:author="Ashish Baghel" w:date="2019-10-30T13:03:32Z" w:id="51">
              <w:r>
                <w:rPr>
                  <w:rFonts w:hint="default" w:cs="Arial"/>
                  <w:sz w:val="18"/>
                  <w:szCs w:val="18"/>
                  <w:lang w:val="en-US"/>
                </w:rPr>
                <w:t>3</w:t>
              </w:r>
            </w:ins>
          </w:p>
        </w:tc>
        <w:tc>
          <w:tcPr>
            <w:tcW w:w="1080" w:type="dxa"/>
            <w:vAlign w:val="center"/>
          </w:tcPr>
          <w:p w14:paraId="6F4CFF56" wp14:textId="77777777">
            <w:pPr>
              <w:ind w:left="-108" w:right="-108"/>
              <w:jc w:val="center"/>
              <w:rPr>
                <w:ins w:author="Ashish Baghel" w:date="2019-10-30T13:03:22Z" w:id="52"/>
                <w:rFonts w:hint="default" w:cs="Arial"/>
                <w:sz w:val="18"/>
                <w:szCs w:val="18"/>
                <w:lang w:val="en-US"/>
              </w:rPr>
            </w:pPr>
            <w:ins w:author="Ashish Baghel" w:date="2019-10-30T13:03:38Z" w:id="53">
              <w:r>
                <w:rPr>
                  <w:rFonts w:hint="default" w:cs="Arial"/>
                  <w:sz w:val="18"/>
                  <w:szCs w:val="18"/>
                  <w:lang w:val="en-US"/>
                </w:rPr>
                <w:t>27</w:t>
              </w:r>
            </w:ins>
            <w:ins w:author="Ashish Baghel" w:date="2019-10-30T13:03:40Z" w:id="54">
              <w:r>
                <w:rPr>
                  <w:rFonts w:hint="default" w:cs="Arial"/>
                  <w:sz w:val="18"/>
                  <w:szCs w:val="18"/>
                  <w:lang w:val="en-US"/>
                </w:rPr>
                <w:t>-0</w:t>
              </w:r>
            </w:ins>
            <w:ins w:author="Ashish Baghel" w:date="2019-10-30T13:03:41Z" w:id="55">
              <w:r>
                <w:rPr>
                  <w:rFonts w:hint="default" w:cs="Arial"/>
                  <w:sz w:val="18"/>
                  <w:szCs w:val="18"/>
                  <w:lang w:val="en-US"/>
                </w:rPr>
                <w:t>9-1</w:t>
              </w:r>
            </w:ins>
            <w:ins w:author="Ashish Baghel" w:date="2019-10-30T13:03:42Z" w:id="56">
              <w:r>
                <w:rPr>
                  <w:rFonts w:hint="default" w:cs="Arial"/>
                  <w:sz w:val="18"/>
                  <w:szCs w:val="18"/>
                  <w:lang w:val="en-US"/>
                </w:rPr>
                <w:t>9</w:t>
              </w:r>
            </w:ins>
          </w:p>
        </w:tc>
        <w:tc>
          <w:tcPr>
            <w:tcW w:w="270" w:type="dxa"/>
            <w:tcBorders>
              <w:top w:val="nil"/>
              <w:bottom w:val="nil"/>
            </w:tcBorders>
          </w:tcPr>
          <w:p w14:paraId="13C326F3" wp14:textId="77777777">
            <w:pPr>
              <w:jc w:val="center"/>
              <w:rPr>
                <w:ins w:author="Ashish Baghel" w:date="2019-10-30T13:03:22Z" w:id="57"/>
                <w:rFonts w:cs="Arial"/>
                <w:sz w:val="18"/>
                <w:szCs w:val="18"/>
              </w:rPr>
            </w:pPr>
          </w:p>
        </w:tc>
        <w:tc>
          <w:tcPr>
            <w:tcW w:w="720" w:type="dxa"/>
            <w:vAlign w:val="center"/>
          </w:tcPr>
          <w:p w14:paraId="4853B841" wp14:textId="77777777">
            <w:pPr>
              <w:ind w:left="-108" w:right="-108"/>
              <w:jc w:val="center"/>
              <w:rPr>
                <w:ins w:author="Ashish Baghel" w:date="2019-10-30T13:03:22Z" w:id="58"/>
                <w:rFonts w:cs="Arial"/>
                <w:sz w:val="18"/>
                <w:szCs w:val="18"/>
              </w:rPr>
            </w:pPr>
          </w:p>
        </w:tc>
        <w:tc>
          <w:tcPr>
            <w:tcW w:w="720" w:type="dxa"/>
            <w:vAlign w:val="center"/>
          </w:tcPr>
          <w:p w14:paraId="50125231" wp14:textId="77777777">
            <w:pPr>
              <w:ind w:left="-108" w:right="-108"/>
              <w:jc w:val="center"/>
              <w:rPr>
                <w:ins w:author="Ashish Baghel" w:date="2019-10-30T13:03:22Z" w:id="59"/>
                <w:rFonts w:cs="Arial"/>
                <w:sz w:val="18"/>
                <w:szCs w:val="18"/>
              </w:rPr>
            </w:pPr>
          </w:p>
        </w:tc>
        <w:tc>
          <w:tcPr>
            <w:tcW w:w="810" w:type="dxa"/>
            <w:vAlign w:val="center"/>
          </w:tcPr>
          <w:p w14:paraId="5A25747A" wp14:textId="77777777">
            <w:pPr>
              <w:ind w:left="-108" w:right="-108"/>
              <w:jc w:val="center"/>
              <w:rPr>
                <w:ins w:author="Ashish Baghel" w:date="2019-10-30T13:03:22Z" w:id="60"/>
                <w:rFonts w:cs="Arial"/>
                <w:sz w:val="18"/>
                <w:szCs w:val="18"/>
              </w:rPr>
            </w:pPr>
          </w:p>
        </w:tc>
        <w:tc>
          <w:tcPr>
            <w:tcW w:w="990" w:type="dxa"/>
            <w:vAlign w:val="center"/>
          </w:tcPr>
          <w:p w14:paraId="09B8D95D" wp14:textId="77777777">
            <w:pPr>
              <w:ind w:left="-108" w:right="-108"/>
              <w:jc w:val="center"/>
              <w:rPr>
                <w:ins w:author="Ashish Baghel" w:date="2019-10-30T13:03:22Z" w:id="61"/>
                <w:rFonts w:cs="Arial"/>
                <w:sz w:val="18"/>
                <w:szCs w:val="18"/>
              </w:rPr>
            </w:pPr>
          </w:p>
        </w:tc>
        <w:tc>
          <w:tcPr>
            <w:tcW w:w="1080" w:type="dxa"/>
            <w:vAlign w:val="center"/>
          </w:tcPr>
          <w:p w14:paraId="78BEFD2A" wp14:textId="77777777">
            <w:pPr>
              <w:ind w:left="-108" w:right="-108"/>
              <w:jc w:val="center"/>
              <w:rPr>
                <w:ins w:author="Ashish Baghel" w:date="2019-10-30T13:03:22Z" w:id="62"/>
                <w:rFonts w:cs="Arial"/>
                <w:sz w:val="18"/>
                <w:szCs w:val="18"/>
              </w:rPr>
            </w:pPr>
          </w:p>
        </w:tc>
      </w:tr>
      <w:tr xmlns:wp14="http://schemas.microsoft.com/office/word/2010/wordml" w14:paraId="7D3E7A8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6" w:type="dxa"/>
            <w:vAlign w:val="center"/>
          </w:tcPr>
          <w:p w14:paraId="27A76422" wp14:textId="77777777">
            <w:pPr>
              <w:ind w:left="0" w:right="-108"/>
              <w:jc w:val="center"/>
              <w:rPr>
                <w:rFonts w:cs="Arial"/>
                <w:sz w:val="18"/>
                <w:szCs w:val="18"/>
              </w:rPr>
            </w:pPr>
          </w:p>
        </w:tc>
        <w:tc>
          <w:tcPr>
            <w:tcW w:w="846" w:type="dxa"/>
            <w:vAlign w:val="center"/>
          </w:tcPr>
          <w:p w14:paraId="7D2FC19D" wp14:textId="77777777">
            <w:pPr>
              <w:ind w:left="-63" w:right="-108"/>
              <w:jc w:val="center"/>
              <w:rPr>
                <w:rFonts w:cs="Arial"/>
                <w:sz w:val="18"/>
                <w:szCs w:val="18"/>
              </w:rPr>
            </w:pPr>
            <w:r>
              <w:rPr>
                <w:rFonts w:cs="Arial"/>
                <w:sz w:val="18"/>
                <w:szCs w:val="18"/>
              </w:rPr>
              <w:t>1-3</w:t>
            </w:r>
          </w:p>
        </w:tc>
        <w:tc>
          <w:tcPr>
            <w:tcW w:w="846" w:type="dxa"/>
            <w:vAlign w:val="center"/>
          </w:tcPr>
          <w:p w14:paraId="0295336A" wp14:textId="77777777">
            <w:pPr>
              <w:ind w:left="-108" w:right="-108"/>
              <w:jc w:val="center"/>
              <w:rPr>
                <w:rFonts w:cs="Arial"/>
                <w:sz w:val="18"/>
                <w:szCs w:val="18"/>
              </w:rPr>
            </w:pPr>
            <w:r>
              <w:rPr>
                <w:rFonts w:cs="Arial"/>
                <w:sz w:val="18"/>
                <w:szCs w:val="18"/>
              </w:rPr>
              <w:t>1</w:t>
            </w:r>
          </w:p>
        </w:tc>
        <w:tc>
          <w:tcPr>
            <w:tcW w:w="1062" w:type="dxa"/>
            <w:vAlign w:val="center"/>
          </w:tcPr>
          <w:p w14:paraId="33113584" wp14:textId="77777777">
            <w:pPr>
              <w:ind w:left="-108" w:right="-108"/>
              <w:jc w:val="center"/>
              <w:rPr>
                <w:rFonts w:cs="Arial"/>
                <w:sz w:val="18"/>
                <w:szCs w:val="18"/>
              </w:rPr>
            </w:pPr>
            <w:r>
              <w:rPr>
                <w:rFonts w:cs="Arial"/>
                <w:sz w:val="18"/>
                <w:szCs w:val="18"/>
              </w:rPr>
              <w:t>0</w:t>
            </w:r>
          </w:p>
        </w:tc>
        <w:tc>
          <w:tcPr>
            <w:tcW w:w="1080" w:type="dxa"/>
            <w:vAlign w:val="center"/>
          </w:tcPr>
          <w:p w14:paraId="735D5BD6" wp14:textId="77777777">
            <w:pPr>
              <w:ind w:left="-108" w:right="-108"/>
              <w:jc w:val="center"/>
              <w:rPr>
                <w:rFonts w:cs="Arial"/>
                <w:sz w:val="18"/>
                <w:szCs w:val="18"/>
              </w:rPr>
            </w:pPr>
            <w:r>
              <w:rPr>
                <w:rFonts w:cs="Arial"/>
                <w:sz w:val="18"/>
                <w:szCs w:val="18"/>
              </w:rPr>
              <w:t>13-05-16</w:t>
            </w:r>
          </w:p>
        </w:tc>
        <w:tc>
          <w:tcPr>
            <w:tcW w:w="270" w:type="dxa"/>
            <w:tcBorders>
              <w:top w:val="nil"/>
              <w:bottom w:val="nil"/>
            </w:tcBorders>
          </w:tcPr>
          <w:p w14:paraId="49206A88" wp14:textId="77777777">
            <w:pPr>
              <w:ind w:left="0" w:right="-108"/>
              <w:jc w:val="center"/>
              <w:rPr>
                <w:rFonts w:cs="Arial"/>
                <w:sz w:val="18"/>
                <w:szCs w:val="18"/>
              </w:rPr>
            </w:pPr>
          </w:p>
        </w:tc>
        <w:tc>
          <w:tcPr>
            <w:tcW w:w="720" w:type="dxa"/>
            <w:vAlign w:val="center"/>
          </w:tcPr>
          <w:p w14:paraId="67B7A70C" wp14:textId="77777777">
            <w:pPr>
              <w:ind w:left="-108" w:right="-108"/>
              <w:jc w:val="center"/>
              <w:rPr>
                <w:rFonts w:cs="Arial"/>
                <w:sz w:val="18"/>
                <w:szCs w:val="18"/>
              </w:rPr>
            </w:pPr>
          </w:p>
        </w:tc>
        <w:tc>
          <w:tcPr>
            <w:tcW w:w="720" w:type="dxa"/>
            <w:vAlign w:val="center"/>
          </w:tcPr>
          <w:p w14:paraId="71887C79" wp14:textId="77777777">
            <w:pPr>
              <w:ind w:left="-108" w:right="-108"/>
              <w:jc w:val="center"/>
              <w:rPr>
                <w:rFonts w:cs="Arial"/>
                <w:sz w:val="18"/>
                <w:szCs w:val="18"/>
              </w:rPr>
            </w:pPr>
          </w:p>
        </w:tc>
        <w:tc>
          <w:tcPr>
            <w:tcW w:w="810" w:type="dxa"/>
            <w:vAlign w:val="center"/>
          </w:tcPr>
          <w:p w14:paraId="3B7FD67C" wp14:textId="77777777">
            <w:pPr>
              <w:ind w:left="-108" w:right="-108"/>
              <w:jc w:val="center"/>
              <w:rPr>
                <w:rFonts w:cs="Arial"/>
                <w:sz w:val="18"/>
                <w:szCs w:val="18"/>
              </w:rPr>
            </w:pPr>
          </w:p>
        </w:tc>
        <w:tc>
          <w:tcPr>
            <w:tcW w:w="990" w:type="dxa"/>
            <w:vAlign w:val="center"/>
          </w:tcPr>
          <w:p w14:paraId="38D6B9B6" wp14:textId="77777777">
            <w:pPr>
              <w:ind w:left="-108" w:right="-108"/>
              <w:jc w:val="center"/>
              <w:rPr>
                <w:rFonts w:cs="Arial"/>
                <w:sz w:val="18"/>
                <w:szCs w:val="18"/>
              </w:rPr>
            </w:pPr>
          </w:p>
        </w:tc>
        <w:tc>
          <w:tcPr>
            <w:tcW w:w="1080" w:type="dxa"/>
            <w:vAlign w:val="center"/>
          </w:tcPr>
          <w:p w14:paraId="22F860BB" wp14:textId="77777777">
            <w:pPr>
              <w:ind w:left="-108" w:right="-108"/>
              <w:jc w:val="center"/>
              <w:rPr>
                <w:rFonts w:cs="Arial"/>
                <w:sz w:val="18"/>
                <w:szCs w:val="18"/>
              </w:rPr>
            </w:pPr>
          </w:p>
        </w:tc>
      </w:tr>
      <w:tr xmlns:wp14="http://schemas.microsoft.com/office/word/2010/wordml" w14:paraId="58B8DDE4"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846" w:type="dxa"/>
            <w:vAlign w:val="center"/>
          </w:tcPr>
          <w:p w14:paraId="698536F5" wp14:textId="77777777">
            <w:pPr>
              <w:ind w:left="0" w:right="-108"/>
              <w:jc w:val="center"/>
              <w:rPr>
                <w:rFonts w:cs="Arial"/>
                <w:sz w:val="18"/>
                <w:szCs w:val="18"/>
              </w:rPr>
            </w:pPr>
          </w:p>
        </w:tc>
        <w:tc>
          <w:tcPr>
            <w:tcW w:w="846" w:type="dxa"/>
            <w:vAlign w:val="center"/>
          </w:tcPr>
          <w:p w14:paraId="02EA1B3C" wp14:textId="77777777">
            <w:pPr>
              <w:ind w:left="-63" w:right="-108"/>
              <w:jc w:val="center"/>
              <w:rPr>
                <w:rFonts w:cs="Arial"/>
                <w:sz w:val="18"/>
                <w:szCs w:val="18"/>
              </w:rPr>
            </w:pPr>
            <w:r>
              <w:rPr>
                <w:rFonts w:cs="Arial"/>
                <w:sz w:val="18"/>
                <w:szCs w:val="18"/>
              </w:rPr>
              <w:t>1-4</w:t>
            </w:r>
          </w:p>
        </w:tc>
        <w:tc>
          <w:tcPr>
            <w:tcW w:w="846" w:type="dxa"/>
            <w:vAlign w:val="center"/>
          </w:tcPr>
          <w:p w14:paraId="71CBABF6" wp14:textId="77777777">
            <w:pPr>
              <w:ind w:left="-108" w:right="-108"/>
              <w:jc w:val="center"/>
              <w:rPr>
                <w:rFonts w:cs="Arial"/>
                <w:sz w:val="18"/>
                <w:szCs w:val="18"/>
              </w:rPr>
            </w:pPr>
            <w:r>
              <w:rPr>
                <w:rFonts w:cs="Arial"/>
                <w:sz w:val="18"/>
                <w:szCs w:val="18"/>
              </w:rPr>
              <w:t>1</w:t>
            </w:r>
          </w:p>
        </w:tc>
        <w:tc>
          <w:tcPr>
            <w:tcW w:w="1062" w:type="dxa"/>
            <w:vAlign w:val="center"/>
          </w:tcPr>
          <w:p w14:paraId="2C8B330C" wp14:textId="77777777">
            <w:pPr>
              <w:ind w:left="-108" w:right="-108"/>
              <w:jc w:val="center"/>
              <w:rPr>
                <w:rFonts w:cs="Arial"/>
                <w:sz w:val="18"/>
                <w:szCs w:val="18"/>
              </w:rPr>
            </w:pPr>
            <w:ins w:author="Ashish Baghel" w:date="2019-10-30T13:06:05Z" w:id="63">
              <w:r>
                <w:rPr>
                  <w:rFonts w:hint="default" w:cs="Arial"/>
                  <w:sz w:val="18"/>
                  <w:szCs w:val="18"/>
                  <w:lang w:val="en-US"/>
                </w:rPr>
                <w:t>3</w:t>
              </w:r>
            </w:ins>
            <w:del w:author="Ashish Baghel" w:date="2019-10-30T13:06:02Z" w:id="64">
              <w:r>
                <w:rPr>
                  <w:rFonts w:cs="Arial"/>
                  <w:sz w:val="18"/>
                  <w:szCs w:val="18"/>
                </w:rPr>
                <w:delText>1</w:delText>
              </w:r>
            </w:del>
          </w:p>
        </w:tc>
        <w:tc>
          <w:tcPr>
            <w:tcW w:w="1080" w:type="dxa"/>
            <w:vAlign w:val="center"/>
          </w:tcPr>
          <w:p w14:paraId="517299FD" wp14:textId="77777777">
            <w:pPr>
              <w:ind w:left="-108" w:right="-108"/>
              <w:jc w:val="center"/>
              <w:rPr>
                <w:rFonts w:cs="Arial"/>
                <w:sz w:val="18"/>
                <w:szCs w:val="18"/>
              </w:rPr>
            </w:pPr>
            <w:r>
              <w:rPr>
                <w:rFonts w:cs="Arial"/>
                <w:sz w:val="18"/>
                <w:szCs w:val="18"/>
              </w:rPr>
              <w:t>27-09-19</w:t>
            </w:r>
          </w:p>
        </w:tc>
        <w:tc>
          <w:tcPr>
            <w:tcW w:w="270" w:type="dxa"/>
            <w:tcBorders>
              <w:top w:val="nil"/>
              <w:bottom w:val="nil"/>
            </w:tcBorders>
          </w:tcPr>
          <w:p w14:paraId="7BC1BAF2" wp14:textId="77777777">
            <w:pPr>
              <w:ind w:left="0" w:right="-108"/>
              <w:jc w:val="center"/>
              <w:rPr>
                <w:rFonts w:cs="Arial"/>
                <w:sz w:val="18"/>
                <w:szCs w:val="18"/>
              </w:rPr>
            </w:pPr>
          </w:p>
        </w:tc>
        <w:tc>
          <w:tcPr>
            <w:tcW w:w="720" w:type="dxa"/>
            <w:vAlign w:val="center"/>
          </w:tcPr>
          <w:p w14:paraId="61C988F9" wp14:textId="77777777">
            <w:pPr>
              <w:ind w:left="-108" w:right="-108"/>
              <w:jc w:val="center"/>
              <w:rPr>
                <w:rFonts w:cs="Arial"/>
                <w:sz w:val="18"/>
                <w:szCs w:val="18"/>
              </w:rPr>
            </w:pPr>
          </w:p>
        </w:tc>
        <w:tc>
          <w:tcPr>
            <w:tcW w:w="720" w:type="dxa"/>
            <w:vAlign w:val="center"/>
          </w:tcPr>
          <w:p w14:paraId="3B22BB7D" wp14:textId="77777777">
            <w:pPr>
              <w:ind w:left="-108" w:right="-108"/>
              <w:jc w:val="center"/>
              <w:rPr>
                <w:rFonts w:cs="Arial"/>
                <w:sz w:val="18"/>
                <w:szCs w:val="18"/>
              </w:rPr>
            </w:pPr>
          </w:p>
        </w:tc>
        <w:tc>
          <w:tcPr>
            <w:tcW w:w="810" w:type="dxa"/>
            <w:vAlign w:val="center"/>
          </w:tcPr>
          <w:p w14:paraId="17B246DD" wp14:textId="77777777">
            <w:pPr>
              <w:ind w:left="-108" w:right="-108"/>
              <w:jc w:val="center"/>
              <w:rPr>
                <w:rFonts w:cs="Arial"/>
                <w:sz w:val="18"/>
                <w:szCs w:val="18"/>
              </w:rPr>
            </w:pPr>
          </w:p>
        </w:tc>
        <w:tc>
          <w:tcPr>
            <w:tcW w:w="990" w:type="dxa"/>
            <w:vAlign w:val="center"/>
          </w:tcPr>
          <w:p w14:paraId="6BF89DA3" wp14:textId="77777777">
            <w:pPr>
              <w:ind w:left="-108" w:right="-108"/>
              <w:jc w:val="center"/>
              <w:rPr>
                <w:rFonts w:cs="Arial"/>
                <w:sz w:val="18"/>
                <w:szCs w:val="18"/>
              </w:rPr>
            </w:pPr>
          </w:p>
        </w:tc>
        <w:tc>
          <w:tcPr>
            <w:tcW w:w="1080" w:type="dxa"/>
            <w:vAlign w:val="center"/>
          </w:tcPr>
          <w:p w14:paraId="5C3E0E74" wp14:textId="77777777">
            <w:pPr>
              <w:ind w:left="-108" w:right="-108"/>
              <w:jc w:val="center"/>
              <w:rPr>
                <w:rFonts w:cs="Arial"/>
                <w:sz w:val="18"/>
                <w:szCs w:val="18"/>
              </w:rPr>
            </w:pPr>
          </w:p>
        </w:tc>
      </w:tr>
      <w:tr xmlns:wp14="http://schemas.microsoft.com/office/word/2010/wordml" w14:paraId="459FE7F1"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846" w:type="dxa"/>
            <w:vAlign w:val="center"/>
          </w:tcPr>
          <w:p w14:paraId="66A1FAB9" wp14:textId="77777777">
            <w:pPr>
              <w:ind w:left="0" w:right="-108"/>
              <w:jc w:val="center"/>
              <w:rPr>
                <w:rFonts w:cs="Arial"/>
                <w:sz w:val="18"/>
                <w:szCs w:val="18"/>
              </w:rPr>
            </w:pPr>
          </w:p>
        </w:tc>
        <w:tc>
          <w:tcPr>
            <w:tcW w:w="846" w:type="dxa"/>
            <w:vAlign w:val="center"/>
          </w:tcPr>
          <w:p w14:paraId="3889A06F" wp14:textId="77777777">
            <w:pPr>
              <w:ind w:left="-63" w:right="-108"/>
              <w:jc w:val="center"/>
              <w:rPr>
                <w:rFonts w:cs="Arial"/>
                <w:sz w:val="18"/>
                <w:szCs w:val="18"/>
              </w:rPr>
            </w:pPr>
            <w:r>
              <w:rPr>
                <w:rFonts w:cs="Arial"/>
                <w:sz w:val="18"/>
                <w:szCs w:val="18"/>
              </w:rPr>
              <w:t>1-5</w:t>
            </w:r>
          </w:p>
        </w:tc>
        <w:tc>
          <w:tcPr>
            <w:tcW w:w="846" w:type="dxa"/>
            <w:vAlign w:val="center"/>
          </w:tcPr>
          <w:p w14:paraId="6EA80843" wp14:textId="77777777">
            <w:pPr>
              <w:ind w:left="-108" w:right="-108"/>
              <w:jc w:val="center"/>
              <w:rPr>
                <w:rFonts w:cs="Arial"/>
                <w:sz w:val="18"/>
                <w:szCs w:val="18"/>
              </w:rPr>
            </w:pPr>
            <w:r>
              <w:rPr>
                <w:rFonts w:cs="Arial"/>
                <w:sz w:val="18"/>
                <w:szCs w:val="18"/>
              </w:rPr>
              <w:t>1</w:t>
            </w:r>
          </w:p>
        </w:tc>
        <w:tc>
          <w:tcPr>
            <w:tcW w:w="1062" w:type="dxa"/>
            <w:vAlign w:val="center"/>
          </w:tcPr>
          <w:p w14:paraId="5531F93F" wp14:textId="77777777">
            <w:pPr>
              <w:ind w:left="-108" w:right="-108"/>
              <w:jc w:val="center"/>
              <w:rPr>
                <w:rFonts w:cs="Arial"/>
                <w:sz w:val="18"/>
                <w:szCs w:val="18"/>
              </w:rPr>
            </w:pPr>
            <w:r>
              <w:rPr>
                <w:rFonts w:cs="Arial"/>
                <w:sz w:val="18"/>
                <w:szCs w:val="18"/>
              </w:rPr>
              <w:t>0</w:t>
            </w:r>
          </w:p>
        </w:tc>
        <w:tc>
          <w:tcPr>
            <w:tcW w:w="1080" w:type="dxa"/>
            <w:vAlign w:val="center"/>
          </w:tcPr>
          <w:p w14:paraId="5B2CA7C7" wp14:textId="77777777">
            <w:pPr>
              <w:ind w:left="-108" w:right="-108"/>
              <w:jc w:val="center"/>
              <w:rPr>
                <w:rFonts w:cs="Arial"/>
                <w:sz w:val="18"/>
                <w:szCs w:val="18"/>
              </w:rPr>
            </w:pPr>
            <w:r>
              <w:rPr>
                <w:rFonts w:cs="Arial"/>
                <w:sz w:val="18"/>
                <w:szCs w:val="18"/>
              </w:rPr>
              <w:t>29-04-16</w:t>
            </w:r>
          </w:p>
        </w:tc>
        <w:tc>
          <w:tcPr>
            <w:tcW w:w="270" w:type="dxa"/>
            <w:tcBorders>
              <w:top w:val="nil"/>
              <w:bottom w:val="nil"/>
            </w:tcBorders>
          </w:tcPr>
          <w:p w14:paraId="76BB753C" wp14:textId="77777777">
            <w:pPr>
              <w:ind w:left="0" w:right="-108"/>
              <w:jc w:val="center"/>
              <w:rPr>
                <w:rFonts w:cs="Arial"/>
                <w:sz w:val="18"/>
                <w:szCs w:val="18"/>
              </w:rPr>
            </w:pPr>
          </w:p>
        </w:tc>
        <w:tc>
          <w:tcPr>
            <w:tcW w:w="720" w:type="dxa"/>
            <w:vAlign w:val="center"/>
          </w:tcPr>
          <w:p w14:paraId="513DA1E0" wp14:textId="77777777">
            <w:pPr>
              <w:ind w:left="-108" w:right="-108"/>
              <w:jc w:val="center"/>
              <w:rPr>
                <w:rFonts w:cs="Arial"/>
                <w:sz w:val="18"/>
                <w:szCs w:val="18"/>
              </w:rPr>
            </w:pPr>
          </w:p>
        </w:tc>
        <w:tc>
          <w:tcPr>
            <w:tcW w:w="720" w:type="dxa"/>
            <w:vAlign w:val="center"/>
          </w:tcPr>
          <w:p w14:paraId="75CAC6F5" wp14:textId="77777777">
            <w:pPr>
              <w:ind w:left="-108" w:right="-108"/>
              <w:jc w:val="center"/>
              <w:rPr>
                <w:rFonts w:cs="Arial"/>
                <w:sz w:val="18"/>
                <w:szCs w:val="18"/>
              </w:rPr>
            </w:pPr>
          </w:p>
        </w:tc>
        <w:tc>
          <w:tcPr>
            <w:tcW w:w="810" w:type="dxa"/>
            <w:vAlign w:val="center"/>
          </w:tcPr>
          <w:p w14:paraId="66060428" wp14:textId="77777777">
            <w:pPr>
              <w:ind w:left="-108" w:right="-108"/>
              <w:jc w:val="center"/>
              <w:rPr>
                <w:rFonts w:cs="Arial"/>
                <w:sz w:val="18"/>
                <w:szCs w:val="18"/>
              </w:rPr>
            </w:pPr>
          </w:p>
        </w:tc>
        <w:tc>
          <w:tcPr>
            <w:tcW w:w="990" w:type="dxa"/>
            <w:vAlign w:val="center"/>
          </w:tcPr>
          <w:p w14:paraId="1D0656FE" wp14:textId="77777777">
            <w:pPr>
              <w:ind w:left="-108" w:right="-108"/>
              <w:jc w:val="center"/>
              <w:rPr>
                <w:rFonts w:cs="Arial"/>
                <w:sz w:val="18"/>
                <w:szCs w:val="18"/>
              </w:rPr>
            </w:pPr>
          </w:p>
        </w:tc>
        <w:tc>
          <w:tcPr>
            <w:tcW w:w="1080" w:type="dxa"/>
            <w:vAlign w:val="center"/>
          </w:tcPr>
          <w:p w14:paraId="7B37605A" wp14:textId="77777777">
            <w:pPr>
              <w:ind w:left="-108" w:right="-108"/>
              <w:jc w:val="center"/>
              <w:rPr>
                <w:rFonts w:cs="Arial"/>
                <w:sz w:val="18"/>
                <w:szCs w:val="18"/>
              </w:rPr>
            </w:pPr>
          </w:p>
        </w:tc>
      </w:tr>
      <w:tr xmlns:wp14="http://schemas.microsoft.com/office/word/2010/wordml" w14:paraId="7ED50B0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846" w:type="dxa"/>
            <w:vAlign w:val="center"/>
          </w:tcPr>
          <w:p w14:paraId="394798F2" wp14:textId="77777777">
            <w:pPr>
              <w:ind w:left="-108" w:right="-108"/>
              <w:jc w:val="center"/>
              <w:rPr>
                <w:rFonts w:cs="Arial"/>
                <w:sz w:val="18"/>
                <w:szCs w:val="18"/>
              </w:rPr>
            </w:pPr>
          </w:p>
        </w:tc>
        <w:tc>
          <w:tcPr>
            <w:tcW w:w="846" w:type="dxa"/>
            <w:vAlign w:val="center"/>
          </w:tcPr>
          <w:p w14:paraId="0D0F8FA9" wp14:textId="77777777">
            <w:pPr>
              <w:ind w:left="-63" w:right="-108"/>
              <w:jc w:val="center"/>
              <w:rPr>
                <w:rFonts w:cs="Arial"/>
                <w:sz w:val="18"/>
                <w:szCs w:val="18"/>
              </w:rPr>
            </w:pPr>
            <w:r>
              <w:rPr>
                <w:rFonts w:cs="Arial"/>
                <w:sz w:val="18"/>
                <w:szCs w:val="18"/>
              </w:rPr>
              <w:t>1-6</w:t>
            </w:r>
          </w:p>
        </w:tc>
        <w:tc>
          <w:tcPr>
            <w:tcW w:w="846" w:type="dxa"/>
            <w:vAlign w:val="center"/>
          </w:tcPr>
          <w:p w14:paraId="33A66D29" wp14:textId="77777777">
            <w:pPr>
              <w:ind w:left="-108" w:right="-108"/>
              <w:jc w:val="center"/>
              <w:rPr>
                <w:rFonts w:cs="Arial"/>
                <w:sz w:val="18"/>
                <w:szCs w:val="18"/>
              </w:rPr>
            </w:pPr>
            <w:r>
              <w:rPr>
                <w:rFonts w:cs="Arial"/>
                <w:sz w:val="18"/>
                <w:szCs w:val="18"/>
              </w:rPr>
              <w:t>1</w:t>
            </w:r>
          </w:p>
        </w:tc>
        <w:tc>
          <w:tcPr>
            <w:tcW w:w="1062" w:type="dxa"/>
            <w:vAlign w:val="center"/>
          </w:tcPr>
          <w:p w14:paraId="0213FF8E" wp14:textId="77777777">
            <w:pPr>
              <w:ind w:left="-108" w:right="-108"/>
              <w:jc w:val="center"/>
              <w:rPr>
                <w:rFonts w:cs="Arial"/>
                <w:sz w:val="18"/>
                <w:szCs w:val="18"/>
              </w:rPr>
            </w:pPr>
            <w:r>
              <w:rPr>
                <w:rFonts w:cs="Arial"/>
                <w:sz w:val="18"/>
                <w:szCs w:val="18"/>
              </w:rPr>
              <w:t>0</w:t>
            </w:r>
          </w:p>
        </w:tc>
        <w:tc>
          <w:tcPr>
            <w:tcW w:w="1080" w:type="dxa"/>
            <w:vAlign w:val="center"/>
          </w:tcPr>
          <w:p w14:paraId="592447B2" wp14:textId="77777777">
            <w:pPr>
              <w:ind w:left="-108" w:right="-108"/>
              <w:jc w:val="center"/>
              <w:rPr>
                <w:rFonts w:cs="Arial"/>
                <w:sz w:val="18"/>
                <w:szCs w:val="18"/>
              </w:rPr>
            </w:pPr>
            <w:r>
              <w:rPr>
                <w:rFonts w:cs="Arial"/>
                <w:sz w:val="18"/>
                <w:szCs w:val="18"/>
              </w:rPr>
              <w:t>13-05-16</w:t>
            </w:r>
          </w:p>
        </w:tc>
        <w:tc>
          <w:tcPr>
            <w:tcW w:w="270" w:type="dxa"/>
            <w:tcBorders>
              <w:top w:val="nil"/>
              <w:bottom w:val="nil"/>
            </w:tcBorders>
          </w:tcPr>
          <w:p w14:paraId="3889A505" wp14:textId="77777777">
            <w:pPr>
              <w:ind w:left="-108" w:right="-108"/>
              <w:jc w:val="center"/>
              <w:rPr>
                <w:rFonts w:cs="Arial"/>
                <w:sz w:val="18"/>
                <w:szCs w:val="18"/>
              </w:rPr>
            </w:pPr>
          </w:p>
        </w:tc>
        <w:tc>
          <w:tcPr>
            <w:tcW w:w="720" w:type="dxa"/>
            <w:vAlign w:val="center"/>
          </w:tcPr>
          <w:p w14:paraId="29079D35" wp14:textId="77777777">
            <w:pPr>
              <w:ind w:left="-108" w:right="-108"/>
              <w:jc w:val="center"/>
              <w:rPr>
                <w:rFonts w:cs="Arial"/>
                <w:sz w:val="18"/>
                <w:szCs w:val="18"/>
              </w:rPr>
            </w:pPr>
          </w:p>
        </w:tc>
        <w:tc>
          <w:tcPr>
            <w:tcW w:w="720" w:type="dxa"/>
            <w:vAlign w:val="center"/>
          </w:tcPr>
          <w:p w14:paraId="17686DC7" wp14:textId="77777777">
            <w:pPr>
              <w:ind w:left="-108" w:right="-108"/>
              <w:jc w:val="center"/>
              <w:rPr>
                <w:rFonts w:cs="Arial"/>
                <w:sz w:val="18"/>
                <w:szCs w:val="18"/>
              </w:rPr>
            </w:pPr>
          </w:p>
        </w:tc>
        <w:tc>
          <w:tcPr>
            <w:tcW w:w="810" w:type="dxa"/>
            <w:vAlign w:val="center"/>
          </w:tcPr>
          <w:p w14:paraId="53BD644D" wp14:textId="77777777">
            <w:pPr>
              <w:ind w:left="-108" w:right="-108"/>
              <w:jc w:val="center"/>
              <w:rPr>
                <w:rFonts w:cs="Arial"/>
                <w:sz w:val="18"/>
                <w:szCs w:val="18"/>
              </w:rPr>
            </w:pPr>
          </w:p>
        </w:tc>
        <w:tc>
          <w:tcPr>
            <w:tcW w:w="990" w:type="dxa"/>
            <w:vAlign w:val="center"/>
          </w:tcPr>
          <w:p w14:paraId="1A3FAC43" wp14:textId="77777777">
            <w:pPr>
              <w:ind w:left="-108" w:right="-108"/>
              <w:jc w:val="center"/>
              <w:rPr>
                <w:rFonts w:cs="Arial"/>
                <w:sz w:val="18"/>
                <w:szCs w:val="18"/>
              </w:rPr>
            </w:pPr>
          </w:p>
        </w:tc>
        <w:tc>
          <w:tcPr>
            <w:tcW w:w="1080" w:type="dxa"/>
            <w:vAlign w:val="center"/>
          </w:tcPr>
          <w:p w14:paraId="2BBD94B2" wp14:textId="77777777">
            <w:pPr>
              <w:ind w:left="-108" w:right="-108"/>
              <w:jc w:val="center"/>
              <w:rPr>
                <w:rFonts w:cs="Arial"/>
                <w:sz w:val="18"/>
                <w:szCs w:val="18"/>
              </w:rPr>
            </w:pPr>
          </w:p>
        </w:tc>
      </w:tr>
      <w:tr xmlns:wp14="http://schemas.microsoft.com/office/word/2010/wordml" w14:paraId="6989FA7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6" w:type="dxa"/>
            <w:vAlign w:val="center"/>
          </w:tcPr>
          <w:p w14:paraId="78E884CA" wp14:textId="77777777">
            <w:pPr>
              <w:ind w:left="-108" w:right="-108"/>
              <w:jc w:val="center"/>
              <w:rPr>
                <w:rFonts w:cs="Arial"/>
                <w:sz w:val="18"/>
                <w:szCs w:val="18"/>
              </w:rPr>
            </w:pPr>
            <w:r>
              <w:rPr>
                <w:rFonts w:cs="Arial"/>
                <w:sz w:val="18"/>
                <w:szCs w:val="18"/>
              </w:rPr>
              <w:t>2</w:t>
            </w:r>
          </w:p>
        </w:tc>
        <w:tc>
          <w:tcPr>
            <w:tcW w:w="846" w:type="dxa"/>
            <w:vAlign w:val="center"/>
          </w:tcPr>
          <w:p w14:paraId="48E7A507" wp14:textId="77777777">
            <w:pPr>
              <w:ind w:left="-63" w:right="-108"/>
              <w:jc w:val="center"/>
              <w:rPr>
                <w:rFonts w:cs="Arial"/>
                <w:sz w:val="18"/>
                <w:szCs w:val="18"/>
              </w:rPr>
            </w:pPr>
            <w:r>
              <w:rPr>
                <w:rFonts w:cs="Arial"/>
                <w:sz w:val="18"/>
                <w:szCs w:val="18"/>
              </w:rPr>
              <w:t>2-1</w:t>
            </w:r>
          </w:p>
        </w:tc>
        <w:tc>
          <w:tcPr>
            <w:tcW w:w="846" w:type="dxa"/>
            <w:vAlign w:val="center"/>
          </w:tcPr>
          <w:p w14:paraId="6474E532" wp14:textId="77777777">
            <w:pPr>
              <w:ind w:left="-108" w:right="-108"/>
              <w:jc w:val="center"/>
              <w:rPr>
                <w:rFonts w:cs="Arial"/>
                <w:sz w:val="18"/>
                <w:szCs w:val="18"/>
              </w:rPr>
            </w:pPr>
            <w:r>
              <w:rPr>
                <w:rFonts w:cs="Arial"/>
                <w:sz w:val="18"/>
                <w:szCs w:val="18"/>
              </w:rPr>
              <w:t>1</w:t>
            </w:r>
          </w:p>
        </w:tc>
        <w:tc>
          <w:tcPr>
            <w:tcW w:w="1062" w:type="dxa"/>
            <w:vAlign w:val="center"/>
          </w:tcPr>
          <w:p w14:paraId="370D6AA5" wp14:textId="77777777">
            <w:pPr>
              <w:ind w:left="-108" w:right="-108"/>
              <w:jc w:val="center"/>
              <w:rPr>
                <w:rFonts w:cs="Arial"/>
                <w:sz w:val="18"/>
                <w:szCs w:val="18"/>
              </w:rPr>
            </w:pPr>
            <w:r>
              <w:rPr>
                <w:rFonts w:cs="Arial"/>
                <w:sz w:val="18"/>
                <w:szCs w:val="18"/>
              </w:rPr>
              <w:t>0</w:t>
            </w:r>
          </w:p>
        </w:tc>
        <w:tc>
          <w:tcPr>
            <w:tcW w:w="1080" w:type="dxa"/>
            <w:vAlign w:val="center"/>
          </w:tcPr>
          <w:p w14:paraId="5B5BC70C" wp14:textId="77777777">
            <w:pPr>
              <w:ind w:left="-108" w:right="-108"/>
              <w:jc w:val="center"/>
              <w:rPr>
                <w:rFonts w:cs="Arial"/>
                <w:sz w:val="18"/>
                <w:szCs w:val="18"/>
              </w:rPr>
            </w:pPr>
            <w:r>
              <w:rPr>
                <w:rFonts w:cs="Arial"/>
                <w:sz w:val="18"/>
                <w:szCs w:val="18"/>
              </w:rPr>
              <w:t>13-05-16</w:t>
            </w:r>
          </w:p>
        </w:tc>
        <w:tc>
          <w:tcPr>
            <w:tcW w:w="270" w:type="dxa"/>
            <w:tcBorders>
              <w:top w:val="nil"/>
              <w:bottom w:val="nil"/>
            </w:tcBorders>
          </w:tcPr>
          <w:p w14:paraId="5854DE7F" wp14:textId="77777777">
            <w:pPr>
              <w:ind w:left="-108" w:right="-108"/>
              <w:jc w:val="center"/>
              <w:rPr>
                <w:rFonts w:cs="Arial"/>
                <w:sz w:val="18"/>
                <w:szCs w:val="18"/>
              </w:rPr>
            </w:pPr>
          </w:p>
        </w:tc>
        <w:tc>
          <w:tcPr>
            <w:tcW w:w="720" w:type="dxa"/>
            <w:vAlign w:val="center"/>
          </w:tcPr>
          <w:p w14:paraId="2CA7ADD4" wp14:textId="77777777">
            <w:pPr>
              <w:ind w:left="-108" w:right="-108"/>
              <w:jc w:val="center"/>
              <w:rPr>
                <w:rFonts w:cs="Arial"/>
                <w:sz w:val="18"/>
                <w:szCs w:val="18"/>
              </w:rPr>
            </w:pPr>
          </w:p>
        </w:tc>
        <w:tc>
          <w:tcPr>
            <w:tcW w:w="720" w:type="dxa"/>
            <w:vAlign w:val="center"/>
          </w:tcPr>
          <w:p w14:paraId="314EE24A" wp14:textId="77777777">
            <w:pPr>
              <w:ind w:left="-108" w:right="-108"/>
              <w:jc w:val="center"/>
              <w:rPr>
                <w:rFonts w:cs="Arial"/>
                <w:sz w:val="18"/>
                <w:szCs w:val="18"/>
              </w:rPr>
            </w:pPr>
          </w:p>
        </w:tc>
        <w:tc>
          <w:tcPr>
            <w:tcW w:w="810" w:type="dxa"/>
            <w:vAlign w:val="center"/>
          </w:tcPr>
          <w:p w14:paraId="76614669" wp14:textId="77777777">
            <w:pPr>
              <w:ind w:left="-108" w:right="-108"/>
              <w:jc w:val="center"/>
              <w:rPr>
                <w:rFonts w:cs="Arial"/>
                <w:sz w:val="18"/>
                <w:szCs w:val="18"/>
              </w:rPr>
            </w:pPr>
          </w:p>
        </w:tc>
        <w:tc>
          <w:tcPr>
            <w:tcW w:w="990" w:type="dxa"/>
            <w:vAlign w:val="center"/>
          </w:tcPr>
          <w:p w14:paraId="57590049" wp14:textId="77777777">
            <w:pPr>
              <w:ind w:left="-108" w:right="-108"/>
              <w:jc w:val="center"/>
              <w:rPr>
                <w:rFonts w:cs="Arial"/>
                <w:sz w:val="18"/>
                <w:szCs w:val="18"/>
              </w:rPr>
            </w:pPr>
          </w:p>
        </w:tc>
        <w:tc>
          <w:tcPr>
            <w:tcW w:w="1080" w:type="dxa"/>
            <w:vAlign w:val="center"/>
          </w:tcPr>
          <w:p w14:paraId="0C5B615A" wp14:textId="77777777">
            <w:pPr>
              <w:ind w:left="-108" w:right="-108"/>
              <w:jc w:val="center"/>
              <w:rPr>
                <w:rFonts w:cs="Arial"/>
                <w:sz w:val="18"/>
                <w:szCs w:val="18"/>
              </w:rPr>
            </w:pPr>
          </w:p>
        </w:tc>
      </w:tr>
      <w:tr xmlns:wp14="http://schemas.microsoft.com/office/word/2010/wordml" w14:paraId="0C7108E7"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6" w:type="dxa"/>
            <w:vAlign w:val="center"/>
          </w:tcPr>
          <w:p w14:paraId="792F1AA2" wp14:textId="77777777">
            <w:pPr>
              <w:ind w:left="-108" w:right="-108"/>
              <w:jc w:val="center"/>
              <w:rPr>
                <w:rFonts w:cs="Arial"/>
                <w:sz w:val="18"/>
                <w:szCs w:val="18"/>
              </w:rPr>
            </w:pPr>
          </w:p>
        </w:tc>
        <w:tc>
          <w:tcPr>
            <w:tcW w:w="846" w:type="dxa"/>
            <w:vAlign w:val="center"/>
          </w:tcPr>
          <w:p w14:paraId="1FFDA236" wp14:textId="77777777">
            <w:pPr>
              <w:ind w:left="-63" w:right="-108"/>
              <w:jc w:val="center"/>
              <w:rPr>
                <w:rFonts w:cs="Arial"/>
                <w:sz w:val="18"/>
                <w:szCs w:val="18"/>
              </w:rPr>
            </w:pPr>
            <w:r>
              <w:rPr>
                <w:rFonts w:cs="Arial"/>
                <w:sz w:val="18"/>
                <w:szCs w:val="18"/>
              </w:rPr>
              <w:t>2-2</w:t>
            </w:r>
          </w:p>
        </w:tc>
        <w:tc>
          <w:tcPr>
            <w:tcW w:w="846" w:type="dxa"/>
            <w:vAlign w:val="center"/>
          </w:tcPr>
          <w:p w14:paraId="64E14F55" wp14:textId="77777777">
            <w:pPr>
              <w:ind w:left="-108" w:right="-108"/>
              <w:jc w:val="center"/>
              <w:rPr>
                <w:rFonts w:cs="Arial"/>
                <w:sz w:val="18"/>
                <w:szCs w:val="18"/>
              </w:rPr>
            </w:pPr>
            <w:r>
              <w:rPr>
                <w:rFonts w:cs="Arial"/>
                <w:sz w:val="18"/>
                <w:szCs w:val="18"/>
              </w:rPr>
              <w:t>1</w:t>
            </w:r>
          </w:p>
        </w:tc>
        <w:tc>
          <w:tcPr>
            <w:tcW w:w="1062" w:type="dxa"/>
            <w:vAlign w:val="center"/>
          </w:tcPr>
          <w:p w14:paraId="05F7728E" wp14:textId="77777777">
            <w:pPr>
              <w:ind w:left="-108" w:right="-108"/>
              <w:jc w:val="center"/>
              <w:rPr>
                <w:rFonts w:cs="Arial"/>
                <w:sz w:val="18"/>
                <w:szCs w:val="18"/>
              </w:rPr>
            </w:pPr>
            <w:r>
              <w:rPr>
                <w:rFonts w:cs="Arial"/>
                <w:sz w:val="18"/>
                <w:szCs w:val="18"/>
              </w:rPr>
              <w:t>0</w:t>
            </w:r>
          </w:p>
        </w:tc>
        <w:tc>
          <w:tcPr>
            <w:tcW w:w="1080" w:type="dxa"/>
            <w:vAlign w:val="center"/>
          </w:tcPr>
          <w:p w14:paraId="1334CC6C" wp14:textId="77777777">
            <w:pPr>
              <w:ind w:left="-108" w:right="-108"/>
              <w:jc w:val="center"/>
              <w:rPr>
                <w:rFonts w:cs="Arial"/>
                <w:sz w:val="18"/>
                <w:szCs w:val="18"/>
              </w:rPr>
            </w:pPr>
            <w:r>
              <w:rPr>
                <w:rFonts w:cs="Arial"/>
                <w:sz w:val="18"/>
                <w:szCs w:val="18"/>
              </w:rPr>
              <w:t>13-05-16</w:t>
            </w:r>
          </w:p>
        </w:tc>
        <w:tc>
          <w:tcPr>
            <w:tcW w:w="270" w:type="dxa"/>
            <w:tcBorders>
              <w:top w:val="nil"/>
              <w:bottom w:val="nil"/>
            </w:tcBorders>
          </w:tcPr>
          <w:p w14:paraId="1A499DFC" wp14:textId="77777777">
            <w:pPr>
              <w:ind w:left="-108" w:right="-108"/>
              <w:jc w:val="center"/>
              <w:rPr>
                <w:rFonts w:cs="Arial"/>
                <w:sz w:val="18"/>
                <w:szCs w:val="18"/>
              </w:rPr>
            </w:pPr>
          </w:p>
        </w:tc>
        <w:tc>
          <w:tcPr>
            <w:tcW w:w="720" w:type="dxa"/>
            <w:vAlign w:val="center"/>
          </w:tcPr>
          <w:p w14:paraId="5E7E3C41" wp14:textId="77777777">
            <w:pPr>
              <w:ind w:left="-108" w:right="-108"/>
              <w:jc w:val="center"/>
              <w:rPr>
                <w:rFonts w:cs="Arial"/>
                <w:sz w:val="18"/>
                <w:szCs w:val="18"/>
              </w:rPr>
            </w:pPr>
          </w:p>
        </w:tc>
        <w:tc>
          <w:tcPr>
            <w:tcW w:w="720" w:type="dxa"/>
            <w:vAlign w:val="center"/>
          </w:tcPr>
          <w:p w14:paraId="03F828E4" wp14:textId="77777777">
            <w:pPr>
              <w:ind w:left="-108" w:right="-108"/>
              <w:jc w:val="center"/>
              <w:rPr>
                <w:rFonts w:cs="Arial"/>
                <w:sz w:val="18"/>
                <w:szCs w:val="18"/>
              </w:rPr>
            </w:pPr>
          </w:p>
        </w:tc>
        <w:tc>
          <w:tcPr>
            <w:tcW w:w="810" w:type="dxa"/>
            <w:vAlign w:val="center"/>
          </w:tcPr>
          <w:p w14:paraId="2AC57CB0" wp14:textId="77777777">
            <w:pPr>
              <w:ind w:left="-108" w:right="-108"/>
              <w:jc w:val="center"/>
              <w:rPr>
                <w:rFonts w:cs="Arial"/>
                <w:sz w:val="18"/>
                <w:szCs w:val="18"/>
              </w:rPr>
            </w:pPr>
          </w:p>
        </w:tc>
        <w:tc>
          <w:tcPr>
            <w:tcW w:w="990" w:type="dxa"/>
            <w:vAlign w:val="center"/>
          </w:tcPr>
          <w:p w14:paraId="5186B13D" wp14:textId="77777777">
            <w:pPr>
              <w:ind w:left="-108" w:right="-108"/>
              <w:jc w:val="center"/>
              <w:rPr>
                <w:rFonts w:cs="Arial"/>
                <w:sz w:val="18"/>
                <w:szCs w:val="18"/>
              </w:rPr>
            </w:pPr>
          </w:p>
        </w:tc>
        <w:tc>
          <w:tcPr>
            <w:tcW w:w="1080" w:type="dxa"/>
            <w:vAlign w:val="center"/>
          </w:tcPr>
          <w:p w14:paraId="6C57C439" wp14:textId="77777777">
            <w:pPr>
              <w:ind w:left="-108" w:right="-108"/>
              <w:jc w:val="center"/>
              <w:rPr>
                <w:rFonts w:cs="Arial"/>
                <w:sz w:val="18"/>
                <w:szCs w:val="18"/>
              </w:rPr>
            </w:pPr>
          </w:p>
        </w:tc>
      </w:tr>
      <w:tr xmlns:wp14="http://schemas.microsoft.com/office/word/2010/wordml" w14:paraId="6D4433B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6" w:type="dxa"/>
            <w:vAlign w:val="center"/>
          </w:tcPr>
          <w:p w14:paraId="68D9363B" wp14:textId="77777777">
            <w:pPr>
              <w:ind w:left="-108" w:right="-108"/>
              <w:jc w:val="center"/>
              <w:rPr>
                <w:rFonts w:cs="Arial"/>
                <w:sz w:val="18"/>
                <w:szCs w:val="18"/>
              </w:rPr>
            </w:pPr>
            <w:r>
              <w:rPr>
                <w:rFonts w:cs="Arial"/>
                <w:sz w:val="18"/>
                <w:szCs w:val="18"/>
              </w:rPr>
              <w:t>3</w:t>
            </w:r>
          </w:p>
        </w:tc>
        <w:tc>
          <w:tcPr>
            <w:tcW w:w="846" w:type="dxa"/>
            <w:vAlign w:val="center"/>
          </w:tcPr>
          <w:p w14:paraId="60184969" wp14:textId="77777777">
            <w:pPr>
              <w:ind w:left="-63" w:right="-108"/>
              <w:jc w:val="center"/>
              <w:rPr>
                <w:rFonts w:cs="Arial"/>
                <w:sz w:val="18"/>
                <w:szCs w:val="18"/>
              </w:rPr>
            </w:pPr>
            <w:r>
              <w:rPr>
                <w:rFonts w:cs="Arial"/>
                <w:sz w:val="18"/>
                <w:szCs w:val="18"/>
              </w:rPr>
              <w:t>3-1</w:t>
            </w:r>
          </w:p>
        </w:tc>
        <w:tc>
          <w:tcPr>
            <w:tcW w:w="846" w:type="dxa"/>
            <w:vAlign w:val="center"/>
          </w:tcPr>
          <w:p w14:paraId="30470A0D" wp14:textId="77777777">
            <w:pPr>
              <w:ind w:left="-108" w:right="-108"/>
              <w:jc w:val="center"/>
              <w:rPr>
                <w:rFonts w:cs="Arial"/>
                <w:sz w:val="18"/>
                <w:szCs w:val="18"/>
              </w:rPr>
            </w:pPr>
            <w:r>
              <w:rPr>
                <w:rFonts w:cs="Arial"/>
                <w:sz w:val="18"/>
                <w:szCs w:val="18"/>
              </w:rPr>
              <w:t>1</w:t>
            </w:r>
          </w:p>
        </w:tc>
        <w:tc>
          <w:tcPr>
            <w:tcW w:w="1062" w:type="dxa"/>
            <w:vAlign w:val="center"/>
          </w:tcPr>
          <w:p w14:paraId="3D22F59A" wp14:textId="77777777">
            <w:pPr>
              <w:ind w:left="-108" w:right="-108"/>
              <w:jc w:val="center"/>
              <w:rPr>
                <w:rFonts w:cs="Arial"/>
                <w:sz w:val="18"/>
                <w:szCs w:val="18"/>
              </w:rPr>
            </w:pPr>
            <w:r>
              <w:rPr>
                <w:rFonts w:cs="Arial"/>
                <w:sz w:val="18"/>
                <w:szCs w:val="18"/>
              </w:rPr>
              <w:t>0</w:t>
            </w:r>
          </w:p>
        </w:tc>
        <w:tc>
          <w:tcPr>
            <w:tcW w:w="1080" w:type="dxa"/>
            <w:vAlign w:val="center"/>
          </w:tcPr>
          <w:p w14:paraId="1E149059" wp14:textId="77777777">
            <w:pPr>
              <w:ind w:left="-108" w:right="-108"/>
              <w:jc w:val="center"/>
              <w:rPr>
                <w:rFonts w:cs="Arial"/>
                <w:sz w:val="18"/>
                <w:szCs w:val="18"/>
              </w:rPr>
            </w:pPr>
            <w:r>
              <w:rPr>
                <w:rFonts w:cs="Arial"/>
                <w:sz w:val="18"/>
                <w:szCs w:val="18"/>
              </w:rPr>
              <w:t>13-05-16</w:t>
            </w:r>
          </w:p>
        </w:tc>
        <w:tc>
          <w:tcPr>
            <w:tcW w:w="270" w:type="dxa"/>
            <w:tcBorders>
              <w:top w:val="nil"/>
              <w:bottom w:val="nil"/>
            </w:tcBorders>
          </w:tcPr>
          <w:p w14:paraId="3D404BC9" wp14:textId="77777777">
            <w:pPr>
              <w:ind w:left="-108" w:right="-108"/>
              <w:jc w:val="center"/>
              <w:rPr>
                <w:rFonts w:cs="Arial"/>
                <w:sz w:val="18"/>
                <w:szCs w:val="18"/>
              </w:rPr>
            </w:pPr>
          </w:p>
        </w:tc>
        <w:tc>
          <w:tcPr>
            <w:tcW w:w="720" w:type="dxa"/>
            <w:vAlign w:val="center"/>
          </w:tcPr>
          <w:p w14:paraId="61319B8A" wp14:textId="77777777">
            <w:pPr>
              <w:ind w:left="-108" w:right="-108"/>
              <w:jc w:val="center"/>
              <w:rPr>
                <w:rFonts w:cs="Arial"/>
                <w:sz w:val="18"/>
                <w:szCs w:val="18"/>
              </w:rPr>
            </w:pPr>
          </w:p>
        </w:tc>
        <w:tc>
          <w:tcPr>
            <w:tcW w:w="720" w:type="dxa"/>
            <w:vAlign w:val="center"/>
          </w:tcPr>
          <w:p w14:paraId="31A560F4" wp14:textId="77777777">
            <w:pPr>
              <w:ind w:left="-108" w:right="-108"/>
              <w:jc w:val="center"/>
              <w:rPr>
                <w:rFonts w:cs="Arial"/>
                <w:sz w:val="18"/>
                <w:szCs w:val="18"/>
              </w:rPr>
            </w:pPr>
          </w:p>
        </w:tc>
        <w:tc>
          <w:tcPr>
            <w:tcW w:w="810" w:type="dxa"/>
            <w:vAlign w:val="center"/>
          </w:tcPr>
          <w:p w14:paraId="70DF735C" wp14:textId="77777777">
            <w:pPr>
              <w:ind w:left="-108" w:right="-108"/>
              <w:jc w:val="center"/>
              <w:rPr>
                <w:rFonts w:cs="Arial"/>
                <w:sz w:val="18"/>
                <w:szCs w:val="18"/>
              </w:rPr>
            </w:pPr>
          </w:p>
        </w:tc>
        <w:tc>
          <w:tcPr>
            <w:tcW w:w="990" w:type="dxa"/>
            <w:vAlign w:val="center"/>
          </w:tcPr>
          <w:p w14:paraId="3A413BF6" wp14:textId="77777777">
            <w:pPr>
              <w:ind w:left="-108" w:right="-108"/>
              <w:jc w:val="center"/>
              <w:rPr>
                <w:rFonts w:cs="Arial"/>
                <w:sz w:val="18"/>
                <w:szCs w:val="18"/>
              </w:rPr>
            </w:pPr>
          </w:p>
        </w:tc>
        <w:tc>
          <w:tcPr>
            <w:tcW w:w="1080" w:type="dxa"/>
            <w:vAlign w:val="center"/>
          </w:tcPr>
          <w:p w14:paraId="33D28B4B" wp14:textId="77777777">
            <w:pPr>
              <w:ind w:left="-108" w:right="-108"/>
              <w:jc w:val="center"/>
              <w:rPr>
                <w:rFonts w:cs="Arial"/>
                <w:sz w:val="18"/>
                <w:szCs w:val="18"/>
              </w:rPr>
            </w:pPr>
          </w:p>
        </w:tc>
      </w:tr>
      <w:tr xmlns:wp14="http://schemas.microsoft.com/office/word/2010/wordml" w14:paraId="3F7F4DFC"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6" w:type="dxa"/>
            <w:vAlign w:val="center"/>
          </w:tcPr>
          <w:p w14:paraId="37EFA3E3" wp14:textId="77777777">
            <w:pPr>
              <w:ind w:left="-108" w:right="-108"/>
              <w:jc w:val="center"/>
              <w:rPr>
                <w:rFonts w:cs="Arial"/>
                <w:sz w:val="18"/>
                <w:szCs w:val="18"/>
              </w:rPr>
            </w:pPr>
          </w:p>
        </w:tc>
        <w:tc>
          <w:tcPr>
            <w:tcW w:w="846" w:type="dxa"/>
            <w:vAlign w:val="center"/>
          </w:tcPr>
          <w:p w14:paraId="0635CE5E" wp14:textId="77777777">
            <w:pPr>
              <w:ind w:left="-63" w:right="-108"/>
              <w:jc w:val="center"/>
              <w:rPr>
                <w:rFonts w:cs="Arial"/>
                <w:sz w:val="18"/>
                <w:szCs w:val="18"/>
              </w:rPr>
            </w:pPr>
            <w:r>
              <w:rPr>
                <w:rFonts w:cs="Arial"/>
                <w:sz w:val="18"/>
                <w:szCs w:val="18"/>
              </w:rPr>
              <w:t>3-2</w:t>
            </w:r>
          </w:p>
        </w:tc>
        <w:tc>
          <w:tcPr>
            <w:tcW w:w="846" w:type="dxa"/>
            <w:vAlign w:val="center"/>
          </w:tcPr>
          <w:p w14:paraId="6B8E35E1" wp14:textId="77777777">
            <w:pPr>
              <w:ind w:left="-108" w:right="-108"/>
              <w:jc w:val="center"/>
              <w:rPr>
                <w:rFonts w:cs="Arial"/>
                <w:sz w:val="18"/>
                <w:szCs w:val="18"/>
              </w:rPr>
            </w:pPr>
            <w:r>
              <w:rPr>
                <w:rFonts w:cs="Arial"/>
                <w:sz w:val="18"/>
                <w:szCs w:val="18"/>
              </w:rPr>
              <w:t>1</w:t>
            </w:r>
          </w:p>
        </w:tc>
        <w:tc>
          <w:tcPr>
            <w:tcW w:w="1062" w:type="dxa"/>
            <w:vAlign w:val="center"/>
          </w:tcPr>
          <w:p w14:paraId="56C62623" wp14:textId="77777777">
            <w:pPr>
              <w:ind w:left="-108" w:right="-108"/>
              <w:jc w:val="center"/>
              <w:rPr>
                <w:rFonts w:cs="Arial"/>
                <w:sz w:val="18"/>
                <w:szCs w:val="18"/>
              </w:rPr>
            </w:pPr>
            <w:r>
              <w:rPr>
                <w:rFonts w:cs="Arial"/>
                <w:sz w:val="18"/>
                <w:szCs w:val="18"/>
              </w:rPr>
              <w:t>0</w:t>
            </w:r>
          </w:p>
        </w:tc>
        <w:tc>
          <w:tcPr>
            <w:tcW w:w="1080" w:type="dxa"/>
            <w:vAlign w:val="center"/>
          </w:tcPr>
          <w:p w14:paraId="660DD8C2" wp14:textId="77777777">
            <w:pPr>
              <w:ind w:left="-108" w:right="-108"/>
              <w:jc w:val="center"/>
              <w:rPr>
                <w:rFonts w:cs="Arial"/>
                <w:sz w:val="18"/>
                <w:szCs w:val="18"/>
              </w:rPr>
            </w:pPr>
            <w:r>
              <w:rPr>
                <w:rFonts w:cs="Arial"/>
                <w:sz w:val="18"/>
                <w:szCs w:val="18"/>
              </w:rPr>
              <w:t>13-05-16</w:t>
            </w:r>
          </w:p>
        </w:tc>
        <w:tc>
          <w:tcPr>
            <w:tcW w:w="270" w:type="dxa"/>
            <w:tcBorders>
              <w:top w:val="nil"/>
              <w:bottom w:val="nil"/>
            </w:tcBorders>
          </w:tcPr>
          <w:p w14:paraId="41C6AC2A" wp14:textId="77777777">
            <w:pPr>
              <w:ind w:left="-108" w:right="-108"/>
              <w:jc w:val="center"/>
              <w:rPr>
                <w:rFonts w:cs="Arial"/>
                <w:sz w:val="18"/>
                <w:szCs w:val="18"/>
              </w:rPr>
            </w:pPr>
          </w:p>
        </w:tc>
        <w:tc>
          <w:tcPr>
            <w:tcW w:w="720" w:type="dxa"/>
            <w:vAlign w:val="center"/>
          </w:tcPr>
          <w:p w14:paraId="2DC44586" wp14:textId="77777777">
            <w:pPr>
              <w:ind w:left="-108" w:right="-108"/>
              <w:jc w:val="center"/>
              <w:rPr>
                <w:rFonts w:cs="Arial"/>
                <w:sz w:val="18"/>
                <w:szCs w:val="18"/>
              </w:rPr>
            </w:pPr>
          </w:p>
        </w:tc>
        <w:tc>
          <w:tcPr>
            <w:tcW w:w="720" w:type="dxa"/>
            <w:vAlign w:val="center"/>
          </w:tcPr>
          <w:p w14:paraId="4FFCBC07" wp14:textId="77777777">
            <w:pPr>
              <w:ind w:left="-108" w:right="-108"/>
              <w:jc w:val="center"/>
              <w:rPr>
                <w:rFonts w:cs="Arial"/>
                <w:sz w:val="18"/>
                <w:szCs w:val="18"/>
              </w:rPr>
            </w:pPr>
          </w:p>
        </w:tc>
        <w:tc>
          <w:tcPr>
            <w:tcW w:w="810" w:type="dxa"/>
            <w:vAlign w:val="center"/>
          </w:tcPr>
          <w:p w14:paraId="1728B4D0" wp14:textId="77777777">
            <w:pPr>
              <w:ind w:left="-108" w:right="-108"/>
              <w:jc w:val="center"/>
              <w:rPr>
                <w:rFonts w:cs="Arial"/>
                <w:sz w:val="18"/>
                <w:szCs w:val="18"/>
              </w:rPr>
            </w:pPr>
          </w:p>
        </w:tc>
        <w:tc>
          <w:tcPr>
            <w:tcW w:w="990" w:type="dxa"/>
            <w:vAlign w:val="center"/>
          </w:tcPr>
          <w:p w14:paraId="34959D4B" wp14:textId="77777777">
            <w:pPr>
              <w:ind w:left="-108" w:right="-108"/>
              <w:jc w:val="center"/>
              <w:rPr>
                <w:rFonts w:cs="Arial"/>
                <w:sz w:val="18"/>
                <w:szCs w:val="18"/>
              </w:rPr>
            </w:pPr>
          </w:p>
        </w:tc>
        <w:tc>
          <w:tcPr>
            <w:tcW w:w="1080" w:type="dxa"/>
            <w:vAlign w:val="center"/>
          </w:tcPr>
          <w:p w14:paraId="7BD58BA2" wp14:textId="77777777">
            <w:pPr>
              <w:ind w:left="-108" w:right="-108"/>
              <w:jc w:val="center"/>
              <w:rPr>
                <w:rFonts w:cs="Arial"/>
                <w:sz w:val="18"/>
                <w:szCs w:val="18"/>
              </w:rPr>
            </w:pPr>
          </w:p>
        </w:tc>
      </w:tr>
      <w:tr xmlns:wp14="http://schemas.microsoft.com/office/word/2010/wordml" w14:paraId="1DB6508B"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6" w:type="dxa"/>
            <w:vAlign w:val="center"/>
          </w:tcPr>
          <w:p w14:paraId="279935FF" wp14:textId="77777777">
            <w:pPr>
              <w:ind w:left="-108" w:right="-108"/>
              <w:jc w:val="center"/>
              <w:rPr>
                <w:rFonts w:cs="Arial"/>
                <w:sz w:val="18"/>
                <w:szCs w:val="18"/>
              </w:rPr>
            </w:pPr>
            <w:r>
              <w:rPr>
                <w:rFonts w:cs="Arial"/>
                <w:sz w:val="18"/>
                <w:szCs w:val="18"/>
              </w:rPr>
              <w:t>4</w:t>
            </w:r>
          </w:p>
        </w:tc>
        <w:tc>
          <w:tcPr>
            <w:tcW w:w="846" w:type="dxa"/>
            <w:vAlign w:val="center"/>
          </w:tcPr>
          <w:p w14:paraId="78ABDCF7" wp14:textId="77777777">
            <w:pPr>
              <w:ind w:left="-63" w:right="-108"/>
              <w:jc w:val="center"/>
              <w:rPr>
                <w:rFonts w:cs="Arial"/>
                <w:sz w:val="18"/>
                <w:szCs w:val="18"/>
              </w:rPr>
            </w:pPr>
            <w:r>
              <w:rPr>
                <w:rFonts w:cs="Arial"/>
                <w:sz w:val="18"/>
                <w:szCs w:val="18"/>
              </w:rPr>
              <w:t>4-1</w:t>
            </w:r>
          </w:p>
        </w:tc>
        <w:tc>
          <w:tcPr>
            <w:tcW w:w="846" w:type="dxa"/>
            <w:vAlign w:val="center"/>
          </w:tcPr>
          <w:p w14:paraId="4CF4B1BB" wp14:textId="77777777">
            <w:pPr>
              <w:ind w:left="-108" w:right="-108"/>
              <w:jc w:val="center"/>
              <w:rPr>
                <w:rFonts w:cs="Arial"/>
                <w:sz w:val="18"/>
                <w:szCs w:val="18"/>
              </w:rPr>
            </w:pPr>
            <w:r>
              <w:rPr>
                <w:rFonts w:cs="Arial"/>
                <w:sz w:val="18"/>
                <w:szCs w:val="18"/>
              </w:rPr>
              <w:t>1</w:t>
            </w:r>
          </w:p>
        </w:tc>
        <w:tc>
          <w:tcPr>
            <w:tcW w:w="1062" w:type="dxa"/>
            <w:vAlign w:val="center"/>
          </w:tcPr>
          <w:p w14:paraId="7A06C686" wp14:textId="77777777">
            <w:pPr>
              <w:ind w:left="-108" w:right="-108"/>
              <w:jc w:val="center"/>
              <w:rPr>
                <w:rFonts w:cs="Arial"/>
                <w:sz w:val="18"/>
                <w:szCs w:val="18"/>
              </w:rPr>
            </w:pPr>
            <w:r>
              <w:rPr>
                <w:rFonts w:cs="Arial"/>
                <w:sz w:val="18"/>
                <w:szCs w:val="18"/>
              </w:rPr>
              <w:t>0</w:t>
            </w:r>
          </w:p>
        </w:tc>
        <w:tc>
          <w:tcPr>
            <w:tcW w:w="1080" w:type="dxa"/>
            <w:vAlign w:val="center"/>
          </w:tcPr>
          <w:p w14:paraId="31577F44" wp14:textId="77777777">
            <w:pPr>
              <w:ind w:left="-108" w:right="-108"/>
              <w:jc w:val="center"/>
              <w:rPr>
                <w:rFonts w:cs="Arial"/>
                <w:sz w:val="18"/>
                <w:szCs w:val="18"/>
              </w:rPr>
            </w:pPr>
            <w:r>
              <w:rPr>
                <w:rFonts w:cs="Arial"/>
                <w:sz w:val="18"/>
                <w:szCs w:val="18"/>
              </w:rPr>
              <w:t>13-05-16</w:t>
            </w:r>
          </w:p>
        </w:tc>
        <w:tc>
          <w:tcPr>
            <w:tcW w:w="270" w:type="dxa"/>
            <w:tcBorders>
              <w:top w:val="nil"/>
              <w:bottom w:val="nil"/>
            </w:tcBorders>
          </w:tcPr>
          <w:p w14:paraId="4357A966" wp14:textId="77777777">
            <w:pPr>
              <w:ind w:left="-108" w:right="-108"/>
              <w:jc w:val="center"/>
              <w:rPr>
                <w:rFonts w:cs="Arial"/>
                <w:sz w:val="18"/>
                <w:szCs w:val="18"/>
              </w:rPr>
            </w:pPr>
          </w:p>
        </w:tc>
        <w:tc>
          <w:tcPr>
            <w:tcW w:w="720" w:type="dxa"/>
            <w:vAlign w:val="center"/>
          </w:tcPr>
          <w:p w14:paraId="44690661" wp14:textId="77777777">
            <w:pPr>
              <w:ind w:left="-108" w:right="-108"/>
              <w:jc w:val="center"/>
              <w:rPr>
                <w:rFonts w:cs="Arial"/>
                <w:sz w:val="18"/>
                <w:szCs w:val="18"/>
              </w:rPr>
            </w:pPr>
          </w:p>
        </w:tc>
        <w:tc>
          <w:tcPr>
            <w:tcW w:w="720" w:type="dxa"/>
            <w:vAlign w:val="center"/>
          </w:tcPr>
          <w:p w14:paraId="74539910" wp14:textId="77777777">
            <w:pPr>
              <w:ind w:left="-108" w:right="-108"/>
              <w:jc w:val="center"/>
              <w:rPr>
                <w:rFonts w:cs="Arial"/>
                <w:sz w:val="18"/>
                <w:szCs w:val="18"/>
              </w:rPr>
            </w:pPr>
          </w:p>
        </w:tc>
        <w:tc>
          <w:tcPr>
            <w:tcW w:w="810" w:type="dxa"/>
            <w:vAlign w:val="center"/>
          </w:tcPr>
          <w:p w14:paraId="5A7E0CF2" wp14:textId="77777777">
            <w:pPr>
              <w:ind w:left="-108" w:right="-108"/>
              <w:jc w:val="center"/>
              <w:rPr>
                <w:rFonts w:cs="Arial"/>
                <w:sz w:val="18"/>
                <w:szCs w:val="18"/>
              </w:rPr>
            </w:pPr>
          </w:p>
        </w:tc>
        <w:tc>
          <w:tcPr>
            <w:tcW w:w="990" w:type="dxa"/>
            <w:vAlign w:val="center"/>
          </w:tcPr>
          <w:p w14:paraId="60FA6563" wp14:textId="77777777">
            <w:pPr>
              <w:ind w:left="-108" w:right="-108"/>
              <w:jc w:val="center"/>
              <w:rPr>
                <w:rFonts w:cs="Arial"/>
                <w:sz w:val="18"/>
                <w:szCs w:val="18"/>
              </w:rPr>
            </w:pPr>
          </w:p>
        </w:tc>
        <w:tc>
          <w:tcPr>
            <w:tcW w:w="1080" w:type="dxa"/>
            <w:vAlign w:val="center"/>
          </w:tcPr>
          <w:p w14:paraId="1AC5CDBE" wp14:textId="77777777">
            <w:pPr>
              <w:ind w:left="-108" w:right="-108"/>
              <w:jc w:val="center"/>
              <w:rPr>
                <w:rFonts w:cs="Arial"/>
                <w:sz w:val="18"/>
                <w:szCs w:val="18"/>
              </w:rPr>
            </w:pPr>
          </w:p>
        </w:tc>
      </w:tr>
      <w:tr xmlns:wp14="http://schemas.microsoft.com/office/word/2010/wordml" w14:paraId="4468ACB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6" w:type="dxa"/>
            <w:vAlign w:val="center"/>
          </w:tcPr>
          <w:p w14:paraId="342D4C27" wp14:textId="77777777">
            <w:pPr>
              <w:ind w:left="-108" w:right="-108"/>
              <w:jc w:val="center"/>
              <w:rPr>
                <w:rFonts w:cs="Arial"/>
                <w:sz w:val="18"/>
                <w:szCs w:val="18"/>
              </w:rPr>
            </w:pPr>
          </w:p>
        </w:tc>
        <w:tc>
          <w:tcPr>
            <w:tcW w:w="846" w:type="dxa"/>
            <w:vAlign w:val="center"/>
          </w:tcPr>
          <w:p w14:paraId="583FC322" wp14:textId="77777777">
            <w:pPr>
              <w:ind w:left="-63" w:right="-108"/>
              <w:jc w:val="center"/>
              <w:rPr>
                <w:rFonts w:cs="Arial"/>
                <w:sz w:val="18"/>
                <w:szCs w:val="18"/>
              </w:rPr>
            </w:pPr>
            <w:r>
              <w:rPr>
                <w:rFonts w:cs="Arial"/>
                <w:sz w:val="18"/>
                <w:szCs w:val="18"/>
              </w:rPr>
              <w:t>4-2</w:t>
            </w:r>
          </w:p>
        </w:tc>
        <w:tc>
          <w:tcPr>
            <w:tcW w:w="846" w:type="dxa"/>
            <w:vAlign w:val="center"/>
          </w:tcPr>
          <w:p w14:paraId="463A60A7" wp14:textId="77777777">
            <w:pPr>
              <w:ind w:left="-108" w:right="-108"/>
              <w:jc w:val="center"/>
              <w:rPr>
                <w:rFonts w:cs="Arial"/>
                <w:sz w:val="18"/>
                <w:szCs w:val="18"/>
              </w:rPr>
            </w:pPr>
            <w:r>
              <w:rPr>
                <w:rFonts w:cs="Arial"/>
                <w:sz w:val="18"/>
                <w:szCs w:val="18"/>
              </w:rPr>
              <w:t>1</w:t>
            </w:r>
          </w:p>
        </w:tc>
        <w:tc>
          <w:tcPr>
            <w:tcW w:w="1062" w:type="dxa"/>
            <w:vAlign w:val="center"/>
          </w:tcPr>
          <w:p w14:paraId="1574AF32" wp14:textId="77777777">
            <w:pPr>
              <w:ind w:left="-108" w:right="-108"/>
              <w:jc w:val="center"/>
              <w:rPr>
                <w:rFonts w:cs="Arial"/>
                <w:sz w:val="18"/>
                <w:szCs w:val="18"/>
              </w:rPr>
            </w:pPr>
            <w:r>
              <w:rPr>
                <w:rFonts w:cs="Arial"/>
                <w:sz w:val="18"/>
                <w:szCs w:val="18"/>
              </w:rPr>
              <w:t>0</w:t>
            </w:r>
          </w:p>
        </w:tc>
        <w:tc>
          <w:tcPr>
            <w:tcW w:w="1080" w:type="dxa"/>
            <w:vAlign w:val="center"/>
          </w:tcPr>
          <w:p w14:paraId="4F8F4697" wp14:textId="77777777">
            <w:pPr>
              <w:ind w:left="-108" w:right="-108"/>
              <w:jc w:val="center"/>
              <w:rPr>
                <w:rFonts w:cs="Arial"/>
                <w:sz w:val="18"/>
                <w:szCs w:val="18"/>
              </w:rPr>
            </w:pPr>
            <w:r>
              <w:rPr>
                <w:rFonts w:cs="Arial"/>
                <w:sz w:val="18"/>
                <w:szCs w:val="18"/>
              </w:rPr>
              <w:t>13-05-16</w:t>
            </w:r>
          </w:p>
        </w:tc>
        <w:tc>
          <w:tcPr>
            <w:tcW w:w="270" w:type="dxa"/>
            <w:tcBorders>
              <w:top w:val="nil"/>
              <w:bottom w:val="nil"/>
            </w:tcBorders>
          </w:tcPr>
          <w:p w14:paraId="3572E399" wp14:textId="77777777">
            <w:pPr>
              <w:ind w:left="-108" w:right="-108"/>
              <w:jc w:val="center"/>
              <w:rPr>
                <w:rFonts w:cs="Arial"/>
                <w:sz w:val="18"/>
                <w:szCs w:val="18"/>
              </w:rPr>
            </w:pPr>
          </w:p>
        </w:tc>
        <w:tc>
          <w:tcPr>
            <w:tcW w:w="720" w:type="dxa"/>
            <w:vAlign w:val="center"/>
          </w:tcPr>
          <w:p w14:paraId="6CEB15CE" wp14:textId="77777777">
            <w:pPr>
              <w:ind w:left="-108" w:right="-108"/>
              <w:jc w:val="center"/>
              <w:rPr>
                <w:rFonts w:cs="Arial"/>
                <w:sz w:val="18"/>
                <w:szCs w:val="18"/>
              </w:rPr>
            </w:pPr>
          </w:p>
        </w:tc>
        <w:tc>
          <w:tcPr>
            <w:tcW w:w="720" w:type="dxa"/>
            <w:vAlign w:val="center"/>
          </w:tcPr>
          <w:p w14:paraId="66518E39" wp14:textId="77777777">
            <w:pPr>
              <w:ind w:left="-108" w:right="-108"/>
              <w:jc w:val="center"/>
              <w:rPr>
                <w:rFonts w:cs="Arial"/>
                <w:sz w:val="18"/>
                <w:szCs w:val="18"/>
              </w:rPr>
            </w:pPr>
          </w:p>
        </w:tc>
        <w:tc>
          <w:tcPr>
            <w:tcW w:w="810" w:type="dxa"/>
            <w:vAlign w:val="center"/>
          </w:tcPr>
          <w:p w14:paraId="7E75FCD0" wp14:textId="77777777">
            <w:pPr>
              <w:ind w:left="-108" w:right="-108"/>
              <w:jc w:val="center"/>
              <w:rPr>
                <w:rFonts w:cs="Arial"/>
                <w:sz w:val="18"/>
                <w:szCs w:val="18"/>
              </w:rPr>
            </w:pPr>
          </w:p>
        </w:tc>
        <w:tc>
          <w:tcPr>
            <w:tcW w:w="990" w:type="dxa"/>
            <w:vAlign w:val="center"/>
          </w:tcPr>
          <w:p w14:paraId="10FDAA0E" wp14:textId="77777777">
            <w:pPr>
              <w:ind w:left="-108" w:right="-108"/>
              <w:jc w:val="center"/>
              <w:rPr>
                <w:rFonts w:cs="Arial"/>
                <w:sz w:val="18"/>
                <w:szCs w:val="18"/>
              </w:rPr>
            </w:pPr>
          </w:p>
        </w:tc>
        <w:tc>
          <w:tcPr>
            <w:tcW w:w="1080" w:type="dxa"/>
            <w:vAlign w:val="center"/>
          </w:tcPr>
          <w:p w14:paraId="774AF2BF" wp14:textId="77777777">
            <w:pPr>
              <w:ind w:left="-108" w:right="-108"/>
              <w:jc w:val="center"/>
              <w:rPr>
                <w:rFonts w:cs="Arial"/>
                <w:sz w:val="18"/>
                <w:szCs w:val="18"/>
              </w:rPr>
            </w:pPr>
          </w:p>
        </w:tc>
      </w:tr>
      <w:tr xmlns:wp14="http://schemas.microsoft.com/office/word/2010/wordml" w14:paraId="3A43A4A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6" w:type="dxa"/>
            <w:vAlign w:val="center"/>
          </w:tcPr>
          <w:p w14:paraId="7A292896" wp14:textId="77777777">
            <w:pPr>
              <w:ind w:left="-108" w:right="-108"/>
              <w:jc w:val="center"/>
              <w:rPr>
                <w:rFonts w:cs="Arial"/>
                <w:sz w:val="18"/>
                <w:szCs w:val="18"/>
              </w:rPr>
            </w:pPr>
          </w:p>
        </w:tc>
        <w:tc>
          <w:tcPr>
            <w:tcW w:w="846" w:type="dxa"/>
            <w:vAlign w:val="center"/>
          </w:tcPr>
          <w:p w14:paraId="4331EE35" wp14:textId="77777777">
            <w:pPr>
              <w:ind w:left="-63" w:right="-108"/>
              <w:jc w:val="center"/>
              <w:rPr>
                <w:rFonts w:cs="Arial"/>
                <w:sz w:val="18"/>
                <w:szCs w:val="18"/>
              </w:rPr>
            </w:pPr>
            <w:r>
              <w:rPr>
                <w:rFonts w:cs="Arial"/>
                <w:sz w:val="18"/>
                <w:szCs w:val="18"/>
              </w:rPr>
              <w:t>4-3</w:t>
            </w:r>
          </w:p>
        </w:tc>
        <w:tc>
          <w:tcPr>
            <w:tcW w:w="846" w:type="dxa"/>
            <w:vAlign w:val="center"/>
          </w:tcPr>
          <w:p w14:paraId="5290AB12" wp14:textId="77777777">
            <w:pPr>
              <w:ind w:left="-108" w:right="-108"/>
              <w:jc w:val="center"/>
              <w:rPr>
                <w:rFonts w:cs="Arial"/>
                <w:sz w:val="18"/>
                <w:szCs w:val="18"/>
              </w:rPr>
            </w:pPr>
            <w:r>
              <w:rPr>
                <w:rFonts w:cs="Arial"/>
                <w:sz w:val="18"/>
                <w:szCs w:val="18"/>
              </w:rPr>
              <w:t>1</w:t>
            </w:r>
          </w:p>
        </w:tc>
        <w:tc>
          <w:tcPr>
            <w:tcW w:w="1062" w:type="dxa"/>
            <w:vAlign w:val="center"/>
          </w:tcPr>
          <w:p w14:paraId="0CF44D54" wp14:textId="77777777">
            <w:pPr>
              <w:ind w:left="-108" w:right="-108"/>
              <w:jc w:val="center"/>
              <w:rPr>
                <w:rFonts w:cs="Arial"/>
                <w:sz w:val="18"/>
                <w:szCs w:val="18"/>
              </w:rPr>
            </w:pPr>
            <w:r>
              <w:rPr>
                <w:rFonts w:cs="Arial"/>
                <w:sz w:val="18"/>
                <w:szCs w:val="18"/>
              </w:rPr>
              <w:t>0</w:t>
            </w:r>
          </w:p>
        </w:tc>
        <w:tc>
          <w:tcPr>
            <w:tcW w:w="1080" w:type="dxa"/>
            <w:vAlign w:val="center"/>
          </w:tcPr>
          <w:p w14:paraId="5E1E5BF6" wp14:textId="77777777">
            <w:pPr>
              <w:ind w:left="-108" w:right="-108"/>
              <w:jc w:val="center"/>
              <w:rPr>
                <w:rFonts w:cs="Arial"/>
                <w:sz w:val="18"/>
                <w:szCs w:val="18"/>
              </w:rPr>
            </w:pPr>
            <w:r>
              <w:rPr>
                <w:rFonts w:cs="Arial"/>
                <w:sz w:val="18"/>
                <w:szCs w:val="18"/>
              </w:rPr>
              <w:t>13-05-16</w:t>
            </w:r>
          </w:p>
        </w:tc>
        <w:tc>
          <w:tcPr>
            <w:tcW w:w="270" w:type="dxa"/>
            <w:tcBorders>
              <w:top w:val="nil"/>
              <w:bottom w:val="nil"/>
            </w:tcBorders>
          </w:tcPr>
          <w:p w14:paraId="2191599E" wp14:textId="77777777">
            <w:pPr>
              <w:ind w:left="-108" w:right="-108"/>
              <w:jc w:val="center"/>
              <w:rPr>
                <w:rFonts w:cs="Arial"/>
                <w:sz w:val="18"/>
                <w:szCs w:val="18"/>
              </w:rPr>
            </w:pPr>
          </w:p>
        </w:tc>
        <w:tc>
          <w:tcPr>
            <w:tcW w:w="720" w:type="dxa"/>
            <w:vAlign w:val="center"/>
          </w:tcPr>
          <w:p w14:paraId="7673E5AE" wp14:textId="77777777">
            <w:pPr>
              <w:ind w:left="-108" w:right="-108"/>
              <w:jc w:val="center"/>
              <w:rPr>
                <w:rFonts w:cs="Arial"/>
                <w:sz w:val="18"/>
                <w:szCs w:val="18"/>
              </w:rPr>
            </w:pPr>
          </w:p>
        </w:tc>
        <w:tc>
          <w:tcPr>
            <w:tcW w:w="720" w:type="dxa"/>
            <w:vAlign w:val="center"/>
          </w:tcPr>
          <w:p w14:paraId="041D98D7" wp14:textId="77777777">
            <w:pPr>
              <w:ind w:left="-108" w:right="-108"/>
              <w:jc w:val="center"/>
              <w:rPr>
                <w:rFonts w:cs="Arial"/>
                <w:sz w:val="18"/>
                <w:szCs w:val="18"/>
              </w:rPr>
            </w:pPr>
          </w:p>
        </w:tc>
        <w:tc>
          <w:tcPr>
            <w:tcW w:w="810" w:type="dxa"/>
            <w:vAlign w:val="center"/>
          </w:tcPr>
          <w:p w14:paraId="5AB7C0C5" wp14:textId="77777777">
            <w:pPr>
              <w:ind w:left="-108" w:right="-108"/>
              <w:jc w:val="center"/>
              <w:rPr>
                <w:rFonts w:cs="Arial"/>
                <w:sz w:val="18"/>
                <w:szCs w:val="18"/>
              </w:rPr>
            </w:pPr>
          </w:p>
        </w:tc>
        <w:tc>
          <w:tcPr>
            <w:tcW w:w="990" w:type="dxa"/>
            <w:vAlign w:val="center"/>
          </w:tcPr>
          <w:p w14:paraId="55B33694" wp14:textId="77777777">
            <w:pPr>
              <w:ind w:left="-108" w:right="-108"/>
              <w:jc w:val="center"/>
              <w:rPr>
                <w:rFonts w:cs="Arial"/>
                <w:sz w:val="18"/>
                <w:szCs w:val="18"/>
              </w:rPr>
            </w:pPr>
          </w:p>
        </w:tc>
        <w:tc>
          <w:tcPr>
            <w:tcW w:w="1080" w:type="dxa"/>
            <w:vAlign w:val="center"/>
          </w:tcPr>
          <w:p w14:paraId="4455F193" wp14:textId="77777777">
            <w:pPr>
              <w:ind w:left="-108" w:right="-108"/>
              <w:jc w:val="center"/>
              <w:rPr>
                <w:rFonts w:cs="Arial"/>
                <w:sz w:val="18"/>
                <w:szCs w:val="18"/>
              </w:rPr>
            </w:pPr>
          </w:p>
        </w:tc>
      </w:tr>
      <w:tr xmlns:wp14="http://schemas.microsoft.com/office/word/2010/wordml" w14:paraId="23563FF3"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6" w:type="dxa"/>
            <w:vAlign w:val="center"/>
          </w:tcPr>
          <w:p w14:paraId="1C2776EB" wp14:textId="77777777">
            <w:pPr>
              <w:ind w:left="-108" w:right="-108"/>
              <w:jc w:val="center"/>
              <w:rPr>
                <w:rFonts w:cs="Arial"/>
                <w:sz w:val="18"/>
                <w:szCs w:val="18"/>
              </w:rPr>
            </w:pPr>
          </w:p>
        </w:tc>
        <w:tc>
          <w:tcPr>
            <w:tcW w:w="846" w:type="dxa"/>
            <w:vAlign w:val="center"/>
          </w:tcPr>
          <w:p w14:paraId="266EAB5C" wp14:textId="77777777">
            <w:pPr>
              <w:ind w:left="-63" w:right="-108"/>
              <w:jc w:val="center"/>
              <w:rPr>
                <w:rFonts w:cs="Arial"/>
                <w:sz w:val="18"/>
                <w:szCs w:val="18"/>
              </w:rPr>
            </w:pPr>
            <w:r>
              <w:rPr>
                <w:rFonts w:cs="Arial"/>
                <w:sz w:val="18"/>
                <w:szCs w:val="18"/>
              </w:rPr>
              <w:t>4-4</w:t>
            </w:r>
          </w:p>
        </w:tc>
        <w:tc>
          <w:tcPr>
            <w:tcW w:w="846" w:type="dxa"/>
            <w:vAlign w:val="center"/>
          </w:tcPr>
          <w:p w14:paraId="3B653F21" wp14:textId="77777777">
            <w:pPr>
              <w:ind w:left="-108" w:right="-108"/>
              <w:jc w:val="center"/>
              <w:rPr>
                <w:rFonts w:cs="Arial"/>
                <w:sz w:val="18"/>
                <w:szCs w:val="18"/>
              </w:rPr>
            </w:pPr>
            <w:r>
              <w:rPr>
                <w:rFonts w:cs="Arial"/>
                <w:sz w:val="18"/>
                <w:szCs w:val="18"/>
              </w:rPr>
              <w:t>1</w:t>
            </w:r>
          </w:p>
        </w:tc>
        <w:tc>
          <w:tcPr>
            <w:tcW w:w="1062" w:type="dxa"/>
            <w:vAlign w:val="center"/>
          </w:tcPr>
          <w:p w14:paraId="7842F596" wp14:textId="77777777">
            <w:pPr>
              <w:ind w:left="-108" w:right="-108"/>
              <w:jc w:val="center"/>
              <w:rPr>
                <w:rFonts w:cs="Arial"/>
                <w:sz w:val="18"/>
                <w:szCs w:val="18"/>
              </w:rPr>
            </w:pPr>
            <w:r>
              <w:rPr>
                <w:rFonts w:cs="Arial"/>
                <w:sz w:val="18"/>
                <w:szCs w:val="18"/>
              </w:rPr>
              <w:t>2</w:t>
            </w:r>
          </w:p>
        </w:tc>
        <w:tc>
          <w:tcPr>
            <w:tcW w:w="1080" w:type="dxa"/>
            <w:vAlign w:val="center"/>
          </w:tcPr>
          <w:p w14:paraId="40F3A820" wp14:textId="77777777">
            <w:pPr>
              <w:ind w:left="-108" w:right="-108"/>
              <w:jc w:val="center"/>
              <w:rPr>
                <w:rFonts w:cs="Arial"/>
                <w:sz w:val="18"/>
                <w:szCs w:val="18"/>
              </w:rPr>
            </w:pPr>
            <w:r>
              <w:rPr>
                <w:rFonts w:cs="Arial"/>
                <w:sz w:val="18"/>
                <w:szCs w:val="18"/>
              </w:rPr>
              <w:t>12-04-17</w:t>
            </w:r>
          </w:p>
        </w:tc>
        <w:tc>
          <w:tcPr>
            <w:tcW w:w="270" w:type="dxa"/>
            <w:tcBorders>
              <w:top w:val="nil"/>
              <w:bottom w:val="nil"/>
            </w:tcBorders>
          </w:tcPr>
          <w:p w14:paraId="15342E60" wp14:textId="77777777">
            <w:pPr>
              <w:ind w:left="-108" w:right="-108"/>
              <w:jc w:val="center"/>
              <w:rPr>
                <w:rFonts w:cs="Arial"/>
                <w:sz w:val="18"/>
                <w:szCs w:val="18"/>
              </w:rPr>
            </w:pPr>
          </w:p>
        </w:tc>
        <w:tc>
          <w:tcPr>
            <w:tcW w:w="720" w:type="dxa"/>
            <w:vAlign w:val="center"/>
          </w:tcPr>
          <w:p w14:paraId="5EB89DE8" wp14:textId="77777777">
            <w:pPr>
              <w:ind w:left="-108" w:right="-108"/>
              <w:jc w:val="center"/>
              <w:rPr>
                <w:rFonts w:cs="Arial"/>
                <w:sz w:val="18"/>
                <w:szCs w:val="18"/>
              </w:rPr>
            </w:pPr>
          </w:p>
        </w:tc>
        <w:tc>
          <w:tcPr>
            <w:tcW w:w="720" w:type="dxa"/>
            <w:vAlign w:val="center"/>
          </w:tcPr>
          <w:p w14:paraId="7D62D461" wp14:textId="77777777">
            <w:pPr>
              <w:ind w:left="-108" w:right="-108"/>
              <w:jc w:val="center"/>
              <w:rPr>
                <w:rFonts w:cs="Arial"/>
                <w:sz w:val="18"/>
                <w:szCs w:val="18"/>
              </w:rPr>
            </w:pPr>
          </w:p>
        </w:tc>
        <w:tc>
          <w:tcPr>
            <w:tcW w:w="810" w:type="dxa"/>
            <w:vAlign w:val="center"/>
          </w:tcPr>
          <w:p w14:paraId="078B034E" wp14:textId="77777777">
            <w:pPr>
              <w:ind w:left="-108" w:right="-108"/>
              <w:jc w:val="center"/>
              <w:rPr>
                <w:rFonts w:cs="Arial"/>
                <w:sz w:val="18"/>
                <w:szCs w:val="18"/>
              </w:rPr>
            </w:pPr>
          </w:p>
        </w:tc>
        <w:tc>
          <w:tcPr>
            <w:tcW w:w="990" w:type="dxa"/>
            <w:vAlign w:val="center"/>
          </w:tcPr>
          <w:p w14:paraId="492506DD" wp14:textId="77777777">
            <w:pPr>
              <w:ind w:left="-108" w:right="-108"/>
              <w:jc w:val="center"/>
              <w:rPr>
                <w:rFonts w:cs="Arial"/>
                <w:sz w:val="18"/>
                <w:szCs w:val="18"/>
              </w:rPr>
            </w:pPr>
          </w:p>
        </w:tc>
        <w:tc>
          <w:tcPr>
            <w:tcW w:w="1080" w:type="dxa"/>
            <w:vAlign w:val="center"/>
          </w:tcPr>
          <w:p w14:paraId="31CD0C16" wp14:textId="77777777">
            <w:pPr>
              <w:ind w:left="-108" w:right="-108"/>
              <w:jc w:val="center"/>
              <w:rPr>
                <w:rFonts w:cs="Arial"/>
                <w:sz w:val="18"/>
                <w:szCs w:val="18"/>
              </w:rPr>
            </w:pPr>
          </w:p>
        </w:tc>
      </w:tr>
      <w:tr xmlns:wp14="http://schemas.microsoft.com/office/word/2010/wordml" w14:paraId="62118317"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6" w:type="dxa"/>
            <w:vAlign w:val="center"/>
          </w:tcPr>
          <w:p w14:paraId="7FD8715F" wp14:textId="77777777">
            <w:pPr>
              <w:ind w:left="-108" w:right="-108"/>
              <w:jc w:val="center"/>
              <w:rPr>
                <w:rFonts w:cs="Arial"/>
                <w:sz w:val="18"/>
                <w:szCs w:val="18"/>
              </w:rPr>
            </w:pPr>
          </w:p>
        </w:tc>
        <w:tc>
          <w:tcPr>
            <w:tcW w:w="846" w:type="dxa"/>
            <w:vAlign w:val="center"/>
          </w:tcPr>
          <w:p w14:paraId="7727F823" wp14:textId="77777777">
            <w:pPr>
              <w:ind w:left="-63" w:right="-108"/>
              <w:jc w:val="center"/>
              <w:rPr>
                <w:rFonts w:cs="Arial"/>
                <w:sz w:val="18"/>
                <w:szCs w:val="18"/>
              </w:rPr>
            </w:pPr>
            <w:r>
              <w:rPr>
                <w:rFonts w:cs="Arial"/>
                <w:sz w:val="18"/>
                <w:szCs w:val="18"/>
              </w:rPr>
              <w:t>4-5</w:t>
            </w:r>
          </w:p>
        </w:tc>
        <w:tc>
          <w:tcPr>
            <w:tcW w:w="846" w:type="dxa"/>
            <w:vAlign w:val="center"/>
          </w:tcPr>
          <w:p w14:paraId="4C471D7B" wp14:textId="77777777">
            <w:pPr>
              <w:ind w:left="-108" w:right="-108"/>
              <w:jc w:val="center"/>
              <w:rPr>
                <w:rFonts w:cs="Arial"/>
                <w:sz w:val="18"/>
                <w:szCs w:val="18"/>
              </w:rPr>
            </w:pPr>
            <w:r>
              <w:rPr>
                <w:rFonts w:cs="Arial"/>
                <w:sz w:val="18"/>
                <w:szCs w:val="18"/>
              </w:rPr>
              <w:t>1</w:t>
            </w:r>
          </w:p>
        </w:tc>
        <w:tc>
          <w:tcPr>
            <w:tcW w:w="1062" w:type="dxa"/>
            <w:vAlign w:val="center"/>
          </w:tcPr>
          <w:p w14:paraId="2CC21B90" wp14:textId="77777777">
            <w:pPr>
              <w:ind w:left="-108" w:right="-108"/>
              <w:jc w:val="center"/>
              <w:rPr>
                <w:rFonts w:cs="Arial"/>
                <w:sz w:val="18"/>
                <w:szCs w:val="18"/>
              </w:rPr>
            </w:pPr>
            <w:r>
              <w:rPr>
                <w:rFonts w:cs="Arial"/>
                <w:sz w:val="18"/>
                <w:szCs w:val="18"/>
              </w:rPr>
              <w:t>2</w:t>
            </w:r>
          </w:p>
        </w:tc>
        <w:tc>
          <w:tcPr>
            <w:tcW w:w="1080" w:type="dxa"/>
            <w:vAlign w:val="center"/>
          </w:tcPr>
          <w:p w14:paraId="5BE5D7CC" wp14:textId="77777777">
            <w:pPr>
              <w:ind w:left="-108" w:right="-108"/>
              <w:jc w:val="center"/>
              <w:rPr>
                <w:rFonts w:cs="Arial"/>
                <w:sz w:val="18"/>
                <w:szCs w:val="18"/>
              </w:rPr>
            </w:pPr>
            <w:r>
              <w:rPr>
                <w:rFonts w:cs="Arial"/>
                <w:sz w:val="18"/>
                <w:szCs w:val="18"/>
              </w:rPr>
              <w:t>12-04-17</w:t>
            </w:r>
          </w:p>
        </w:tc>
        <w:tc>
          <w:tcPr>
            <w:tcW w:w="270" w:type="dxa"/>
            <w:tcBorders>
              <w:top w:val="nil"/>
              <w:bottom w:val="nil"/>
            </w:tcBorders>
          </w:tcPr>
          <w:p w14:paraId="6BDFDFC2" wp14:textId="77777777">
            <w:pPr>
              <w:ind w:left="-108" w:right="-108"/>
              <w:jc w:val="center"/>
              <w:rPr>
                <w:rFonts w:cs="Arial"/>
                <w:sz w:val="18"/>
                <w:szCs w:val="18"/>
              </w:rPr>
            </w:pPr>
          </w:p>
        </w:tc>
        <w:tc>
          <w:tcPr>
            <w:tcW w:w="720" w:type="dxa"/>
            <w:vAlign w:val="center"/>
          </w:tcPr>
          <w:p w14:paraId="41F9AE5E" wp14:textId="77777777">
            <w:pPr>
              <w:ind w:left="-108" w:right="-108"/>
              <w:jc w:val="center"/>
              <w:rPr>
                <w:rFonts w:cs="Arial"/>
                <w:sz w:val="18"/>
                <w:szCs w:val="18"/>
              </w:rPr>
            </w:pPr>
          </w:p>
        </w:tc>
        <w:tc>
          <w:tcPr>
            <w:tcW w:w="720" w:type="dxa"/>
            <w:vAlign w:val="center"/>
          </w:tcPr>
          <w:p w14:paraId="00F03A6D" wp14:textId="77777777">
            <w:pPr>
              <w:ind w:left="-108" w:right="-108"/>
              <w:jc w:val="center"/>
              <w:rPr>
                <w:rFonts w:cs="Arial"/>
                <w:sz w:val="18"/>
                <w:szCs w:val="18"/>
              </w:rPr>
            </w:pPr>
          </w:p>
        </w:tc>
        <w:tc>
          <w:tcPr>
            <w:tcW w:w="810" w:type="dxa"/>
            <w:vAlign w:val="center"/>
          </w:tcPr>
          <w:p w14:paraId="6930E822" wp14:textId="77777777">
            <w:pPr>
              <w:ind w:left="-108" w:right="-108"/>
              <w:jc w:val="center"/>
              <w:rPr>
                <w:rFonts w:cs="Arial"/>
                <w:sz w:val="18"/>
                <w:szCs w:val="18"/>
              </w:rPr>
            </w:pPr>
          </w:p>
        </w:tc>
        <w:tc>
          <w:tcPr>
            <w:tcW w:w="990" w:type="dxa"/>
            <w:vAlign w:val="center"/>
          </w:tcPr>
          <w:p w14:paraId="20E36DAB" wp14:textId="77777777">
            <w:pPr>
              <w:ind w:left="-108" w:right="-108"/>
              <w:jc w:val="center"/>
              <w:rPr>
                <w:rFonts w:cs="Arial"/>
                <w:sz w:val="18"/>
                <w:szCs w:val="18"/>
              </w:rPr>
            </w:pPr>
          </w:p>
        </w:tc>
        <w:tc>
          <w:tcPr>
            <w:tcW w:w="1080" w:type="dxa"/>
            <w:vAlign w:val="center"/>
          </w:tcPr>
          <w:p w14:paraId="32D85219" wp14:textId="77777777">
            <w:pPr>
              <w:ind w:left="-108" w:right="-108"/>
              <w:jc w:val="center"/>
              <w:rPr>
                <w:rFonts w:cs="Arial"/>
                <w:sz w:val="18"/>
                <w:szCs w:val="18"/>
              </w:rPr>
            </w:pPr>
          </w:p>
        </w:tc>
      </w:tr>
      <w:tr xmlns:wp14="http://schemas.microsoft.com/office/word/2010/wordml" w14:paraId="5B0499C2"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6" w:type="dxa"/>
            <w:vAlign w:val="center"/>
          </w:tcPr>
          <w:p w14:paraId="0CE19BC3" wp14:textId="77777777">
            <w:pPr>
              <w:ind w:left="-108" w:right="-108"/>
              <w:jc w:val="center"/>
              <w:rPr>
                <w:rFonts w:cs="Arial"/>
                <w:sz w:val="18"/>
                <w:szCs w:val="18"/>
              </w:rPr>
            </w:pPr>
          </w:p>
        </w:tc>
        <w:tc>
          <w:tcPr>
            <w:tcW w:w="846" w:type="dxa"/>
            <w:vAlign w:val="center"/>
          </w:tcPr>
          <w:p w14:paraId="0DF5A98D" wp14:textId="77777777">
            <w:pPr>
              <w:ind w:left="-63" w:right="-108"/>
              <w:jc w:val="center"/>
              <w:rPr>
                <w:rFonts w:cs="Arial"/>
                <w:sz w:val="18"/>
                <w:szCs w:val="18"/>
              </w:rPr>
            </w:pPr>
            <w:r>
              <w:rPr>
                <w:rFonts w:cs="Arial"/>
                <w:sz w:val="18"/>
                <w:szCs w:val="18"/>
              </w:rPr>
              <w:t>4-6</w:t>
            </w:r>
          </w:p>
        </w:tc>
        <w:tc>
          <w:tcPr>
            <w:tcW w:w="846" w:type="dxa"/>
            <w:vAlign w:val="center"/>
          </w:tcPr>
          <w:p w14:paraId="6755F7DB" wp14:textId="77777777">
            <w:pPr>
              <w:ind w:left="-108" w:right="-108"/>
              <w:jc w:val="center"/>
              <w:rPr>
                <w:rFonts w:cs="Arial"/>
                <w:sz w:val="18"/>
                <w:szCs w:val="18"/>
              </w:rPr>
            </w:pPr>
            <w:r>
              <w:rPr>
                <w:rFonts w:cs="Arial"/>
                <w:sz w:val="18"/>
                <w:szCs w:val="18"/>
              </w:rPr>
              <w:t>1</w:t>
            </w:r>
          </w:p>
        </w:tc>
        <w:tc>
          <w:tcPr>
            <w:tcW w:w="1062" w:type="dxa"/>
            <w:vAlign w:val="center"/>
          </w:tcPr>
          <w:p w14:paraId="138328F9" wp14:textId="77777777">
            <w:pPr>
              <w:ind w:left="-108" w:right="-108"/>
              <w:jc w:val="center"/>
              <w:rPr>
                <w:rFonts w:cs="Arial"/>
                <w:sz w:val="18"/>
                <w:szCs w:val="18"/>
              </w:rPr>
            </w:pPr>
            <w:r>
              <w:rPr>
                <w:rFonts w:cs="Arial"/>
                <w:sz w:val="18"/>
                <w:szCs w:val="18"/>
              </w:rPr>
              <w:t>2</w:t>
            </w:r>
          </w:p>
        </w:tc>
        <w:tc>
          <w:tcPr>
            <w:tcW w:w="1080" w:type="dxa"/>
            <w:vAlign w:val="center"/>
          </w:tcPr>
          <w:p w14:paraId="73283CCB" wp14:textId="77777777">
            <w:pPr>
              <w:ind w:left="-108" w:right="-108"/>
              <w:jc w:val="center"/>
              <w:rPr>
                <w:rFonts w:cs="Arial"/>
                <w:sz w:val="18"/>
                <w:szCs w:val="18"/>
              </w:rPr>
            </w:pPr>
            <w:r>
              <w:rPr>
                <w:rFonts w:cs="Arial"/>
                <w:sz w:val="18"/>
                <w:szCs w:val="18"/>
              </w:rPr>
              <w:t>12-04-17</w:t>
            </w:r>
          </w:p>
        </w:tc>
        <w:tc>
          <w:tcPr>
            <w:tcW w:w="270" w:type="dxa"/>
            <w:tcBorders>
              <w:top w:val="nil"/>
              <w:bottom w:val="nil"/>
            </w:tcBorders>
          </w:tcPr>
          <w:p w14:paraId="63966B72" wp14:textId="77777777">
            <w:pPr>
              <w:ind w:left="-108" w:right="-108"/>
              <w:jc w:val="center"/>
              <w:rPr>
                <w:rFonts w:cs="Arial"/>
                <w:sz w:val="18"/>
                <w:szCs w:val="18"/>
              </w:rPr>
            </w:pPr>
          </w:p>
        </w:tc>
        <w:tc>
          <w:tcPr>
            <w:tcW w:w="720" w:type="dxa"/>
            <w:vAlign w:val="center"/>
          </w:tcPr>
          <w:p w14:paraId="23536548" wp14:textId="77777777">
            <w:pPr>
              <w:ind w:left="-108" w:right="-108"/>
              <w:jc w:val="center"/>
              <w:rPr>
                <w:rFonts w:cs="Arial"/>
                <w:sz w:val="18"/>
                <w:szCs w:val="18"/>
              </w:rPr>
            </w:pPr>
          </w:p>
        </w:tc>
        <w:tc>
          <w:tcPr>
            <w:tcW w:w="720" w:type="dxa"/>
            <w:vAlign w:val="center"/>
          </w:tcPr>
          <w:p w14:paraId="271AE1F2" wp14:textId="77777777">
            <w:pPr>
              <w:ind w:left="-108" w:right="-108"/>
              <w:jc w:val="center"/>
              <w:rPr>
                <w:rFonts w:cs="Arial"/>
                <w:sz w:val="18"/>
                <w:szCs w:val="18"/>
              </w:rPr>
            </w:pPr>
          </w:p>
        </w:tc>
        <w:tc>
          <w:tcPr>
            <w:tcW w:w="810" w:type="dxa"/>
            <w:vAlign w:val="center"/>
          </w:tcPr>
          <w:p w14:paraId="4AE5B7AF" wp14:textId="77777777">
            <w:pPr>
              <w:ind w:left="-108" w:right="-108"/>
              <w:jc w:val="center"/>
              <w:rPr>
                <w:rFonts w:cs="Arial"/>
                <w:sz w:val="18"/>
                <w:szCs w:val="18"/>
              </w:rPr>
            </w:pPr>
          </w:p>
        </w:tc>
        <w:tc>
          <w:tcPr>
            <w:tcW w:w="990" w:type="dxa"/>
            <w:vAlign w:val="center"/>
          </w:tcPr>
          <w:p w14:paraId="3955E093" wp14:textId="77777777">
            <w:pPr>
              <w:ind w:left="-108" w:right="-108"/>
              <w:jc w:val="center"/>
              <w:rPr>
                <w:rFonts w:cs="Arial"/>
                <w:sz w:val="18"/>
                <w:szCs w:val="18"/>
              </w:rPr>
            </w:pPr>
          </w:p>
        </w:tc>
        <w:tc>
          <w:tcPr>
            <w:tcW w:w="1080" w:type="dxa"/>
            <w:vAlign w:val="center"/>
          </w:tcPr>
          <w:p w14:paraId="12C42424" wp14:textId="77777777">
            <w:pPr>
              <w:ind w:left="-108" w:right="-108"/>
              <w:jc w:val="center"/>
              <w:rPr>
                <w:rFonts w:cs="Arial"/>
                <w:sz w:val="18"/>
                <w:szCs w:val="18"/>
              </w:rPr>
            </w:pPr>
          </w:p>
        </w:tc>
      </w:tr>
      <w:tr xmlns:wp14="http://schemas.microsoft.com/office/word/2010/wordml" w14:paraId="4C9DFC9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6" w:type="dxa"/>
            <w:vAlign w:val="center"/>
          </w:tcPr>
          <w:p w14:paraId="379CA55B" wp14:textId="77777777">
            <w:pPr>
              <w:ind w:left="-108" w:right="-108"/>
              <w:jc w:val="center"/>
              <w:rPr>
                <w:rFonts w:cs="Arial"/>
                <w:sz w:val="18"/>
                <w:szCs w:val="18"/>
              </w:rPr>
            </w:pPr>
          </w:p>
        </w:tc>
        <w:tc>
          <w:tcPr>
            <w:tcW w:w="846" w:type="dxa"/>
            <w:vAlign w:val="center"/>
          </w:tcPr>
          <w:p w14:paraId="5B57F55C" wp14:textId="77777777">
            <w:pPr>
              <w:ind w:left="-63" w:right="-108"/>
              <w:jc w:val="center"/>
              <w:rPr>
                <w:rFonts w:cs="Arial"/>
                <w:sz w:val="18"/>
                <w:szCs w:val="18"/>
              </w:rPr>
            </w:pPr>
            <w:r>
              <w:rPr>
                <w:rFonts w:cs="Arial"/>
                <w:sz w:val="18"/>
                <w:szCs w:val="18"/>
              </w:rPr>
              <w:t>4-7</w:t>
            </w:r>
          </w:p>
        </w:tc>
        <w:tc>
          <w:tcPr>
            <w:tcW w:w="846" w:type="dxa"/>
            <w:vAlign w:val="center"/>
          </w:tcPr>
          <w:p w14:paraId="3B00C05E" wp14:textId="77777777">
            <w:pPr>
              <w:ind w:left="-108" w:right="-108"/>
              <w:jc w:val="center"/>
              <w:rPr>
                <w:rFonts w:cs="Arial"/>
                <w:sz w:val="18"/>
                <w:szCs w:val="18"/>
              </w:rPr>
            </w:pPr>
            <w:r>
              <w:rPr>
                <w:rFonts w:cs="Arial"/>
                <w:sz w:val="18"/>
                <w:szCs w:val="18"/>
              </w:rPr>
              <w:t>1</w:t>
            </w:r>
          </w:p>
        </w:tc>
        <w:tc>
          <w:tcPr>
            <w:tcW w:w="1062" w:type="dxa"/>
            <w:vAlign w:val="center"/>
          </w:tcPr>
          <w:p w14:paraId="54B6C890" wp14:textId="77777777">
            <w:pPr>
              <w:ind w:left="-108" w:right="-108"/>
              <w:jc w:val="center"/>
              <w:rPr>
                <w:rFonts w:cs="Arial"/>
                <w:sz w:val="18"/>
                <w:szCs w:val="18"/>
              </w:rPr>
            </w:pPr>
            <w:r>
              <w:rPr>
                <w:rFonts w:cs="Arial"/>
                <w:sz w:val="18"/>
                <w:szCs w:val="18"/>
              </w:rPr>
              <w:t>2</w:t>
            </w:r>
          </w:p>
        </w:tc>
        <w:tc>
          <w:tcPr>
            <w:tcW w:w="1080" w:type="dxa"/>
            <w:vAlign w:val="center"/>
          </w:tcPr>
          <w:p w14:paraId="3D0B4BA1" wp14:textId="77777777">
            <w:pPr>
              <w:ind w:left="-108" w:right="-108"/>
              <w:jc w:val="center"/>
              <w:rPr>
                <w:rFonts w:cs="Arial"/>
                <w:sz w:val="18"/>
                <w:szCs w:val="18"/>
              </w:rPr>
            </w:pPr>
            <w:r>
              <w:rPr>
                <w:rFonts w:cs="Arial"/>
                <w:sz w:val="18"/>
                <w:szCs w:val="18"/>
              </w:rPr>
              <w:t>12-04-17</w:t>
            </w:r>
          </w:p>
        </w:tc>
        <w:tc>
          <w:tcPr>
            <w:tcW w:w="270" w:type="dxa"/>
            <w:tcBorders>
              <w:top w:val="nil"/>
              <w:bottom w:val="nil"/>
            </w:tcBorders>
          </w:tcPr>
          <w:p w14:paraId="5ABF93C4" wp14:textId="77777777">
            <w:pPr>
              <w:ind w:left="-108" w:right="-108"/>
              <w:jc w:val="center"/>
              <w:rPr>
                <w:rFonts w:cs="Arial"/>
                <w:sz w:val="18"/>
                <w:szCs w:val="18"/>
              </w:rPr>
            </w:pPr>
          </w:p>
        </w:tc>
        <w:tc>
          <w:tcPr>
            <w:tcW w:w="720" w:type="dxa"/>
            <w:vAlign w:val="center"/>
          </w:tcPr>
          <w:p w14:paraId="71DCB018" wp14:textId="77777777">
            <w:pPr>
              <w:ind w:left="-108" w:right="-108"/>
              <w:jc w:val="center"/>
              <w:rPr>
                <w:rFonts w:cs="Arial"/>
                <w:sz w:val="18"/>
                <w:szCs w:val="18"/>
              </w:rPr>
            </w:pPr>
          </w:p>
        </w:tc>
        <w:tc>
          <w:tcPr>
            <w:tcW w:w="720" w:type="dxa"/>
            <w:vAlign w:val="center"/>
          </w:tcPr>
          <w:p w14:paraId="4B644A8D" wp14:textId="77777777">
            <w:pPr>
              <w:ind w:left="-108" w:right="-108"/>
              <w:jc w:val="center"/>
              <w:rPr>
                <w:rFonts w:cs="Arial"/>
                <w:sz w:val="18"/>
                <w:szCs w:val="18"/>
              </w:rPr>
            </w:pPr>
          </w:p>
        </w:tc>
        <w:tc>
          <w:tcPr>
            <w:tcW w:w="810" w:type="dxa"/>
            <w:vAlign w:val="center"/>
          </w:tcPr>
          <w:p w14:paraId="082C48EB" wp14:textId="77777777">
            <w:pPr>
              <w:ind w:left="-108" w:right="-108"/>
              <w:jc w:val="center"/>
              <w:rPr>
                <w:rFonts w:cs="Arial"/>
                <w:sz w:val="18"/>
                <w:szCs w:val="18"/>
              </w:rPr>
            </w:pPr>
          </w:p>
        </w:tc>
        <w:tc>
          <w:tcPr>
            <w:tcW w:w="990" w:type="dxa"/>
            <w:vAlign w:val="center"/>
          </w:tcPr>
          <w:p w14:paraId="2677290C" wp14:textId="77777777">
            <w:pPr>
              <w:ind w:left="-108" w:right="-108"/>
              <w:jc w:val="center"/>
              <w:rPr>
                <w:rFonts w:cs="Arial"/>
                <w:sz w:val="18"/>
                <w:szCs w:val="18"/>
              </w:rPr>
            </w:pPr>
          </w:p>
        </w:tc>
        <w:tc>
          <w:tcPr>
            <w:tcW w:w="1080" w:type="dxa"/>
            <w:vAlign w:val="center"/>
          </w:tcPr>
          <w:p w14:paraId="249BF8C6" wp14:textId="77777777">
            <w:pPr>
              <w:ind w:left="-108" w:right="-108"/>
              <w:jc w:val="center"/>
              <w:rPr>
                <w:rFonts w:cs="Arial"/>
                <w:sz w:val="18"/>
                <w:szCs w:val="18"/>
              </w:rPr>
            </w:pPr>
          </w:p>
        </w:tc>
      </w:tr>
      <w:tr xmlns:wp14="http://schemas.microsoft.com/office/word/2010/wordml" w14:paraId="5EA8ED8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6" w:type="dxa"/>
            <w:vAlign w:val="center"/>
          </w:tcPr>
          <w:p w14:paraId="0EF46479" wp14:textId="77777777">
            <w:pPr>
              <w:ind w:left="-108" w:right="-108"/>
              <w:jc w:val="center"/>
              <w:rPr>
                <w:rFonts w:cs="Arial"/>
                <w:sz w:val="18"/>
                <w:szCs w:val="18"/>
              </w:rPr>
            </w:pPr>
          </w:p>
        </w:tc>
        <w:tc>
          <w:tcPr>
            <w:tcW w:w="846" w:type="dxa"/>
            <w:vAlign w:val="center"/>
          </w:tcPr>
          <w:p w14:paraId="05000523" wp14:textId="77777777">
            <w:pPr>
              <w:ind w:left="-63" w:right="-108"/>
              <w:jc w:val="center"/>
              <w:rPr>
                <w:rFonts w:cs="Arial"/>
                <w:sz w:val="18"/>
                <w:szCs w:val="18"/>
              </w:rPr>
            </w:pPr>
            <w:r>
              <w:rPr>
                <w:rFonts w:cs="Arial"/>
                <w:sz w:val="18"/>
                <w:szCs w:val="18"/>
              </w:rPr>
              <w:t>4-8</w:t>
            </w:r>
          </w:p>
        </w:tc>
        <w:tc>
          <w:tcPr>
            <w:tcW w:w="846" w:type="dxa"/>
            <w:vAlign w:val="center"/>
          </w:tcPr>
          <w:p w14:paraId="48A99A3C" wp14:textId="77777777">
            <w:pPr>
              <w:ind w:left="-108" w:right="-108"/>
              <w:jc w:val="center"/>
              <w:rPr>
                <w:rFonts w:cs="Arial"/>
                <w:sz w:val="18"/>
                <w:szCs w:val="18"/>
              </w:rPr>
            </w:pPr>
            <w:r>
              <w:rPr>
                <w:rFonts w:cs="Arial"/>
                <w:sz w:val="18"/>
                <w:szCs w:val="18"/>
              </w:rPr>
              <w:t>1</w:t>
            </w:r>
          </w:p>
        </w:tc>
        <w:tc>
          <w:tcPr>
            <w:tcW w:w="1062" w:type="dxa"/>
            <w:vAlign w:val="center"/>
          </w:tcPr>
          <w:p w14:paraId="57AB7477" wp14:textId="77777777">
            <w:pPr>
              <w:ind w:left="-108" w:right="-108"/>
              <w:jc w:val="center"/>
              <w:rPr>
                <w:rFonts w:cs="Arial"/>
                <w:sz w:val="18"/>
                <w:szCs w:val="18"/>
              </w:rPr>
            </w:pPr>
            <w:r>
              <w:rPr>
                <w:rFonts w:cs="Arial"/>
                <w:sz w:val="18"/>
                <w:szCs w:val="18"/>
              </w:rPr>
              <w:t>3</w:t>
            </w:r>
          </w:p>
        </w:tc>
        <w:tc>
          <w:tcPr>
            <w:tcW w:w="1080" w:type="dxa"/>
            <w:vAlign w:val="center"/>
          </w:tcPr>
          <w:p w14:paraId="22F45B93" wp14:textId="77777777">
            <w:pPr>
              <w:ind w:left="-108" w:right="-108"/>
              <w:jc w:val="center"/>
              <w:rPr>
                <w:rFonts w:cs="Arial"/>
                <w:sz w:val="18"/>
                <w:szCs w:val="18"/>
              </w:rPr>
            </w:pPr>
            <w:r>
              <w:rPr>
                <w:rFonts w:cs="Arial"/>
                <w:sz w:val="18"/>
                <w:szCs w:val="18"/>
              </w:rPr>
              <w:t>28-12-18</w:t>
            </w:r>
          </w:p>
        </w:tc>
        <w:tc>
          <w:tcPr>
            <w:tcW w:w="270" w:type="dxa"/>
            <w:tcBorders>
              <w:top w:val="nil"/>
              <w:bottom w:val="nil"/>
            </w:tcBorders>
          </w:tcPr>
          <w:p w14:paraId="3AB58C42" wp14:textId="77777777">
            <w:pPr>
              <w:ind w:left="-108" w:right="-108"/>
              <w:jc w:val="center"/>
              <w:rPr>
                <w:rFonts w:cs="Arial"/>
                <w:sz w:val="18"/>
                <w:szCs w:val="18"/>
              </w:rPr>
            </w:pPr>
          </w:p>
        </w:tc>
        <w:tc>
          <w:tcPr>
            <w:tcW w:w="720" w:type="dxa"/>
            <w:vAlign w:val="center"/>
          </w:tcPr>
          <w:p w14:paraId="4EA9BA15" wp14:textId="77777777">
            <w:pPr>
              <w:ind w:left="-108" w:right="-108"/>
              <w:jc w:val="center"/>
              <w:rPr>
                <w:rFonts w:cs="Arial"/>
                <w:sz w:val="18"/>
                <w:szCs w:val="18"/>
              </w:rPr>
            </w:pPr>
          </w:p>
        </w:tc>
        <w:tc>
          <w:tcPr>
            <w:tcW w:w="720" w:type="dxa"/>
            <w:vAlign w:val="center"/>
          </w:tcPr>
          <w:p w14:paraId="7332107B" wp14:textId="77777777">
            <w:pPr>
              <w:ind w:left="-108" w:right="-108"/>
              <w:jc w:val="center"/>
              <w:rPr>
                <w:rFonts w:cs="Arial"/>
                <w:sz w:val="18"/>
                <w:szCs w:val="18"/>
              </w:rPr>
            </w:pPr>
          </w:p>
        </w:tc>
        <w:tc>
          <w:tcPr>
            <w:tcW w:w="810" w:type="dxa"/>
            <w:vAlign w:val="center"/>
          </w:tcPr>
          <w:p w14:paraId="5D98A3F1" wp14:textId="77777777">
            <w:pPr>
              <w:ind w:left="-108" w:right="-108"/>
              <w:jc w:val="center"/>
              <w:rPr>
                <w:rFonts w:cs="Arial"/>
                <w:sz w:val="18"/>
                <w:szCs w:val="18"/>
              </w:rPr>
            </w:pPr>
          </w:p>
        </w:tc>
        <w:tc>
          <w:tcPr>
            <w:tcW w:w="990" w:type="dxa"/>
            <w:vAlign w:val="center"/>
          </w:tcPr>
          <w:p w14:paraId="50C86B8C" wp14:textId="77777777">
            <w:pPr>
              <w:ind w:left="-108" w:right="-108"/>
              <w:jc w:val="center"/>
              <w:rPr>
                <w:rFonts w:cs="Arial"/>
                <w:sz w:val="18"/>
                <w:szCs w:val="18"/>
              </w:rPr>
            </w:pPr>
          </w:p>
        </w:tc>
        <w:tc>
          <w:tcPr>
            <w:tcW w:w="1080" w:type="dxa"/>
            <w:vAlign w:val="center"/>
          </w:tcPr>
          <w:p w14:paraId="60EDCC55" wp14:textId="77777777">
            <w:pPr>
              <w:ind w:left="-108" w:right="-108"/>
              <w:jc w:val="center"/>
              <w:rPr>
                <w:rFonts w:cs="Arial"/>
                <w:sz w:val="18"/>
                <w:szCs w:val="18"/>
              </w:rPr>
            </w:pPr>
          </w:p>
        </w:tc>
      </w:tr>
      <w:tr xmlns:wp14="http://schemas.microsoft.com/office/word/2010/wordml" w14:paraId="4F84F79A"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6" w:type="dxa"/>
            <w:vAlign w:val="center"/>
          </w:tcPr>
          <w:p w14:paraId="3BBB8815" wp14:textId="77777777">
            <w:pPr>
              <w:ind w:left="-108" w:right="-108"/>
              <w:jc w:val="center"/>
              <w:rPr>
                <w:rFonts w:cs="Arial"/>
                <w:sz w:val="18"/>
                <w:szCs w:val="18"/>
              </w:rPr>
            </w:pPr>
          </w:p>
        </w:tc>
        <w:tc>
          <w:tcPr>
            <w:tcW w:w="846" w:type="dxa"/>
            <w:vAlign w:val="center"/>
          </w:tcPr>
          <w:p w14:paraId="64026052" wp14:textId="77777777">
            <w:pPr>
              <w:ind w:left="-63" w:right="-108"/>
              <w:jc w:val="center"/>
              <w:rPr>
                <w:rFonts w:cs="Arial"/>
                <w:sz w:val="18"/>
                <w:szCs w:val="18"/>
              </w:rPr>
            </w:pPr>
            <w:r>
              <w:rPr>
                <w:rFonts w:cs="Arial"/>
                <w:sz w:val="18"/>
                <w:szCs w:val="18"/>
              </w:rPr>
              <w:t>4-9</w:t>
            </w:r>
          </w:p>
        </w:tc>
        <w:tc>
          <w:tcPr>
            <w:tcW w:w="846" w:type="dxa"/>
            <w:vAlign w:val="center"/>
          </w:tcPr>
          <w:p w14:paraId="2695D368" wp14:textId="77777777">
            <w:pPr>
              <w:ind w:left="-108" w:right="-108"/>
              <w:jc w:val="center"/>
              <w:rPr>
                <w:rFonts w:cs="Arial"/>
                <w:sz w:val="18"/>
                <w:szCs w:val="18"/>
              </w:rPr>
            </w:pPr>
            <w:r>
              <w:rPr>
                <w:rFonts w:cs="Arial"/>
                <w:sz w:val="18"/>
                <w:szCs w:val="18"/>
              </w:rPr>
              <w:t>1</w:t>
            </w:r>
          </w:p>
        </w:tc>
        <w:tc>
          <w:tcPr>
            <w:tcW w:w="1062" w:type="dxa"/>
            <w:vAlign w:val="center"/>
          </w:tcPr>
          <w:p w14:paraId="297C039E" wp14:textId="77777777">
            <w:pPr>
              <w:ind w:left="-108" w:right="-108"/>
              <w:jc w:val="center"/>
              <w:rPr>
                <w:rFonts w:cs="Arial"/>
                <w:sz w:val="18"/>
                <w:szCs w:val="18"/>
              </w:rPr>
            </w:pPr>
            <w:r>
              <w:rPr>
                <w:rFonts w:cs="Arial"/>
                <w:sz w:val="18"/>
                <w:szCs w:val="18"/>
              </w:rPr>
              <w:t>3</w:t>
            </w:r>
          </w:p>
        </w:tc>
        <w:tc>
          <w:tcPr>
            <w:tcW w:w="1080" w:type="dxa"/>
            <w:vAlign w:val="center"/>
          </w:tcPr>
          <w:p w14:paraId="664C54D6" wp14:textId="77777777">
            <w:pPr>
              <w:ind w:left="-108" w:right="-108"/>
              <w:jc w:val="center"/>
              <w:rPr>
                <w:rFonts w:cs="Arial"/>
                <w:sz w:val="18"/>
                <w:szCs w:val="18"/>
              </w:rPr>
            </w:pPr>
            <w:r>
              <w:rPr>
                <w:rFonts w:cs="Arial"/>
                <w:sz w:val="18"/>
                <w:szCs w:val="18"/>
              </w:rPr>
              <w:t>28-12-18</w:t>
            </w:r>
          </w:p>
        </w:tc>
        <w:tc>
          <w:tcPr>
            <w:tcW w:w="270" w:type="dxa"/>
            <w:tcBorders>
              <w:top w:val="nil"/>
              <w:bottom w:val="nil"/>
            </w:tcBorders>
          </w:tcPr>
          <w:p w14:paraId="55B91B0D" wp14:textId="77777777">
            <w:pPr>
              <w:ind w:left="-108" w:right="-108"/>
              <w:jc w:val="center"/>
              <w:rPr>
                <w:rFonts w:cs="Arial"/>
                <w:sz w:val="18"/>
                <w:szCs w:val="18"/>
              </w:rPr>
            </w:pPr>
          </w:p>
        </w:tc>
        <w:tc>
          <w:tcPr>
            <w:tcW w:w="720" w:type="dxa"/>
            <w:vAlign w:val="center"/>
          </w:tcPr>
          <w:p w14:paraId="6810F0D1" wp14:textId="77777777">
            <w:pPr>
              <w:ind w:left="-108" w:right="-108"/>
              <w:jc w:val="center"/>
              <w:rPr>
                <w:rFonts w:cs="Arial"/>
                <w:sz w:val="18"/>
                <w:szCs w:val="18"/>
              </w:rPr>
            </w:pPr>
          </w:p>
        </w:tc>
        <w:tc>
          <w:tcPr>
            <w:tcW w:w="720" w:type="dxa"/>
            <w:vAlign w:val="center"/>
          </w:tcPr>
          <w:p w14:paraId="74E797DC" wp14:textId="77777777">
            <w:pPr>
              <w:ind w:left="-108" w:right="-108"/>
              <w:jc w:val="center"/>
              <w:rPr>
                <w:rFonts w:cs="Arial"/>
                <w:sz w:val="18"/>
                <w:szCs w:val="18"/>
              </w:rPr>
            </w:pPr>
          </w:p>
        </w:tc>
        <w:tc>
          <w:tcPr>
            <w:tcW w:w="810" w:type="dxa"/>
            <w:vAlign w:val="center"/>
          </w:tcPr>
          <w:p w14:paraId="25AF7EAE" wp14:textId="77777777">
            <w:pPr>
              <w:ind w:left="-108" w:right="-108"/>
              <w:jc w:val="center"/>
              <w:rPr>
                <w:rFonts w:cs="Arial"/>
                <w:sz w:val="18"/>
                <w:szCs w:val="18"/>
              </w:rPr>
            </w:pPr>
          </w:p>
        </w:tc>
        <w:tc>
          <w:tcPr>
            <w:tcW w:w="990" w:type="dxa"/>
            <w:vAlign w:val="center"/>
          </w:tcPr>
          <w:p w14:paraId="2633CEB9" wp14:textId="77777777">
            <w:pPr>
              <w:ind w:left="-108" w:right="-108"/>
              <w:jc w:val="center"/>
              <w:rPr>
                <w:rFonts w:cs="Arial"/>
                <w:sz w:val="18"/>
                <w:szCs w:val="18"/>
              </w:rPr>
            </w:pPr>
          </w:p>
        </w:tc>
        <w:tc>
          <w:tcPr>
            <w:tcW w:w="1080" w:type="dxa"/>
            <w:vAlign w:val="center"/>
          </w:tcPr>
          <w:p w14:paraId="4B1D477B" wp14:textId="77777777">
            <w:pPr>
              <w:ind w:left="-108" w:right="-108"/>
              <w:jc w:val="center"/>
              <w:rPr>
                <w:rFonts w:cs="Arial"/>
                <w:sz w:val="18"/>
                <w:szCs w:val="18"/>
              </w:rPr>
            </w:pPr>
          </w:p>
        </w:tc>
      </w:tr>
      <w:tr xmlns:wp14="http://schemas.microsoft.com/office/word/2010/wordml" w14:paraId="7BDA2773"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6" w:type="dxa"/>
            <w:vAlign w:val="center"/>
          </w:tcPr>
          <w:p w14:paraId="65BE1F1D" wp14:textId="77777777">
            <w:pPr>
              <w:ind w:left="-108" w:right="-108"/>
              <w:jc w:val="center"/>
              <w:rPr>
                <w:rFonts w:cs="Arial"/>
                <w:sz w:val="18"/>
                <w:szCs w:val="18"/>
              </w:rPr>
            </w:pPr>
          </w:p>
        </w:tc>
        <w:tc>
          <w:tcPr>
            <w:tcW w:w="846" w:type="dxa"/>
            <w:vAlign w:val="center"/>
          </w:tcPr>
          <w:p w14:paraId="78DFA013" wp14:textId="77777777">
            <w:pPr>
              <w:ind w:left="-108" w:right="-108"/>
              <w:jc w:val="center"/>
              <w:rPr>
                <w:rFonts w:cs="Arial"/>
                <w:sz w:val="18"/>
                <w:szCs w:val="18"/>
              </w:rPr>
            </w:pPr>
            <w:r>
              <w:rPr>
                <w:rFonts w:cs="Arial"/>
                <w:sz w:val="18"/>
                <w:szCs w:val="18"/>
              </w:rPr>
              <w:t>4-10</w:t>
            </w:r>
          </w:p>
        </w:tc>
        <w:tc>
          <w:tcPr>
            <w:tcW w:w="846" w:type="dxa"/>
            <w:vAlign w:val="center"/>
          </w:tcPr>
          <w:p w14:paraId="1DF24874" wp14:textId="77777777">
            <w:pPr>
              <w:ind w:left="-108" w:right="-108"/>
              <w:jc w:val="center"/>
              <w:rPr>
                <w:rFonts w:cs="Arial"/>
                <w:sz w:val="18"/>
                <w:szCs w:val="18"/>
              </w:rPr>
            </w:pPr>
            <w:r>
              <w:rPr>
                <w:rFonts w:cs="Arial"/>
                <w:sz w:val="18"/>
                <w:szCs w:val="18"/>
              </w:rPr>
              <w:t>1</w:t>
            </w:r>
          </w:p>
        </w:tc>
        <w:tc>
          <w:tcPr>
            <w:tcW w:w="1062" w:type="dxa"/>
            <w:vAlign w:val="center"/>
          </w:tcPr>
          <w:p w14:paraId="58A8CB7E" wp14:textId="77777777">
            <w:pPr>
              <w:ind w:left="-108" w:right="-108"/>
              <w:jc w:val="center"/>
              <w:rPr>
                <w:rFonts w:cs="Arial"/>
                <w:sz w:val="18"/>
                <w:szCs w:val="18"/>
              </w:rPr>
            </w:pPr>
            <w:r>
              <w:rPr>
                <w:rFonts w:cs="Arial"/>
                <w:sz w:val="18"/>
                <w:szCs w:val="18"/>
              </w:rPr>
              <w:t>2</w:t>
            </w:r>
          </w:p>
        </w:tc>
        <w:tc>
          <w:tcPr>
            <w:tcW w:w="1080" w:type="dxa"/>
            <w:vAlign w:val="center"/>
          </w:tcPr>
          <w:p w14:paraId="0A6A7E5E" wp14:textId="77777777">
            <w:pPr>
              <w:ind w:left="-108" w:right="-108"/>
              <w:jc w:val="center"/>
              <w:rPr>
                <w:rFonts w:cs="Arial"/>
                <w:sz w:val="18"/>
                <w:szCs w:val="18"/>
              </w:rPr>
            </w:pPr>
            <w:r>
              <w:rPr>
                <w:rFonts w:cs="Arial"/>
                <w:sz w:val="18"/>
                <w:szCs w:val="18"/>
              </w:rPr>
              <w:t>12-04-17</w:t>
            </w:r>
          </w:p>
        </w:tc>
        <w:tc>
          <w:tcPr>
            <w:tcW w:w="270" w:type="dxa"/>
            <w:tcBorders>
              <w:top w:val="nil"/>
              <w:bottom w:val="nil"/>
            </w:tcBorders>
          </w:tcPr>
          <w:p w14:paraId="6AFAB436" wp14:textId="77777777">
            <w:pPr>
              <w:ind w:left="-108" w:right="-108"/>
              <w:jc w:val="center"/>
              <w:rPr>
                <w:rFonts w:cs="Arial"/>
                <w:sz w:val="18"/>
                <w:szCs w:val="18"/>
              </w:rPr>
            </w:pPr>
          </w:p>
        </w:tc>
        <w:tc>
          <w:tcPr>
            <w:tcW w:w="720" w:type="dxa"/>
            <w:vAlign w:val="center"/>
          </w:tcPr>
          <w:p w14:paraId="042C5D41" wp14:textId="77777777">
            <w:pPr>
              <w:ind w:left="-108" w:right="-108"/>
              <w:jc w:val="center"/>
              <w:rPr>
                <w:rFonts w:cs="Arial"/>
                <w:sz w:val="18"/>
                <w:szCs w:val="18"/>
              </w:rPr>
            </w:pPr>
          </w:p>
        </w:tc>
        <w:tc>
          <w:tcPr>
            <w:tcW w:w="720" w:type="dxa"/>
            <w:vAlign w:val="center"/>
          </w:tcPr>
          <w:p w14:paraId="4D2E12B8" wp14:textId="77777777">
            <w:pPr>
              <w:ind w:left="-108" w:right="-108"/>
              <w:jc w:val="center"/>
              <w:rPr>
                <w:rFonts w:cs="Arial"/>
                <w:sz w:val="18"/>
                <w:szCs w:val="18"/>
              </w:rPr>
            </w:pPr>
          </w:p>
        </w:tc>
        <w:tc>
          <w:tcPr>
            <w:tcW w:w="810" w:type="dxa"/>
            <w:vAlign w:val="center"/>
          </w:tcPr>
          <w:p w14:paraId="308F224F" wp14:textId="77777777">
            <w:pPr>
              <w:ind w:left="-108" w:right="-108"/>
              <w:jc w:val="center"/>
              <w:rPr>
                <w:rFonts w:cs="Arial"/>
                <w:sz w:val="18"/>
                <w:szCs w:val="18"/>
              </w:rPr>
            </w:pPr>
          </w:p>
        </w:tc>
        <w:tc>
          <w:tcPr>
            <w:tcW w:w="990" w:type="dxa"/>
            <w:vAlign w:val="center"/>
          </w:tcPr>
          <w:p w14:paraId="5E6D6F63" wp14:textId="77777777">
            <w:pPr>
              <w:ind w:left="-108" w:right="-108"/>
              <w:jc w:val="center"/>
              <w:rPr>
                <w:rFonts w:cs="Arial"/>
                <w:sz w:val="18"/>
                <w:szCs w:val="18"/>
              </w:rPr>
            </w:pPr>
          </w:p>
        </w:tc>
        <w:tc>
          <w:tcPr>
            <w:tcW w:w="1080" w:type="dxa"/>
            <w:vAlign w:val="center"/>
          </w:tcPr>
          <w:p w14:paraId="7B969857" wp14:textId="77777777">
            <w:pPr>
              <w:ind w:left="-108" w:right="-108"/>
              <w:jc w:val="center"/>
              <w:rPr>
                <w:rFonts w:cs="Arial"/>
                <w:sz w:val="18"/>
                <w:szCs w:val="18"/>
              </w:rPr>
            </w:pPr>
          </w:p>
        </w:tc>
      </w:tr>
      <w:tr xmlns:wp14="http://schemas.microsoft.com/office/word/2010/wordml" w14:paraId="279ADCF5"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6" w:type="dxa"/>
            <w:vAlign w:val="center"/>
          </w:tcPr>
          <w:p w14:paraId="0FE634FD" wp14:textId="77777777">
            <w:pPr>
              <w:ind w:left="-108" w:right="-108"/>
              <w:jc w:val="center"/>
              <w:rPr>
                <w:rFonts w:cs="Arial"/>
                <w:sz w:val="18"/>
                <w:szCs w:val="18"/>
              </w:rPr>
            </w:pPr>
          </w:p>
        </w:tc>
        <w:tc>
          <w:tcPr>
            <w:tcW w:w="846" w:type="dxa"/>
            <w:vAlign w:val="center"/>
          </w:tcPr>
          <w:p w14:paraId="744B3229" wp14:textId="77777777">
            <w:pPr>
              <w:ind w:left="-108" w:right="-108"/>
              <w:jc w:val="center"/>
              <w:rPr>
                <w:rFonts w:cs="Arial"/>
                <w:sz w:val="18"/>
                <w:szCs w:val="18"/>
              </w:rPr>
            </w:pPr>
            <w:r>
              <w:rPr>
                <w:rFonts w:cs="Arial"/>
                <w:sz w:val="18"/>
                <w:szCs w:val="18"/>
              </w:rPr>
              <w:t>4-11</w:t>
            </w:r>
          </w:p>
        </w:tc>
        <w:tc>
          <w:tcPr>
            <w:tcW w:w="846" w:type="dxa"/>
            <w:vAlign w:val="center"/>
          </w:tcPr>
          <w:p w14:paraId="428C53BF" wp14:textId="77777777">
            <w:pPr>
              <w:ind w:left="-108" w:right="-108"/>
              <w:jc w:val="center"/>
              <w:rPr>
                <w:rFonts w:cs="Arial"/>
                <w:sz w:val="18"/>
                <w:szCs w:val="18"/>
              </w:rPr>
            </w:pPr>
            <w:r>
              <w:rPr>
                <w:rFonts w:cs="Arial"/>
                <w:sz w:val="18"/>
                <w:szCs w:val="18"/>
              </w:rPr>
              <w:t>1</w:t>
            </w:r>
          </w:p>
        </w:tc>
        <w:tc>
          <w:tcPr>
            <w:tcW w:w="1062" w:type="dxa"/>
            <w:vAlign w:val="center"/>
          </w:tcPr>
          <w:p w14:paraId="2A2176D0" wp14:textId="77777777">
            <w:pPr>
              <w:ind w:left="-108" w:right="-108"/>
              <w:jc w:val="center"/>
              <w:rPr>
                <w:rFonts w:cs="Arial"/>
                <w:sz w:val="18"/>
                <w:szCs w:val="18"/>
              </w:rPr>
            </w:pPr>
            <w:r>
              <w:rPr>
                <w:rFonts w:cs="Arial"/>
                <w:sz w:val="18"/>
                <w:szCs w:val="18"/>
              </w:rPr>
              <w:t>3</w:t>
            </w:r>
          </w:p>
        </w:tc>
        <w:tc>
          <w:tcPr>
            <w:tcW w:w="1080" w:type="dxa"/>
            <w:vAlign w:val="center"/>
          </w:tcPr>
          <w:p w14:paraId="277F1956" wp14:textId="77777777">
            <w:pPr>
              <w:ind w:left="-108" w:right="-108"/>
              <w:jc w:val="center"/>
              <w:rPr>
                <w:rFonts w:cs="Arial"/>
                <w:sz w:val="18"/>
                <w:szCs w:val="18"/>
              </w:rPr>
            </w:pPr>
            <w:r>
              <w:rPr>
                <w:rFonts w:cs="Arial"/>
                <w:sz w:val="18"/>
                <w:szCs w:val="18"/>
              </w:rPr>
              <w:t>27-09-19</w:t>
            </w:r>
          </w:p>
        </w:tc>
        <w:tc>
          <w:tcPr>
            <w:tcW w:w="270" w:type="dxa"/>
            <w:tcBorders>
              <w:top w:val="nil"/>
              <w:bottom w:val="nil"/>
            </w:tcBorders>
          </w:tcPr>
          <w:p w14:paraId="62A1F980" wp14:textId="77777777">
            <w:pPr>
              <w:ind w:left="-108" w:right="-108"/>
              <w:jc w:val="center"/>
              <w:rPr>
                <w:rFonts w:cs="Arial"/>
                <w:sz w:val="18"/>
                <w:szCs w:val="18"/>
              </w:rPr>
            </w:pPr>
          </w:p>
        </w:tc>
        <w:tc>
          <w:tcPr>
            <w:tcW w:w="720" w:type="dxa"/>
            <w:vAlign w:val="center"/>
          </w:tcPr>
          <w:p w14:paraId="300079F4" wp14:textId="77777777">
            <w:pPr>
              <w:ind w:left="-108" w:right="-108"/>
              <w:jc w:val="center"/>
              <w:rPr>
                <w:rFonts w:cs="Arial"/>
                <w:sz w:val="18"/>
                <w:szCs w:val="18"/>
              </w:rPr>
            </w:pPr>
          </w:p>
        </w:tc>
        <w:tc>
          <w:tcPr>
            <w:tcW w:w="720" w:type="dxa"/>
            <w:vAlign w:val="center"/>
          </w:tcPr>
          <w:p w14:paraId="299D8616" wp14:textId="77777777">
            <w:pPr>
              <w:ind w:left="-108" w:right="-108"/>
              <w:jc w:val="center"/>
              <w:rPr>
                <w:rFonts w:cs="Arial"/>
                <w:sz w:val="18"/>
                <w:szCs w:val="18"/>
              </w:rPr>
            </w:pPr>
          </w:p>
        </w:tc>
        <w:tc>
          <w:tcPr>
            <w:tcW w:w="810" w:type="dxa"/>
            <w:vAlign w:val="center"/>
          </w:tcPr>
          <w:p w14:paraId="491D2769" wp14:textId="77777777">
            <w:pPr>
              <w:ind w:left="-108" w:right="-108"/>
              <w:jc w:val="center"/>
              <w:rPr>
                <w:rFonts w:cs="Arial"/>
                <w:sz w:val="18"/>
                <w:szCs w:val="18"/>
              </w:rPr>
            </w:pPr>
          </w:p>
        </w:tc>
        <w:tc>
          <w:tcPr>
            <w:tcW w:w="990" w:type="dxa"/>
            <w:vAlign w:val="center"/>
          </w:tcPr>
          <w:p w14:paraId="6F5CD9ED" wp14:textId="77777777">
            <w:pPr>
              <w:ind w:left="-108" w:right="-108"/>
              <w:jc w:val="center"/>
              <w:rPr>
                <w:rFonts w:cs="Arial"/>
                <w:sz w:val="18"/>
                <w:szCs w:val="18"/>
              </w:rPr>
            </w:pPr>
          </w:p>
        </w:tc>
        <w:tc>
          <w:tcPr>
            <w:tcW w:w="1080" w:type="dxa"/>
            <w:vAlign w:val="center"/>
          </w:tcPr>
          <w:p w14:paraId="4EF7FBD7" wp14:textId="77777777">
            <w:pPr>
              <w:ind w:left="-108" w:right="-108"/>
              <w:jc w:val="center"/>
              <w:rPr>
                <w:rFonts w:cs="Arial"/>
                <w:sz w:val="18"/>
                <w:szCs w:val="18"/>
              </w:rPr>
            </w:pPr>
          </w:p>
        </w:tc>
      </w:tr>
      <w:tr xmlns:wp14="http://schemas.microsoft.com/office/word/2010/wordml" w14:paraId="310A7B31"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6" w:type="dxa"/>
            <w:vAlign w:val="center"/>
          </w:tcPr>
          <w:p w14:paraId="740C982E" wp14:textId="77777777">
            <w:pPr>
              <w:ind w:left="-108" w:right="-108"/>
              <w:jc w:val="center"/>
              <w:rPr>
                <w:rFonts w:cs="Arial"/>
                <w:sz w:val="18"/>
                <w:szCs w:val="18"/>
              </w:rPr>
            </w:pPr>
          </w:p>
        </w:tc>
        <w:tc>
          <w:tcPr>
            <w:tcW w:w="846" w:type="dxa"/>
            <w:vAlign w:val="center"/>
          </w:tcPr>
          <w:p w14:paraId="3DBAEDA3" wp14:textId="77777777">
            <w:pPr>
              <w:ind w:left="-108" w:right="-108"/>
              <w:jc w:val="center"/>
              <w:rPr>
                <w:rFonts w:cs="Arial"/>
                <w:sz w:val="18"/>
                <w:szCs w:val="18"/>
              </w:rPr>
            </w:pPr>
            <w:r>
              <w:rPr>
                <w:rFonts w:cs="Arial"/>
                <w:sz w:val="18"/>
                <w:szCs w:val="18"/>
              </w:rPr>
              <w:t>4-12</w:t>
            </w:r>
          </w:p>
        </w:tc>
        <w:tc>
          <w:tcPr>
            <w:tcW w:w="846" w:type="dxa"/>
            <w:vAlign w:val="center"/>
          </w:tcPr>
          <w:p w14:paraId="2C8BB22A" wp14:textId="77777777">
            <w:pPr>
              <w:ind w:left="-108" w:right="-108"/>
              <w:jc w:val="center"/>
              <w:rPr>
                <w:rFonts w:cs="Arial"/>
                <w:sz w:val="18"/>
                <w:szCs w:val="18"/>
              </w:rPr>
            </w:pPr>
            <w:r>
              <w:rPr>
                <w:rFonts w:cs="Arial"/>
                <w:sz w:val="18"/>
                <w:szCs w:val="18"/>
              </w:rPr>
              <w:t>1</w:t>
            </w:r>
          </w:p>
        </w:tc>
        <w:tc>
          <w:tcPr>
            <w:tcW w:w="1062" w:type="dxa"/>
            <w:vAlign w:val="center"/>
          </w:tcPr>
          <w:p w14:paraId="2E643A39" wp14:textId="77777777">
            <w:pPr>
              <w:ind w:left="-108" w:right="-108"/>
              <w:jc w:val="center"/>
              <w:rPr>
                <w:rFonts w:cs="Arial"/>
                <w:sz w:val="18"/>
                <w:szCs w:val="18"/>
              </w:rPr>
            </w:pPr>
            <w:r>
              <w:rPr>
                <w:rFonts w:cs="Arial"/>
                <w:sz w:val="18"/>
                <w:szCs w:val="18"/>
              </w:rPr>
              <w:t>2</w:t>
            </w:r>
          </w:p>
        </w:tc>
        <w:tc>
          <w:tcPr>
            <w:tcW w:w="1080" w:type="dxa"/>
            <w:vAlign w:val="center"/>
          </w:tcPr>
          <w:p w14:paraId="100FAF7C" wp14:textId="77777777">
            <w:pPr>
              <w:ind w:left="-108" w:right="-108"/>
              <w:jc w:val="center"/>
              <w:rPr>
                <w:rFonts w:cs="Arial"/>
                <w:sz w:val="18"/>
                <w:szCs w:val="18"/>
              </w:rPr>
            </w:pPr>
            <w:r>
              <w:rPr>
                <w:rFonts w:cs="Arial"/>
                <w:sz w:val="18"/>
                <w:szCs w:val="18"/>
              </w:rPr>
              <w:t>12-04-17</w:t>
            </w:r>
          </w:p>
        </w:tc>
        <w:tc>
          <w:tcPr>
            <w:tcW w:w="270" w:type="dxa"/>
            <w:tcBorders>
              <w:top w:val="nil"/>
              <w:bottom w:val="nil"/>
            </w:tcBorders>
          </w:tcPr>
          <w:p w14:paraId="15C78039" wp14:textId="77777777">
            <w:pPr>
              <w:ind w:left="-108" w:right="-108"/>
              <w:jc w:val="center"/>
              <w:rPr>
                <w:rFonts w:cs="Arial"/>
                <w:sz w:val="18"/>
                <w:szCs w:val="18"/>
              </w:rPr>
            </w:pPr>
          </w:p>
        </w:tc>
        <w:tc>
          <w:tcPr>
            <w:tcW w:w="720" w:type="dxa"/>
            <w:vAlign w:val="center"/>
          </w:tcPr>
          <w:p w14:paraId="527D639D" wp14:textId="77777777">
            <w:pPr>
              <w:ind w:left="-108" w:right="-108"/>
              <w:jc w:val="center"/>
              <w:rPr>
                <w:rFonts w:cs="Arial"/>
                <w:sz w:val="18"/>
                <w:szCs w:val="18"/>
              </w:rPr>
            </w:pPr>
          </w:p>
        </w:tc>
        <w:tc>
          <w:tcPr>
            <w:tcW w:w="720" w:type="dxa"/>
            <w:vAlign w:val="center"/>
          </w:tcPr>
          <w:p w14:paraId="5101B52C" wp14:textId="77777777">
            <w:pPr>
              <w:ind w:left="-108" w:right="-108"/>
              <w:jc w:val="center"/>
              <w:rPr>
                <w:rFonts w:cs="Arial"/>
                <w:sz w:val="18"/>
                <w:szCs w:val="18"/>
              </w:rPr>
            </w:pPr>
          </w:p>
        </w:tc>
        <w:tc>
          <w:tcPr>
            <w:tcW w:w="810" w:type="dxa"/>
            <w:vAlign w:val="center"/>
          </w:tcPr>
          <w:p w14:paraId="3C8EC45C" wp14:textId="77777777">
            <w:pPr>
              <w:ind w:left="-108" w:right="-108"/>
              <w:jc w:val="center"/>
              <w:rPr>
                <w:rFonts w:cs="Arial"/>
                <w:sz w:val="18"/>
                <w:szCs w:val="18"/>
              </w:rPr>
            </w:pPr>
          </w:p>
        </w:tc>
        <w:tc>
          <w:tcPr>
            <w:tcW w:w="990" w:type="dxa"/>
            <w:vAlign w:val="center"/>
          </w:tcPr>
          <w:p w14:paraId="326DC100" wp14:textId="77777777">
            <w:pPr>
              <w:ind w:left="-108" w:right="-108"/>
              <w:jc w:val="center"/>
              <w:rPr>
                <w:rFonts w:cs="Arial"/>
                <w:sz w:val="18"/>
                <w:szCs w:val="18"/>
              </w:rPr>
            </w:pPr>
          </w:p>
        </w:tc>
        <w:tc>
          <w:tcPr>
            <w:tcW w:w="1080" w:type="dxa"/>
            <w:vAlign w:val="center"/>
          </w:tcPr>
          <w:p w14:paraId="0A821549" wp14:textId="77777777">
            <w:pPr>
              <w:ind w:left="-108" w:right="-108"/>
              <w:jc w:val="center"/>
              <w:rPr>
                <w:rFonts w:cs="Arial"/>
                <w:sz w:val="18"/>
                <w:szCs w:val="18"/>
              </w:rPr>
            </w:pPr>
          </w:p>
        </w:tc>
      </w:tr>
      <w:tr xmlns:wp14="http://schemas.microsoft.com/office/word/2010/wordml" w14:paraId="69B3180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6" w:type="dxa"/>
            <w:vAlign w:val="center"/>
          </w:tcPr>
          <w:p w14:paraId="66FDCF4E" wp14:textId="77777777">
            <w:pPr>
              <w:ind w:left="-108" w:right="-108"/>
              <w:jc w:val="center"/>
              <w:rPr>
                <w:rFonts w:cs="Arial"/>
                <w:sz w:val="18"/>
                <w:szCs w:val="18"/>
              </w:rPr>
            </w:pPr>
          </w:p>
        </w:tc>
        <w:tc>
          <w:tcPr>
            <w:tcW w:w="846" w:type="dxa"/>
            <w:vAlign w:val="center"/>
          </w:tcPr>
          <w:p w14:paraId="4BD3C238" wp14:textId="77777777">
            <w:pPr>
              <w:ind w:left="-108" w:right="-108"/>
              <w:jc w:val="center"/>
              <w:rPr>
                <w:rFonts w:cs="Arial"/>
                <w:sz w:val="18"/>
                <w:szCs w:val="18"/>
              </w:rPr>
            </w:pPr>
            <w:r>
              <w:rPr>
                <w:rFonts w:cs="Arial"/>
                <w:sz w:val="18"/>
                <w:szCs w:val="18"/>
              </w:rPr>
              <w:t>4-13</w:t>
            </w:r>
          </w:p>
        </w:tc>
        <w:tc>
          <w:tcPr>
            <w:tcW w:w="846" w:type="dxa"/>
            <w:vAlign w:val="center"/>
          </w:tcPr>
          <w:p w14:paraId="4BCBCC91" wp14:textId="77777777">
            <w:pPr>
              <w:ind w:left="-108" w:right="-108"/>
              <w:jc w:val="center"/>
              <w:rPr>
                <w:rFonts w:cs="Arial"/>
                <w:sz w:val="18"/>
                <w:szCs w:val="18"/>
              </w:rPr>
            </w:pPr>
            <w:r>
              <w:rPr>
                <w:rFonts w:cs="Arial"/>
                <w:sz w:val="18"/>
                <w:szCs w:val="18"/>
              </w:rPr>
              <w:t>1</w:t>
            </w:r>
          </w:p>
        </w:tc>
        <w:tc>
          <w:tcPr>
            <w:tcW w:w="1062" w:type="dxa"/>
            <w:vAlign w:val="center"/>
          </w:tcPr>
          <w:p w14:paraId="3C1ED14B" wp14:textId="77777777">
            <w:pPr>
              <w:ind w:left="-108" w:right="-108"/>
              <w:jc w:val="center"/>
              <w:rPr>
                <w:rFonts w:cs="Arial"/>
                <w:sz w:val="18"/>
                <w:szCs w:val="18"/>
              </w:rPr>
            </w:pPr>
            <w:r>
              <w:rPr>
                <w:rFonts w:cs="Arial"/>
                <w:sz w:val="18"/>
                <w:szCs w:val="18"/>
              </w:rPr>
              <w:t>3</w:t>
            </w:r>
          </w:p>
        </w:tc>
        <w:tc>
          <w:tcPr>
            <w:tcW w:w="1080" w:type="dxa"/>
            <w:vAlign w:val="center"/>
          </w:tcPr>
          <w:p w14:paraId="47B77F76" wp14:textId="77777777">
            <w:pPr>
              <w:ind w:left="-108" w:right="-108"/>
              <w:jc w:val="center"/>
              <w:rPr>
                <w:rFonts w:cs="Arial"/>
                <w:sz w:val="18"/>
                <w:szCs w:val="18"/>
              </w:rPr>
            </w:pPr>
            <w:r>
              <w:rPr>
                <w:rFonts w:cs="Arial"/>
                <w:sz w:val="18"/>
                <w:szCs w:val="18"/>
              </w:rPr>
              <w:t>28-12-18</w:t>
            </w:r>
          </w:p>
        </w:tc>
        <w:tc>
          <w:tcPr>
            <w:tcW w:w="270" w:type="dxa"/>
            <w:tcBorders>
              <w:top w:val="nil"/>
              <w:bottom w:val="nil"/>
            </w:tcBorders>
          </w:tcPr>
          <w:p w14:paraId="3BEE236D" wp14:textId="77777777">
            <w:pPr>
              <w:ind w:left="-108" w:right="-108"/>
              <w:jc w:val="center"/>
              <w:rPr>
                <w:rFonts w:cs="Arial"/>
                <w:sz w:val="18"/>
                <w:szCs w:val="18"/>
              </w:rPr>
            </w:pPr>
          </w:p>
        </w:tc>
        <w:tc>
          <w:tcPr>
            <w:tcW w:w="720" w:type="dxa"/>
            <w:vAlign w:val="center"/>
          </w:tcPr>
          <w:p w14:paraId="0CCC0888" wp14:textId="77777777">
            <w:pPr>
              <w:ind w:left="-108" w:right="-108"/>
              <w:jc w:val="center"/>
              <w:rPr>
                <w:rFonts w:cs="Arial"/>
                <w:sz w:val="18"/>
                <w:szCs w:val="18"/>
              </w:rPr>
            </w:pPr>
          </w:p>
        </w:tc>
        <w:tc>
          <w:tcPr>
            <w:tcW w:w="720" w:type="dxa"/>
            <w:vAlign w:val="center"/>
          </w:tcPr>
          <w:p w14:paraId="4A990D24" wp14:textId="77777777">
            <w:pPr>
              <w:ind w:left="-108" w:right="-108"/>
              <w:jc w:val="center"/>
              <w:rPr>
                <w:rFonts w:cs="Arial"/>
                <w:sz w:val="18"/>
                <w:szCs w:val="18"/>
              </w:rPr>
            </w:pPr>
          </w:p>
        </w:tc>
        <w:tc>
          <w:tcPr>
            <w:tcW w:w="810" w:type="dxa"/>
            <w:vAlign w:val="center"/>
          </w:tcPr>
          <w:p w14:paraId="603CC4DB" wp14:textId="77777777">
            <w:pPr>
              <w:ind w:left="-108" w:right="-108"/>
              <w:jc w:val="center"/>
              <w:rPr>
                <w:rFonts w:cs="Arial"/>
                <w:sz w:val="18"/>
                <w:szCs w:val="18"/>
              </w:rPr>
            </w:pPr>
          </w:p>
        </w:tc>
        <w:tc>
          <w:tcPr>
            <w:tcW w:w="990" w:type="dxa"/>
            <w:vAlign w:val="center"/>
          </w:tcPr>
          <w:p w14:paraId="5BAD3425" wp14:textId="77777777">
            <w:pPr>
              <w:ind w:left="-108" w:right="-108"/>
              <w:jc w:val="center"/>
              <w:rPr>
                <w:rFonts w:cs="Arial"/>
                <w:sz w:val="18"/>
                <w:szCs w:val="18"/>
              </w:rPr>
            </w:pPr>
          </w:p>
        </w:tc>
        <w:tc>
          <w:tcPr>
            <w:tcW w:w="1080" w:type="dxa"/>
            <w:vAlign w:val="center"/>
          </w:tcPr>
          <w:p w14:paraId="0C7D08AC" wp14:textId="77777777">
            <w:pPr>
              <w:ind w:left="-108" w:right="-108"/>
              <w:jc w:val="center"/>
              <w:rPr>
                <w:rFonts w:cs="Arial"/>
                <w:sz w:val="18"/>
                <w:szCs w:val="18"/>
              </w:rPr>
            </w:pPr>
          </w:p>
        </w:tc>
      </w:tr>
      <w:tr xmlns:wp14="http://schemas.microsoft.com/office/word/2010/wordml" w14:paraId="37A31054"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6" w:type="dxa"/>
            <w:vAlign w:val="center"/>
          </w:tcPr>
          <w:p w14:paraId="7DC8C081" wp14:textId="77777777">
            <w:pPr>
              <w:ind w:left="-108" w:right="-108"/>
              <w:jc w:val="center"/>
              <w:rPr>
                <w:rFonts w:cs="Arial"/>
                <w:sz w:val="18"/>
                <w:szCs w:val="18"/>
              </w:rPr>
            </w:pPr>
          </w:p>
        </w:tc>
        <w:tc>
          <w:tcPr>
            <w:tcW w:w="846" w:type="dxa"/>
            <w:vAlign w:val="center"/>
          </w:tcPr>
          <w:p w14:paraId="0477E574" wp14:textId="77777777">
            <w:pPr>
              <w:ind w:left="-108" w:right="-108"/>
              <w:jc w:val="center"/>
              <w:rPr>
                <w:rFonts w:cs="Arial"/>
                <w:sz w:val="18"/>
                <w:szCs w:val="18"/>
              </w:rPr>
            </w:pPr>
          </w:p>
        </w:tc>
        <w:tc>
          <w:tcPr>
            <w:tcW w:w="846" w:type="dxa"/>
            <w:vAlign w:val="center"/>
          </w:tcPr>
          <w:p w14:paraId="3FD9042A" wp14:textId="77777777">
            <w:pPr>
              <w:ind w:left="-108" w:right="-108"/>
              <w:jc w:val="center"/>
              <w:rPr>
                <w:rFonts w:cs="Arial"/>
                <w:sz w:val="18"/>
                <w:szCs w:val="18"/>
              </w:rPr>
            </w:pPr>
          </w:p>
        </w:tc>
        <w:tc>
          <w:tcPr>
            <w:tcW w:w="1062" w:type="dxa"/>
            <w:vAlign w:val="center"/>
          </w:tcPr>
          <w:p w14:paraId="052D4810" wp14:textId="77777777">
            <w:pPr>
              <w:ind w:left="-108" w:right="-108"/>
              <w:jc w:val="center"/>
              <w:rPr>
                <w:rFonts w:cs="Arial"/>
                <w:sz w:val="18"/>
                <w:szCs w:val="18"/>
              </w:rPr>
            </w:pPr>
          </w:p>
        </w:tc>
        <w:tc>
          <w:tcPr>
            <w:tcW w:w="1080" w:type="dxa"/>
            <w:vAlign w:val="center"/>
          </w:tcPr>
          <w:p w14:paraId="62D3F89E" wp14:textId="77777777">
            <w:pPr>
              <w:ind w:left="-108" w:right="-108"/>
              <w:jc w:val="center"/>
              <w:rPr>
                <w:rFonts w:cs="Arial"/>
                <w:sz w:val="18"/>
                <w:szCs w:val="18"/>
              </w:rPr>
            </w:pPr>
          </w:p>
        </w:tc>
        <w:tc>
          <w:tcPr>
            <w:tcW w:w="270" w:type="dxa"/>
            <w:tcBorders>
              <w:top w:val="nil"/>
              <w:bottom w:val="nil"/>
            </w:tcBorders>
          </w:tcPr>
          <w:p w14:paraId="2780AF0D" wp14:textId="77777777">
            <w:pPr>
              <w:ind w:left="-108" w:right="-108"/>
              <w:jc w:val="center"/>
              <w:rPr>
                <w:rFonts w:cs="Arial"/>
                <w:sz w:val="18"/>
                <w:szCs w:val="18"/>
              </w:rPr>
            </w:pPr>
          </w:p>
        </w:tc>
        <w:tc>
          <w:tcPr>
            <w:tcW w:w="720" w:type="dxa"/>
            <w:vAlign w:val="center"/>
          </w:tcPr>
          <w:p w14:paraId="46FC4A0D" wp14:textId="77777777">
            <w:pPr>
              <w:ind w:left="-108" w:right="-108"/>
              <w:jc w:val="center"/>
              <w:rPr>
                <w:rFonts w:cs="Arial"/>
                <w:sz w:val="18"/>
                <w:szCs w:val="18"/>
              </w:rPr>
            </w:pPr>
          </w:p>
        </w:tc>
        <w:tc>
          <w:tcPr>
            <w:tcW w:w="720" w:type="dxa"/>
            <w:vAlign w:val="center"/>
          </w:tcPr>
          <w:p w14:paraId="4DC2ECC6" wp14:textId="77777777">
            <w:pPr>
              <w:ind w:left="-108" w:right="-108"/>
              <w:jc w:val="center"/>
              <w:rPr>
                <w:rFonts w:cs="Arial"/>
                <w:sz w:val="18"/>
                <w:szCs w:val="18"/>
              </w:rPr>
            </w:pPr>
          </w:p>
        </w:tc>
        <w:tc>
          <w:tcPr>
            <w:tcW w:w="810" w:type="dxa"/>
            <w:vAlign w:val="center"/>
          </w:tcPr>
          <w:p w14:paraId="79796693" wp14:textId="77777777">
            <w:pPr>
              <w:ind w:left="-108" w:right="-108"/>
              <w:jc w:val="center"/>
              <w:rPr>
                <w:rFonts w:cs="Arial"/>
                <w:sz w:val="18"/>
                <w:szCs w:val="18"/>
              </w:rPr>
            </w:pPr>
          </w:p>
        </w:tc>
        <w:tc>
          <w:tcPr>
            <w:tcW w:w="990" w:type="dxa"/>
            <w:vAlign w:val="center"/>
          </w:tcPr>
          <w:p w14:paraId="47297C67" wp14:textId="77777777">
            <w:pPr>
              <w:ind w:left="-108" w:right="-108"/>
              <w:jc w:val="center"/>
              <w:rPr>
                <w:rFonts w:cs="Arial"/>
                <w:sz w:val="18"/>
                <w:szCs w:val="18"/>
              </w:rPr>
            </w:pPr>
          </w:p>
        </w:tc>
        <w:tc>
          <w:tcPr>
            <w:tcW w:w="1080" w:type="dxa"/>
            <w:vAlign w:val="center"/>
          </w:tcPr>
          <w:p w14:paraId="048740F3" wp14:textId="77777777">
            <w:pPr>
              <w:ind w:left="-108" w:right="-108"/>
              <w:jc w:val="center"/>
              <w:rPr>
                <w:rFonts w:cs="Arial"/>
                <w:sz w:val="18"/>
                <w:szCs w:val="18"/>
              </w:rPr>
            </w:pPr>
          </w:p>
        </w:tc>
      </w:tr>
      <w:tr xmlns:wp14="http://schemas.microsoft.com/office/word/2010/wordml" w14:paraId="51371A77"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6" w:type="dxa"/>
            <w:vAlign w:val="center"/>
          </w:tcPr>
          <w:p w14:paraId="732434A0" wp14:textId="77777777">
            <w:pPr>
              <w:ind w:left="-108" w:right="-108"/>
              <w:jc w:val="center"/>
              <w:rPr>
                <w:rFonts w:cs="Arial"/>
                <w:sz w:val="18"/>
                <w:szCs w:val="18"/>
              </w:rPr>
            </w:pPr>
          </w:p>
        </w:tc>
        <w:tc>
          <w:tcPr>
            <w:tcW w:w="846" w:type="dxa"/>
            <w:vAlign w:val="center"/>
          </w:tcPr>
          <w:p w14:paraId="2328BB07" wp14:textId="77777777">
            <w:pPr>
              <w:ind w:left="-108" w:right="-108"/>
              <w:jc w:val="center"/>
              <w:rPr>
                <w:rFonts w:cs="Arial"/>
                <w:sz w:val="18"/>
                <w:szCs w:val="18"/>
              </w:rPr>
            </w:pPr>
          </w:p>
        </w:tc>
        <w:tc>
          <w:tcPr>
            <w:tcW w:w="846" w:type="dxa"/>
            <w:vAlign w:val="center"/>
          </w:tcPr>
          <w:p w14:paraId="256AC6DA" wp14:textId="77777777">
            <w:pPr>
              <w:ind w:left="-108" w:right="-108"/>
              <w:jc w:val="center"/>
              <w:rPr>
                <w:rFonts w:cs="Arial"/>
                <w:sz w:val="18"/>
                <w:szCs w:val="18"/>
              </w:rPr>
            </w:pPr>
          </w:p>
        </w:tc>
        <w:tc>
          <w:tcPr>
            <w:tcW w:w="1062" w:type="dxa"/>
            <w:vAlign w:val="center"/>
          </w:tcPr>
          <w:p w14:paraId="38AA98D6" wp14:textId="77777777">
            <w:pPr>
              <w:ind w:left="-108" w:right="-108"/>
              <w:jc w:val="center"/>
              <w:rPr>
                <w:rFonts w:cs="Arial"/>
                <w:sz w:val="18"/>
                <w:szCs w:val="18"/>
              </w:rPr>
            </w:pPr>
          </w:p>
        </w:tc>
        <w:tc>
          <w:tcPr>
            <w:tcW w:w="1080" w:type="dxa"/>
            <w:vAlign w:val="center"/>
          </w:tcPr>
          <w:p w14:paraId="665A1408" wp14:textId="77777777">
            <w:pPr>
              <w:ind w:left="-108" w:right="-108"/>
              <w:jc w:val="center"/>
              <w:rPr>
                <w:rFonts w:cs="Arial"/>
                <w:sz w:val="18"/>
                <w:szCs w:val="18"/>
              </w:rPr>
            </w:pPr>
          </w:p>
        </w:tc>
        <w:tc>
          <w:tcPr>
            <w:tcW w:w="270" w:type="dxa"/>
            <w:tcBorders>
              <w:top w:val="nil"/>
              <w:bottom w:val="nil"/>
            </w:tcBorders>
          </w:tcPr>
          <w:p w14:paraId="71049383" wp14:textId="77777777">
            <w:pPr>
              <w:ind w:left="-108" w:right="-108"/>
              <w:jc w:val="center"/>
              <w:rPr>
                <w:rFonts w:cs="Arial"/>
                <w:sz w:val="18"/>
                <w:szCs w:val="18"/>
              </w:rPr>
            </w:pPr>
          </w:p>
        </w:tc>
        <w:tc>
          <w:tcPr>
            <w:tcW w:w="720" w:type="dxa"/>
            <w:vAlign w:val="center"/>
          </w:tcPr>
          <w:p w14:paraId="4D16AC41" wp14:textId="77777777">
            <w:pPr>
              <w:ind w:left="-108" w:right="-108"/>
              <w:jc w:val="center"/>
              <w:rPr>
                <w:rFonts w:cs="Arial"/>
                <w:sz w:val="18"/>
                <w:szCs w:val="18"/>
              </w:rPr>
            </w:pPr>
          </w:p>
        </w:tc>
        <w:tc>
          <w:tcPr>
            <w:tcW w:w="720" w:type="dxa"/>
            <w:vAlign w:val="center"/>
          </w:tcPr>
          <w:p w14:paraId="12A4EA11" wp14:textId="77777777">
            <w:pPr>
              <w:ind w:left="-108" w:right="-108"/>
              <w:jc w:val="center"/>
              <w:rPr>
                <w:rFonts w:cs="Arial"/>
                <w:sz w:val="18"/>
                <w:szCs w:val="18"/>
              </w:rPr>
            </w:pPr>
          </w:p>
        </w:tc>
        <w:tc>
          <w:tcPr>
            <w:tcW w:w="810" w:type="dxa"/>
            <w:vAlign w:val="center"/>
          </w:tcPr>
          <w:p w14:paraId="5A1EA135" wp14:textId="77777777">
            <w:pPr>
              <w:ind w:left="-108" w:right="-108"/>
              <w:jc w:val="center"/>
              <w:rPr>
                <w:rFonts w:cs="Arial"/>
                <w:sz w:val="18"/>
                <w:szCs w:val="18"/>
              </w:rPr>
            </w:pPr>
          </w:p>
        </w:tc>
        <w:tc>
          <w:tcPr>
            <w:tcW w:w="990" w:type="dxa"/>
            <w:vAlign w:val="center"/>
          </w:tcPr>
          <w:p w14:paraId="58717D39" wp14:textId="77777777">
            <w:pPr>
              <w:ind w:left="-108" w:right="-108"/>
              <w:jc w:val="center"/>
              <w:rPr>
                <w:rFonts w:cs="Arial"/>
                <w:sz w:val="18"/>
                <w:szCs w:val="18"/>
              </w:rPr>
            </w:pPr>
          </w:p>
        </w:tc>
        <w:tc>
          <w:tcPr>
            <w:tcW w:w="1080" w:type="dxa"/>
            <w:vAlign w:val="center"/>
          </w:tcPr>
          <w:p w14:paraId="5338A720" wp14:textId="77777777">
            <w:pPr>
              <w:ind w:left="-108" w:right="-108"/>
              <w:jc w:val="center"/>
              <w:rPr>
                <w:rFonts w:cs="Arial"/>
                <w:sz w:val="18"/>
                <w:szCs w:val="18"/>
              </w:rPr>
            </w:pPr>
          </w:p>
        </w:tc>
      </w:tr>
      <w:tr xmlns:wp14="http://schemas.microsoft.com/office/word/2010/wordml" w14:paraId="61DAA4D5"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6" w:type="dxa"/>
            <w:vAlign w:val="center"/>
          </w:tcPr>
          <w:p w14:paraId="2AEAF47F" wp14:textId="77777777">
            <w:pPr>
              <w:ind w:left="-108" w:right="-108"/>
              <w:jc w:val="center"/>
              <w:rPr>
                <w:rFonts w:cs="Arial"/>
                <w:sz w:val="18"/>
                <w:szCs w:val="18"/>
              </w:rPr>
            </w:pPr>
          </w:p>
        </w:tc>
        <w:tc>
          <w:tcPr>
            <w:tcW w:w="846" w:type="dxa"/>
            <w:vAlign w:val="center"/>
          </w:tcPr>
          <w:p w14:paraId="281B37BA" wp14:textId="77777777">
            <w:pPr>
              <w:ind w:left="-108" w:right="-108"/>
              <w:jc w:val="center"/>
              <w:rPr>
                <w:rFonts w:cs="Arial"/>
                <w:sz w:val="18"/>
                <w:szCs w:val="18"/>
              </w:rPr>
            </w:pPr>
          </w:p>
        </w:tc>
        <w:tc>
          <w:tcPr>
            <w:tcW w:w="846" w:type="dxa"/>
            <w:vAlign w:val="center"/>
          </w:tcPr>
          <w:p w14:paraId="2E500C74" wp14:textId="77777777">
            <w:pPr>
              <w:ind w:left="-108" w:right="-108"/>
              <w:jc w:val="center"/>
              <w:rPr>
                <w:rFonts w:cs="Arial"/>
                <w:sz w:val="18"/>
                <w:szCs w:val="18"/>
              </w:rPr>
            </w:pPr>
          </w:p>
        </w:tc>
        <w:tc>
          <w:tcPr>
            <w:tcW w:w="1062" w:type="dxa"/>
            <w:vAlign w:val="center"/>
          </w:tcPr>
          <w:p w14:paraId="74CD1D1F" wp14:textId="77777777">
            <w:pPr>
              <w:ind w:left="-108" w:right="-108"/>
              <w:jc w:val="center"/>
              <w:rPr>
                <w:rFonts w:cs="Arial"/>
                <w:sz w:val="18"/>
                <w:szCs w:val="18"/>
              </w:rPr>
            </w:pPr>
          </w:p>
        </w:tc>
        <w:tc>
          <w:tcPr>
            <w:tcW w:w="1080" w:type="dxa"/>
            <w:vAlign w:val="center"/>
          </w:tcPr>
          <w:p w14:paraId="1C5BEDD8" wp14:textId="77777777">
            <w:pPr>
              <w:ind w:left="-108" w:right="-108"/>
              <w:jc w:val="center"/>
              <w:rPr>
                <w:rFonts w:cs="Arial"/>
                <w:sz w:val="18"/>
                <w:szCs w:val="18"/>
              </w:rPr>
            </w:pPr>
          </w:p>
        </w:tc>
        <w:tc>
          <w:tcPr>
            <w:tcW w:w="270" w:type="dxa"/>
            <w:tcBorders>
              <w:top w:val="nil"/>
              <w:bottom w:val="nil"/>
            </w:tcBorders>
          </w:tcPr>
          <w:p w14:paraId="02915484" wp14:textId="77777777">
            <w:pPr>
              <w:ind w:left="-108" w:right="-108"/>
              <w:jc w:val="center"/>
              <w:rPr>
                <w:rFonts w:cs="Arial"/>
                <w:sz w:val="18"/>
                <w:szCs w:val="18"/>
              </w:rPr>
            </w:pPr>
          </w:p>
        </w:tc>
        <w:tc>
          <w:tcPr>
            <w:tcW w:w="720" w:type="dxa"/>
            <w:vAlign w:val="center"/>
          </w:tcPr>
          <w:p w14:paraId="03B94F49" wp14:textId="77777777">
            <w:pPr>
              <w:ind w:left="-108" w:right="-108"/>
              <w:jc w:val="center"/>
              <w:rPr>
                <w:rFonts w:cs="Arial"/>
                <w:sz w:val="18"/>
                <w:szCs w:val="18"/>
              </w:rPr>
            </w:pPr>
          </w:p>
        </w:tc>
        <w:tc>
          <w:tcPr>
            <w:tcW w:w="720" w:type="dxa"/>
            <w:vAlign w:val="center"/>
          </w:tcPr>
          <w:p w14:paraId="6D846F5D" wp14:textId="77777777">
            <w:pPr>
              <w:ind w:left="-108" w:right="-108"/>
              <w:jc w:val="center"/>
              <w:rPr>
                <w:rFonts w:cs="Arial"/>
                <w:sz w:val="18"/>
                <w:szCs w:val="18"/>
              </w:rPr>
            </w:pPr>
          </w:p>
        </w:tc>
        <w:tc>
          <w:tcPr>
            <w:tcW w:w="810" w:type="dxa"/>
            <w:vAlign w:val="center"/>
          </w:tcPr>
          <w:p w14:paraId="62F015AF" wp14:textId="77777777">
            <w:pPr>
              <w:ind w:left="-108" w:right="-108"/>
              <w:jc w:val="center"/>
              <w:rPr>
                <w:rFonts w:cs="Arial"/>
                <w:sz w:val="18"/>
                <w:szCs w:val="18"/>
              </w:rPr>
            </w:pPr>
          </w:p>
        </w:tc>
        <w:tc>
          <w:tcPr>
            <w:tcW w:w="990" w:type="dxa"/>
            <w:vAlign w:val="center"/>
          </w:tcPr>
          <w:p w14:paraId="1B15DD1D" wp14:textId="77777777">
            <w:pPr>
              <w:ind w:left="-108" w:right="-108"/>
              <w:jc w:val="center"/>
              <w:rPr>
                <w:rFonts w:cs="Arial"/>
                <w:sz w:val="18"/>
                <w:szCs w:val="18"/>
              </w:rPr>
            </w:pPr>
          </w:p>
        </w:tc>
        <w:tc>
          <w:tcPr>
            <w:tcW w:w="1080" w:type="dxa"/>
            <w:vAlign w:val="center"/>
          </w:tcPr>
          <w:p w14:paraId="6E681184" wp14:textId="77777777">
            <w:pPr>
              <w:ind w:left="-108" w:right="-108"/>
              <w:jc w:val="center"/>
              <w:rPr>
                <w:rFonts w:cs="Arial"/>
                <w:sz w:val="18"/>
                <w:szCs w:val="18"/>
              </w:rPr>
            </w:pPr>
          </w:p>
        </w:tc>
      </w:tr>
      <w:tr xmlns:wp14="http://schemas.microsoft.com/office/word/2010/wordml" w14:paraId="230165FA"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6" w:type="dxa"/>
            <w:vAlign w:val="center"/>
          </w:tcPr>
          <w:p w14:paraId="7CB33CA5" wp14:textId="77777777">
            <w:pPr>
              <w:ind w:left="-108" w:right="-108"/>
              <w:jc w:val="center"/>
              <w:rPr>
                <w:rFonts w:cs="Arial"/>
                <w:sz w:val="18"/>
                <w:szCs w:val="18"/>
              </w:rPr>
            </w:pPr>
          </w:p>
        </w:tc>
        <w:tc>
          <w:tcPr>
            <w:tcW w:w="846" w:type="dxa"/>
            <w:vAlign w:val="center"/>
          </w:tcPr>
          <w:p w14:paraId="17414610" wp14:textId="77777777">
            <w:pPr>
              <w:ind w:left="-108" w:right="-108"/>
              <w:jc w:val="center"/>
              <w:rPr>
                <w:rFonts w:cs="Arial"/>
                <w:sz w:val="18"/>
                <w:szCs w:val="18"/>
              </w:rPr>
            </w:pPr>
          </w:p>
        </w:tc>
        <w:tc>
          <w:tcPr>
            <w:tcW w:w="846" w:type="dxa"/>
            <w:vAlign w:val="center"/>
          </w:tcPr>
          <w:p w14:paraId="781DF2CB" wp14:textId="77777777">
            <w:pPr>
              <w:ind w:left="-108" w:right="-108"/>
              <w:jc w:val="center"/>
              <w:rPr>
                <w:rFonts w:cs="Arial"/>
                <w:sz w:val="18"/>
                <w:szCs w:val="18"/>
              </w:rPr>
            </w:pPr>
          </w:p>
        </w:tc>
        <w:tc>
          <w:tcPr>
            <w:tcW w:w="1062" w:type="dxa"/>
            <w:vAlign w:val="center"/>
          </w:tcPr>
          <w:p w14:paraId="16788234" wp14:textId="77777777">
            <w:pPr>
              <w:ind w:left="-108" w:right="-108"/>
              <w:jc w:val="center"/>
              <w:rPr>
                <w:rFonts w:cs="Arial"/>
                <w:sz w:val="18"/>
                <w:szCs w:val="18"/>
              </w:rPr>
            </w:pPr>
          </w:p>
        </w:tc>
        <w:tc>
          <w:tcPr>
            <w:tcW w:w="1080" w:type="dxa"/>
            <w:vAlign w:val="center"/>
          </w:tcPr>
          <w:p w14:paraId="57A6A0F0" wp14:textId="77777777">
            <w:pPr>
              <w:ind w:left="-108" w:right="-108"/>
              <w:jc w:val="center"/>
              <w:rPr>
                <w:rFonts w:cs="Arial"/>
                <w:sz w:val="18"/>
                <w:szCs w:val="18"/>
              </w:rPr>
            </w:pPr>
          </w:p>
        </w:tc>
        <w:tc>
          <w:tcPr>
            <w:tcW w:w="270" w:type="dxa"/>
            <w:tcBorders>
              <w:top w:val="nil"/>
              <w:bottom w:val="nil"/>
            </w:tcBorders>
          </w:tcPr>
          <w:p w14:paraId="7DF0CA62" wp14:textId="77777777">
            <w:pPr>
              <w:ind w:left="-108" w:right="-108"/>
              <w:jc w:val="center"/>
              <w:rPr>
                <w:rFonts w:cs="Arial"/>
                <w:sz w:val="18"/>
                <w:szCs w:val="18"/>
              </w:rPr>
            </w:pPr>
          </w:p>
        </w:tc>
        <w:tc>
          <w:tcPr>
            <w:tcW w:w="720" w:type="dxa"/>
            <w:vAlign w:val="center"/>
          </w:tcPr>
          <w:p w14:paraId="44BA3426" wp14:textId="77777777">
            <w:pPr>
              <w:ind w:left="-108" w:right="-108"/>
              <w:jc w:val="center"/>
              <w:rPr>
                <w:rFonts w:cs="Arial"/>
                <w:sz w:val="18"/>
                <w:szCs w:val="18"/>
              </w:rPr>
            </w:pPr>
          </w:p>
        </w:tc>
        <w:tc>
          <w:tcPr>
            <w:tcW w:w="720" w:type="dxa"/>
            <w:vAlign w:val="center"/>
          </w:tcPr>
          <w:p w14:paraId="175D53C2" wp14:textId="77777777">
            <w:pPr>
              <w:ind w:left="-108" w:right="-108"/>
              <w:jc w:val="center"/>
              <w:rPr>
                <w:rFonts w:cs="Arial"/>
                <w:sz w:val="18"/>
                <w:szCs w:val="18"/>
              </w:rPr>
            </w:pPr>
          </w:p>
        </w:tc>
        <w:tc>
          <w:tcPr>
            <w:tcW w:w="810" w:type="dxa"/>
            <w:vAlign w:val="center"/>
          </w:tcPr>
          <w:p w14:paraId="7DB1D1D4" wp14:textId="77777777">
            <w:pPr>
              <w:ind w:left="-108" w:right="-108"/>
              <w:jc w:val="center"/>
              <w:rPr>
                <w:rFonts w:cs="Arial"/>
                <w:sz w:val="18"/>
                <w:szCs w:val="18"/>
              </w:rPr>
            </w:pPr>
          </w:p>
        </w:tc>
        <w:tc>
          <w:tcPr>
            <w:tcW w:w="990" w:type="dxa"/>
            <w:vAlign w:val="center"/>
          </w:tcPr>
          <w:p w14:paraId="0841E4F5" wp14:textId="77777777">
            <w:pPr>
              <w:ind w:left="-108" w:right="-108"/>
              <w:jc w:val="center"/>
              <w:rPr>
                <w:rFonts w:cs="Arial"/>
                <w:sz w:val="18"/>
                <w:szCs w:val="18"/>
              </w:rPr>
            </w:pPr>
          </w:p>
        </w:tc>
        <w:tc>
          <w:tcPr>
            <w:tcW w:w="1080" w:type="dxa"/>
            <w:vAlign w:val="center"/>
          </w:tcPr>
          <w:p w14:paraId="711A9A35" wp14:textId="77777777">
            <w:pPr>
              <w:ind w:left="-108" w:right="-108"/>
              <w:jc w:val="center"/>
              <w:rPr>
                <w:rFonts w:cs="Arial"/>
                <w:sz w:val="18"/>
                <w:szCs w:val="18"/>
              </w:rPr>
            </w:pPr>
          </w:p>
        </w:tc>
      </w:tr>
    </w:tbl>
    <w:p xmlns:wp14="http://schemas.microsoft.com/office/word/2010/wordml" w14:paraId="4EE333D4" wp14:textId="77777777">
      <w:pPr>
        <w:ind w:left="-108" w:right="-108"/>
        <w:jc w:val="center"/>
        <w:rPr>
          <w:rFonts w:cs="Arial"/>
          <w:sz w:val="18"/>
          <w:szCs w:val="18"/>
        </w:rPr>
      </w:pPr>
    </w:p>
    <w:bookmarkEnd w:id="543021934"/>
    <w:bookmarkEnd w:id="566673594"/>
    <w:bookmarkEnd w:id="575684965"/>
    <w:bookmarkEnd w:id="403175978"/>
    <w:bookmarkEnd w:id="62404785"/>
    <w:bookmarkEnd w:id="1789108080"/>
    <w:p xmlns:wp14="http://schemas.microsoft.com/office/word/2010/wordml" w14:paraId="0D6BC734" wp14:textId="77777777">
      <w:pPr>
        <w:ind w:left="-108" w:right="-108"/>
        <w:jc w:val="center"/>
        <w:rPr>
          <w:rFonts w:cs="Arial"/>
          <w:sz w:val="18"/>
          <w:szCs w:val="18"/>
        </w:rPr>
      </w:pPr>
      <w:bookmarkStart w:name="_Toc187483944" w:id="735822178"/>
      <w:bookmarkStart w:name="_Toc187483225" w:id="1205340350"/>
      <w:bookmarkStart w:name="_Toc216835056" w:id="192335497"/>
      <w:r>
        <w:rPr>
          <w:rFonts w:cs="Arial"/>
        </w:rPr>
        <w:br w:type="page"/>
      </w:r>
    </w:p>
    <w:bookmarkEnd w:id="735822178"/>
    <w:bookmarkEnd w:id="1205340350"/>
    <w:bookmarkEnd w:id="192335497"/>
    <w:p xmlns:wp14="http://schemas.microsoft.com/office/word/2010/wordml" w14:paraId="2811E770" wp14:textId="77777777">
      <w:pPr>
        <w:pStyle w:val="2"/>
        <w:numPr>
          <w:ilvl w:val="1"/>
          <w:numId w:val="4"/>
        </w:numPr>
        <w:ind w:left="540" w:hanging="180"/>
      </w:pPr>
      <w:bookmarkStart w:name="_Toc449860811" w:id="1605777256"/>
      <w:bookmarkStart w:name="_Toc529450835" w:id="510679817"/>
      <w:bookmarkStart w:name="_Toc449860905" w:id="397607287"/>
      <w:r>
        <w:t>DISTRIBUTION LIST</w:t>
      </w:r>
      <w:bookmarkEnd w:id="1605777256"/>
      <w:bookmarkEnd w:id="510679817"/>
      <w:bookmarkEnd w:id="397607287"/>
    </w:p>
    <w:p xmlns:wp14="http://schemas.microsoft.com/office/word/2010/wordml" w14:paraId="34A104AC" wp14:textId="77777777">
      <w:pPr>
        <w:ind w:left="0"/>
        <w:rPr>
          <w:lang w:val="en-GB"/>
        </w:rPr>
      </w:pPr>
    </w:p>
    <w:tbl>
      <w:tblPr>
        <w:tblStyle w:val="38"/>
        <w:tblW w:w="909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8"/>
        <w:gridCol w:w="3312"/>
        <w:gridCol w:w="2970"/>
      </w:tblGrid>
      <w:tr xmlns:wp14="http://schemas.microsoft.com/office/word/2010/wordml" w14:paraId="4ACD73BF"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3" w:hRule="atLeast"/>
        </w:trPr>
        <w:tc>
          <w:tcPr>
            <w:tcW w:w="2808" w:type="dxa"/>
            <w:shd w:val="clear" w:color="auto" w:fill="8DB3E2" w:themeFill="text2" w:themeFillTint="66"/>
            <w:vAlign w:val="center"/>
          </w:tcPr>
          <w:p w14:paraId="403E6338" wp14:textId="77777777">
            <w:pPr>
              <w:jc w:val="center"/>
              <w:rPr>
                <w:rFonts w:cs="Arial"/>
                <w:b/>
              </w:rPr>
            </w:pPr>
            <w:r>
              <w:rPr>
                <w:rFonts w:cs="Arial"/>
                <w:b/>
              </w:rPr>
              <w:t>NAME</w:t>
            </w:r>
          </w:p>
        </w:tc>
        <w:tc>
          <w:tcPr>
            <w:tcW w:w="3312" w:type="dxa"/>
            <w:shd w:val="clear" w:color="auto" w:fill="8DB3E2" w:themeFill="text2" w:themeFillTint="66"/>
            <w:vAlign w:val="center"/>
          </w:tcPr>
          <w:p w14:paraId="28567355" wp14:textId="77777777">
            <w:pPr>
              <w:jc w:val="center"/>
              <w:rPr>
                <w:rFonts w:cs="Arial"/>
                <w:b/>
              </w:rPr>
            </w:pPr>
            <w:r>
              <w:rPr>
                <w:rFonts w:cs="Arial"/>
                <w:b/>
              </w:rPr>
              <w:t>DEPT / AREA</w:t>
            </w:r>
          </w:p>
        </w:tc>
        <w:tc>
          <w:tcPr>
            <w:tcW w:w="2970" w:type="dxa"/>
            <w:shd w:val="clear" w:color="auto" w:fill="8DB3E2" w:themeFill="text2" w:themeFillTint="66"/>
            <w:vAlign w:val="center"/>
          </w:tcPr>
          <w:p w14:paraId="2B175CC3" wp14:textId="77777777">
            <w:pPr>
              <w:jc w:val="center"/>
              <w:rPr>
                <w:rFonts w:cs="Arial"/>
                <w:b/>
              </w:rPr>
            </w:pPr>
            <w:r>
              <w:rPr>
                <w:rFonts w:cs="Arial"/>
                <w:b/>
              </w:rPr>
              <w:t>DESIGNATION</w:t>
            </w:r>
          </w:p>
        </w:tc>
      </w:tr>
      <w:tr xmlns:wp14="http://schemas.microsoft.com/office/word/2010/wordml" w14:paraId="3098A05A"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808" w:type="dxa"/>
            <w:vAlign w:val="center"/>
          </w:tcPr>
          <w:p w14:paraId="3E1C3956" wp14:textId="77777777">
            <w:pPr>
              <w:pStyle w:val="24"/>
              <w:tabs>
                <w:tab w:val="clear" w:pos="4320"/>
                <w:tab w:val="clear" w:pos="8640"/>
              </w:tabs>
              <w:ind w:left="0"/>
            </w:pPr>
            <w:r>
              <w:t>Mohd Zainey Mohd Nayan</w:t>
            </w:r>
          </w:p>
        </w:tc>
        <w:tc>
          <w:tcPr>
            <w:tcW w:w="3312" w:type="dxa"/>
            <w:vAlign w:val="center"/>
          </w:tcPr>
          <w:p w14:paraId="4BA7ED3A" wp14:textId="77777777">
            <w:pPr>
              <w:pStyle w:val="24"/>
              <w:tabs>
                <w:tab w:val="clear" w:pos="4320"/>
                <w:tab w:val="clear" w:pos="8640"/>
              </w:tabs>
              <w:ind w:left="0"/>
            </w:pPr>
            <w:r>
              <w:t>Tech Ops Material Management</w:t>
            </w:r>
          </w:p>
        </w:tc>
        <w:tc>
          <w:tcPr>
            <w:tcW w:w="2970" w:type="dxa"/>
            <w:vAlign w:val="center"/>
          </w:tcPr>
          <w:p w14:paraId="2FC0F823" wp14:textId="77777777">
            <w:pPr>
              <w:pStyle w:val="24"/>
              <w:tabs>
                <w:tab w:val="clear" w:pos="4320"/>
                <w:tab w:val="clear" w:pos="8640"/>
              </w:tabs>
              <w:ind w:left="0"/>
            </w:pPr>
            <w:r>
              <w:t xml:space="preserve"> System Owner</w:t>
            </w:r>
          </w:p>
        </w:tc>
      </w:tr>
      <w:tr xmlns:wp14="http://schemas.microsoft.com/office/word/2010/wordml" w14:paraId="2040D212"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808" w:type="dxa"/>
            <w:vAlign w:val="center"/>
          </w:tcPr>
          <w:p w14:paraId="598E6E26" wp14:textId="77777777">
            <w:pPr>
              <w:pStyle w:val="24"/>
              <w:tabs>
                <w:tab w:val="clear" w:pos="4320"/>
                <w:tab w:val="clear" w:pos="8640"/>
              </w:tabs>
              <w:ind w:left="0"/>
            </w:pPr>
            <w:r>
              <w:rPr>
                <w:rFonts w:eastAsia="Arial" w:cs="Arial"/>
                <w:sz w:val="22"/>
                <w:szCs w:val="22"/>
              </w:rPr>
              <w:t>Siti Hafsah Mohd Desa</w:t>
            </w:r>
          </w:p>
        </w:tc>
        <w:tc>
          <w:tcPr>
            <w:tcW w:w="3312" w:type="dxa"/>
            <w:vAlign w:val="center"/>
          </w:tcPr>
          <w:p w14:paraId="0DF0B3C6" wp14:textId="77777777">
            <w:pPr>
              <w:pStyle w:val="24"/>
              <w:tabs>
                <w:tab w:val="clear" w:pos="4320"/>
                <w:tab w:val="clear" w:pos="8640"/>
              </w:tabs>
              <w:ind w:left="0"/>
            </w:pPr>
            <w:r>
              <w:t>Group IT</w:t>
            </w:r>
          </w:p>
        </w:tc>
        <w:tc>
          <w:tcPr>
            <w:tcW w:w="2970" w:type="dxa"/>
            <w:vAlign w:val="center"/>
          </w:tcPr>
          <w:p w14:paraId="2327A045" wp14:textId="77777777">
            <w:pPr>
              <w:pStyle w:val="24"/>
              <w:tabs>
                <w:tab w:val="clear" w:pos="4320"/>
                <w:tab w:val="clear" w:pos="8640"/>
              </w:tabs>
              <w:ind w:left="0"/>
            </w:pPr>
            <w:r>
              <w:t>HEAD IT SDM</w:t>
            </w:r>
          </w:p>
        </w:tc>
      </w:tr>
      <w:tr xmlns:wp14="http://schemas.microsoft.com/office/word/2010/wordml" w14:paraId="5E5EAE4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trPr>
        <w:tc>
          <w:tcPr>
            <w:tcW w:w="2808" w:type="dxa"/>
            <w:vAlign w:val="center"/>
          </w:tcPr>
          <w:p w14:paraId="5B79826D" wp14:textId="77777777">
            <w:pPr>
              <w:pStyle w:val="24"/>
              <w:tabs>
                <w:tab w:val="clear" w:pos="4320"/>
                <w:tab w:val="clear" w:pos="8640"/>
              </w:tabs>
              <w:ind w:left="0"/>
              <w:rPr>
                <w:rFonts w:eastAsia="Arial" w:cs="Arial"/>
                <w:sz w:val="22"/>
                <w:szCs w:val="22"/>
                <w:lang w:val="en-IN"/>
              </w:rPr>
            </w:pPr>
            <w:r>
              <w:rPr>
                <w:rFonts w:eastAsia="Arial" w:cs="Arial"/>
                <w:sz w:val="22"/>
                <w:szCs w:val="22"/>
                <w:lang w:val="en-IN"/>
              </w:rPr>
              <w:t>Wan Mohd Husni Wan Hussein</w:t>
            </w:r>
          </w:p>
        </w:tc>
        <w:tc>
          <w:tcPr>
            <w:tcW w:w="3312" w:type="dxa"/>
            <w:vAlign w:val="center"/>
          </w:tcPr>
          <w:p w14:paraId="0018C8E1" wp14:textId="77777777">
            <w:pPr>
              <w:pStyle w:val="24"/>
              <w:tabs>
                <w:tab w:val="clear" w:pos="4320"/>
                <w:tab w:val="clear" w:pos="8640"/>
              </w:tabs>
              <w:ind w:left="0"/>
            </w:pPr>
            <w:r>
              <w:t xml:space="preserve">AMS </w:t>
            </w:r>
          </w:p>
        </w:tc>
        <w:tc>
          <w:tcPr>
            <w:tcW w:w="2970" w:type="dxa"/>
            <w:vAlign w:val="center"/>
          </w:tcPr>
          <w:p w14:paraId="71FF0817" wp14:textId="77777777">
            <w:pPr>
              <w:pStyle w:val="24"/>
              <w:tabs>
                <w:tab w:val="clear" w:pos="4320"/>
                <w:tab w:val="clear" w:pos="8640"/>
              </w:tabs>
              <w:ind w:left="0"/>
            </w:pPr>
            <w:r>
              <w:t>AMS SDM</w:t>
            </w:r>
          </w:p>
        </w:tc>
      </w:tr>
    </w:tbl>
    <w:p xmlns:wp14="http://schemas.microsoft.com/office/word/2010/wordml" w14:paraId="17AC3F0D" wp14:textId="77777777">
      <w:pPr>
        <w:pStyle w:val="19"/>
        <w:jc w:val="center"/>
        <w:rPr>
          <w:color w:val="auto"/>
          <w:lang w:val="en-GB"/>
        </w:rPr>
      </w:pPr>
      <w:r>
        <w:rPr>
          <w:color w:val="auto"/>
        </w:rPr>
        <w:t xml:space="preserve">Table </w:t>
      </w:r>
      <w:r>
        <w:rPr>
          <w:color w:val="auto"/>
        </w:rPr>
        <w:fldChar w:fldCharType="begin"/>
      </w:r>
      <w:r>
        <w:rPr>
          <w:color w:val="auto"/>
        </w:rPr>
        <w:instrText xml:space="preserve"> SEQ Table \* ARABIC </w:instrText>
      </w:r>
      <w:r>
        <w:rPr>
          <w:color w:val="auto"/>
        </w:rPr>
        <w:fldChar w:fldCharType="separate"/>
      </w:r>
      <w:r>
        <w:rPr>
          <w:color w:val="auto"/>
        </w:rPr>
        <w:t>1</w:t>
      </w:r>
      <w:r>
        <w:rPr>
          <w:color w:val="auto"/>
        </w:rPr>
        <w:fldChar w:fldCharType="end"/>
      </w:r>
    </w:p>
    <w:p xmlns:wp14="http://schemas.microsoft.com/office/word/2010/wordml" w14:paraId="47F41741" wp14:textId="77777777">
      <w:pPr>
        <w:pStyle w:val="2"/>
        <w:numPr>
          <w:ilvl w:val="1"/>
          <w:numId w:val="4"/>
        </w:numPr>
        <w:ind w:left="540" w:hanging="180"/>
      </w:pPr>
      <w:bookmarkStart w:name="_Toc449860906" w:id="1481084352"/>
      <w:bookmarkStart w:name="_Toc449860812" w:id="1829028448"/>
      <w:bookmarkStart w:name="_Toc529450836" w:id="1163591734"/>
      <w:r>
        <w:t>LIST OF ABBREVIATIONS</w:t>
      </w:r>
      <w:bookmarkEnd w:id="1481084352"/>
      <w:bookmarkEnd w:id="1829028448"/>
      <w:bookmarkEnd w:id="1163591734"/>
    </w:p>
    <w:p xmlns:wp14="http://schemas.microsoft.com/office/word/2010/wordml" w14:paraId="114B4F84" wp14:textId="77777777">
      <w:pPr>
        <w:ind w:left="0"/>
        <w:rPr>
          <w:lang w:val="en-GB"/>
        </w:rPr>
      </w:pPr>
    </w:p>
    <w:p xmlns:wp14="http://schemas.microsoft.com/office/word/2010/wordml" w14:paraId="64160C01" wp14:textId="77777777">
      <w:pPr>
        <w:spacing w:before="40" w:after="40" w:line="240" w:lineRule="atLeast"/>
        <w:jc w:val="both"/>
        <w:rPr>
          <w:lang w:val="en-GB"/>
        </w:rPr>
      </w:pPr>
      <w:r>
        <w:rPr>
          <w:lang w:val="en-GB"/>
        </w:rPr>
        <w:t>The following are the abbreviations used for the purpose of simplification.</w:t>
      </w:r>
    </w:p>
    <w:p xmlns:wp14="http://schemas.microsoft.com/office/word/2010/wordml" w14:paraId="1AABDC09" wp14:textId="77777777">
      <w:pPr>
        <w:spacing w:before="40" w:after="40" w:line="240" w:lineRule="atLeast"/>
        <w:jc w:val="both"/>
        <w:rPr>
          <w:lang w:val="en-GB"/>
        </w:rPr>
      </w:pPr>
    </w:p>
    <w:tbl>
      <w:tblPr>
        <w:tblStyle w:val="38"/>
        <w:tblW w:w="923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6"/>
        <w:gridCol w:w="6669"/>
      </w:tblGrid>
      <w:tr xmlns:wp14="http://schemas.microsoft.com/office/word/2010/wordml" w14:paraId="03B81AA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2566" w:type="dxa"/>
            <w:shd w:val="clear" w:color="auto" w:fill="8DB3E2" w:themeFill="text2" w:themeFillTint="66"/>
            <w:vAlign w:val="center"/>
          </w:tcPr>
          <w:p w14:paraId="27374343" wp14:textId="77777777">
            <w:pPr>
              <w:pStyle w:val="24"/>
              <w:tabs>
                <w:tab w:val="clear" w:pos="4320"/>
                <w:tab w:val="clear" w:pos="8640"/>
              </w:tabs>
              <w:ind w:left="0"/>
              <w:rPr>
                <w:rFonts w:cs="Arial"/>
                <w:b/>
                <w:lang w:val="en-GB"/>
              </w:rPr>
            </w:pPr>
            <w:r>
              <w:rPr>
                <w:rFonts w:cs="Arial"/>
                <w:b/>
                <w:lang w:val="en-GB"/>
              </w:rPr>
              <w:t>Abbreviation</w:t>
            </w:r>
          </w:p>
        </w:tc>
        <w:tc>
          <w:tcPr>
            <w:tcW w:w="6669" w:type="dxa"/>
            <w:shd w:val="clear" w:color="auto" w:fill="8DB3E2" w:themeFill="text2" w:themeFillTint="66"/>
            <w:vAlign w:val="center"/>
          </w:tcPr>
          <w:p w14:paraId="4E5877D6" wp14:textId="77777777">
            <w:pPr>
              <w:pStyle w:val="24"/>
              <w:tabs>
                <w:tab w:val="clear" w:pos="4320"/>
                <w:tab w:val="clear" w:pos="8640"/>
              </w:tabs>
              <w:ind w:left="0"/>
              <w:rPr>
                <w:rFonts w:cs="Arial"/>
                <w:b/>
                <w:lang w:val="en-GB"/>
              </w:rPr>
            </w:pPr>
            <w:r>
              <w:rPr>
                <w:rFonts w:cs="Arial"/>
                <w:b/>
                <w:lang w:val="en-GB"/>
              </w:rPr>
              <w:t>Denote</w:t>
            </w:r>
          </w:p>
        </w:tc>
      </w:tr>
      <w:tr xmlns:wp14="http://schemas.microsoft.com/office/word/2010/wordml" w14:paraId="4788DB0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566" w:type="dxa"/>
            <w:vAlign w:val="center"/>
          </w:tcPr>
          <w:p w14:paraId="6B4E570F" wp14:textId="77777777">
            <w:pPr>
              <w:pStyle w:val="24"/>
              <w:tabs>
                <w:tab w:val="clear" w:pos="4320"/>
                <w:tab w:val="clear" w:pos="8640"/>
              </w:tabs>
              <w:ind w:left="0" w:right="-25"/>
              <w:rPr>
                <w:rFonts w:cs="Arial"/>
                <w:lang w:val="en-GB"/>
              </w:rPr>
            </w:pPr>
            <w:r>
              <w:rPr>
                <w:rFonts w:cs="Arial"/>
                <w:lang w:val="en-GB"/>
              </w:rPr>
              <w:t>AMS</w:t>
            </w:r>
          </w:p>
        </w:tc>
        <w:tc>
          <w:tcPr>
            <w:tcW w:w="6669" w:type="dxa"/>
            <w:vAlign w:val="center"/>
          </w:tcPr>
          <w:p w14:paraId="6D2F96CB" wp14:textId="77777777">
            <w:pPr>
              <w:pStyle w:val="24"/>
              <w:tabs>
                <w:tab w:val="left" w:pos="4141"/>
                <w:tab w:val="clear" w:pos="4320"/>
                <w:tab w:val="clear" w:pos="8640"/>
              </w:tabs>
              <w:ind w:left="19" w:right="-25"/>
            </w:pPr>
            <w:r>
              <w:rPr>
                <w:rFonts w:cs="Arial"/>
                <w:lang w:val="en-GB"/>
              </w:rPr>
              <w:t>Application Maintenance &amp; Support</w:t>
            </w:r>
          </w:p>
        </w:tc>
      </w:tr>
      <w:tr xmlns:wp14="http://schemas.microsoft.com/office/word/2010/wordml" w14:paraId="2D6EF58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2566" w:type="dxa"/>
            <w:vAlign w:val="center"/>
          </w:tcPr>
          <w:p w14:paraId="360E5D74" wp14:textId="77777777">
            <w:pPr>
              <w:pStyle w:val="24"/>
              <w:tabs>
                <w:tab w:val="clear" w:pos="4320"/>
                <w:tab w:val="clear" w:pos="8640"/>
              </w:tabs>
              <w:ind w:left="0" w:right="-25"/>
              <w:rPr>
                <w:rFonts w:cs="Arial"/>
                <w:lang w:val="en-GB"/>
              </w:rPr>
            </w:pPr>
            <w:r>
              <w:rPr>
                <w:rFonts w:cs="Arial"/>
                <w:lang w:val="en-GB"/>
              </w:rPr>
              <w:t>MD</w:t>
            </w:r>
          </w:p>
        </w:tc>
        <w:tc>
          <w:tcPr>
            <w:tcW w:w="6669" w:type="dxa"/>
            <w:vAlign w:val="center"/>
          </w:tcPr>
          <w:p w14:paraId="5694687B" wp14:textId="77777777">
            <w:pPr>
              <w:pStyle w:val="24"/>
              <w:tabs>
                <w:tab w:val="clear" w:pos="4320"/>
                <w:tab w:val="clear" w:pos="8640"/>
              </w:tabs>
              <w:ind w:left="0" w:right="-25"/>
            </w:pPr>
            <w:r>
              <w:rPr>
                <w:rFonts w:cs="Arial"/>
                <w:lang w:val="en-GB"/>
              </w:rPr>
              <w:t>Managing Director</w:t>
            </w:r>
          </w:p>
        </w:tc>
      </w:tr>
      <w:tr xmlns:wp14="http://schemas.microsoft.com/office/word/2010/wordml" w14:paraId="728820CA"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2566" w:type="dxa"/>
            <w:vAlign w:val="center"/>
          </w:tcPr>
          <w:p w14:paraId="2D9D4273" wp14:textId="77777777">
            <w:pPr>
              <w:pStyle w:val="24"/>
              <w:tabs>
                <w:tab w:val="clear" w:pos="4320"/>
                <w:tab w:val="clear" w:pos="8640"/>
              </w:tabs>
              <w:ind w:left="0" w:right="-25"/>
              <w:rPr>
                <w:rFonts w:cs="Arial"/>
                <w:lang w:val="en-GB"/>
              </w:rPr>
            </w:pPr>
            <w:r>
              <w:rPr>
                <w:rFonts w:cs="Arial"/>
                <w:lang w:val="en-GB"/>
              </w:rPr>
              <w:t>NRM</w:t>
            </w:r>
          </w:p>
        </w:tc>
        <w:tc>
          <w:tcPr>
            <w:tcW w:w="6669" w:type="dxa"/>
            <w:vAlign w:val="center"/>
          </w:tcPr>
          <w:p w14:paraId="0118CD56" wp14:textId="77777777">
            <w:pPr>
              <w:pStyle w:val="24"/>
              <w:tabs>
                <w:tab w:val="clear" w:pos="4320"/>
                <w:tab w:val="clear" w:pos="8640"/>
              </w:tabs>
              <w:ind w:left="0" w:right="-25"/>
            </w:pPr>
            <w:r>
              <w:rPr>
                <w:rFonts w:cs="Arial"/>
                <w:lang w:val="en-GB"/>
              </w:rPr>
              <w:t>Network and Revenue Management</w:t>
            </w:r>
          </w:p>
        </w:tc>
      </w:tr>
      <w:tr xmlns:wp14="http://schemas.microsoft.com/office/word/2010/wordml" w14:paraId="053EF25B"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2566" w:type="dxa"/>
            <w:vAlign w:val="center"/>
          </w:tcPr>
          <w:p w14:paraId="7F501E59" wp14:textId="77777777">
            <w:pPr>
              <w:pStyle w:val="24"/>
              <w:tabs>
                <w:tab w:val="clear" w:pos="4320"/>
                <w:tab w:val="clear" w:pos="8640"/>
              </w:tabs>
              <w:ind w:left="0" w:right="-25"/>
              <w:rPr>
                <w:rFonts w:cs="Arial"/>
                <w:lang w:val="en-GB"/>
              </w:rPr>
            </w:pPr>
            <w:r>
              <w:rPr>
                <w:rFonts w:cs="Arial"/>
                <w:lang w:val="en-GB"/>
              </w:rPr>
              <w:t>SOD</w:t>
            </w:r>
          </w:p>
        </w:tc>
        <w:tc>
          <w:tcPr>
            <w:tcW w:w="6669" w:type="dxa"/>
            <w:vAlign w:val="center"/>
          </w:tcPr>
          <w:p w14:paraId="47DABACA" wp14:textId="77777777">
            <w:pPr>
              <w:pStyle w:val="24"/>
              <w:tabs>
                <w:tab w:val="clear" w:pos="4320"/>
                <w:tab w:val="clear" w:pos="8640"/>
              </w:tabs>
              <w:ind w:left="0" w:right="-25"/>
            </w:pPr>
            <w:r>
              <w:rPr>
                <w:rFonts w:cs="Arial"/>
                <w:lang w:val="en-GB"/>
              </w:rPr>
              <w:t>System Operating Document</w:t>
            </w:r>
          </w:p>
        </w:tc>
      </w:tr>
      <w:tr xmlns:wp14="http://schemas.microsoft.com/office/word/2010/wordml" w14:paraId="163A226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2566" w:type="dxa"/>
            <w:vAlign w:val="center"/>
          </w:tcPr>
          <w:p w14:paraId="7934E229" wp14:textId="77777777">
            <w:pPr>
              <w:pStyle w:val="24"/>
              <w:tabs>
                <w:tab w:val="clear" w:pos="4320"/>
                <w:tab w:val="clear" w:pos="8640"/>
              </w:tabs>
              <w:ind w:left="0" w:right="-25"/>
              <w:rPr>
                <w:rFonts w:cs="Arial"/>
                <w:lang w:val="en-GB"/>
              </w:rPr>
            </w:pPr>
            <w:r>
              <w:rPr>
                <w:rFonts w:cs="Arial"/>
                <w:lang w:val="en-GB"/>
              </w:rPr>
              <w:t>AD</w:t>
            </w:r>
          </w:p>
        </w:tc>
        <w:tc>
          <w:tcPr>
            <w:tcW w:w="6669" w:type="dxa"/>
            <w:vAlign w:val="center"/>
          </w:tcPr>
          <w:p w14:paraId="00D7AF37" wp14:textId="77777777">
            <w:pPr>
              <w:pStyle w:val="24"/>
              <w:tabs>
                <w:tab w:val="clear" w:pos="4320"/>
                <w:tab w:val="clear" w:pos="8640"/>
              </w:tabs>
              <w:ind w:left="0" w:right="-25"/>
            </w:pPr>
            <w:r>
              <w:rPr>
                <w:rFonts w:cs="Arial"/>
                <w:lang w:val="en-GB"/>
              </w:rPr>
              <w:t>Active Directory</w:t>
            </w:r>
          </w:p>
        </w:tc>
      </w:tr>
      <w:tr xmlns:wp14="http://schemas.microsoft.com/office/word/2010/wordml" w14:paraId="3CB03A07"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2566" w:type="dxa"/>
            <w:vAlign w:val="center"/>
          </w:tcPr>
          <w:p w14:paraId="1CC776F8" wp14:textId="77777777">
            <w:pPr>
              <w:pStyle w:val="24"/>
              <w:tabs>
                <w:tab w:val="clear" w:pos="4320"/>
                <w:tab w:val="clear" w:pos="8640"/>
              </w:tabs>
              <w:ind w:left="0" w:right="-25"/>
              <w:rPr>
                <w:rFonts w:cs="Arial"/>
                <w:lang w:val="en-GB"/>
              </w:rPr>
            </w:pPr>
            <w:r>
              <w:rPr>
                <w:rFonts w:cs="Arial"/>
                <w:lang w:val="en-GB"/>
              </w:rPr>
              <w:t>MAB</w:t>
            </w:r>
          </w:p>
        </w:tc>
        <w:tc>
          <w:tcPr>
            <w:tcW w:w="6669" w:type="dxa"/>
            <w:vAlign w:val="center"/>
          </w:tcPr>
          <w:p w14:paraId="76F31E64" wp14:textId="77777777">
            <w:pPr>
              <w:pStyle w:val="24"/>
              <w:keepNext/>
              <w:tabs>
                <w:tab w:val="clear" w:pos="4320"/>
                <w:tab w:val="clear" w:pos="8640"/>
              </w:tabs>
              <w:ind w:left="0" w:right="-25"/>
            </w:pPr>
            <w:r>
              <w:rPr>
                <w:rFonts w:cs="Arial"/>
                <w:lang w:val="en-GB"/>
              </w:rPr>
              <w:t>Malaysia Airlines Berhad</w:t>
            </w:r>
          </w:p>
        </w:tc>
      </w:tr>
    </w:tbl>
    <w:p xmlns:wp14="http://schemas.microsoft.com/office/word/2010/wordml" w14:paraId="263FDA3F" wp14:textId="77777777">
      <w:pPr>
        <w:pStyle w:val="19"/>
        <w:jc w:val="center"/>
        <w:rPr>
          <w:color w:val="auto"/>
        </w:rPr>
      </w:pPr>
      <w:r>
        <w:rPr>
          <w:color w:val="auto"/>
        </w:rPr>
        <w:t xml:space="preserve">Table </w:t>
      </w:r>
      <w:r>
        <w:rPr>
          <w:color w:val="auto"/>
        </w:rPr>
        <w:fldChar w:fldCharType="begin"/>
      </w:r>
      <w:r>
        <w:rPr>
          <w:color w:val="auto"/>
        </w:rPr>
        <w:instrText xml:space="preserve"> SEQ Table \* ARABIC </w:instrText>
      </w:r>
      <w:r>
        <w:rPr>
          <w:color w:val="auto"/>
        </w:rPr>
        <w:fldChar w:fldCharType="separate"/>
      </w:r>
      <w:r>
        <w:rPr>
          <w:color w:val="auto"/>
        </w:rPr>
        <w:t>2</w:t>
      </w:r>
      <w:r>
        <w:rPr>
          <w:color w:val="auto"/>
        </w:rPr>
        <w:fldChar w:fldCharType="end"/>
      </w:r>
    </w:p>
    <w:p xmlns:wp14="http://schemas.microsoft.com/office/word/2010/wordml" w14:paraId="3F82752B" wp14:textId="77777777"/>
    <w:p xmlns:wp14="http://schemas.microsoft.com/office/word/2010/wordml" w14:paraId="6CA203BD" wp14:textId="77777777"/>
    <w:p xmlns:wp14="http://schemas.microsoft.com/office/word/2010/wordml" w14:paraId="1EEB5C65" wp14:textId="77777777"/>
    <w:p xmlns:wp14="http://schemas.microsoft.com/office/word/2010/wordml" w14:paraId="27EFE50A" wp14:textId="77777777"/>
    <w:p xmlns:wp14="http://schemas.microsoft.com/office/word/2010/wordml" w14:paraId="44D1216F" wp14:textId="77777777"/>
    <w:p xmlns:wp14="http://schemas.microsoft.com/office/word/2010/wordml" w14:paraId="3517F98F" wp14:textId="77777777"/>
    <w:p xmlns:wp14="http://schemas.microsoft.com/office/word/2010/wordml" w14:paraId="34223B45" wp14:textId="77777777"/>
    <w:p xmlns:wp14="http://schemas.microsoft.com/office/word/2010/wordml" w14:paraId="539CD7A1" wp14:textId="77777777"/>
    <w:p xmlns:wp14="http://schemas.microsoft.com/office/word/2010/wordml" w14:paraId="6A9A2604" wp14:textId="77777777"/>
    <w:p xmlns:wp14="http://schemas.microsoft.com/office/word/2010/wordml" w14:paraId="3DD220FA" wp14:textId="77777777"/>
    <w:p xmlns:wp14="http://schemas.microsoft.com/office/word/2010/wordml" w14:paraId="7B186A81" wp14:textId="77777777"/>
    <w:p xmlns:wp14="http://schemas.microsoft.com/office/word/2010/wordml" w14:paraId="4F24943C" wp14:textId="77777777"/>
    <w:p xmlns:wp14="http://schemas.microsoft.com/office/word/2010/wordml" w14:paraId="6AD9664E" wp14:textId="77777777"/>
    <w:p xmlns:wp14="http://schemas.microsoft.com/office/word/2010/wordml" w14:paraId="6BF7610E" wp14:textId="77777777"/>
    <w:p xmlns:wp14="http://schemas.microsoft.com/office/word/2010/wordml" w14:paraId="25DC539F" wp14:textId="77777777"/>
    <w:p xmlns:wp14="http://schemas.microsoft.com/office/word/2010/wordml" w14:paraId="63E83F18" wp14:textId="77777777"/>
    <w:p xmlns:wp14="http://schemas.microsoft.com/office/word/2010/wordml" w14:paraId="6FBAD364" wp14:textId="77777777"/>
    <w:p xmlns:wp14="http://schemas.microsoft.com/office/word/2010/wordml" w14:paraId="5DC4596E" wp14:textId="77777777"/>
    <w:p xmlns:wp14="http://schemas.microsoft.com/office/word/2010/wordml" w14:paraId="17B7CB88" wp14:textId="77777777">
      <w:pPr>
        <w:pStyle w:val="2"/>
        <w:numPr>
          <w:ilvl w:val="1"/>
          <w:numId w:val="4"/>
        </w:numPr>
        <w:spacing w:before="40" w:after="40" w:line="240" w:lineRule="atLeast"/>
        <w:ind w:left="540" w:hanging="540"/>
      </w:pPr>
      <w:bookmarkStart w:name="_Toc187483945" w:id="470965817"/>
      <w:bookmarkStart w:name="_Toc283218706" w:id="1488356214"/>
      <w:bookmarkStart w:name="_Toc187483226" w:id="1140639014"/>
      <w:bookmarkStart w:name="_Toc216835057" w:id="2103110636"/>
      <w:bookmarkStart w:name="_Toc283739253" w:id="528994399"/>
      <w:bookmarkStart w:name="_Toc187466030" w:id="1919085852"/>
      <w:r>
        <w:tab/>
      </w:r>
      <w:bookmarkStart w:name="_Toc449860813" w:id="1180219401"/>
      <w:bookmarkStart w:name="_Toc529450837" w:id="834926607"/>
      <w:bookmarkStart w:name="_Toc449860907" w:id="1962108419"/>
      <w:r>
        <w:t>CONDITION OF USE</w:t>
      </w:r>
      <w:bookmarkEnd w:id="470965817"/>
      <w:bookmarkEnd w:id="1488356214"/>
      <w:bookmarkEnd w:id="1140639014"/>
      <w:bookmarkEnd w:id="2103110636"/>
      <w:bookmarkEnd w:id="528994399"/>
      <w:bookmarkEnd w:id="1180219401"/>
      <w:bookmarkEnd w:id="834926607"/>
      <w:bookmarkEnd w:id="1962108419"/>
    </w:p>
    <w:p xmlns:wp14="http://schemas.microsoft.com/office/word/2010/wordml" w14:paraId="71E9947C" wp14:textId="77777777">
      <w:pPr>
        <w:rPr>
          <w:lang w:val="en-GB"/>
        </w:rPr>
      </w:pPr>
    </w:p>
    <w:bookmarkEnd w:id="1919085852"/>
    <w:p xmlns:wp14="http://schemas.microsoft.com/office/word/2010/wordml" w14:paraId="21C4EC65" wp14:textId="77777777">
      <w:pPr>
        <w:pStyle w:val="56"/>
        <w:numPr>
          <w:ilvl w:val="2"/>
          <w:numId w:val="5"/>
        </w:numPr>
      </w:pPr>
      <w:r>
        <w:t>This manual is the property of Malaysia Airlines Berhad.</w:t>
      </w:r>
    </w:p>
    <w:p xmlns:wp14="http://schemas.microsoft.com/office/word/2010/wordml" w14:paraId="01CDC227" wp14:textId="77777777">
      <w:pPr>
        <w:pStyle w:val="56"/>
        <w:numPr>
          <w:ilvl w:val="2"/>
          <w:numId w:val="5"/>
        </w:numPr>
      </w:pPr>
      <w:r>
        <w:t>All copies assigned to individual position(s), section(s) or station(s) is on loan basis. If, for any reason, the position(s), section(s) or station(s) is abolished from the company organization, the respective copy(ies) of the manual must be returned to Head of IT service Delivery Manager.</w:t>
      </w:r>
    </w:p>
    <w:p xmlns:wp14="http://schemas.microsoft.com/office/word/2010/wordml" w14:paraId="1B2BE4B4" wp14:textId="77777777">
      <w:pPr>
        <w:pStyle w:val="56"/>
        <w:numPr>
          <w:ilvl w:val="2"/>
          <w:numId w:val="5"/>
        </w:numPr>
      </w:pPr>
      <w:r>
        <w:t>In the event where the title of the position or section is changed, the department concerned shall inform Head of IT service Delivery Manager promptly.</w:t>
      </w:r>
    </w:p>
    <w:p xmlns:wp14="http://schemas.microsoft.com/office/word/2010/wordml" w14:paraId="0FE547D1" wp14:textId="77777777">
      <w:pPr>
        <w:pStyle w:val="56"/>
        <w:numPr>
          <w:ilvl w:val="2"/>
          <w:numId w:val="5"/>
        </w:numPr>
      </w:pPr>
      <w:r>
        <w:t>The content of this manual shall not be copied, or communicated in part or as a whole, to any person(s) not employed by the Company without the express written consent of the Head of IT service Delivery Manager.</w:t>
      </w:r>
    </w:p>
    <w:p xmlns:wp14="http://schemas.microsoft.com/office/word/2010/wordml" w14:paraId="6B7F2B54" wp14:textId="77777777">
      <w:pPr>
        <w:pStyle w:val="56"/>
        <w:numPr>
          <w:ilvl w:val="2"/>
          <w:numId w:val="5"/>
        </w:numPr>
      </w:pPr>
      <w:r>
        <w:t>It is the responsibility of the holder to ensure that his/her copy is updated to the latest amendment and is in good state of condition.</w:t>
      </w:r>
    </w:p>
    <w:p xmlns:wp14="http://schemas.microsoft.com/office/word/2010/wordml" w14:paraId="1413D853" wp14:textId="77777777">
      <w:pPr>
        <w:rPr>
          <w:rFonts w:cs="Arial"/>
        </w:rPr>
      </w:pPr>
    </w:p>
    <w:p xmlns:wp14="http://schemas.microsoft.com/office/word/2010/wordml" w14:paraId="33ABDFC4" wp14:textId="77777777">
      <w:pPr>
        <w:pStyle w:val="2"/>
        <w:numPr>
          <w:ilvl w:val="1"/>
          <w:numId w:val="4"/>
        </w:numPr>
        <w:ind w:left="540" w:hanging="540"/>
      </w:pPr>
      <w:bookmarkStart w:name="_Toc216835058" w:id="110317742"/>
      <w:bookmarkStart w:name="_Toc187483227" w:id="682027364"/>
      <w:bookmarkStart w:name="_Toc283218707" w:id="1653527407"/>
      <w:bookmarkStart w:name="_Toc283739254" w:id="216558971"/>
      <w:bookmarkStart w:name="_Toc187483946" w:id="150828611"/>
      <w:r>
        <w:tab/>
      </w:r>
      <w:bookmarkStart w:name="_Toc449860814" w:id="1083987519"/>
      <w:bookmarkStart w:name="_Toc449860908" w:id="242473716"/>
      <w:bookmarkStart w:name="_Toc529450838" w:id="2083412340"/>
      <w:r>
        <w:t>CONTROL OF MANUAL</w:t>
      </w:r>
      <w:bookmarkEnd w:id="110317742"/>
      <w:bookmarkEnd w:id="682027364"/>
      <w:bookmarkEnd w:id="1653527407"/>
      <w:bookmarkEnd w:id="216558971"/>
      <w:bookmarkEnd w:id="150828611"/>
      <w:bookmarkEnd w:id="1083987519"/>
      <w:bookmarkEnd w:id="242473716"/>
      <w:bookmarkEnd w:id="2083412340"/>
    </w:p>
    <w:p xmlns:wp14="http://schemas.microsoft.com/office/word/2010/wordml" w14:paraId="6AABA80D" wp14:textId="77777777">
      <w:pPr>
        <w:pStyle w:val="56"/>
        <w:numPr>
          <w:ilvl w:val="2"/>
          <w:numId w:val="6"/>
        </w:numPr>
      </w:pPr>
      <w:r>
        <w:t>The contents of this manual shall not be deleted, added, or altered in anyway without the approval of the Head of IT service Delivery Manager.</w:t>
      </w:r>
    </w:p>
    <w:p xmlns:wp14="http://schemas.microsoft.com/office/word/2010/wordml" w14:paraId="27040D78" wp14:textId="77777777">
      <w:pPr>
        <w:pStyle w:val="56"/>
        <w:numPr>
          <w:ilvl w:val="2"/>
          <w:numId w:val="6"/>
        </w:numPr>
      </w:pPr>
      <w:r>
        <w:t>Any page which carries an amendment must bear the new revision date. Any line which is amended shall be highlighted by a revision bar (i.e. dark vertical line) drawn close to the amended text on the outside border of the document.</w:t>
      </w:r>
    </w:p>
    <w:p xmlns:wp14="http://schemas.microsoft.com/office/word/2010/wordml" w14:paraId="13B2CBE1" wp14:textId="77777777">
      <w:pPr>
        <w:pStyle w:val="56"/>
        <w:numPr>
          <w:ilvl w:val="2"/>
          <w:numId w:val="6"/>
        </w:numPr>
      </w:pPr>
      <w:r>
        <w:t>A transmittal letter must accompany the amended pages to advise the holders how to effect the amendment to their copies.</w:t>
      </w:r>
    </w:p>
    <w:p xmlns:wp14="http://schemas.microsoft.com/office/word/2010/wordml" w14:paraId="027EE548" wp14:textId="77777777">
      <w:pPr>
        <w:pStyle w:val="56"/>
        <w:numPr>
          <w:ilvl w:val="2"/>
          <w:numId w:val="6"/>
        </w:numPr>
      </w:pPr>
      <w:r>
        <w:t>Holders shall notify this department in writing for loss of manual and to obtain a replacement copy.</w:t>
      </w:r>
    </w:p>
    <w:p xmlns:wp14="http://schemas.microsoft.com/office/word/2010/wordml" w14:paraId="3CC8BA67" wp14:textId="77777777">
      <w:pPr>
        <w:pStyle w:val="56"/>
        <w:numPr>
          <w:ilvl w:val="2"/>
          <w:numId w:val="6"/>
        </w:numPr>
        <w:rPr>
          <w:rFonts w:cs="Arial"/>
        </w:rPr>
      </w:pPr>
      <w:r>
        <w:t>Head of IT service Delivery Manager</w:t>
      </w:r>
      <w:r>
        <w:tab/>
      </w:r>
      <w:r>
        <w:t xml:space="preserve"> shall ensure that this manual is reviewed at least once a year and effect necessary amendments as and when necessary. Should any person(s) envisage improvements needed for the contents of this manual, the person should direct the request to Head of IT service Delivery Manager. </w:t>
      </w:r>
    </w:p>
    <w:p xmlns:wp14="http://schemas.microsoft.com/office/word/2010/wordml" w14:paraId="2A7A9836" wp14:textId="77777777">
      <w:pPr>
        <w:rPr>
          <w:rFonts w:cs="Arial"/>
        </w:rPr>
      </w:pPr>
    </w:p>
    <w:p xmlns:wp14="http://schemas.microsoft.com/office/word/2010/wordml" w14:paraId="47CE7A2C" wp14:textId="77777777">
      <w:pPr>
        <w:rPr>
          <w:rFonts w:cs="Arial"/>
        </w:rPr>
      </w:pPr>
    </w:p>
    <w:p xmlns:wp14="http://schemas.microsoft.com/office/word/2010/wordml" w14:paraId="2C7DA92C" wp14:textId="77777777">
      <w:pPr>
        <w:rPr>
          <w:rFonts w:cs="Arial"/>
        </w:rPr>
      </w:pPr>
    </w:p>
    <w:p xmlns:wp14="http://schemas.microsoft.com/office/word/2010/wordml" w14:paraId="3F904CCB" wp14:textId="77777777">
      <w:pPr>
        <w:rPr>
          <w:rFonts w:cs="Arial"/>
        </w:rPr>
      </w:pPr>
    </w:p>
    <w:p xmlns:wp14="http://schemas.microsoft.com/office/word/2010/wordml" w14:paraId="040360B8" wp14:textId="77777777">
      <w:pPr>
        <w:rPr>
          <w:rFonts w:cs="Arial"/>
        </w:rPr>
      </w:pPr>
    </w:p>
    <w:p xmlns:wp14="http://schemas.microsoft.com/office/word/2010/wordml" w14:paraId="17A1CA98" wp14:textId="77777777">
      <w:pPr>
        <w:rPr>
          <w:rFonts w:cs="Arial"/>
        </w:rPr>
      </w:pPr>
    </w:p>
    <w:p xmlns:wp14="http://schemas.microsoft.com/office/word/2010/wordml" w14:paraId="1A55251A" wp14:textId="77777777">
      <w:pPr>
        <w:rPr>
          <w:rFonts w:cs="Arial"/>
        </w:rPr>
      </w:pPr>
    </w:p>
    <w:p xmlns:wp14="http://schemas.microsoft.com/office/word/2010/wordml" w14:paraId="4F6D2C48" wp14:textId="77777777">
      <w:pPr>
        <w:rPr>
          <w:rFonts w:cs="Arial"/>
        </w:rPr>
      </w:pPr>
    </w:p>
    <w:p xmlns:wp14="http://schemas.microsoft.com/office/word/2010/wordml" w14:paraId="31F27C88" wp14:textId="77777777">
      <w:pPr>
        <w:rPr>
          <w:rFonts w:cs="Arial"/>
        </w:rPr>
      </w:pPr>
    </w:p>
    <w:p xmlns:wp14="http://schemas.microsoft.com/office/word/2010/wordml" w14:paraId="79B88F8C" wp14:textId="77777777">
      <w:pPr>
        <w:rPr>
          <w:rFonts w:cs="Arial"/>
        </w:rPr>
      </w:pPr>
    </w:p>
    <w:p xmlns:wp14="http://schemas.microsoft.com/office/word/2010/wordml" w14:paraId="145C11DD" wp14:textId="77777777">
      <w:pPr>
        <w:rPr>
          <w:rFonts w:cs="Arial"/>
        </w:rPr>
      </w:pPr>
    </w:p>
    <w:p xmlns:wp14="http://schemas.microsoft.com/office/word/2010/wordml" w14:paraId="6B40E7A7" wp14:textId="77777777">
      <w:pPr>
        <w:rPr>
          <w:rFonts w:cs="Arial"/>
        </w:rPr>
      </w:pPr>
    </w:p>
    <w:p xmlns:wp14="http://schemas.microsoft.com/office/word/2010/wordml" w14:paraId="3FFF7D4A" wp14:textId="77777777">
      <w:pPr>
        <w:rPr>
          <w:rFonts w:cs="Arial"/>
        </w:rPr>
      </w:pPr>
    </w:p>
    <w:p xmlns:wp14="http://schemas.microsoft.com/office/word/2010/wordml" w14:paraId="287B69A3" wp14:textId="77777777">
      <w:pPr>
        <w:rPr>
          <w:rFonts w:cs="Arial"/>
        </w:rPr>
      </w:pPr>
    </w:p>
    <w:p xmlns:wp14="http://schemas.microsoft.com/office/word/2010/wordml" w14:paraId="63A0829D" wp14:textId="77777777">
      <w:pPr>
        <w:rPr>
          <w:rFonts w:cs="Arial"/>
        </w:rPr>
      </w:pPr>
    </w:p>
    <w:p xmlns:wp14="http://schemas.microsoft.com/office/word/2010/wordml" w14:paraId="39CA8924" wp14:textId="77777777">
      <w:pPr>
        <w:rPr>
          <w:rFonts w:cs="Arial"/>
        </w:rPr>
      </w:pPr>
    </w:p>
    <w:p xmlns:wp14="http://schemas.microsoft.com/office/word/2010/wordml" w14:paraId="1BB6F150" wp14:textId="77777777">
      <w:pPr>
        <w:rPr>
          <w:rFonts w:cs="Arial"/>
        </w:rPr>
      </w:pPr>
    </w:p>
    <w:p xmlns:wp14="http://schemas.microsoft.com/office/word/2010/wordml" w14:paraId="04338875" wp14:textId="77777777">
      <w:pPr>
        <w:rPr>
          <w:rFonts w:cs="Arial"/>
        </w:rPr>
      </w:pPr>
    </w:p>
    <w:p xmlns:wp14="http://schemas.microsoft.com/office/word/2010/wordml" w14:paraId="2CCB938B" wp14:textId="77777777">
      <w:pPr>
        <w:rPr>
          <w:rFonts w:cs="Arial"/>
        </w:rPr>
      </w:pPr>
    </w:p>
    <w:p xmlns:wp14="http://schemas.microsoft.com/office/word/2010/wordml" w14:paraId="796B98D5" wp14:textId="77777777">
      <w:pPr>
        <w:rPr>
          <w:rFonts w:cs="Arial"/>
        </w:rPr>
      </w:pPr>
    </w:p>
    <w:p xmlns:wp14="http://schemas.microsoft.com/office/word/2010/wordml" w14:paraId="344BE600" wp14:textId="77777777">
      <w:pPr>
        <w:rPr>
          <w:rFonts w:cs="Arial"/>
        </w:rPr>
      </w:pPr>
    </w:p>
    <w:p xmlns:wp14="http://schemas.microsoft.com/office/word/2010/wordml" w14:paraId="7EE3B4B9" wp14:textId="77777777">
      <w:pPr>
        <w:rPr>
          <w:rFonts w:cs="Arial"/>
        </w:rPr>
      </w:pPr>
    </w:p>
    <w:p xmlns:wp14="http://schemas.microsoft.com/office/word/2010/wordml" w14:paraId="17D63EA2" wp14:textId="77777777">
      <w:pPr>
        <w:rPr>
          <w:rFonts w:cs="Arial"/>
        </w:rPr>
      </w:pPr>
    </w:p>
    <w:p xmlns:wp14="http://schemas.microsoft.com/office/word/2010/wordml" w14:paraId="52E608EF" wp14:textId="77777777">
      <w:pPr>
        <w:rPr>
          <w:rFonts w:cs="Arial"/>
        </w:rPr>
      </w:pPr>
    </w:p>
    <w:p xmlns:wp14="http://schemas.microsoft.com/office/word/2010/wordml" w14:paraId="074E47F7" wp14:textId="77777777">
      <w:pPr>
        <w:rPr>
          <w:rFonts w:cs="Arial"/>
        </w:rPr>
      </w:pPr>
    </w:p>
    <w:p xmlns:wp14="http://schemas.microsoft.com/office/word/2010/wordml" w14:paraId="4A852BA6" wp14:textId="77777777">
      <w:pPr>
        <w:rPr>
          <w:rFonts w:cs="Arial"/>
        </w:rPr>
      </w:pPr>
    </w:p>
    <w:p xmlns:wp14="http://schemas.microsoft.com/office/word/2010/wordml" w14:paraId="1299FC03" wp14:textId="77777777">
      <w:pPr>
        <w:rPr>
          <w:rFonts w:cs="Arial"/>
        </w:rPr>
      </w:pPr>
    </w:p>
    <w:p xmlns:wp14="http://schemas.microsoft.com/office/word/2010/wordml" w14:paraId="53508331" wp14:textId="77777777">
      <w:pPr>
        <w:rPr>
          <w:rFonts w:cs="Arial"/>
        </w:rPr>
      </w:pPr>
    </w:p>
    <w:p xmlns:wp14="http://schemas.microsoft.com/office/word/2010/wordml" w14:paraId="4C694B97" wp14:textId="77777777">
      <w:pPr>
        <w:rPr>
          <w:rFonts w:cs="Arial"/>
        </w:rPr>
      </w:pPr>
    </w:p>
    <w:p xmlns:wp14="http://schemas.microsoft.com/office/word/2010/wordml" w14:paraId="5EB26D91" wp14:textId="77777777">
      <w:pPr>
        <w:rPr>
          <w:rFonts w:cs="Arial"/>
        </w:rPr>
      </w:pPr>
    </w:p>
    <w:p xmlns:wp14="http://schemas.microsoft.com/office/word/2010/wordml" w14:paraId="3BC8F9AD" wp14:textId="77777777">
      <w:pPr>
        <w:rPr>
          <w:rFonts w:cs="Arial"/>
        </w:rPr>
      </w:pPr>
    </w:p>
    <w:p xmlns:wp14="http://schemas.microsoft.com/office/word/2010/wordml" w14:paraId="18D160CB" wp14:textId="77777777">
      <w:pPr>
        <w:rPr>
          <w:rFonts w:cs="Arial"/>
        </w:rPr>
      </w:pPr>
    </w:p>
    <w:p xmlns:wp14="http://schemas.microsoft.com/office/word/2010/wordml" w14:paraId="61AC30FB" wp14:textId="77777777">
      <w:pPr>
        <w:rPr>
          <w:rFonts w:cs="Arial"/>
        </w:rPr>
      </w:pPr>
    </w:p>
    <w:p xmlns:wp14="http://schemas.microsoft.com/office/word/2010/wordml" w14:paraId="26B1A375" wp14:textId="77777777">
      <w:pPr>
        <w:rPr>
          <w:rFonts w:cs="Arial"/>
        </w:rPr>
      </w:pPr>
    </w:p>
    <w:p xmlns:wp14="http://schemas.microsoft.com/office/word/2010/wordml" w14:paraId="211FC6EA" wp14:textId="77777777">
      <w:pPr>
        <w:rPr>
          <w:rFonts w:cs="Arial"/>
        </w:rPr>
      </w:pPr>
    </w:p>
    <w:p xmlns:wp14="http://schemas.microsoft.com/office/word/2010/wordml" w14:paraId="764ED501" wp14:textId="77777777">
      <w:pPr>
        <w:rPr>
          <w:rFonts w:cs="Arial"/>
          <w:b/>
        </w:rPr>
      </w:pPr>
    </w:p>
    <w:p xmlns:wp14="http://schemas.microsoft.com/office/word/2010/wordml" w14:paraId="61B30CED" wp14:textId="77777777">
      <w:pPr>
        <w:pStyle w:val="10"/>
        <w:numPr>
          <w:ilvl w:val="0"/>
          <w:numId w:val="0"/>
        </w:numPr>
        <w:ind w:left="720"/>
      </w:pPr>
      <w:r>
        <w:t>INTENTIONALLY LEFT BLANK</w:t>
      </w:r>
    </w:p>
    <w:p xmlns:wp14="http://schemas.microsoft.com/office/word/2010/wordml" w14:paraId="0AB93745" wp14:textId="77777777">
      <w:pPr>
        <w:rPr>
          <w:rFonts w:cs="Arial"/>
        </w:rPr>
      </w:pPr>
    </w:p>
    <w:p xmlns:wp14="http://schemas.microsoft.com/office/word/2010/wordml" w14:paraId="49635555" wp14:textId="77777777">
      <w:pPr>
        <w:rPr>
          <w:rFonts w:cs="Arial"/>
        </w:rPr>
        <w:sectPr>
          <w:sectPrChange w:author="Suman Guduru" w:date="2019-11-02T02:08:34.6200404" w:id="212023760">
            <w:sectPr>
              <w:pgSz w:w="11909" w:h="16834"/>
              <w:pgMar w:top="360" w:right="648" w:bottom="360" w:left="1296" w:header="360" w:footer="360" w:gutter="0"/>
              <w:pgNumType w:start="1" w:chapStyle="9"/>
              <w:cols w:space="720" w:num="1"/>
              <w:docGrid w:linePitch="272" w:charSpace="0"/>
            </w:sectPr>
          </w:sectPrChange>
          <w:footerReference w:type="default" r:id="rId11"/>
          <w:footerReference w:type="even" r:id="rId12"/>
          <w:pgSz w:w="11909" w:h="16834" w:orient="portrait"/>
          <w:pgMar w:top="360" w:right="648" w:bottom="360" w:left="1296" w:header="360" w:footer="360" w:gutter="0"/>
          <w:pgNumType w:start="1" w:chapStyle="9"/>
          <w:cols w:space="720" w:num="1"/>
          <w:docGrid w:linePitch="272" w:charSpace="0"/>
        </w:sectPr>
      </w:pPr>
    </w:p>
    <w:p xmlns:wp14="http://schemas.microsoft.com/office/word/2010/wordml" w14:paraId="17A53FC6" wp14:textId="77777777">
      <w:pPr>
        <w:rPr>
          <w:rFonts w:cs="Arial"/>
        </w:rPr>
      </w:pPr>
    </w:p>
    <w:p xmlns:wp14="http://schemas.microsoft.com/office/word/2010/wordml" w14:paraId="1CDEAE01" wp14:textId="77777777">
      <w:pPr>
        <w:rPr>
          <w:rFonts w:ascii="Arial Narrow" w:hAnsi="Arial Narrow"/>
          <w:lang w:val="en-GB"/>
        </w:rPr>
      </w:pPr>
    </w:p>
    <w:p xmlns:wp14="http://schemas.microsoft.com/office/word/2010/wordml" w14:paraId="50F07069" wp14:textId="77777777">
      <w:pPr>
        <w:rPr>
          <w:rFonts w:ascii="Arial Narrow" w:hAnsi="Arial Narrow"/>
          <w:lang w:val="en-GB"/>
        </w:rPr>
      </w:pPr>
    </w:p>
    <w:p xmlns:wp14="http://schemas.microsoft.com/office/word/2010/wordml" w14:paraId="2FF85D32" wp14:textId="77777777">
      <w:pPr>
        <w:rPr>
          <w:rFonts w:ascii="Arial Narrow" w:hAnsi="Arial Narrow"/>
          <w:lang w:val="en-GB"/>
        </w:rPr>
      </w:pPr>
    </w:p>
    <w:p xmlns:wp14="http://schemas.microsoft.com/office/word/2010/wordml" w14:paraId="1E954643" wp14:textId="77777777">
      <w:pPr>
        <w:rPr>
          <w:rFonts w:ascii="Arial Narrow" w:hAnsi="Arial Narrow"/>
          <w:lang w:val="en-GB"/>
        </w:rPr>
      </w:pPr>
    </w:p>
    <w:p xmlns:wp14="http://schemas.microsoft.com/office/word/2010/wordml" w14:paraId="627AA0AC" wp14:textId="77777777">
      <w:pPr>
        <w:rPr>
          <w:rFonts w:ascii="Arial Narrow" w:hAnsi="Arial Narrow"/>
        </w:rPr>
      </w:pPr>
    </w:p>
    <w:p xmlns:wp14="http://schemas.microsoft.com/office/word/2010/wordml" w14:paraId="5A7AF15D" wp14:textId="77777777">
      <w:pPr>
        <w:rPr>
          <w:rFonts w:ascii="Arial Narrow" w:hAnsi="Arial Narrow"/>
        </w:rPr>
      </w:pPr>
    </w:p>
    <w:p xmlns:wp14="http://schemas.microsoft.com/office/word/2010/wordml" w14:paraId="06686FEF" wp14:textId="77777777">
      <w:pPr>
        <w:rPr>
          <w:rFonts w:ascii="Arial Narrow" w:hAnsi="Arial Narrow"/>
        </w:rPr>
      </w:pPr>
    </w:p>
    <w:p xmlns:wp14="http://schemas.microsoft.com/office/word/2010/wordml" w14:paraId="401A7268" wp14:textId="77777777">
      <w:pPr>
        <w:rPr>
          <w:rFonts w:ascii="Arial Narrow" w:hAnsi="Arial Narrow"/>
        </w:rPr>
      </w:pPr>
    </w:p>
    <w:p xmlns:wp14="http://schemas.microsoft.com/office/word/2010/wordml" w14:paraId="752F30A4" wp14:textId="77777777">
      <w:pPr>
        <w:rPr>
          <w:rFonts w:ascii="Arial Narrow" w:hAnsi="Arial Narrow"/>
        </w:rPr>
      </w:pPr>
    </w:p>
    <w:p xmlns:wp14="http://schemas.microsoft.com/office/word/2010/wordml" w14:paraId="3048BA75" wp14:textId="77777777">
      <w:pPr>
        <w:rPr>
          <w:rFonts w:ascii="Arial Narrow" w:hAnsi="Arial Narrow"/>
        </w:rPr>
      </w:pPr>
    </w:p>
    <w:p xmlns:wp14="http://schemas.microsoft.com/office/word/2010/wordml" w14:paraId="3793568E" wp14:textId="77777777">
      <w:pPr>
        <w:rPr>
          <w:rFonts w:ascii="Arial Narrow" w:hAnsi="Arial Narrow"/>
        </w:rPr>
      </w:pPr>
    </w:p>
    <w:p xmlns:wp14="http://schemas.microsoft.com/office/word/2010/wordml" w14:paraId="081CEB47" wp14:textId="77777777">
      <w:pPr>
        <w:rPr>
          <w:rFonts w:ascii="Arial Narrow" w:hAnsi="Arial Narrow"/>
        </w:rPr>
      </w:pPr>
    </w:p>
    <w:p xmlns:wp14="http://schemas.microsoft.com/office/word/2010/wordml" w14:paraId="54D4AFED" wp14:textId="77777777">
      <w:pPr>
        <w:rPr>
          <w:rFonts w:ascii="Arial Narrow" w:hAnsi="Arial Narrow"/>
        </w:rPr>
      </w:pPr>
    </w:p>
    <w:p xmlns:wp14="http://schemas.microsoft.com/office/word/2010/wordml" w14:paraId="0FBA7733" wp14:textId="77777777">
      <w:pPr>
        <w:rPr>
          <w:rFonts w:ascii="Arial Narrow" w:hAnsi="Arial Narrow"/>
        </w:rPr>
      </w:pPr>
    </w:p>
    <w:p xmlns:wp14="http://schemas.microsoft.com/office/word/2010/wordml" w14:paraId="506B019F" wp14:textId="77777777">
      <w:pPr>
        <w:jc w:val="center"/>
        <w:rPr>
          <w:rFonts w:ascii="Arial Narrow" w:hAnsi="Arial Narrow"/>
          <w:b/>
          <w:sz w:val="28"/>
          <w:szCs w:val="28"/>
        </w:rPr>
      </w:pPr>
    </w:p>
    <w:p xmlns:wp14="http://schemas.microsoft.com/office/word/2010/wordml" w14:paraId="4F7836D1" wp14:textId="77777777">
      <w:pPr>
        <w:jc w:val="center"/>
        <w:rPr>
          <w:rFonts w:ascii="Arial Narrow" w:hAnsi="Arial Narrow"/>
          <w:b/>
          <w:sz w:val="28"/>
          <w:szCs w:val="28"/>
        </w:rPr>
      </w:pPr>
    </w:p>
    <w:p xmlns:wp14="http://schemas.microsoft.com/office/word/2010/wordml" w14:paraId="4235EA66" wp14:textId="77777777">
      <w:pPr>
        <w:pStyle w:val="10"/>
      </w:pPr>
      <w:bookmarkStart w:name="_Toc449860815" w:id="1343244041"/>
      <w:bookmarkStart w:name="_Toc216835059" w:id="1918461700"/>
      <w:bookmarkStart w:name="_Toc187483228" w:id="324230344"/>
      <w:bookmarkStart w:name="_Toc283218708" w:id="465729683"/>
      <w:bookmarkStart w:name="_Toc187483947" w:id="1399972277"/>
      <w:bookmarkStart w:name="_Toc187466032" w:id="278927608"/>
      <w:bookmarkStart w:name="_Toc449860909" w:id="916588794"/>
      <w:bookmarkStart w:name="_Toc283739255" w:id="1350897159"/>
      <w:r>
        <w:t>- MANUAL BACKGROUND</w:t>
      </w:r>
      <w:bookmarkEnd w:id="1343244041"/>
      <w:bookmarkEnd w:id="1918461700"/>
      <w:bookmarkEnd w:id="324230344"/>
      <w:bookmarkEnd w:id="465729683"/>
      <w:bookmarkEnd w:id="1399972277"/>
      <w:bookmarkEnd w:id="278927608"/>
      <w:bookmarkEnd w:id="916588794"/>
      <w:bookmarkEnd w:id="1350897159"/>
    </w:p>
    <w:p xmlns:wp14="http://schemas.microsoft.com/office/word/2010/wordml" w14:paraId="478D7399" wp14:textId="77777777">
      <w:pPr>
        <w:rPr>
          <w:rFonts w:ascii="Arial Narrow" w:hAnsi="Arial Narrow"/>
          <w:b/>
          <w:sz w:val="22"/>
          <w:szCs w:val="22"/>
          <w:lang w:val="en-GB"/>
        </w:rPr>
      </w:pPr>
      <w:bookmarkStart w:name="_Toc187483948" w:id="1855541664"/>
      <w:bookmarkStart w:name="_Toc187483229" w:id="1123317622"/>
      <w:r>
        <w:rPr>
          <w:rFonts w:ascii="Arial Narrow" w:hAnsi="Arial Narrow"/>
          <w:b/>
          <w:sz w:val="22"/>
          <w:szCs w:val="22"/>
          <w:lang w:val="en-GB"/>
        </w:rPr>
        <w:br w:type="page"/>
      </w:r>
      <w:bookmarkStart w:name="_Toc216835060" w:id="1492628300"/>
    </w:p>
    <w:p xmlns:wp14="http://schemas.microsoft.com/office/word/2010/wordml" w14:paraId="2C8B4F07" wp14:textId="77777777">
      <w:pPr>
        <w:pStyle w:val="2"/>
        <w:numPr>
          <w:ilvl w:val="1"/>
          <w:numId w:val="7"/>
        </w:numPr>
        <w:spacing w:before="40" w:after="40" w:line="240" w:lineRule="atLeast"/>
        <w:ind w:left="576" w:hanging="216"/>
      </w:pPr>
      <w:bookmarkStart w:name="_Toc529450839" w:id="119105961"/>
      <w:bookmarkStart w:name="_Toc449860816" w:id="1940141377"/>
      <w:bookmarkStart w:name="_Toc449860910" w:id="1928844187"/>
      <w:bookmarkStart w:name="_Toc283218709" w:id="522266245"/>
      <w:bookmarkStart w:name="_Toc283739256" w:id="2104565342"/>
      <w:r>
        <w:t>INTRODUCTION</w:t>
      </w:r>
      <w:bookmarkEnd w:id="1855541664"/>
      <w:bookmarkEnd w:id="1123317622"/>
      <w:bookmarkEnd w:id="1492628300"/>
      <w:bookmarkEnd w:id="119105961"/>
      <w:bookmarkEnd w:id="1940141377"/>
      <w:bookmarkEnd w:id="1928844187"/>
      <w:bookmarkEnd w:id="522266245"/>
      <w:bookmarkEnd w:id="2104565342"/>
    </w:p>
    <w:p xmlns:wp14="http://schemas.microsoft.com/office/word/2010/wordml" w14:paraId="47E887C3" wp14:textId="77777777">
      <w:pPr>
        <w:jc w:val="both"/>
      </w:pPr>
      <w:r>
        <w:rPr>
          <w:rFonts w:cs="Arial"/>
        </w:rPr>
        <w:t>This is the MASTERS DATA Archival SOD, hereinafter referred to as “the Policy” provides comprehensive operating procedures within the scope and application herein defined in Part 2 Section 3.0 for Malaysia Airlines Berhad (MAB).</w:t>
      </w:r>
    </w:p>
    <w:p xmlns:wp14="http://schemas.microsoft.com/office/word/2010/wordml" w14:paraId="1AB2B8F9" wp14:textId="77777777">
      <w:pPr>
        <w:ind w:left="0"/>
        <w:jc w:val="both"/>
        <w:rPr>
          <w:rFonts w:cs="Arial"/>
        </w:rPr>
      </w:pPr>
    </w:p>
    <w:p xmlns:wp14="http://schemas.microsoft.com/office/word/2010/wordml" w14:paraId="20BED156" wp14:textId="77777777">
      <w:pPr>
        <w:pStyle w:val="2"/>
        <w:numPr>
          <w:ilvl w:val="1"/>
          <w:numId w:val="7"/>
        </w:numPr>
        <w:ind w:left="540" w:hanging="180"/>
      </w:pPr>
      <w:bookmarkStart w:name="_Toc187483230" w:id="84792584"/>
      <w:bookmarkStart w:name="_Toc187483949" w:id="341776064"/>
      <w:bookmarkStart w:name="_Toc283739257" w:id="1400068863"/>
      <w:bookmarkStart w:name="_Toc283218710" w:id="797826632"/>
      <w:bookmarkStart w:name="_Toc449860911" w:id="1307824375"/>
      <w:bookmarkStart w:name="_Toc529450840" w:id="309762012"/>
      <w:bookmarkStart w:name="_Toc449860817" w:id="1012253265"/>
      <w:bookmarkStart w:name="_Toc216835061" w:id="1855578974"/>
      <w:r>
        <w:t>PURPOSE</w:t>
      </w:r>
      <w:bookmarkEnd w:id="84792584"/>
      <w:bookmarkEnd w:id="341776064"/>
      <w:bookmarkEnd w:id="1400068863"/>
      <w:bookmarkEnd w:id="797826632"/>
      <w:bookmarkEnd w:id="1307824375"/>
      <w:bookmarkEnd w:id="309762012"/>
      <w:bookmarkEnd w:id="1012253265"/>
      <w:bookmarkEnd w:id="1855578974"/>
    </w:p>
    <w:p xmlns:wp14="http://schemas.microsoft.com/office/word/2010/wordml" w14:paraId="61526EB1" wp14:textId="77777777">
      <w:pPr>
        <w:jc w:val="both"/>
      </w:pPr>
      <w:r>
        <w:t>The objective of this document is to provide relevant information required to operate and support a completed project, ready for implementation and handover to IT Operations.</w:t>
      </w:r>
    </w:p>
    <w:p xmlns:wp14="http://schemas.microsoft.com/office/word/2010/wordml" w14:paraId="3FBF0C5E" wp14:textId="77777777">
      <w:pPr>
        <w:pStyle w:val="56"/>
        <w:numPr>
          <w:ilvl w:val="0"/>
          <w:numId w:val="0"/>
        </w:numPr>
        <w:ind w:left="1267"/>
      </w:pPr>
    </w:p>
    <w:p xmlns:wp14="http://schemas.microsoft.com/office/word/2010/wordml" w14:paraId="5A6FDF58" wp14:textId="77777777">
      <w:pPr>
        <w:pStyle w:val="2"/>
        <w:numPr>
          <w:ilvl w:val="1"/>
          <w:numId w:val="7"/>
        </w:numPr>
        <w:ind w:left="540" w:hanging="180"/>
      </w:pPr>
      <w:bookmarkStart w:name="_Toc449860818" w:id="72"/>
      <w:bookmarkStart w:name="_Toc187483231" w:id="73"/>
      <w:bookmarkStart w:name="_Toc216835062" w:id="74"/>
      <w:bookmarkStart w:name="_Toc283218711" w:id="75"/>
      <w:bookmarkStart w:name="_Toc187483950" w:id="76"/>
      <w:bookmarkStart w:name="_Toc283739258" w:id="77"/>
      <w:bookmarkStart w:name="_Toc529450841" w:id="78"/>
      <w:bookmarkStart w:name="_Toc449860912" w:id="79"/>
      <w:r>
        <w:t>SCOPE AND APPLICATION</w:t>
      </w:r>
      <w:bookmarkEnd w:id="72"/>
      <w:bookmarkEnd w:id="73"/>
      <w:bookmarkEnd w:id="74"/>
      <w:bookmarkEnd w:id="75"/>
      <w:bookmarkEnd w:id="76"/>
      <w:bookmarkEnd w:id="77"/>
      <w:bookmarkEnd w:id="78"/>
      <w:bookmarkEnd w:id="79"/>
    </w:p>
    <w:p xmlns:wp14="http://schemas.microsoft.com/office/word/2010/wordml" w14:paraId="7287DD14" wp14:textId="77777777">
      <w:pPr>
        <w:jc w:val="both"/>
        <w:rPr>
          <w:rFonts w:cs="Arial"/>
          <w:szCs w:val="22"/>
        </w:rPr>
      </w:pPr>
      <w:r>
        <w:rPr>
          <w:rFonts w:cs="Arial"/>
          <w:szCs w:val="22"/>
        </w:rPr>
        <w:t>This document covers relevant information required to operate and support the system in production environment. This covers the maintenance operation of the system, database and interfaces.</w:t>
      </w:r>
    </w:p>
    <w:p xmlns:wp14="http://schemas.microsoft.com/office/word/2010/wordml" w14:paraId="7896E9D9" wp14:textId="77777777">
      <w:pPr>
        <w:rPr>
          <w:rFonts w:ascii="Arial Narrow" w:hAnsi="Arial Narrow"/>
          <w:sz w:val="22"/>
          <w:szCs w:val="22"/>
          <w:lang w:val="en-GB"/>
        </w:rPr>
      </w:pPr>
    </w:p>
    <w:p xmlns:wp14="http://schemas.microsoft.com/office/word/2010/wordml" w14:paraId="621D1FC0" wp14:textId="77777777">
      <w:pPr>
        <w:pStyle w:val="2"/>
        <w:numPr>
          <w:ilvl w:val="1"/>
          <w:numId w:val="7"/>
        </w:numPr>
        <w:ind w:left="540" w:hanging="180"/>
      </w:pPr>
      <w:bookmarkStart w:name="_Toc529450842" w:id="80"/>
      <w:bookmarkStart w:name="_Toc187483232" w:id="81"/>
      <w:bookmarkStart w:name="_Toc187483951" w:id="82"/>
      <w:bookmarkStart w:name="_Toc283739259" w:id="83"/>
      <w:bookmarkStart w:name="_Toc216835063" w:id="84"/>
      <w:bookmarkStart w:name="_Toc283218712" w:id="85"/>
      <w:bookmarkStart w:name="_Toc449860913" w:id="86"/>
      <w:bookmarkStart w:name="_Toc449860819" w:id="87"/>
      <w:r>
        <w:t>DEFINITION OF TERMS</w:t>
      </w:r>
      <w:bookmarkEnd w:id="80"/>
      <w:bookmarkEnd w:id="81"/>
      <w:bookmarkEnd w:id="82"/>
      <w:bookmarkEnd w:id="83"/>
      <w:bookmarkEnd w:id="84"/>
      <w:bookmarkEnd w:id="85"/>
      <w:bookmarkEnd w:id="86"/>
      <w:bookmarkEnd w:id="87"/>
    </w:p>
    <w:p xmlns:wp14="http://schemas.microsoft.com/office/word/2010/wordml" w14:paraId="1B319C6E" wp14:textId="77777777">
      <w:pPr>
        <w:pStyle w:val="56"/>
        <w:numPr>
          <w:ilvl w:val="0"/>
          <w:numId w:val="0"/>
        </w:numPr>
        <w:ind w:left="1267"/>
      </w:pPr>
    </w:p>
    <w:tbl>
      <w:tblPr>
        <w:tblStyle w:val="38"/>
        <w:tblW w:w="8848" w:type="dxa"/>
        <w:tblInd w:w="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1"/>
        <w:gridCol w:w="1992"/>
        <w:gridCol w:w="5365"/>
      </w:tblGrid>
      <w:tr xmlns:wp14="http://schemas.microsoft.com/office/word/2010/wordml" w14:paraId="672F6D42"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1491" w:type="dxa"/>
            <w:tcBorders>
              <w:top w:val="single" w:color="auto" w:sz="4" w:space="0"/>
              <w:left w:val="single" w:color="auto" w:sz="4" w:space="0"/>
              <w:bottom w:val="single" w:color="auto" w:sz="4" w:space="0"/>
              <w:right w:val="single" w:color="auto" w:sz="4" w:space="0"/>
            </w:tcBorders>
            <w:shd w:val="clear" w:color="auto" w:fill="8DB3E2" w:themeFill="text2" w:themeFillTint="66"/>
          </w:tcPr>
          <w:p w14:paraId="1DCF0334" wp14:textId="77777777">
            <w:pPr>
              <w:pStyle w:val="13"/>
              <w:spacing w:before="100" w:beforeAutospacing="1" w:after="100" w:afterAutospacing="1"/>
              <w:ind w:left="0"/>
              <w:jc w:val="center"/>
              <w:rPr>
                <w:rFonts w:cs="Arial"/>
                <w:b/>
                <w:sz w:val="20"/>
              </w:rPr>
            </w:pPr>
          </w:p>
        </w:tc>
        <w:tc>
          <w:tcPr>
            <w:tcW w:w="1992" w:type="dxa"/>
            <w:tcBorders>
              <w:top w:val="single" w:color="auto" w:sz="4" w:space="0"/>
              <w:left w:val="single" w:color="auto" w:sz="4" w:space="0"/>
              <w:bottom w:val="single" w:color="auto" w:sz="4" w:space="0"/>
              <w:right w:val="single" w:color="auto" w:sz="4" w:space="0"/>
            </w:tcBorders>
            <w:shd w:val="clear" w:color="auto" w:fill="8DB3E2" w:themeFill="text2" w:themeFillTint="66"/>
          </w:tcPr>
          <w:p w14:paraId="0CEB4B25" wp14:textId="77777777">
            <w:pPr>
              <w:pStyle w:val="13"/>
              <w:spacing w:before="100" w:beforeAutospacing="1" w:after="100" w:afterAutospacing="1"/>
              <w:ind w:left="0"/>
              <w:rPr>
                <w:rFonts w:cs="Arial"/>
                <w:sz w:val="20"/>
              </w:rPr>
            </w:pPr>
            <w:r>
              <w:rPr>
                <w:rFonts w:cs="Arial"/>
                <w:sz w:val="20"/>
              </w:rPr>
              <w:t>Term</w:t>
            </w:r>
          </w:p>
        </w:tc>
        <w:tc>
          <w:tcPr>
            <w:tcW w:w="5365" w:type="dxa"/>
            <w:tcBorders>
              <w:top w:val="single" w:color="auto" w:sz="4" w:space="0"/>
              <w:left w:val="single" w:color="auto" w:sz="4" w:space="0"/>
              <w:bottom w:val="single" w:color="auto" w:sz="4" w:space="0"/>
              <w:right w:val="single" w:color="auto" w:sz="4" w:space="0"/>
            </w:tcBorders>
            <w:shd w:val="clear" w:color="auto" w:fill="8DB3E2" w:themeFill="text2" w:themeFillTint="66"/>
          </w:tcPr>
          <w:p w14:paraId="31FF54C8" wp14:textId="77777777">
            <w:pPr>
              <w:pStyle w:val="13"/>
              <w:spacing w:before="100" w:beforeAutospacing="1" w:after="100" w:afterAutospacing="1"/>
              <w:ind w:left="0"/>
              <w:rPr>
                <w:rFonts w:cs="Arial"/>
                <w:b/>
                <w:sz w:val="20"/>
              </w:rPr>
            </w:pPr>
            <w:r>
              <w:rPr>
                <w:rFonts w:cs="Arial"/>
                <w:b/>
                <w:sz w:val="20"/>
              </w:rPr>
              <w:t>Description</w:t>
            </w:r>
          </w:p>
        </w:tc>
      </w:tr>
      <w:tr xmlns:wp14="http://schemas.microsoft.com/office/word/2010/wordml" w14:paraId="5659B0E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1491" w:type="dxa"/>
            <w:tcBorders>
              <w:top w:val="single" w:color="auto" w:sz="4" w:space="0"/>
              <w:left w:val="single" w:color="auto" w:sz="4" w:space="0"/>
              <w:bottom w:val="single" w:color="auto" w:sz="4" w:space="0"/>
              <w:right w:val="single" w:color="auto" w:sz="4" w:space="0"/>
            </w:tcBorders>
          </w:tcPr>
          <w:p w14:paraId="195B4E72" wp14:textId="77777777">
            <w:pPr>
              <w:pStyle w:val="24"/>
              <w:tabs>
                <w:tab w:val="clear" w:pos="4320"/>
                <w:tab w:val="clear" w:pos="8640"/>
              </w:tabs>
              <w:rPr>
                <w:sz w:val="22"/>
                <w:szCs w:val="22"/>
              </w:rPr>
            </w:pPr>
            <w:r>
              <w:rPr>
                <w:sz w:val="22"/>
                <w:szCs w:val="22"/>
              </w:rPr>
              <w:t>1</w:t>
            </w:r>
          </w:p>
        </w:tc>
        <w:tc>
          <w:tcPr>
            <w:tcW w:w="1992" w:type="dxa"/>
            <w:tcBorders>
              <w:top w:val="single" w:color="auto" w:sz="4" w:space="0"/>
              <w:left w:val="single" w:color="auto" w:sz="4" w:space="0"/>
              <w:bottom w:val="single" w:color="auto" w:sz="4" w:space="0"/>
              <w:right w:val="single" w:color="auto" w:sz="4" w:space="0"/>
            </w:tcBorders>
          </w:tcPr>
          <w:p w14:paraId="258092A0" wp14:textId="77777777">
            <w:pPr>
              <w:pStyle w:val="13"/>
              <w:spacing w:before="100" w:after="100"/>
              <w:ind w:left="720"/>
              <w:rPr>
                <w:rFonts w:cs="Arial"/>
                <w:color w:val="000000"/>
                <w:sz w:val="20"/>
              </w:rPr>
            </w:pPr>
            <w:r>
              <w:rPr>
                <w:rFonts w:cs="Arial"/>
                <w:color w:val="000000"/>
                <w:sz w:val="20"/>
              </w:rPr>
              <w:t>App</w:t>
            </w:r>
          </w:p>
        </w:tc>
        <w:tc>
          <w:tcPr>
            <w:tcW w:w="5365" w:type="dxa"/>
            <w:tcBorders>
              <w:top w:val="single" w:color="auto" w:sz="4" w:space="0"/>
              <w:left w:val="single" w:color="auto" w:sz="4" w:space="0"/>
              <w:bottom w:val="single" w:color="auto" w:sz="4" w:space="0"/>
              <w:right w:val="single" w:color="auto" w:sz="4" w:space="0"/>
            </w:tcBorders>
          </w:tcPr>
          <w:p w14:paraId="2BCC458A" wp14:textId="77777777">
            <w:pPr>
              <w:pStyle w:val="13"/>
              <w:spacing w:before="100" w:after="100"/>
              <w:ind w:left="720"/>
              <w:rPr>
                <w:sz w:val="20"/>
              </w:rPr>
            </w:pPr>
            <w:r>
              <w:rPr>
                <w:rFonts w:cs="Arial"/>
                <w:color w:val="000000"/>
                <w:sz w:val="20"/>
              </w:rPr>
              <w:t>Application</w:t>
            </w:r>
          </w:p>
        </w:tc>
      </w:tr>
      <w:tr xmlns:wp14="http://schemas.microsoft.com/office/word/2010/wordml" w14:paraId="3F5012FA"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491" w:type="dxa"/>
            <w:tcBorders>
              <w:top w:val="single" w:color="auto" w:sz="4" w:space="0"/>
              <w:left w:val="single" w:color="auto" w:sz="4" w:space="0"/>
              <w:bottom w:val="single" w:color="auto" w:sz="4" w:space="0"/>
              <w:right w:val="single" w:color="auto" w:sz="4" w:space="0"/>
            </w:tcBorders>
          </w:tcPr>
          <w:p w14:paraId="5A9DB5E7" wp14:textId="77777777">
            <w:pPr>
              <w:pStyle w:val="24"/>
              <w:tabs>
                <w:tab w:val="clear" w:pos="4320"/>
                <w:tab w:val="clear" w:pos="8640"/>
              </w:tabs>
              <w:rPr>
                <w:sz w:val="22"/>
                <w:szCs w:val="22"/>
              </w:rPr>
            </w:pPr>
            <w:r>
              <w:rPr>
                <w:sz w:val="22"/>
                <w:szCs w:val="22"/>
              </w:rPr>
              <w:t>2</w:t>
            </w:r>
          </w:p>
        </w:tc>
        <w:tc>
          <w:tcPr>
            <w:tcW w:w="1992" w:type="dxa"/>
            <w:tcBorders>
              <w:top w:val="single" w:color="auto" w:sz="4" w:space="0"/>
              <w:left w:val="single" w:color="auto" w:sz="4" w:space="0"/>
              <w:bottom w:val="single" w:color="auto" w:sz="4" w:space="0"/>
              <w:right w:val="single" w:color="auto" w:sz="4" w:space="0"/>
            </w:tcBorders>
          </w:tcPr>
          <w:p w14:paraId="7B1A94FB" wp14:textId="77777777">
            <w:pPr>
              <w:pStyle w:val="13"/>
              <w:spacing w:before="100" w:after="100"/>
              <w:ind w:left="720"/>
              <w:rPr>
                <w:rFonts w:cs="Arial"/>
                <w:color w:val="000000"/>
                <w:sz w:val="20"/>
              </w:rPr>
            </w:pPr>
            <w:r>
              <w:rPr>
                <w:rFonts w:cs="Arial"/>
                <w:color w:val="000000"/>
                <w:sz w:val="20"/>
              </w:rPr>
              <w:t>DB</w:t>
            </w:r>
          </w:p>
        </w:tc>
        <w:tc>
          <w:tcPr>
            <w:tcW w:w="5365" w:type="dxa"/>
            <w:tcBorders>
              <w:top w:val="single" w:color="auto" w:sz="4" w:space="0"/>
              <w:left w:val="single" w:color="auto" w:sz="4" w:space="0"/>
              <w:bottom w:val="single" w:color="auto" w:sz="4" w:space="0"/>
              <w:right w:val="single" w:color="auto" w:sz="4" w:space="0"/>
            </w:tcBorders>
          </w:tcPr>
          <w:p w14:paraId="336B2033" wp14:textId="77777777">
            <w:pPr>
              <w:pStyle w:val="13"/>
              <w:spacing w:before="100" w:after="100"/>
              <w:ind w:left="720"/>
              <w:rPr>
                <w:sz w:val="20"/>
              </w:rPr>
            </w:pPr>
            <w:r>
              <w:rPr>
                <w:rFonts w:cs="Arial"/>
                <w:color w:val="000000"/>
                <w:sz w:val="20"/>
              </w:rPr>
              <w:t>Database</w:t>
            </w:r>
          </w:p>
        </w:tc>
      </w:tr>
      <w:tr xmlns:wp14="http://schemas.microsoft.com/office/word/2010/wordml" w14:paraId="6FA2EC7A"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491" w:type="dxa"/>
            <w:tcBorders>
              <w:top w:val="single" w:color="auto" w:sz="4" w:space="0"/>
              <w:left w:val="single" w:color="auto" w:sz="4" w:space="0"/>
              <w:bottom w:val="single" w:color="auto" w:sz="4" w:space="0"/>
              <w:right w:val="single" w:color="auto" w:sz="4" w:space="0"/>
            </w:tcBorders>
          </w:tcPr>
          <w:p w14:paraId="54A90BE3" wp14:textId="77777777">
            <w:pPr>
              <w:pStyle w:val="24"/>
              <w:tabs>
                <w:tab w:val="clear" w:pos="4320"/>
                <w:tab w:val="clear" w:pos="8640"/>
              </w:tabs>
              <w:rPr>
                <w:sz w:val="22"/>
                <w:szCs w:val="22"/>
              </w:rPr>
            </w:pPr>
            <w:r>
              <w:rPr>
                <w:sz w:val="22"/>
                <w:szCs w:val="22"/>
              </w:rPr>
              <w:t>3</w:t>
            </w:r>
          </w:p>
        </w:tc>
        <w:tc>
          <w:tcPr>
            <w:tcW w:w="1992" w:type="dxa"/>
            <w:tcBorders>
              <w:top w:val="single" w:color="auto" w:sz="4" w:space="0"/>
              <w:left w:val="single" w:color="auto" w:sz="4" w:space="0"/>
              <w:bottom w:val="single" w:color="auto" w:sz="4" w:space="0"/>
              <w:right w:val="single" w:color="auto" w:sz="4" w:space="0"/>
            </w:tcBorders>
          </w:tcPr>
          <w:p w14:paraId="496D1E29" wp14:textId="77777777">
            <w:pPr>
              <w:pStyle w:val="13"/>
              <w:spacing w:before="100" w:after="100"/>
              <w:ind w:left="720"/>
              <w:rPr>
                <w:rFonts w:cs="Arial"/>
                <w:color w:val="000000"/>
                <w:sz w:val="20"/>
              </w:rPr>
            </w:pPr>
            <w:r>
              <w:rPr>
                <w:rFonts w:cs="Arial"/>
                <w:color w:val="000000"/>
                <w:sz w:val="20"/>
              </w:rPr>
              <w:t>DSL</w:t>
            </w:r>
          </w:p>
        </w:tc>
        <w:tc>
          <w:tcPr>
            <w:tcW w:w="5365" w:type="dxa"/>
            <w:tcBorders>
              <w:top w:val="single" w:color="auto" w:sz="4" w:space="0"/>
              <w:left w:val="single" w:color="auto" w:sz="4" w:space="0"/>
              <w:bottom w:val="single" w:color="auto" w:sz="4" w:space="0"/>
              <w:right w:val="single" w:color="auto" w:sz="4" w:space="0"/>
            </w:tcBorders>
          </w:tcPr>
          <w:p w14:paraId="6931431F" wp14:textId="77777777">
            <w:pPr>
              <w:pStyle w:val="13"/>
              <w:spacing w:before="100" w:after="100"/>
              <w:ind w:left="720"/>
              <w:rPr>
                <w:sz w:val="20"/>
              </w:rPr>
            </w:pPr>
            <w:r>
              <w:rPr>
                <w:rFonts w:cs="Arial"/>
                <w:color w:val="000000"/>
                <w:sz w:val="20"/>
              </w:rPr>
              <w:t>Domain Specific Language</w:t>
            </w:r>
          </w:p>
        </w:tc>
      </w:tr>
      <w:tr xmlns:wp14="http://schemas.microsoft.com/office/word/2010/wordml" w14:paraId="37CFE1A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1491" w:type="dxa"/>
            <w:tcBorders>
              <w:top w:val="single" w:color="auto" w:sz="4" w:space="0"/>
              <w:left w:val="single" w:color="auto" w:sz="4" w:space="0"/>
              <w:bottom w:val="single" w:color="auto" w:sz="4" w:space="0"/>
              <w:right w:val="single" w:color="auto" w:sz="4" w:space="0"/>
            </w:tcBorders>
          </w:tcPr>
          <w:p w14:paraId="7C964D78" wp14:textId="77777777">
            <w:pPr>
              <w:pStyle w:val="24"/>
              <w:tabs>
                <w:tab w:val="clear" w:pos="4320"/>
                <w:tab w:val="clear" w:pos="8640"/>
              </w:tabs>
              <w:rPr>
                <w:sz w:val="22"/>
                <w:szCs w:val="22"/>
              </w:rPr>
            </w:pPr>
            <w:r>
              <w:rPr>
                <w:sz w:val="22"/>
                <w:szCs w:val="22"/>
              </w:rPr>
              <w:t>4</w:t>
            </w:r>
          </w:p>
        </w:tc>
        <w:tc>
          <w:tcPr>
            <w:tcW w:w="1992" w:type="dxa"/>
            <w:tcBorders>
              <w:top w:val="single" w:color="auto" w:sz="4" w:space="0"/>
              <w:left w:val="single" w:color="auto" w:sz="4" w:space="0"/>
              <w:bottom w:val="single" w:color="auto" w:sz="4" w:space="0"/>
              <w:right w:val="single" w:color="auto" w:sz="4" w:space="0"/>
            </w:tcBorders>
          </w:tcPr>
          <w:p w14:paraId="1A61823F" wp14:textId="77777777">
            <w:pPr>
              <w:pStyle w:val="13"/>
              <w:spacing w:before="100" w:after="100"/>
              <w:ind w:left="720"/>
              <w:rPr>
                <w:rFonts w:cs="Arial"/>
                <w:color w:val="000000"/>
                <w:sz w:val="20"/>
              </w:rPr>
            </w:pPr>
            <w:r>
              <w:rPr>
                <w:rFonts w:cs="Arial"/>
                <w:color w:val="000000"/>
                <w:sz w:val="20"/>
              </w:rPr>
              <w:t>AD</w:t>
            </w:r>
          </w:p>
        </w:tc>
        <w:tc>
          <w:tcPr>
            <w:tcW w:w="5365" w:type="dxa"/>
            <w:tcBorders>
              <w:top w:val="single" w:color="auto" w:sz="4" w:space="0"/>
              <w:left w:val="single" w:color="auto" w:sz="4" w:space="0"/>
              <w:bottom w:val="single" w:color="auto" w:sz="4" w:space="0"/>
              <w:right w:val="single" w:color="auto" w:sz="4" w:space="0"/>
            </w:tcBorders>
          </w:tcPr>
          <w:p w14:paraId="665DBE07" wp14:textId="77777777">
            <w:pPr>
              <w:pStyle w:val="13"/>
              <w:spacing w:before="100" w:after="100"/>
              <w:ind w:left="720"/>
              <w:rPr>
                <w:sz w:val="20"/>
              </w:rPr>
            </w:pPr>
            <w:r>
              <w:rPr>
                <w:rFonts w:cs="Arial"/>
                <w:color w:val="000000"/>
                <w:sz w:val="20"/>
              </w:rPr>
              <w:t xml:space="preserve">Active Directory </w:t>
            </w:r>
          </w:p>
        </w:tc>
      </w:tr>
      <w:tr xmlns:wp14="http://schemas.microsoft.com/office/word/2010/wordml" w14:paraId="7A92234F"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491" w:type="dxa"/>
            <w:tcBorders>
              <w:top w:val="single" w:color="auto" w:sz="4" w:space="0"/>
              <w:left w:val="single" w:color="auto" w:sz="4" w:space="0"/>
              <w:bottom w:val="single" w:color="auto" w:sz="4" w:space="0"/>
              <w:right w:val="single" w:color="auto" w:sz="4" w:space="0"/>
            </w:tcBorders>
          </w:tcPr>
          <w:p w14:paraId="44240AAE" wp14:textId="77777777">
            <w:pPr>
              <w:pStyle w:val="24"/>
              <w:tabs>
                <w:tab w:val="clear" w:pos="4320"/>
                <w:tab w:val="clear" w:pos="8640"/>
              </w:tabs>
              <w:rPr>
                <w:sz w:val="22"/>
                <w:szCs w:val="22"/>
              </w:rPr>
            </w:pPr>
            <w:r>
              <w:rPr>
                <w:sz w:val="22"/>
                <w:szCs w:val="22"/>
              </w:rPr>
              <w:t>5</w:t>
            </w:r>
          </w:p>
        </w:tc>
        <w:tc>
          <w:tcPr>
            <w:tcW w:w="1992" w:type="dxa"/>
            <w:tcBorders>
              <w:top w:val="single" w:color="auto" w:sz="4" w:space="0"/>
              <w:left w:val="single" w:color="auto" w:sz="4" w:space="0"/>
              <w:bottom w:val="single" w:color="auto" w:sz="4" w:space="0"/>
              <w:right w:val="single" w:color="auto" w:sz="4" w:space="0"/>
            </w:tcBorders>
          </w:tcPr>
          <w:p w14:paraId="314DC882" wp14:textId="77777777">
            <w:pPr>
              <w:pStyle w:val="13"/>
              <w:spacing w:before="100" w:after="100"/>
              <w:ind w:left="720"/>
              <w:rPr>
                <w:rFonts w:cs="Arial"/>
                <w:color w:val="000000"/>
                <w:sz w:val="20"/>
              </w:rPr>
            </w:pPr>
            <w:r>
              <w:rPr>
                <w:rFonts w:cs="Arial"/>
                <w:color w:val="000000"/>
                <w:sz w:val="20"/>
              </w:rPr>
              <w:t>OS</w:t>
            </w:r>
          </w:p>
        </w:tc>
        <w:tc>
          <w:tcPr>
            <w:tcW w:w="5365" w:type="dxa"/>
            <w:tcBorders>
              <w:top w:val="single" w:color="auto" w:sz="4" w:space="0"/>
              <w:left w:val="single" w:color="auto" w:sz="4" w:space="0"/>
              <w:bottom w:val="single" w:color="auto" w:sz="4" w:space="0"/>
              <w:right w:val="single" w:color="auto" w:sz="4" w:space="0"/>
            </w:tcBorders>
          </w:tcPr>
          <w:p w14:paraId="269FF964" wp14:textId="77777777">
            <w:pPr>
              <w:pStyle w:val="13"/>
              <w:keepNext/>
              <w:spacing w:before="100" w:after="100"/>
              <w:ind w:left="720"/>
              <w:rPr>
                <w:sz w:val="20"/>
              </w:rPr>
            </w:pPr>
            <w:r>
              <w:rPr>
                <w:rFonts w:cs="Arial"/>
                <w:color w:val="000000"/>
                <w:sz w:val="20"/>
              </w:rPr>
              <w:t>Operating System</w:t>
            </w:r>
          </w:p>
        </w:tc>
      </w:tr>
    </w:tbl>
    <w:p xmlns:wp14="http://schemas.microsoft.com/office/word/2010/wordml" w14:paraId="11EDA834" wp14:textId="77777777">
      <w:pPr>
        <w:pStyle w:val="19"/>
        <w:jc w:val="center"/>
        <w:rPr>
          <w:color w:val="auto"/>
        </w:rPr>
      </w:pPr>
      <w:r>
        <w:rPr>
          <w:color w:val="auto"/>
        </w:rPr>
        <w:t xml:space="preserve">Table </w:t>
      </w:r>
      <w:r>
        <w:rPr>
          <w:color w:val="auto"/>
        </w:rPr>
        <w:fldChar w:fldCharType="begin"/>
      </w:r>
      <w:r>
        <w:rPr>
          <w:color w:val="auto"/>
        </w:rPr>
        <w:instrText xml:space="preserve"> SEQ Table \* ARABIC </w:instrText>
      </w:r>
      <w:r>
        <w:rPr>
          <w:color w:val="auto"/>
        </w:rPr>
        <w:fldChar w:fldCharType="separate"/>
      </w:r>
      <w:r>
        <w:rPr>
          <w:color w:val="auto"/>
        </w:rPr>
        <w:t>3</w:t>
      </w:r>
      <w:r>
        <w:rPr>
          <w:color w:val="auto"/>
        </w:rPr>
        <w:fldChar w:fldCharType="end"/>
      </w:r>
    </w:p>
    <w:p xmlns:wp14="http://schemas.microsoft.com/office/word/2010/wordml" w14:paraId="2E780729" wp14:textId="77777777">
      <w:pPr>
        <w:rPr>
          <w:rFonts w:ascii="Arial Narrow" w:hAnsi="Arial Narrow"/>
          <w:sz w:val="22"/>
          <w:szCs w:val="22"/>
        </w:rPr>
      </w:pPr>
    </w:p>
    <w:p xmlns:wp14="http://schemas.microsoft.com/office/word/2010/wordml" w14:paraId="7118DC78" wp14:textId="77777777">
      <w:pPr>
        <w:rPr>
          <w:rFonts w:ascii="Arial Narrow" w:hAnsi="Arial Narrow"/>
          <w:sz w:val="22"/>
          <w:szCs w:val="22"/>
        </w:rPr>
      </w:pPr>
    </w:p>
    <w:p xmlns:wp14="http://schemas.microsoft.com/office/word/2010/wordml" w14:paraId="7876FC12" wp14:textId="77777777">
      <w:pPr>
        <w:rPr>
          <w:rFonts w:ascii="Arial Narrow" w:hAnsi="Arial Narrow"/>
          <w:sz w:val="22"/>
          <w:szCs w:val="22"/>
        </w:rPr>
      </w:pPr>
    </w:p>
    <w:p xmlns:wp14="http://schemas.microsoft.com/office/word/2010/wordml" w14:paraId="35703EDE" wp14:textId="77777777">
      <w:pPr>
        <w:rPr>
          <w:rFonts w:ascii="Arial Narrow" w:hAnsi="Arial Narrow"/>
          <w:lang w:val="en-GB"/>
        </w:rPr>
      </w:pPr>
    </w:p>
    <w:p xmlns:wp14="http://schemas.microsoft.com/office/word/2010/wordml" w14:paraId="5E86F948" wp14:textId="77777777">
      <w:pPr>
        <w:jc w:val="center"/>
        <w:rPr>
          <w:rFonts w:ascii="Arial Narrow" w:hAnsi="Arial Narrow"/>
          <w:b/>
          <w:sz w:val="28"/>
          <w:szCs w:val="28"/>
        </w:rPr>
      </w:pPr>
    </w:p>
    <w:p xmlns:wp14="http://schemas.microsoft.com/office/word/2010/wordml" w14:paraId="1946BE5E" wp14:textId="77777777">
      <w:pPr>
        <w:jc w:val="center"/>
        <w:rPr>
          <w:rFonts w:ascii="Arial Narrow" w:hAnsi="Arial Narrow"/>
          <w:b/>
          <w:sz w:val="28"/>
          <w:szCs w:val="28"/>
        </w:rPr>
        <w:sectPr>
          <w:sectPrChange w:author="Suman Guduru" w:date="2019-11-02T02:08:34.6200404" w:id="208182948">
            <w:sectPr>
              <w:pgSz w:w="11909" w:h="16834"/>
              <w:pgMar w:top="360" w:right="648" w:bottom="360" w:left="1296" w:header="360" w:footer="360" w:gutter="0"/>
              <w:pgNumType w:start="1" w:chapStyle="9"/>
              <w:cols w:space="720" w:num="1"/>
            </w:sectPr>
          </w:sectPrChange>
          <w:footerReference w:type="even" r:id="rId13"/>
          <w:pgSz w:w="11909" w:h="16834" w:orient="portrait"/>
          <w:pgMar w:top="360" w:right="648" w:bottom="360" w:left="1296" w:header="360" w:footer="360" w:gutter="0"/>
          <w:pgNumType w:start="1" w:chapStyle="9"/>
          <w:cols w:space="720" w:num="1"/>
        </w:sectPr>
      </w:pPr>
    </w:p>
    <w:p xmlns:wp14="http://schemas.microsoft.com/office/word/2010/wordml" w14:paraId="51C34A15" wp14:textId="77777777">
      <w:pPr>
        <w:jc w:val="center"/>
        <w:rPr>
          <w:rFonts w:ascii="Arial Narrow" w:hAnsi="Arial Narrow"/>
          <w:b/>
          <w:sz w:val="28"/>
          <w:szCs w:val="28"/>
        </w:rPr>
      </w:pPr>
    </w:p>
    <w:p xmlns:wp14="http://schemas.microsoft.com/office/word/2010/wordml" w14:paraId="7E051CA8" wp14:textId="77777777">
      <w:pPr>
        <w:jc w:val="center"/>
        <w:rPr>
          <w:rFonts w:ascii="Arial Narrow" w:hAnsi="Arial Narrow"/>
          <w:b/>
          <w:sz w:val="28"/>
          <w:szCs w:val="28"/>
        </w:rPr>
      </w:pPr>
    </w:p>
    <w:p xmlns:wp14="http://schemas.microsoft.com/office/word/2010/wordml" w14:paraId="126953D2" wp14:textId="77777777">
      <w:pPr>
        <w:jc w:val="center"/>
        <w:rPr>
          <w:rFonts w:ascii="Arial Narrow" w:hAnsi="Arial Narrow"/>
          <w:b/>
          <w:sz w:val="28"/>
          <w:szCs w:val="28"/>
        </w:rPr>
      </w:pPr>
    </w:p>
    <w:p xmlns:wp14="http://schemas.microsoft.com/office/word/2010/wordml" w14:paraId="1E5BF58C" wp14:textId="77777777">
      <w:pPr>
        <w:jc w:val="center"/>
        <w:rPr>
          <w:rFonts w:ascii="Arial Narrow" w:hAnsi="Arial Narrow"/>
          <w:b/>
          <w:sz w:val="28"/>
          <w:szCs w:val="28"/>
        </w:rPr>
      </w:pPr>
    </w:p>
    <w:p xmlns:wp14="http://schemas.microsoft.com/office/word/2010/wordml" w14:paraId="053A08E0" wp14:textId="77777777">
      <w:pPr>
        <w:jc w:val="center"/>
        <w:rPr>
          <w:rFonts w:ascii="Arial Narrow" w:hAnsi="Arial Narrow"/>
          <w:b/>
          <w:sz w:val="28"/>
          <w:szCs w:val="28"/>
        </w:rPr>
      </w:pPr>
    </w:p>
    <w:p xmlns:wp14="http://schemas.microsoft.com/office/word/2010/wordml" w14:paraId="1674D195" wp14:textId="77777777">
      <w:pPr>
        <w:jc w:val="center"/>
        <w:rPr>
          <w:rFonts w:ascii="Arial Narrow" w:hAnsi="Arial Narrow"/>
          <w:b/>
          <w:sz w:val="28"/>
          <w:szCs w:val="28"/>
        </w:rPr>
      </w:pPr>
    </w:p>
    <w:p xmlns:wp14="http://schemas.microsoft.com/office/word/2010/wordml" w14:paraId="3C72A837" wp14:textId="77777777">
      <w:pPr>
        <w:jc w:val="center"/>
        <w:rPr>
          <w:rFonts w:ascii="Arial Narrow" w:hAnsi="Arial Narrow"/>
          <w:b/>
          <w:sz w:val="28"/>
          <w:szCs w:val="28"/>
        </w:rPr>
      </w:pPr>
    </w:p>
    <w:p xmlns:wp14="http://schemas.microsoft.com/office/word/2010/wordml" w14:paraId="7A9A139D" wp14:textId="77777777">
      <w:pPr>
        <w:jc w:val="center"/>
        <w:rPr>
          <w:rFonts w:ascii="Arial Narrow" w:hAnsi="Arial Narrow"/>
          <w:b/>
          <w:sz w:val="28"/>
          <w:szCs w:val="28"/>
        </w:rPr>
      </w:pPr>
    </w:p>
    <w:p xmlns:wp14="http://schemas.microsoft.com/office/word/2010/wordml" w14:paraId="56A0069A" wp14:textId="77777777">
      <w:pPr>
        <w:jc w:val="center"/>
        <w:rPr>
          <w:rFonts w:ascii="Arial Narrow" w:hAnsi="Arial Narrow"/>
          <w:b/>
          <w:sz w:val="28"/>
          <w:szCs w:val="28"/>
        </w:rPr>
      </w:pPr>
    </w:p>
    <w:p xmlns:wp14="http://schemas.microsoft.com/office/word/2010/wordml" w14:paraId="7DF6F7AA" wp14:textId="77777777">
      <w:pPr>
        <w:jc w:val="center"/>
        <w:rPr>
          <w:rFonts w:ascii="Arial Narrow" w:hAnsi="Arial Narrow"/>
          <w:b/>
          <w:sz w:val="28"/>
          <w:szCs w:val="28"/>
        </w:rPr>
      </w:pPr>
    </w:p>
    <w:p xmlns:wp14="http://schemas.microsoft.com/office/word/2010/wordml" w14:paraId="320646EB" wp14:textId="77777777">
      <w:pPr>
        <w:jc w:val="center"/>
        <w:rPr>
          <w:rFonts w:ascii="Arial Narrow" w:hAnsi="Arial Narrow"/>
          <w:b/>
          <w:sz w:val="28"/>
          <w:szCs w:val="28"/>
        </w:rPr>
      </w:pPr>
    </w:p>
    <w:p xmlns:wp14="http://schemas.microsoft.com/office/word/2010/wordml" w14:paraId="31ED7778" wp14:textId="77777777">
      <w:pPr>
        <w:jc w:val="center"/>
        <w:rPr>
          <w:rFonts w:ascii="Arial Narrow" w:hAnsi="Arial Narrow"/>
          <w:b/>
          <w:sz w:val="28"/>
          <w:szCs w:val="28"/>
        </w:rPr>
      </w:pPr>
    </w:p>
    <w:p xmlns:wp14="http://schemas.microsoft.com/office/word/2010/wordml" w14:paraId="532070F0" wp14:textId="77777777">
      <w:pPr>
        <w:jc w:val="center"/>
        <w:rPr>
          <w:rFonts w:ascii="Arial Narrow" w:hAnsi="Arial Narrow"/>
          <w:b/>
          <w:sz w:val="28"/>
          <w:szCs w:val="28"/>
        </w:rPr>
      </w:pPr>
    </w:p>
    <w:p xmlns:wp14="http://schemas.microsoft.com/office/word/2010/wordml" w14:paraId="1A9B60E1" wp14:textId="77777777">
      <w:pPr>
        <w:jc w:val="center"/>
        <w:rPr>
          <w:rFonts w:ascii="Arial Narrow" w:hAnsi="Arial Narrow"/>
          <w:b/>
          <w:sz w:val="28"/>
          <w:szCs w:val="28"/>
        </w:rPr>
      </w:pPr>
    </w:p>
    <w:p xmlns:wp14="http://schemas.microsoft.com/office/word/2010/wordml" w14:paraId="3E190F5E" wp14:textId="77777777">
      <w:pPr>
        <w:jc w:val="center"/>
        <w:rPr>
          <w:rFonts w:ascii="Arial Narrow" w:hAnsi="Arial Narrow"/>
          <w:b/>
          <w:sz w:val="28"/>
          <w:szCs w:val="28"/>
        </w:rPr>
      </w:pPr>
    </w:p>
    <w:p xmlns:wp14="http://schemas.microsoft.com/office/word/2010/wordml" w14:paraId="03BE9F01" wp14:textId="77777777">
      <w:pPr>
        <w:pStyle w:val="10"/>
      </w:pPr>
      <w:bookmarkStart w:name="_Toc449860820" w:id="88"/>
      <w:bookmarkStart w:name="_Toc449860914" w:id="89"/>
      <w:r>
        <w:t>– OVERVIEW OF BUSINESS PROCESS</w:t>
      </w:r>
      <w:bookmarkEnd w:id="88"/>
      <w:bookmarkEnd w:id="89"/>
    </w:p>
    <w:p xmlns:wp14="http://schemas.microsoft.com/office/word/2010/wordml" w14:paraId="0FB76C7C" wp14:textId="77777777">
      <w:pPr>
        <w:overflowPunct/>
        <w:autoSpaceDE/>
        <w:autoSpaceDN/>
        <w:adjustRightInd/>
        <w:spacing w:before="0"/>
        <w:ind w:left="0" w:right="0"/>
        <w:textAlignment w:val="auto"/>
        <w:rPr>
          <w:b/>
          <w:sz w:val="28"/>
        </w:rPr>
      </w:pPr>
      <w:r>
        <w:br w:type="page"/>
      </w:r>
    </w:p>
    <w:p xmlns:wp14="http://schemas.microsoft.com/office/word/2010/wordml" w14:paraId="21570CB7" wp14:textId="77777777">
      <w:pPr>
        <w:pStyle w:val="2"/>
        <w:numPr>
          <w:ilvl w:val="0"/>
          <w:numId w:val="8"/>
        </w:numPr>
        <w:ind w:left="576" w:hanging="216"/>
      </w:pPr>
      <w:bookmarkStart w:name="_Toc449860915" w:id="90"/>
      <w:bookmarkStart w:name="_Toc529450843" w:id="91"/>
      <w:bookmarkStart w:name="_Toc449860821" w:id="92"/>
      <w:r>
        <w:t>OVERVIEW OF BUSINESS PROCESS</w:t>
      </w:r>
      <w:bookmarkEnd w:id="90"/>
      <w:bookmarkEnd w:id="91"/>
      <w:bookmarkEnd w:id="92"/>
    </w:p>
    <w:p xmlns:wp14="http://schemas.microsoft.com/office/word/2010/wordml" w14:paraId="00EE7A80" wp14:textId="77777777">
      <w:pPr>
        <w:rPr>
          <w:lang w:val="en-GB"/>
        </w:rPr>
      </w:pPr>
    </w:p>
    <w:p xmlns:wp14="http://schemas.microsoft.com/office/word/2010/wordml" w14:paraId="003333EC" wp14:textId="77777777">
      <w:pPr>
        <w:keepNext/>
      </w:pPr>
      <w:r>
        <w:rPr>
          <w:rFonts w:cs="Arial"/>
        </w:rPr>
        <w:drawing>
          <wp:inline xmlns:wp14="http://schemas.microsoft.com/office/word/2010/wordprocessingDrawing" distT="0" distB="0" distL="0" distR="0" wp14:anchorId="583C66E0" wp14:editId="7777777">
            <wp:extent cx="5956300" cy="2743200"/>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1" name="Group 0"/>
                    <a:cNvGrpSpPr/>
                  </a:nvGrpSpPr>
                  <a:grpSpPr>
                    <a:xfrm>
                      <a:off x="0" y="0"/>
                      <a:ext cx="7514070" cy="2837765"/>
                      <a:chOff x="791730" y="2039035"/>
                      <a:chExt cx="7514070" cy="2837765"/>
                    </a:xfrm>
                  </a:grpSpPr>
                  <a:sp>
                    <a:nvSpPr>
                      <a:cNvPr id="8" name="Rectangle 7"/>
                      <a:cNvSpPr/>
                    </a:nvSpPr>
                    <a:spPr>
                      <a:xfrm>
                        <a:off x="3489948" y="2514600"/>
                        <a:ext cx="3444252" cy="2362200"/>
                      </a:xfrm>
                      <a:prstGeom prst="rect">
                        <a:avLst/>
                      </a:prstGeom>
                    </a:spPr>
                    <a:txSp>
                      <a:txBody>
                        <a:bodyPr rtlCol="0" anchor="ctr"/>
                        <a:lstStyle>
                          <a:defPPr>
                            <a:defRPr lang="en-US"/>
                          </a:defPPr>
                          <a:lvl1pPr algn="l" rtl="0" fontAlgn="base">
                            <a:spcBef>
                              <a:spcPct val="0"/>
                            </a:spcBef>
                            <a:spcAft>
                              <a:spcPct val="0"/>
                            </a:spcAft>
                            <a:defRPr sz="800" kern="1200">
                              <a:solidFill>
                                <a:schemeClr val="dk1"/>
                              </a:solidFill>
                              <a:latin typeface="+mn-lt"/>
                              <a:ea typeface="+mn-ea"/>
                              <a:cs typeface="+mn-cs"/>
                            </a:defRPr>
                          </a:lvl1pPr>
                          <a:lvl2pPr marL="457200" algn="l" rtl="0" fontAlgn="base">
                            <a:spcBef>
                              <a:spcPct val="0"/>
                            </a:spcBef>
                            <a:spcAft>
                              <a:spcPct val="0"/>
                            </a:spcAft>
                            <a:defRPr sz="800" kern="1200">
                              <a:solidFill>
                                <a:schemeClr val="dk1"/>
                              </a:solidFill>
                              <a:latin typeface="+mn-lt"/>
                              <a:ea typeface="+mn-ea"/>
                              <a:cs typeface="+mn-cs"/>
                            </a:defRPr>
                          </a:lvl2pPr>
                          <a:lvl3pPr marL="914400" algn="l" rtl="0" fontAlgn="base">
                            <a:spcBef>
                              <a:spcPct val="0"/>
                            </a:spcBef>
                            <a:spcAft>
                              <a:spcPct val="0"/>
                            </a:spcAft>
                            <a:defRPr sz="800" kern="1200">
                              <a:solidFill>
                                <a:schemeClr val="dk1"/>
                              </a:solidFill>
                              <a:latin typeface="+mn-lt"/>
                              <a:ea typeface="+mn-ea"/>
                              <a:cs typeface="+mn-cs"/>
                            </a:defRPr>
                          </a:lvl3pPr>
                          <a:lvl4pPr marL="1371600" algn="l" rtl="0" fontAlgn="base">
                            <a:spcBef>
                              <a:spcPct val="0"/>
                            </a:spcBef>
                            <a:spcAft>
                              <a:spcPct val="0"/>
                            </a:spcAft>
                            <a:defRPr sz="800" kern="1200">
                              <a:solidFill>
                                <a:schemeClr val="dk1"/>
                              </a:solidFill>
                              <a:latin typeface="+mn-lt"/>
                              <a:ea typeface="+mn-ea"/>
                              <a:cs typeface="+mn-cs"/>
                            </a:defRPr>
                          </a:lvl4pPr>
                          <a:lvl5pPr marL="1828800" algn="l" rtl="0" fontAlgn="base">
                            <a:spcBef>
                              <a:spcPct val="0"/>
                            </a:spcBef>
                            <a:spcAft>
                              <a:spcPct val="0"/>
                            </a:spcAft>
                            <a:defRPr sz="800" kern="1200">
                              <a:solidFill>
                                <a:schemeClr val="dk1"/>
                              </a:solidFill>
                              <a:latin typeface="+mn-lt"/>
                              <a:ea typeface="+mn-ea"/>
                              <a:cs typeface="+mn-cs"/>
                            </a:defRPr>
                          </a:lvl5pPr>
                          <a:lvl6pPr marL="2286000" algn="l" defTabSz="914400" rtl="0" eaLnBrk="1" latinLnBrk="0" hangingPunct="1">
                            <a:defRPr sz="800" kern="1200">
                              <a:solidFill>
                                <a:schemeClr val="dk1"/>
                              </a:solidFill>
                              <a:latin typeface="+mn-lt"/>
                              <a:ea typeface="+mn-ea"/>
                              <a:cs typeface="+mn-cs"/>
                            </a:defRPr>
                          </a:lvl6pPr>
                          <a:lvl7pPr marL="2743200" algn="l" defTabSz="914400" rtl="0" eaLnBrk="1" latinLnBrk="0" hangingPunct="1">
                            <a:defRPr sz="800" kern="1200">
                              <a:solidFill>
                                <a:schemeClr val="dk1"/>
                              </a:solidFill>
                              <a:latin typeface="+mn-lt"/>
                              <a:ea typeface="+mn-ea"/>
                              <a:cs typeface="+mn-cs"/>
                            </a:defRPr>
                          </a:lvl7pPr>
                          <a:lvl8pPr marL="3200400" algn="l" defTabSz="914400" rtl="0" eaLnBrk="1" latinLnBrk="0" hangingPunct="1">
                            <a:defRPr sz="800" kern="1200">
                              <a:solidFill>
                                <a:schemeClr val="dk1"/>
                              </a:solidFill>
                              <a:latin typeface="+mn-lt"/>
                              <a:ea typeface="+mn-ea"/>
                              <a:cs typeface="+mn-cs"/>
                            </a:defRPr>
                          </a:lvl8pPr>
                          <a:lvl9pPr marL="3657600" algn="l" defTabSz="914400" rtl="0" eaLnBrk="1" latinLnBrk="0" hangingPunct="1">
                            <a:defRPr sz="800" kern="1200">
                              <a:solidFill>
                                <a:schemeClr val="dk1"/>
                              </a:solidFill>
                              <a:latin typeface="+mn-lt"/>
                              <a:ea typeface="+mn-ea"/>
                              <a:cs typeface="+mn-cs"/>
                            </a:defRPr>
                          </a:lvl9pPr>
                        </a:lstStyle>
                        <a:p>
                          <a:pPr algn="ctr"/>
                          <a:endParaRPr lang="en-US" dirty="0"/>
                        </a:p>
                      </a:txBody>
                      <a:useSpRect/>
                    </a:txSp>
                    <a:style>
                      <a:lnRef idx="2">
                        <a:schemeClr val="accent1"/>
                      </a:lnRef>
                      <a:fillRef idx="1">
                        <a:schemeClr val="lt1"/>
                      </a:fillRef>
                      <a:effectRef idx="0">
                        <a:schemeClr val="accent1"/>
                      </a:effectRef>
                      <a:fontRef idx="minor">
                        <a:schemeClr val="dk1"/>
                      </a:fontRef>
                    </a:style>
                  </a:sp>
                  <a:sp>
                    <a:nvSpPr>
                      <a:cNvPr id="10" name="Can 9"/>
                      <a:cNvSpPr/>
                    </a:nvSpPr>
                    <a:spPr>
                      <a:xfrm>
                        <a:off x="7677150" y="3483054"/>
                        <a:ext cx="628650" cy="784146"/>
                      </a:xfrm>
                      <a:prstGeom prst="can">
                        <a:avLst/>
                      </a:prstGeom>
                    </a:spPr>
                    <a:txSp>
                      <a:txBody>
                        <a:bodyPr rtlCol="0" anchor="ctr"/>
                        <a:lstStyle>
                          <a:defPPr>
                            <a:defRPr lang="en-US"/>
                          </a:defPPr>
                          <a:lvl1pPr algn="l" rtl="0" fontAlgn="base">
                            <a:spcBef>
                              <a:spcPct val="0"/>
                            </a:spcBef>
                            <a:spcAft>
                              <a:spcPct val="0"/>
                            </a:spcAft>
                            <a:defRPr sz="800" kern="1200">
                              <a:solidFill>
                                <a:schemeClr val="lt1"/>
                              </a:solidFill>
                              <a:latin typeface="+mn-lt"/>
                              <a:ea typeface="+mn-ea"/>
                              <a:cs typeface="+mn-cs"/>
                            </a:defRPr>
                          </a:lvl1pPr>
                          <a:lvl2pPr marL="457200" algn="l" rtl="0" fontAlgn="base">
                            <a:spcBef>
                              <a:spcPct val="0"/>
                            </a:spcBef>
                            <a:spcAft>
                              <a:spcPct val="0"/>
                            </a:spcAft>
                            <a:defRPr sz="800" kern="1200">
                              <a:solidFill>
                                <a:schemeClr val="lt1"/>
                              </a:solidFill>
                              <a:latin typeface="+mn-lt"/>
                              <a:ea typeface="+mn-ea"/>
                              <a:cs typeface="+mn-cs"/>
                            </a:defRPr>
                          </a:lvl2pPr>
                          <a:lvl3pPr marL="914400" algn="l" rtl="0" fontAlgn="base">
                            <a:spcBef>
                              <a:spcPct val="0"/>
                            </a:spcBef>
                            <a:spcAft>
                              <a:spcPct val="0"/>
                            </a:spcAft>
                            <a:defRPr sz="800" kern="1200">
                              <a:solidFill>
                                <a:schemeClr val="lt1"/>
                              </a:solidFill>
                              <a:latin typeface="+mn-lt"/>
                              <a:ea typeface="+mn-ea"/>
                              <a:cs typeface="+mn-cs"/>
                            </a:defRPr>
                          </a:lvl3pPr>
                          <a:lvl4pPr marL="1371600" algn="l" rtl="0" fontAlgn="base">
                            <a:spcBef>
                              <a:spcPct val="0"/>
                            </a:spcBef>
                            <a:spcAft>
                              <a:spcPct val="0"/>
                            </a:spcAft>
                            <a:defRPr sz="800" kern="1200">
                              <a:solidFill>
                                <a:schemeClr val="lt1"/>
                              </a:solidFill>
                              <a:latin typeface="+mn-lt"/>
                              <a:ea typeface="+mn-ea"/>
                              <a:cs typeface="+mn-cs"/>
                            </a:defRPr>
                          </a:lvl4pPr>
                          <a:lvl5pPr marL="1828800" algn="l" rtl="0" fontAlgn="base">
                            <a:spcBef>
                              <a:spcPct val="0"/>
                            </a:spcBef>
                            <a:spcAft>
                              <a:spcPct val="0"/>
                            </a:spcAft>
                            <a:defRPr sz="800" kern="1200">
                              <a:solidFill>
                                <a:schemeClr val="lt1"/>
                              </a:solidFill>
                              <a:latin typeface="+mn-lt"/>
                              <a:ea typeface="+mn-ea"/>
                              <a:cs typeface="+mn-cs"/>
                            </a:defRPr>
                          </a:lvl5pPr>
                          <a:lvl6pPr marL="2286000" algn="l" defTabSz="914400" rtl="0" eaLnBrk="1" latinLnBrk="0" hangingPunct="1">
                            <a:defRPr sz="800" kern="1200">
                              <a:solidFill>
                                <a:schemeClr val="lt1"/>
                              </a:solidFill>
                              <a:latin typeface="+mn-lt"/>
                              <a:ea typeface="+mn-ea"/>
                              <a:cs typeface="+mn-cs"/>
                            </a:defRPr>
                          </a:lvl6pPr>
                          <a:lvl7pPr marL="2743200" algn="l" defTabSz="914400" rtl="0" eaLnBrk="1" latinLnBrk="0" hangingPunct="1">
                            <a:defRPr sz="800" kern="1200">
                              <a:solidFill>
                                <a:schemeClr val="lt1"/>
                              </a:solidFill>
                              <a:latin typeface="+mn-lt"/>
                              <a:ea typeface="+mn-ea"/>
                              <a:cs typeface="+mn-cs"/>
                            </a:defRPr>
                          </a:lvl7pPr>
                          <a:lvl8pPr marL="3200400" algn="l" defTabSz="914400" rtl="0" eaLnBrk="1" latinLnBrk="0" hangingPunct="1">
                            <a:defRPr sz="800" kern="1200">
                              <a:solidFill>
                                <a:schemeClr val="lt1"/>
                              </a:solidFill>
                              <a:latin typeface="+mn-lt"/>
                              <a:ea typeface="+mn-ea"/>
                              <a:cs typeface="+mn-cs"/>
                            </a:defRPr>
                          </a:lvl8pPr>
                          <a:lvl9pPr marL="3657600" algn="l" defTabSz="914400" rtl="0" eaLnBrk="1" latinLnBrk="0" hangingPunct="1">
                            <a:defRPr sz="800" kern="1200">
                              <a:solidFill>
                                <a:schemeClr val="lt1"/>
                              </a:solidFill>
                              <a:latin typeface="+mn-lt"/>
                              <a:ea typeface="+mn-ea"/>
                              <a:cs typeface="+mn-cs"/>
                            </a:defRPr>
                          </a:lvl9pPr>
                        </a:lstStyle>
                        <a:p>
                          <a:pPr algn="ctr"/>
                          <a:r>
                            <a:rPr lang="en-US" sz="1050" b="1" dirty="0" smtClean="0"/>
                            <a:t>DB</a:t>
                          </a:r>
                          <a:endParaRPr lang="en-US" sz="1050" b="1" dirty="0"/>
                        </a:p>
                      </a:txBody>
                      <a:useSpRect/>
                    </a:txSp>
                    <a:style>
                      <a:lnRef idx="3">
                        <a:schemeClr val="lt1"/>
                      </a:lnRef>
                      <a:fillRef idx="1">
                        <a:schemeClr val="accent6"/>
                      </a:fillRef>
                      <a:effectRef idx="1">
                        <a:schemeClr val="accent6"/>
                      </a:effectRef>
                      <a:fontRef idx="minor">
                        <a:schemeClr val="lt1"/>
                      </a:fontRef>
                    </a:style>
                  </a:sp>
                  <a:sp>
                    <a:nvSpPr>
                      <a:cNvPr id="11" name="TextBox 10"/>
                      <a:cNvSpPr txBox="1"/>
                    </a:nvSpPr>
                    <a:spPr>
                      <a:xfrm>
                        <a:off x="3429000" y="2039035"/>
                        <a:ext cx="4267200" cy="323165"/>
                      </a:xfrm>
                      <a:prstGeom prst="rect">
                        <a:avLst/>
                      </a:prstGeom>
                      <a:noFill/>
                    </a:spPr>
                    <a:txSp>
                      <a:txBody>
                        <a:bodyPr wrap="square" rtlCol="0">
                          <a:spAutoFit/>
                        </a:bodyPr>
                        <a:lstStyle>
                          <a:defPPr>
                            <a:defRPr lang="en-US"/>
                          </a:defPPr>
                          <a:lvl1pPr algn="l" rtl="0" fontAlgn="base">
                            <a:spcBef>
                              <a:spcPct val="0"/>
                            </a:spcBef>
                            <a:spcAft>
                              <a:spcPct val="0"/>
                            </a:spcAft>
                            <a:defRPr sz="800" kern="1200">
                              <a:solidFill>
                                <a:srgbClr val="7F7F7F"/>
                              </a:solidFill>
                              <a:latin typeface="Arial" panose="020B0604020202020204" pitchFamily="2" charset="0"/>
                              <a:ea typeface="+mn-ea"/>
                              <a:cs typeface="Arial" panose="020B0604020202020204" pitchFamily="2" charset="0"/>
                            </a:defRPr>
                          </a:lvl1pPr>
                          <a:lvl2pPr marL="457200" algn="l" rtl="0" fontAlgn="base">
                            <a:spcBef>
                              <a:spcPct val="0"/>
                            </a:spcBef>
                            <a:spcAft>
                              <a:spcPct val="0"/>
                            </a:spcAft>
                            <a:defRPr sz="800" kern="1200">
                              <a:solidFill>
                                <a:srgbClr val="7F7F7F"/>
                              </a:solidFill>
                              <a:latin typeface="Arial" panose="020B0604020202020204" pitchFamily="2" charset="0"/>
                              <a:ea typeface="+mn-ea"/>
                              <a:cs typeface="Arial" panose="020B0604020202020204" pitchFamily="2" charset="0"/>
                            </a:defRPr>
                          </a:lvl2pPr>
                          <a:lvl3pPr marL="914400" algn="l" rtl="0" fontAlgn="base">
                            <a:spcBef>
                              <a:spcPct val="0"/>
                            </a:spcBef>
                            <a:spcAft>
                              <a:spcPct val="0"/>
                            </a:spcAft>
                            <a:defRPr sz="800" kern="1200">
                              <a:solidFill>
                                <a:srgbClr val="7F7F7F"/>
                              </a:solidFill>
                              <a:latin typeface="Arial" panose="020B0604020202020204" pitchFamily="2" charset="0"/>
                              <a:ea typeface="+mn-ea"/>
                              <a:cs typeface="Arial" panose="020B0604020202020204" pitchFamily="2" charset="0"/>
                            </a:defRPr>
                          </a:lvl3pPr>
                          <a:lvl4pPr marL="1371600" algn="l" rtl="0" fontAlgn="base">
                            <a:spcBef>
                              <a:spcPct val="0"/>
                            </a:spcBef>
                            <a:spcAft>
                              <a:spcPct val="0"/>
                            </a:spcAft>
                            <a:defRPr sz="800" kern="1200">
                              <a:solidFill>
                                <a:srgbClr val="7F7F7F"/>
                              </a:solidFill>
                              <a:latin typeface="Arial" panose="020B0604020202020204" pitchFamily="2" charset="0"/>
                              <a:ea typeface="+mn-ea"/>
                              <a:cs typeface="Arial" panose="020B0604020202020204" pitchFamily="2" charset="0"/>
                            </a:defRPr>
                          </a:lvl4pPr>
                          <a:lvl5pPr marL="1828800" algn="l" rtl="0" fontAlgn="base">
                            <a:spcBef>
                              <a:spcPct val="0"/>
                            </a:spcBef>
                            <a:spcAft>
                              <a:spcPct val="0"/>
                            </a:spcAft>
                            <a:defRPr sz="800" kern="1200">
                              <a:solidFill>
                                <a:srgbClr val="7F7F7F"/>
                              </a:solidFill>
                              <a:latin typeface="Arial" panose="020B0604020202020204" pitchFamily="2" charset="0"/>
                              <a:ea typeface="+mn-ea"/>
                              <a:cs typeface="Arial" panose="020B0604020202020204" pitchFamily="2" charset="0"/>
                            </a:defRPr>
                          </a:lvl5pPr>
                          <a:lvl6pPr marL="2286000" algn="l" defTabSz="914400" rtl="0" eaLnBrk="1" latinLnBrk="0" hangingPunct="1">
                            <a:defRPr sz="800" kern="1200">
                              <a:solidFill>
                                <a:srgbClr val="7F7F7F"/>
                              </a:solidFill>
                              <a:latin typeface="Arial" panose="020B0604020202020204" pitchFamily="2" charset="0"/>
                              <a:ea typeface="+mn-ea"/>
                              <a:cs typeface="Arial" panose="020B0604020202020204" pitchFamily="2" charset="0"/>
                            </a:defRPr>
                          </a:lvl6pPr>
                          <a:lvl7pPr marL="2743200" algn="l" defTabSz="914400" rtl="0" eaLnBrk="1" latinLnBrk="0" hangingPunct="1">
                            <a:defRPr sz="800" kern="1200">
                              <a:solidFill>
                                <a:srgbClr val="7F7F7F"/>
                              </a:solidFill>
                              <a:latin typeface="Arial" panose="020B0604020202020204" pitchFamily="2" charset="0"/>
                              <a:ea typeface="+mn-ea"/>
                              <a:cs typeface="Arial" panose="020B0604020202020204" pitchFamily="2" charset="0"/>
                            </a:defRPr>
                          </a:lvl7pPr>
                          <a:lvl8pPr marL="3200400" algn="l" defTabSz="914400" rtl="0" eaLnBrk="1" latinLnBrk="0" hangingPunct="1">
                            <a:defRPr sz="800" kern="1200">
                              <a:solidFill>
                                <a:srgbClr val="7F7F7F"/>
                              </a:solidFill>
                              <a:latin typeface="Arial" panose="020B0604020202020204" pitchFamily="2" charset="0"/>
                              <a:ea typeface="+mn-ea"/>
                              <a:cs typeface="Arial" panose="020B0604020202020204" pitchFamily="2" charset="0"/>
                            </a:defRPr>
                          </a:lvl8pPr>
                          <a:lvl9pPr marL="3657600" algn="l" defTabSz="914400" rtl="0" eaLnBrk="1" latinLnBrk="0" hangingPunct="1">
                            <a:defRPr sz="800" kern="1200">
                              <a:solidFill>
                                <a:srgbClr val="7F7F7F"/>
                              </a:solidFill>
                              <a:latin typeface="Arial" panose="020B0604020202020204" pitchFamily="2" charset="0"/>
                              <a:ea typeface="+mn-ea"/>
                              <a:cs typeface="Arial" panose="020B0604020202020204" pitchFamily="2" charset="0"/>
                            </a:defRPr>
                          </a:lvl9pPr>
                        </a:lstStyle>
                        <a:p>
                          <a:r>
                            <a:rPr lang="en-US" sz="1500" b="1" dirty="0" smtClean="0">
                              <a:solidFill>
                                <a:schemeClr val="accent1">
                                  <a:lumMod val="50000"/>
                                </a:schemeClr>
                              </a:solidFill>
                            </a:rPr>
                            <a:t>MASTERS Data Archival APPLICATION</a:t>
                          </a:r>
                          <a:endParaRPr lang="en-US" sz="1500" dirty="0">
                            <a:solidFill>
                              <a:schemeClr val="accent1">
                                <a:lumMod val="50000"/>
                              </a:schemeClr>
                            </a:solidFill>
                          </a:endParaRPr>
                        </a:p>
                      </a:txBody>
                      <a:useSpRect/>
                    </a:txSp>
                  </a:sp>
                  <a:sp>
                    <a:nvSpPr>
                      <a:cNvPr id="15" name="Rounded Rectangle 14"/>
                      <a:cNvSpPr/>
                    </a:nvSpPr>
                    <a:spPr>
                      <a:xfrm>
                        <a:off x="3601562" y="3132336"/>
                        <a:ext cx="1564567" cy="440225"/>
                      </a:xfrm>
                      <a:prstGeom prst="roundRect">
                        <a:avLst/>
                      </a:prstGeom>
                    </a:spPr>
                    <a:txSp>
                      <a:txBody>
                        <a:bodyPr rtlCol="0" anchor="ctr"/>
                        <a:lstStyle>
                          <a:defPPr>
                            <a:defRPr lang="en-US"/>
                          </a:defPPr>
                          <a:lvl1pPr algn="l" rtl="0" fontAlgn="base">
                            <a:spcBef>
                              <a:spcPct val="0"/>
                            </a:spcBef>
                            <a:spcAft>
                              <a:spcPct val="0"/>
                            </a:spcAft>
                            <a:defRPr sz="800" kern="1200">
                              <a:solidFill>
                                <a:schemeClr val="lt1"/>
                              </a:solidFill>
                              <a:latin typeface="+mn-lt"/>
                              <a:ea typeface="+mn-ea"/>
                              <a:cs typeface="+mn-cs"/>
                            </a:defRPr>
                          </a:lvl1pPr>
                          <a:lvl2pPr marL="457200" algn="l" rtl="0" fontAlgn="base">
                            <a:spcBef>
                              <a:spcPct val="0"/>
                            </a:spcBef>
                            <a:spcAft>
                              <a:spcPct val="0"/>
                            </a:spcAft>
                            <a:defRPr sz="800" kern="1200">
                              <a:solidFill>
                                <a:schemeClr val="lt1"/>
                              </a:solidFill>
                              <a:latin typeface="+mn-lt"/>
                              <a:ea typeface="+mn-ea"/>
                              <a:cs typeface="+mn-cs"/>
                            </a:defRPr>
                          </a:lvl2pPr>
                          <a:lvl3pPr marL="914400" algn="l" rtl="0" fontAlgn="base">
                            <a:spcBef>
                              <a:spcPct val="0"/>
                            </a:spcBef>
                            <a:spcAft>
                              <a:spcPct val="0"/>
                            </a:spcAft>
                            <a:defRPr sz="800" kern="1200">
                              <a:solidFill>
                                <a:schemeClr val="lt1"/>
                              </a:solidFill>
                              <a:latin typeface="+mn-lt"/>
                              <a:ea typeface="+mn-ea"/>
                              <a:cs typeface="+mn-cs"/>
                            </a:defRPr>
                          </a:lvl3pPr>
                          <a:lvl4pPr marL="1371600" algn="l" rtl="0" fontAlgn="base">
                            <a:spcBef>
                              <a:spcPct val="0"/>
                            </a:spcBef>
                            <a:spcAft>
                              <a:spcPct val="0"/>
                            </a:spcAft>
                            <a:defRPr sz="800" kern="1200">
                              <a:solidFill>
                                <a:schemeClr val="lt1"/>
                              </a:solidFill>
                              <a:latin typeface="+mn-lt"/>
                              <a:ea typeface="+mn-ea"/>
                              <a:cs typeface="+mn-cs"/>
                            </a:defRPr>
                          </a:lvl4pPr>
                          <a:lvl5pPr marL="1828800" algn="l" rtl="0" fontAlgn="base">
                            <a:spcBef>
                              <a:spcPct val="0"/>
                            </a:spcBef>
                            <a:spcAft>
                              <a:spcPct val="0"/>
                            </a:spcAft>
                            <a:defRPr sz="800" kern="1200">
                              <a:solidFill>
                                <a:schemeClr val="lt1"/>
                              </a:solidFill>
                              <a:latin typeface="+mn-lt"/>
                              <a:ea typeface="+mn-ea"/>
                              <a:cs typeface="+mn-cs"/>
                            </a:defRPr>
                          </a:lvl5pPr>
                          <a:lvl6pPr marL="2286000" algn="l" defTabSz="914400" rtl="0" eaLnBrk="1" latinLnBrk="0" hangingPunct="1">
                            <a:defRPr sz="800" kern="1200">
                              <a:solidFill>
                                <a:schemeClr val="lt1"/>
                              </a:solidFill>
                              <a:latin typeface="+mn-lt"/>
                              <a:ea typeface="+mn-ea"/>
                              <a:cs typeface="+mn-cs"/>
                            </a:defRPr>
                          </a:lvl6pPr>
                          <a:lvl7pPr marL="2743200" algn="l" defTabSz="914400" rtl="0" eaLnBrk="1" latinLnBrk="0" hangingPunct="1">
                            <a:defRPr sz="800" kern="1200">
                              <a:solidFill>
                                <a:schemeClr val="lt1"/>
                              </a:solidFill>
                              <a:latin typeface="+mn-lt"/>
                              <a:ea typeface="+mn-ea"/>
                              <a:cs typeface="+mn-cs"/>
                            </a:defRPr>
                          </a:lvl7pPr>
                          <a:lvl8pPr marL="3200400" algn="l" defTabSz="914400" rtl="0" eaLnBrk="1" latinLnBrk="0" hangingPunct="1">
                            <a:defRPr sz="800" kern="1200">
                              <a:solidFill>
                                <a:schemeClr val="lt1"/>
                              </a:solidFill>
                              <a:latin typeface="+mn-lt"/>
                              <a:ea typeface="+mn-ea"/>
                              <a:cs typeface="+mn-cs"/>
                            </a:defRPr>
                          </a:lvl8pPr>
                          <a:lvl9pPr marL="3657600" algn="l" defTabSz="914400" rtl="0" eaLnBrk="1" latinLnBrk="0" hangingPunct="1">
                            <a:defRPr sz="800" kern="1200">
                              <a:solidFill>
                                <a:schemeClr val="lt1"/>
                              </a:solidFill>
                              <a:latin typeface="+mn-lt"/>
                              <a:ea typeface="+mn-ea"/>
                              <a:cs typeface="+mn-cs"/>
                            </a:defRPr>
                          </a:lvl9pPr>
                        </a:lstStyle>
                        <a:p>
                          <a:pPr algn="ctr"/>
                          <a:r>
                            <a:rPr lang="en-US" sz="900" b="1" dirty="0"/>
                            <a:t>User Management</a:t>
                          </a:r>
                          <a:endParaRPr lang="en-US" sz="900" b="1" dirty="0"/>
                        </a:p>
                      </a:txBody>
                      <a:useSpRect/>
                    </a:txSp>
                    <a:style>
                      <a:lnRef idx="1">
                        <a:schemeClr val="accent6"/>
                      </a:lnRef>
                      <a:fillRef idx="3">
                        <a:schemeClr val="accent6"/>
                      </a:fillRef>
                      <a:effectRef idx="2">
                        <a:schemeClr val="accent6"/>
                      </a:effectRef>
                      <a:fontRef idx="minor">
                        <a:schemeClr val="lt1"/>
                      </a:fontRef>
                    </a:style>
                  </a:sp>
                  <a:sp>
                    <a:nvSpPr>
                      <a:cNvPr id="21" name="Rounded Rectangle 20"/>
                      <a:cNvSpPr/>
                    </a:nvSpPr>
                    <a:spPr>
                      <a:xfrm>
                        <a:off x="3601562" y="3742812"/>
                        <a:ext cx="1564567" cy="440225"/>
                      </a:xfrm>
                      <a:prstGeom prst="roundRect">
                        <a:avLst/>
                      </a:prstGeom>
                    </a:spPr>
                    <a:txSp>
                      <a:txBody>
                        <a:bodyPr rtlCol="0" anchor="ctr"/>
                        <a:lstStyle>
                          <a:defPPr>
                            <a:defRPr lang="en-US"/>
                          </a:defPPr>
                          <a:lvl1pPr algn="l" rtl="0" fontAlgn="base">
                            <a:spcBef>
                              <a:spcPct val="0"/>
                            </a:spcBef>
                            <a:spcAft>
                              <a:spcPct val="0"/>
                            </a:spcAft>
                            <a:defRPr sz="800" kern="1200">
                              <a:solidFill>
                                <a:schemeClr val="lt1"/>
                              </a:solidFill>
                              <a:latin typeface="+mn-lt"/>
                              <a:ea typeface="+mn-ea"/>
                              <a:cs typeface="+mn-cs"/>
                            </a:defRPr>
                          </a:lvl1pPr>
                          <a:lvl2pPr marL="457200" algn="l" rtl="0" fontAlgn="base">
                            <a:spcBef>
                              <a:spcPct val="0"/>
                            </a:spcBef>
                            <a:spcAft>
                              <a:spcPct val="0"/>
                            </a:spcAft>
                            <a:defRPr sz="800" kern="1200">
                              <a:solidFill>
                                <a:schemeClr val="lt1"/>
                              </a:solidFill>
                              <a:latin typeface="+mn-lt"/>
                              <a:ea typeface="+mn-ea"/>
                              <a:cs typeface="+mn-cs"/>
                            </a:defRPr>
                          </a:lvl2pPr>
                          <a:lvl3pPr marL="914400" algn="l" rtl="0" fontAlgn="base">
                            <a:spcBef>
                              <a:spcPct val="0"/>
                            </a:spcBef>
                            <a:spcAft>
                              <a:spcPct val="0"/>
                            </a:spcAft>
                            <a:defRPr sz="800" kern="1200">
                              <a:solidFill>
                                <a:schemeClr val="lt1"/>
                              </a:solidFill>
                              <a:latin typeface="+mn-lt"/>
                              <a:ea typeface="+mn-ea"/>
                              <a:cs typeface="+mn-cs"/>
                            </a:defRPr>
                          </a:lvl3pPr>
                          <a:lvl4pPr marL="1371600" algn="l" rtl="0" fontAlgn="base">
                            <a:spcBef>
                              <a:spcPct val="0"/>
                            </a:spcBef>
                            <a:spcAft>
                              <a:spcPct val="0"/>
                            </a:spcAft>
                            <a:defRPr sz="800" kern="1200">
                              <a:solidFill>
                                <a:schemeClr val="lt1"/>
                              </a:solidFill>
                              <a:latin typeface="+mn-lt"/>
                              <a:ea typeface="+mn-ea"/>
                              <a:cs typeface="+mn-cs"/>
                            </a:defRPr>
                          </a:lvl4pPr>
                          <a:lvl5pPr marL="1828800" algn="l" rtl="0" fontAlgn="base">
                            <a:spcBef>
                              <a:spcPct val="0"/>
                            </a:spcBef>
                            <a:spcAft>
                              <a:spcPct val="0"/>
                            </a:spcAft>
                            <a:defRPr sz="800" kern="1200">
                              <a:solidFill>
                                <a:schemeClr val="lt1"/>
                              </a:solidFill>
                              <a:latin typeface="+mn-lt"/>
                              <a:ea typeface="+mn-ea"/>
                              <a:cs typeface="+mn-cs"/>
                            </a:defRPr>
                          </a:lvl5pPr>
                          <a:lvl6pPr marL="2286000" algn="l" defTabSz="914400" rtl="0" eaLnBrk="1" latinLnBrk="0" hangingPunct="1">
                            <a:defRPr sz="800" kern="1200">
                              <a:solidFill>
                                <a:schemeClr val="lt1"/>
                              </a:solidFill>
                              <a:latin typeface="+mn-lt"/>
                              <a:ea typeface="+mn-ea"/>
                              <a:cs typeface="+mn-cs"/>
                            </a:defRPr>
                          </a:lvl6pPr>
                          <a:lvl7pPr marL="2743200" algn="l" defTabSz="914400" rtl="0" eaLnBrk="1" latinLnBrk="0" hangingPunct="1">
                            <a:defRPr sz="800" kern="1200">
                              <a:solidFill>
                                <a:schemeClr val="lt1"/>
                              </a:solidFill>
                              <a:latin typeface="+mn-lt"/>
                              <a:ea typeface="+mn-ea"/>
                              <a:cs typeface="+mn-cs"/>
                            </a:defRPr>
                          </a:lvl7pPr>
                          <a:lvl8pPr marL="3200400" algn="l" defTabSz="914400" rtl="0" eaLnBrk="1" latinLnBrk="0" hangingPunct="1">
                            <a:defRPr sz="800" kern="1200">
                              <a:solidFill>
                                <a:schemeClr val="lt1"/>
                              </a:solidFill>
                              <a:latin typeface="+mn-lt"/>
                              <a:ea typeface="+mn-ea"/>
                              <a:cs typeface="+mn-cs"/>
                            </a:defRPr>
                          </a:lvl8pPr>
                          <a:lvl9pPr marL="3657600" algn="l" defTabSz="914400" rtl="0" eaLnBrk="1" latinLnBrk="0" hangingPunct="1">
                            <a:defRPr sz="800" kern="1200">
                              <a:solidFill>
                                <a:schemeClr val="lt1"/>
                              </a:solidFill>
                              <a:latin typeface="+mn-lt"/>
                              <a:ea typeface="+mn-ea"/>
                              <a:cs typeface="+mn-cs"/>
                            </a:defRPr>
                          </a:lvl9pPr>
                        </a:lstStyle>
                        <a:p>
                          <a:pPr algn="ctr"/>
                          <a:r>
                            <a:rPr lang="en-US" sz="900" b="1" dirty="0"/>
                            <a:t>View Order Number</a:t>
                          </a:r>
                          <a:endParaRPr lang="en-US" sz="900" b="1" dirty="0"/>
                        </a:p>
                      </a:txBody>
                      <a:useSpRect/>
                    </a:txSp>
                    <a:style>
                      <a:lnRef idx="1">
                        <a:schemeClr val="accent6"/>
                      </a:lnRef>
                      <a:fillRef idx="3">
                        <a:schemeClr val="accent6"/>
                      </a:fillRef>
                      <a:effectRef idx="2">
                        <a:schemeClr val="accent6"/>
                      </a:effectRef>
                      <a:fontRef idx="minor">
                        <a:schemeClr val="lt1"/>
                      </a:fontRef>
                    </a:style>
                  </a:sp>
                  <a:sp>
                    <a:nvSpPr>
                      <a:cNvPr id="22" name="Rounded Rectangle 21"/>
                      <a:cNvSpPr/>
                    </a:nvSpPr>
                    <a:spPr>
                      <a:xfrm>
                        <a:off x="5210841" y="3124200"/>
                        <a:ext cx="1564567" cy="440225"/>
                      </a:xfrm>
                      <a:prstGeom prst="roundRect">
                        <a:avLst/>
                      </a:prstGeom>
                    </a:spPr>
                    <a:txSp>
                      <a:txBody>
                        <a:bodyPr rtlCol="0" anchor="ctr"/>
                        <a:lstStyle>
                          <a:defPPr>
                            <a:defRPr lang="en-US"/>
                          </a:defPPr>
                          <a:lvl1pPr algn="l" rtl="0" fontAlgn="base">
                            <a:spcBef>
                              <a:spcPct val="0"/>
                            </a:spcBef>
                            <a:spcAft>
                              <a:spcPct val="0"/>
                            </a:spcAft>
                            <a:defRPr sz="800" kern="1200">
                              <a:solidFill>
                                <a:schemeClr val="lt1"/>
                              </a:solidFill>
                              <a:latin typeface="+mn-lt"/>
                              <a:ea typeface="+mn-ea"/>
                              <a:cs typeface="+mn-cs"/>
                            </a:defRPr>
                          </a:lvl1pPr>
                          <a:lvl2pPr marL="457200" algn="l" rtl="0" fontAlgn="base">
                            <a:spcBef>
                              <a:spcPct val="0"/>
                            </a:spcBef>
                            <a:spcAft>
                              <a:spcPct val="0"/>
                            </a:spcAft>
                            <a:defRPr sz="800" kern="1200">
                              <a:solidFill>
                                <a:schemeClr val="lt1"/>
                              </a:solidFill>
                              <a:latin typeface="+mn-lt"/>
                              <a:ea typeface="+mn-ea"/>
                              <a:cs typeface="+mn-cs"/>
                            </a:defRPr>
                          </a:lvl2pPr>
                          <a:lvl3pPr marL="914400" algn="l" rtl="0" fontAlgn="base">
                            <a:spcBef>
                              <a:spcPct val="0"/>
                            </a:spcBef>
                            <a:spcAft>
                              <a:spcPct val="0"/>
                            </a:spcAft>
                            <a:defRPr sz="800" kern="1200">
                              <a:solidFill>
                                <a:schemeClr val="lt1"/>
                              </a:solidFill>
                              <a:latin typeface="+mn-lt"/>
                              <a:ea typeface="+mn-ea"/>
                              <a:cs typeface="+mn-cs"/>
                            </a:defRPr>
                          </a:lvl3pPr>
                          <a:lvl4pPr marL="1371600" algn="l" rtl="0" fontAlgn="base">
                            <a:spcBef>
                              <a:spcPct val="0"/>
                            </a:spcBef>
                            <a:spcAft>
                              <a:spcPct val="0"/>
                            </a:spcAft>
                            <a:defRPr sz="800" kern="1200">
                              <a:solidFill>
                                <a:schemeClr val="lt1"/>
                              </a:solidFill>
                              <a:latin typeface="+mn-lt"/>
                              <a:ea typeface="+mn-ea"/>
                              <a:cs typeface="+mn-cs"/>
                            </a:defRPr>
                          </a:lvl4pPr>
                          <a:lvl5pPr marL="1828800" algn="l" rtl="0" fontAlgn="base">
                            <a:spcBef>
                              <a:spcPct val="0"/>
                            </a:spcBef>
                            <a:spcAft>
                              <a:spcPct val="0"/>
                            </a:spcAft>
                            <a:defRPr sz="800" kern="1200">
                              <a:solidFill>
                                <a:schemeClr val="lt1"/>
                              </a:solidFill>
                              <a:latin typeface="+mn-lt"/>
                              <a:ea typeface="+mn-ea"/>
                              <a:cs typeface="+mn-cs"/>
                            </a:defRPr>
                          </a:lvl5pPr>
                          <a:lvl6pPr marL="2286000" algn="l" defTabSz="914400" rtl="0" eaLnBrk="1" latinLnBrk="0" hangingPunct="1">
                            <a:defRPr sz="800" kern="1200">
                              <a:solidFill>
                                <a:schemeClr val="lt1"/>
                              </a:solidFill>
                              <a:latin typeface="+mn-lt"/>
                              <a:ea typeface="+mn-ea"/>
                              <a:cs typeface="+mn-cs"/>
                            </a:defRPr>
                          </a:lvl6pPr>
                          <a:lvl7pPr marL="2743200" algn="l" defTabSz="914400" rtl="0" eaLnBrk="1" latinLnBrk="0" hangingPunct="1">
                            <a:defRPr sz="800" kern="1200">
                              <a:solidFill>
                                <a:schemeClr val="lt1"/>
                              </a:solidFill>
                              <a:latin typeface="+mn-lt"/>
                              <a:ea typeface="+mn-ea"/>
                              <a:cs typeface="+mn-cs"/>
                            </a:defRPr>
                          </a:lvl7pPr>
                          <a:lvl8pPr marL="3200400" algn="l" defTabSz="914400" rtl="0" eaLnBrk="1" latinLnBrk="0" hangingPunct="1">
                            <a:defRPr sz="800" kern="1200">
                              <a:solidFill>
                                <a:schemeClr val="lt1"/>
                              </a:solidFill>
                              <a:latin typeface="+mn-lt"/>
                              <a:ea typeface="+mn-ea"/>
                              <a:cs typeface="+mn-cs"/>
                            </a:defRPr>
                          </a:lvl8pPr>
                          <a:lvl9pPr marL="3657600" algn="l" defTabSz="914400" rtl="0" eaLnBrk="1" latinLnBrk="0" hangingPunct="1">
                            <a:defRPr sz="800" kern="1200">
                              <a:solidFill>
                                <a:schemeClr val="lt1"/>
                              </a:solidFill>
                              <a:latin typeface="+mn-lt"/>
                              <a:ea typeface="+mn-ea"/>
                              <a:cs typeface="+mn-cs"/>
                            </a:defRPr>
                          </a:lvl9pPr>
                        </a:lstStyle>
                        <a:p>
                          <a:pPr algn="ctr"/>
                          <a:r>
                            <a:rPr lang="en-US" sz="900" b="1" dirty="0"/>
                            <a:t>View Part Number</a:t>
                          </a:r>
                          <a:endParaRPr lang="en-US" sz="900" b="1" dirty="0"/>
                        </a:p>
                      </a:txBody>
                      <a:useSpRect/>
                    </a:txSp>
                    <a:style>
                      <a:lnRef idx="1">
                        <a:schemeClr val="accent6"/>
                      </a:lnRef>
                      <a:fillRef idx="3">
                        <a:schemeClr val="accent6"/>
                      </a:fillRef>
                      <a:effectRef idx="2">
                        <a:schemeClr val="accent6"/>
                      </a:effectRef>
                      <a:fontRef idx="minor">
                        <a:schemeClr val="lt1"/>
                      </a:fontRef>
                    </a:style>
                  </a:sp>
                  <a:sp>
                    <a:nvSpPr>
                      <a:cNvPr id="23" name="Rounded Rectangle 22"/>
                      <a:cNvSpPr/>
                    </a:nvSpPr>
                    <a:spPr>
                      <a:xfrm>
                        <a:off x="5217233" y="3734676"/>
                        <a:ext cx="1564567" cy="440225"/>
                      </a:xfrm>
                      <a:prstGeom prst="roundRect">
                        <a:avLst/>
                      </a:prstGeom>
                    </a:spPr>
                    <a:txSp>
                      <a:txBody>
                        <a:bodyPr rtlCol="0" anchor="ctr"/>
                        <a:lstStyle>
                          <a:defPPr>
                            <a:defRPr lang="en-US"/>
                          </a:defPPr>
                          <a:lvl1pPr algn="l" rtl="0" fontAlgn="base">
                            <a:spcBef>
                              <a:spcPct val="0"/>
                            </a:spcBef>
                            <a:spcAft>
                              <a:spcPct val="0"/>
                            </a:spcAft>
                            <a:defRPr sz="800" kern="1200">
                              <a:solidFill>
                                <a:schemeClr val="lt1"/>
                              </a:solidFill>
                              <a:latin typeface="+mn-lt"/>
                              <a:ea typeface="+mn-ea"/>
                              <a:cs typeface="+mn-cs"/>
                            </a:defRPr>
                          </a:lvl1pPr>
                          <a:lvl2pPr marL="457200" algn="l" rtl="0" fontAlgn="base">
                            <a:spcBef>
                              <a:spcPct val="0"/>
                            </a:spcBef>
                            <a:spcAft>
                              <a:spcPct val="0"/>
                            </a:spcAft>
                            <a:defRPr sz="800" kern="1200">
                              <a:solidFill>
                                <a:schemeClr val="lt1"/>
                              </a:solidFill>
                              <a:latin typeface="+mn-lt"/>
                              <a:ea typeface="+mn-ea"/>
                              <a:cs typeface="+mn-cs"/>
                            </a:defRPr>
                          </a:lvl2pPr>
                          <a:lvl3pPr marL="914400" algn="l" rtl="0" fontAlgn="base">
                            <a:spcBef>
                              <a:spcPct val="0"/>
                            </a:spcBef>
                            <a:spcAft>
                              <a:spcPct val="0"/>
                            </a:spcAft>
                            <a:defRPr sz="800" kern="1200">
                              <a:solidFill>
                                <a:schemeClr val="lt1"/>
                              </a:solidFill>
                              <a:latin typeface="+mn-lt"/>
                              <a:ea typeface="+mn-ea"/>
                              <a:cs typeface="+mn-cs"/>
                            </a:defRPr>
                          </a:lvl3pPr>
                          <a:lvl4pPr marL="1371600" algn="l" rtl="0" fontAlgn="base">
                            <a:spcBef>
                              <a:spcPct val="0"/>
                            </a:spcBef>
                            <a:spcAft>
                              <a:spcPct val="0"/>
                            </a:spcAft>
                            <a:defRPr sz="800" kern="1200">
                              <a:solidFill>
                                <a:schemeClr val="lt1"/>
                              </a:solidFill>
                              <a:latin typeface="+mn-lt"/>
                              <a:ea typeface="+mn-ea"/>
                              <a:cs typeface="+mn-cs"/>
                            </a:defRPr>
                          </a:lvl4pPr>
                          <a:lvl5pPr marL="1828800" algn="l" rtl="0" fontAlgn="base">
                            <a:spcBef>
                              <a:spcPct val="0"/>
                            </a:spcBef>
                            <a:spcAft>
                              <a:spcPct val="0"/>
                            </a:spcAft>
                            <a:defRPr sz="800" kern="1200">
                              <a:solidFill>
                                <a:schemeClr val="lt1"/>
                              </a:solidFill>
                              <a:latin typeface="+mn-lt"/>
                              <a:ea typeface="+mn-ea"/>
                              <a:cs typeface="+mn-cs"/>
                            </a:defRPr>
                          </a:lvl5pPr>
                          <a:lvl6pPr marL="2286000" algn="l" defTabSz="914400" rtl="0" eaLnBrk="1" latinLnBrk="0" hangingPunct="1">
                            <a:defRPr sz="800" kern="1200">
                              <a:solidFill>
                                <a:schemeClr val="lt1"/>
                              </a:solidFill>
                              <a:latin typeface="+mn-lt"/>
                              <a:ea typeface="+mn-ea"/>
                              <a:cs typeface="+mn-cs"/>
                            </a:defRPr>
                          </a:lvl6pPr>
                          <a:lvl7pPr marL="2743200" algn="l" defTabSz="914400" rtl="0" eaLnBrk="1" latinLnBrk="0" hangingPunct="1">
                            <a:defRPr sz="800" kern="1200">
                              <a:solidFill>
                                <a:schemeClr val="lt1"/>
                              </a:solidFill>
                              <a:latin typeface="+mn-lt"/>
                              <a:ea typeface="+mn-ea"/>
                              <a:cs typeface="+mn-cs"/>
                            </a:defRPr>
                          </a:lvl7pPr>
                          <a:lvl8pPr marL="3200400" algn="l" defTabSz="914400" rtl="0" eaLnBrk="1" latinLnBrk="0" hangingPunct="1">
                            <a:defRPr sz="800" kern="1200">
                              <a:solidFill>
                                <a:schemeClr val="lt1"/>
                              </a:solidFill>
                              <a:latin typeface="+mn-lt"/>
                              <a:ea typeface="+mn-ea"/>
                              <a:cs typeface="+mn-cs"/>
                            </a:defRPr>
                          </a:lvl8pPr>
                          <a:lvl9pPr marL="3657600" algn="l" defTabSz="914400" rtl="0" eaLnBrk="1" latinLnBrk="0" hangingPunct="1">
                            <a:defRPr sz="800" kern="1200">
                              <a:solidFill>
                                <a:schemeClr val="lt1"/>
                              </a:solidFill>
                              <a:latin typeface="+mn-lt"/>
                              <a:ea typeface="+mn-ea"/>
                              <a:cs typeface="+mn-cs"/>
                            </a:defRPr>
                          </a:lvl9pPr>
                        </a:lstStyle>
                        <a:p>
                          <a:pPr algn="ctr"/>
                          <a:r>
                            <a:rPr lang="en-US" sz="900" b="1" dirty="0" smtClean="0"/>
                            <a:t>View Serial Number and  </a:t>
                          </a:r>
                          <a:r>
                            <a:rPr lang="en-US" sz="900" b="1" dirty="0"/>
                            <a:t>Component</a:t>
                          </a:r>
                          <a:endParaRPr lang="en-US" sz="900" b="1" dirty="0"/>
                        </a:p>
                      </a:txBody>
                      <a:useSpRect/>
                    </a:txSp>
                    <a:style>
                      <a:lnRef idx="1">
                        <a:schemeClr val="accent6"/>
                      </a:lnRef>
                      <a:fillRef idx="3">
                        <a:schemeClr val="accent6"/>
                      </a:fillRef>
                      <a:effectRef idx="2">
                        <a:schemeClr val="accent6"/>
                      </a:effectRef>
                      <a:fontRef idx="minor">
                        <a:schemeClr val="lt1"/>
                      </a:fontRef>
                    </a:style>
                  </a:sp>
                  <a:sp>
                    <a:nvSpPr>
                      <a:cNvPr id="24" name="Left-Right Arrow 23"/>
                      <a:cNvSpPr/>
                    </a:nvSpPr>
                    <a:spPr>
                      <a:xfrm>
                        <a:off x="6974287" y="3769926"/>
                        <a:ext cx="645713" cy="105202"/>
                      </a:xfrm>
                      <a:prstGeom prst="leftRightArrow">
                        <a:avLst/>
                      </a:prstGeom>
                    </a:spPr>
                    <a:txSp>
                      <a:txBody>
                        <a:bodyPr rtlCol="0" anchor="ctr"/>
                        <a:lstStyle>
                          <a:defPPr>
                            <a:defRPr lang="en-US"/>
                          </a:defPPr>
                          <a:lvl1pPr algn="l" rtl="0" fontAlgn="base">
                            <a:spcBef>
                              <a:spcPct val="0"/>
                            </a:spcBef>
                            <a:spcAft>
                              <a:spcPct val="0"/>
                            </a:spcAft>
                            <a:defRPr sz="800" kern="1200">
                              <a:solidFill>
                                <a:schemeClr val="lt1"/>
                              </a:solidFill>
                              <a:latin typeface="+mn-lt"/>
                              <a:ea typeface="+mn-ea"/>
                              <a:cs typeface="+mn-cs"/>
                            </a:defRPr>
                          </a:lvl1pPr>
                          <a:lvl2pPr marL="457200" algn="l" rtl="0" fontAlgn="base">
                            <a:spcBef>
                              <a:spcPct val="0"/>
                            </a:spcBef>
                            <a:spcAft>
                              <a:spcPct val="0"/>
                            </a:spcAft>
                            <a:defRPr sz="800" kern="1200">
                              <a:solidFill>
                                <a:schemeClr val="lt1"/>
                              </a:solidFill>
                              <a:latin typeface="+mn-lt"/>
                              <a:ea typeface="+mn-ea"/>
                              <a:cs typeface="+mn-cs"/>
                            </a:defRPr>
                          </a:lvl2pPr>
                          <a:lvl3pPr marL="914400" algn="l" rtl="0" fontAlgn="base">
                            <a:spcBef>
                              <a:spcPct val="0"/>
                            </a:spcBef>
                            <a:spcAft>
                              <a:spcPct val="0"/>
                            </a:spcAft>
                            <a:defRPr sz="800" kern="1200">
                              <a:solidFill>
                                <a:schemeClr val="lt1"/>
                              </a:solidFill>
                              <a:latin typeface="+mn-lt"/>
                              <a:ea typeface="+mn-ea"/>
                              <a:cs typeface="+mn-cs"/>
                            </a:defRPr>
                          </a:lvl3pPr>
                          <a:lvl4pPr marL="1371600" algn="l" rtl="0" fontAlgn="base">
                            <a:spcBef>
                              <a:spcPct val="0"/>
                            </a:spcBef>
                            <a:spcAft>
                              <a:spcPct val="0"/>
                            </a:spcAft>
                            <a:defRPr sz="800" kern="1200">
                              <a:solidFill>
                                <a:schemeClr val="lt1"/>
                              </a:solidFill>
                              <a:latin typeface="+mn-lt"/>
                              <a:ea typeface="+mn-ea"/>
                              <a:cs typeface="+mn-cs"/>
                            </a:defRPr>
                          </a:lvl4pPr>
                          <a:lvl5pPr marL="1828800" algn="l" rtl="0" fontAlgn="base">
                            <a:spcBef>
                              <a:spcPct val="0"/>
                            </a:spcBef>
                            <a:spcAft>
                              <a:spcPct val="0"/>
                            </a:spcAft>
                            <a:defRPr sz="800" kern="1200">
                              <a:solidFill>
                                <a:schemeClr val="lt1"/>
                              </a:solidFill>
                              <a:latin typeface="+mn-lt"/>
                              <a:ea typeface="+mn-ea"/>
                              <a:cs typeface="+mn-cs"/>
                            </a:defRPr>
                          </a:lvl5pPr>
                          <a:lvl6pPr marL="2286000" algn="l" defTabSz="914400" rtl="0" eaLnBrk="1" latinLnBrk="0" hangingPunct="1">
                            <a:defRPr sz="800" kern="1200">
                              <a:solidFill>
                                <a:schemeClr val="lt1"/>
                              </a:solidFill>
                              <a:latin typeface="+mn-lt"/>
                              <a:ea typeface="+mn-ea"/>
                              <a:cs typeface="+mn-cs"/>
                            </a:defRPr>
                          </a:lvl6pPr>
                          <a:lvl7pPr marL="2743200" algn="l" defTabSz="914400" rtl="0" eaLnBrk="1" latinLnBrk="0" hangingPunct="1">
                            <a:defRPr sz="800" kern="1200">
                              <a:solidFill>
                                <a:schemeClr val="lt1"/>
                              </a:solidFill>
                              <a:latin typeface="+mn-lt"/>
                              <a:ea typeface="+mn-ea"/>
                              <a:cs typeface="+mn-cs"/>
                            </a:defRPr>
                          </a:lvl7pPr>
                          <a:lvl8pPr marL="3200400" algn="l" defTabSz="914400" rtl="0" eaLnBrk="1" latinLnBrk="0" hangingPunct="1">
                            <a:defRPr sz="800" kern="1200">
                              <a:solidFill>
                                <a:schemeClr val="lt1"/>
                              </a:solidFill>
                              <a:latin typeface="+mn-lt"/>
                              <a:ea typeface="+mn-ea"/>
                              <a:cs typeface="+mn-cs"/>
                            </a:defRPr>
                          </a:lvl8pPr>
                          <a:lvl9pPr marL="3657600" algn="l" defTabSz="914400" rtl="0" eaLnBrk="1" latinLnBrk="0" hangingPunct="1">
                            <a:defRPr sz="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25" name="Picture 24"/>
                      <a:cNvPicPr>
                        <a:picLocks noChangeAspect="1"/>
                      </a:cNvPicPr>
                    </a:nvPicPr>
                    <a:blipFill>
                      <a:blip r:embed="rId27" cstate="print"/>
                      <a:stretch>
                        <a:fillRect/>
                      </a:stretch>
                    </a:blipFill>
                    <a:spPr>
                      <a:xfrm>
                        <a:off x="791730" y="3247210"/>
                        <a:ext cx="2018730" cy="1400990"/>
                      </a:xfrm>
                      <a:prstGeom prst="rect">
                        <a:avLst/>
                      </a:prstGeom>
                    </a:spPr>
                  </a:pic>
                  <a:sp>
                    <a:nvSpPr>
                      <a:cNvPr id="26" name="Left-Right Arrow 25"/>
                      <a:cNvSpPr/>
                    </a:nvSpPr>
                    <a:spPr>
                      <a:xfrm>
                        <a:off x="2825408" y="3780998"/>
                        <a:ext cx="645713" cy="105202"/>
                      </a:xfrm>
                      <a:prstGeom prst="leftRightArrow">
                        <a:avLst/>
                      </a:prstGeom>
                    </a:spPr>
                    <a:txSp>
                      <a:txBody>
                        <a:bodyPr rtlCol="0" anchor="ctr"/>
                        <a:lstStyle>
                          <a:defPPr>
                            <a:defRPr lang="en-US"/>
                          </a:defPPr>
                          <a:lvl1pPr algn="l" rtl="0" fontAlgn="base">
                            <a:spcBef>
                              <a:spcPct val="0"/>
                            </a:spcBef>
                            <a:spcAft>
                              <a:spcPct val="0"/>
                            </a:spcAft>
                            <a:defRPr sz="800" kern="1200">
                              <a:solidFill>
                                <a:schemeClr val="lt1"/>
                              </a:solidFill>
                              <a:latin typeface="+mn-lt"/>
                              <a:ea typeface="+mn-ea"/>
                              <a:cs typeface="+mn-cs"/>
                            </a:defRPr>
                          </a:lvl1pPr>
                          <a:lvl2pPr marL="457200" algn="l" rtl="0" fontAlgn="base">
                            <a:spcBef>
                              <a:spcPct val="0"/>
                            </a:spcBef>
                            <a:spcAft>
                              <a:spcPct val="0"/>
                            </a:spcAft>
                            <a:defRPr sz="800" kern="1200">
                              <a:solidFill>
                                <a:schemeClr val="lt1"/>
                              </a:solidFill>
                              <a:latin typeface="+mn-lt"/>
                              <a:ea typeface="+mn-ea"/>
                              <a:cs typeface="+mn-cs"/>
                            </a:defRPr>
                          </a:lvl2pPr>
                          <a:lvl3pPr marL="914400" algn="l" rtl="0" fontAlgn="base">
                            <a:spcBef>
                              <a:spcPct val="0"/>
                            </a:spcBef>
                            <a:spcAft>
                              <a:spcPct val="0"/>
                            </a:spcAft>
                            <a:defRPr sz="800" kern="1200">
                              <a:solidFill>
                                <a:schemeClr val="lt1"/>
                              </a:solidFill>
                              <a:latin typeface="+mn-lt"/>
                              <a:ea typeface="+mn-ea"/>
                              <a:cs typeface="+mn-cs"/>
                            </a:defRPr>
                          </a:lvl3pPr>
                          <a:lvl4pPr marL="1371600" algn="l" rtl="0" fontAlgn="base">
                            <a:spcBef>
                              <a:spcPct val="0"/>
                            </a:spcBef>
                            <a:spcAft>
                              <a:spcPct val="0"/>
                            </a:spcAft>
                            <a:defRPr sz="800" kern="1200">
                              <a:solidFill>
                                <a:schemeClr val="lt1"/>
                              </a:solidFill>
                              <a:latin typeface="+mn-lt"/>
                              <a:ea typeface="+mn-ea"/>
                              <a:cs typeface="+mn-cs"/>
                            </a:defRPr>
                          </a:lvl4pPr>
                          <a:lvl5pPr marL="1828800" algn="l" rtl="0" fontAlgn="base">
                            <a:spcBef>
                              <a:spcPct val="0"/>
                            </a:spcBef>
                            <a:spcAft>
                              <a:spcPct val="0"/>
                            </a:spcAft>
                            <a:defRPr sz="800" kern="1200">
                              <a:solidFill>
                                <a:schemeClr val="lt1"/>
                              </a:solidFill>
                              <a:latin typeface="+mn-lt"/>
                              <a:ea typeface="+mn-ea"/>
                              <a:cs typeface="+mn-cs"/>
                            </a:defRPr>
                          </a:lvl5pPr>
                          <a:lvl6pPr marL="2286000" algn="l" defTabSz="914400" rtl="0" eaLnBrk="1" latinLnBrk="0" hangingPunct="1">
                            <a:defRPr sz="800" kern="1200">
                              <a:solidFill>
                                <a:schemeClr val="lt1"/>
                              </a:solidFill>
                              <a:latin typeface="+mn-lt"/>
                              <a:ea typeface="+mn-ea"/>
                              <a:cs typeface="+mn-cs"/>
                            </a:defRPr>
                          </a:lvl6pPr>
                          <a:lvl7pPr marL="2743200" algn="l" defTabSz="914400" rtl="0" eaLnBrk="1" latinLnBrk="0" hangingPunct="1">
                            <a:defRPr sz="800" kern="1200">
                              <a:solidFill>
                                <a:schemeClr val="lt1"/>
                              </a:solidFill>
                              <a:latin typeface="+mn-lt"/>
                              <a:ea typeface="+mn-ea"/>
                              <a:cs typeface="+mn-cs"/>
                            </a:defRPr>
                          </a:lvl7pPr>
                          <a:lvl8pPr marL="3200400" algn="l" defTabSz="914400" rtl="0" eaLnBrk="1" latinLnBrk="0" hangingPunct="1">
                            <a:defRPr sz="800" kern="1200">
                              <a:solidFill>
                                <a:schemeClr val="lt1"/>
                              </a:solidFill>
                              <a:latin typeface="+mn-lt"/>
                              <a:ea typeface="+mn-ea"/>
                              <a:cs typeface="+mn-cs"/>
                            </a:defRPr>
                          </a:lvl8pPr>
                          <a:lvl9pPr marL="3657600" algn="l" defTabSz="914400" rtl="0" eaLnBrk="1" latinLnBrk="0" hangingPunct="1">
                            <a:defRPr sz="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xmlns:wp14="http://schemas.microsoft.com/office/word/2010/wordml" w14:paraId="1E8E47C2" wp14:textId="77777777">
      <w:pPr>
        <w:pStyle w:val="19"/>
        <w:jc w:val="center"/>
      </w:pPr>
    </w:p>
    <w:p xmlns:wp14="http://schemas.microsoft.com/office/word/2010/wordml" w14:paraId="47DBF527" wp14:textId="77777777">
      <w:pPr>
        <w:pStyle w:val="19"/>
        <w:jc w:val="center"/>
        <w:rPr>
          <w:lang w:val="en-GB"/>
        </w:rPr>
        <w:sectPr>
          <w:sectPrChange w:author="Suman Guduru" w:date="2019-11-02T02:08:34.6200404" w:id="84062926">
            <w:sectPr>
              <w:pgSz w:w="11909" w:h="16834"/>
              <w:pgMar w:top="360" w:right="648" w:bottom="360" w:left="1205" w:header="360" w:footer="360" w:gutter="0"/>
              <w:pgNumType w:start="1" w:chapStyle="9"/>
              <w:cols w:space="720" w:num="1"/>
              <w:docGrid w:linePitch="272" w:charSpace="0"/>
            </w:sectPr>
          </w:sectPrChange>
          <w:headerReference w:type="default" r:id="rId14"/>
          <w:footerReference w:type="default" r:id="rId16"/>
          <w:headerReference w:type="even" r:id="rId15"/>
          <w:footerReference w:type="even" r:id="rId17"/>
          <w:pgSz w:w="11909" w:h="16834" w:orient="portrait"/>
          <w:pgMar w:top="360" w:right="648" w:bottom="360" w:left="1205" w:header="360" w:footer="360" w:gutter="0"/>
          <w:pgNumType w:start="1" w:chapStyle="9"/>
          <w:cols w:space="720" w:num="1"/>
          <w:docGrid w:linePitch="272" w:charSpace="0"/>
        </w:sectPr>
      </w:pPr>
      <w:r>
        <w:t xml:space="preserve">Figure </w:t>
      </w:r>
      <w:r>
        <w:fldChar w:fldCharType="begin"/>
      </w:r>
      <w:r>
        <w:instrText xml:space="preserve"> SEQ Figure \* ARABIC </w:instrText>
      </w:r>
      <w:r>
        <w:fldChar w:fldCharType="separate"/>
      </w:r>
      <w:r>
        <w:t>1</w:t>
      </w:r>
      <w:r>
        <w:fldChar w:fldCharType="end"/>
      </w:r>
    </w:p>
    <w:p xmlns:wp14="http://schemas.microsoft.com/office/word/2010/wordml" w14:paraId="52E12EC1" wp14:textId="77777777">
      <w:pPr>
        <w:jc w:val="center"/>
        <w:rPr>
          <w:rFonts w:ascii="Arial Narrow" w:hAnsi="Arial Narrow"/>
          <w:b/>
          <w:sz w:val="28"/>
          <w:szCs w:val="28"/>
        </w:rPr>
      </w:pPr>
    </w:p>
    <w:p xmlns:wp14="http://schemas.microsoft.com/office/word/2010/wordml" w14:paraId="6A2BC471" wp14:textId="77777777">
      <w:pPr>
        <w:jc w:val="center"/>
        <w:rPr>
          <w:rFonts w:ascii="Arial Narrow" w:hAnsi="Arial Narrow"/>
          <w:b/>
          <w:sz w:val="28"/>
          <w:szCs w:val="28"/>
        </w:rPr>
      </w:pPr>
    </w:p>
    <w:p xmlns:wp14="http://schemas.microsoft.com/office/word/2010/wordml" w14:paraId="4DCC6F47" wp14:textId="77777777">
      <w:pPr>
        <w:jc w:val="center"/>
        <w:rPr>
          <w:rFonts w:ascii="Arial Narrow" w:hAnsi="Arial Narrow"/>
          <w:b/>
          <w:sz w:val="28"/>
          <w:szCs w:val="28"/>
        </w:rPr>
      </w:pPr>
    </w:p>
    <w:p xmlns:wp14="http://schemas.microsoft.com/office/word/2010/wordml" w14:paraId="1B5E47D9" wp14:textId="77777777">
      <w:pPr>
        <w:jc w:val="center"/>
        <w:rPr>
          <w:rFonts w:ascii="Arial Narrow" w:hAnsi="Arial Narrow"/>
          <w:b/>
          <w:sz w:val="28"/>
          <w:szCs w:val="28"/>
        </w:rPr>
      </w:pPr>
    </w:p>
    <w:p xmlns:wp14="http://schemas.microsoft.com/office/word/2010/wordml" w14:paraId="25D6C40E" wp14:textId="77777777">
      <w:pPr>
        <w:jc w:val="center"/>
        <w:rPr>
          <w:rFonts w:ascii="Arial Narrow" w:hAnsi="Arial Narrow"/>
          <w:b/>
          <w:sz w:val="28"/>
          <w:szCs w:val="28"/>
        </w:rPr>
      </w:pPr>
    </w:p>
    <w:p xmlns:wp14="http://schemas.microsoft.com/office/word/2010/wordml" w14:paraId="18E7D592" wp14:textId="77777777">
      <w:pPr>
        <w:jc w:val="center"/>
        <w:rPr>
          <w:rFonts w:ascii="Arial Narrow" w:hAnsi="Arial Narrow"/>
          <w:b/>
          <w:sz w:val="28"/>
          <w:szCs w:val="28"/>
        </w:rPr>
      </w:pPr>
    </w:p>
    <w:p xmlns:wp14="http://schemas.microsoft.com/office/word/2010/wordml" w14:paraId="4CC8AA0D" wp14:textId="77777777">
      <w:pPr>
        <w:jc w:val="center"/>
        <w:rPr>
          <w:rFonts w:ascii="Arial Narrow" w:hAnsi="Arial Narrow"/>
          <w:b/>
          <w:sz w:val="28"/>
          <w:szCs w:val="28"/>
        </w:rPr>
      </w:pPr>
    </w:p>
    <w:p xmlns:wp14="http://schemas.microsoft.com/office/word/2010/wordml" w14:paraId="0387D0D6" wp14:textId="77777777">
      <w:pPr>
        <w:jc w:val="center"/>
        <w:rPr>
          <w:rFonts w:ascii="Arial Narrow" w:hAnsi="Arial Narrow"/>
          <w:b/>
          <w:sz w:val="28"/>
          <w:szCs w:val="28"/>
        </w:rPr>
      </w:pPr>
    </w:p>
    <w:p xmlns:wp14="http://schemas.microsoft.com/office/word/2010/wordml" w14:paraId="565BFF5B" wp14:textId="77777777">
      <w:pPr>
        <w:jc w:val="center"/>
        <w:rPr>
          <w:rFonts w:ascii="Arial Narrow" w:hAnsi="Arial Narrow"/>
          <w:b/>
          <w:sz w:val="28"/>
          <w:szCs w:val="28"/>
        </w:rPr>
      </w:pPr>
    </w:p>
    <w:p xmlns:wp14="http://schemas.microsoft.com/office/word/2010/wordml" w14:paraId="34CDD9EB" wp14:textId="77777777">
      <w:pPr>
        <w:jc w:val="center"/>
        <w:rPr>
          <w:rFonts w:ascii="Arial Narrow" w:hAnsi="Arial Narrow"/>
          <w:b/>
          <w:sz w:val="28"/>
          <w:szCs w:val="28"/>
        </w:rPr>
      </w:pPr>
    </w:p>
    <w:p xmlns:wp14="http://schemas.microsoft.com/office/word/2010/wordml" w14:paraId="498AF0D8" wp14:textId="77777777">
      <w:pPr>
        <w:jc w:val="center"/>
        <w:rPr>
          <w:rFonts w:ascii="Arial Narrow" w:hAnsi="Arial Narrow"/>
          <w:b/>
          <w:sz w:val="28"/>
          <w:szCs w:val="28"/>
        </w:rPr>
      </w:pPr>
    </w:p>
    <w:p xmlns:wp14="http://schemas.microsoft.com/office/word/2010/wordml" w14:paraId="263F3B9E" wp14:textId="77777777">
      <w:pPr>
        <w:jc w:val="center"/>
        <w:rPr>
          <w:rFonts w:ascii="Arial Narrow" w:hAnsi="Arial Narrow"/>
          <w:b/>
          <w:sz w:val="28"/>
          <w:szCs w:val="28"/>
        </w:rPr>
      </w:pPr>
    </w:p>
    <w:p xmlns:wp14="http://schemas.microsoft.com/office/word/2010/wordml" w14:paraId="16E5E008" wp14:textId="77777777">
      <w:pPr>
        <w:jc w:val="center"/>
        <w:rPr>
          <w:rFonts w:ascii="Arial Narrow" w:hAnsi="Arial Narrow"/>
          <w:b/>
          <w:sz w:val="28"/>
          <w:szCs w:val="28"/>
        </w:rPr>
      </w:pPr>
    </w:p>
    <w:p xmlns:wp14="http://schemas.microsoft.com/office/word/2010/wordml" w14:paraId="53B2FCAB" wp14:textId="77777777">
      <w:pPr>
        <w:pStyle w:val="10"/>
      </w:pPr>
      <w:bookmarkStart w:name="_Toc187483233" w:id="93"/>
      <w:bookmarkStart w:name="_Toc283218713" w:id="94"/>
      <w:bookmarkStart w:name="_Toc449860916" w:id="95"/>
      <w:bookmarkStart w:name="_Toc216835064" w:id="96"/>
      <w:bookmarkStart w:name="_Toc449860822" w:id="97"/>
      <w:bookmarkStart w:name="_Toc187483952" w:id="98"/>
      <w:bookmarkStart w:name="_Toc283739260" w:id="99"/>
      <w:r>
        <w:t>- MANUAL CONTENT TITLE</w:t>
      </w:r>
      <w:bookmarkEnd w:id="93"/>
      <w:bookmarkEnd w:id="94"/>
      <w:bookmarkEnd w:id="95"/>
      <w:bookmarkEnd w:id="96"/>
      <w:bookmarkEnd w:id="97"/>
      <w:bookmarkEnd w:id="98"/>
      <w:bookmarkEnd w:id="99"/>
    </w:p>
    <w:p xmlns:wp14="http://schemas.microsoft.com/office/word/2010/wordml" w14:paraId="40D2860B" wp14:textId="77777777">
      <w:pPr>
        <w:rPr>
          <w:rFonts w:ascii="Arial Narrow" w:hAnsi="Arial Narrow"/>
          <w:b/>
          <w:sz w:val="22"/>
          <w:szCs w:val="22"/>
          <w:lang w:val="en-GB"/>
        </w:rPr>
      </w:pPr>
      <w:bookmarkStart w:name="_Toc216835065" w:id="100"/>
      <w:bookmarkStart w:name="_Toc187483953" w:id="101"/>
      <w:bookmarkStart w:name="_Toc187483234" w:id="102"/>
    </w:p>
    <w:p xmlns:wp14="http://schemas.microsoft.com/office/word/2010/wordml" w14:paraId="42050CB3" wp14:textId="77777777">
      <w:pPr>
        <w:rPr>
          <w:rFonts w:ascii="Arial Narrow" w:hAnsi="Arial Narrow"/>
          <w:b/>
          <w:sz w:val="22"/>
          <w:szCs w:val="22"/>
          <w:lang w:val="en-GB"/>
        </w:rPr>
        <w:sectPr>
          <w:sectPrChange w:author="Suman Guduru" w:date="2019-11-02T02:08:34.6200404" w:id="1747917346">
            <w:sectPr>
              <w:pgSz w:w="11909" w:h="16834"/>
              <w:pgMar w:top="360" w:right="648" w:bottom="360" w:left="1296" w:header="360" w:footer="360" w:gutter="0"/>
              <w:pgNumType w:start="1" w:chapStyle="9"/>
              <w:cols w:space="720" w:num="1"/>
            </w:sectPr>
          </w:sectPrChange>
          <w:headerReference w:type="default" r:id="rId18"/>
          <w:footerReference w:type="default" r:id="rId19"/>
          <w:pgSz w:w="11909" w:h="16834" w:orient="portrait"/>
          <w:pgMar w:top="360" w:right="648" w:bottom="360" w:left="1296" w:header="360" w:footer="360" w:gutter="0"/>
          <w:pgNumType w:start="1" w:chapStyle="9"/>
          <w:cols w:space="720" w:num="1"/>
        </w:sectPr>
      </w:pPr>
    </w:p>
    <w:bookmarkEnd w:id="100"/>
    <w:bookmarkEnd w:id="101"/>
    <w:bookmarkEnd w:id="102"/>
    <w:p xmlns:wp14="http://schemas.microsoft.com/office/word/2010/wordml" w14:paraId="7F4EDA23" wp14:textId="77777777">
      <w:pPr>
        <w:pStyle w:val="2"/>
        <w:numPr>
          <w:ilvl w:val="1"/>
          <w:numId w:val="9"/>
        </w:numPr>
        <w:tabs>
          <w:tab w:val="left" w:pos="540"/>
        </w:tabs>
        <w:ind w:left="540" w:hanging="90"/>
      </w:pPr>
      <w:bookmarkStart w:name="_Toc529450844" w:id="103"/>
      <w:bookmarkStart w:name="_Toc449860917" w:id="104"/>
      <w:bookmarkStart w:name="_Toc449860823" w:id="105"/>
      <w:r>
        <w:t>SYSTEM OVERVIEW</w:t>
      </w:r>
      <w:bookmarkEnd w:id="103"/>
      <w:bookmarkEnd w:id="104"/>
      <w:bookmarkEnd w:id="105"/>
    </w:p>
    <w:p xmlns:wp14="http://schemas.microsoft.com/office/word/2010/wordml" w14:paraId="0881D56B" wp14:textId="77777777">
      <w:pPr>
        <w:pStyle w:val="16"/>
        <w:spacing w:before="0"/>
        <w:ind w:left="1080" w:right="-100" w:firstLine="0"/>
        <w:rPr>
          <w:rFonts w:cs="Arial"/>
          <w:sz w:val="20"/>
        </w:rPr>
      </w:pPr>
      <w:r>
        <w:rPr>
          <w:rFonts w:cs="Arial"/>
          <w:sz w:val="20"/>
        </w:rPr>
        <w:t>MASTERS is an inventory management system to manage the technical inventory to support the aircraft maintenance operation, ground equipment’s and simulators.</w:t>
      </w:r>
    </w:p>
    <w:p xmlns:wp14="http://schemas.microsoft.com/office/word/2010/wordml" w14:paraId="130CC4CD" wp14:textId="77777777">
      <w:pPr>
        <w:pStyle w:val="16"/>
        <w:spacing w:before="0"/>
        <w:ind w:left="360" w:right="-100" w:firstLine="0"/>
        <w:rPr>
          <w:rFonts w:cs="Arial"/>
          <w:sz w:val="20"/>
        </w:rPr>
      </w:pPr>
    </w:p>
    <w:p xmlns:wp14="http://schemas.microsoft.com/office/word/2010/wordml" w14:paraId="0A26D233" wp14:textId="77777777">
      <w:pPr>
        <w:pStyle w:val="16"/>
        <w:spacing w:before="0"/>
        <w:ind w:left="1080" w:right="-100" w:firstLine="0"/>
        <w:rPr>
          <w:rFonts w:cs="Arial"/>
          <w:sz w:val="20"/>
        </w:rPr>
      </w:pPr>
      <w:r>
        <w:rPr>
          <w:rFonts w:cs="Arial"/>
          <w:sz w:val="20"/>
        </w:rPr>
        <w:t>From 26th February 2016, all MASTERS updating transactions have been stopped as MASTERS functionality has been replaced with OPTIMIS and identified dynamic data have been migrated to OPTIMIS.</w:t>
      </w:r>
    </w:p>
    <w:p xmlns:wp14="http://schemas.microsoft.com/office/word/2010/wordml" w14:paraId="055BFDB1" wp14:textId="77777777">
      <w:pPr>
        <w:pStyle w:val="16"/>
        <w:spacing w:before="0"/>
        <w:ind w:left="1080" w:right="-100" w:firstLine="0"/>
        <w:rPr>
          <w:rFonts w:cs="Arial"/>
          <w:sz w:val="20"/>
        </w:rPr>
      </w:pPr>
    </w:p>
    <w:p xmlns:wp14="http://schemas.microsoft.com/office/word/2010/wordml" w14:paraId="5DC24962" wp14:textId="77777777">
      <w:pPr>
        <w:pStyle w:val="16"/>
        <w:spacing w:before="0"/>
        <w:ind w:left="1080" w:right="-100" w:firstLine="0"/>
        <w:rPr>
          <w:rFonts w:cs="Arial"/>
          <w:sz w:val="20"/>
        </w:rPr>
      </w:pPr>
      <w:r>
        <w:rPr>
          <w:rFonts w:cs="Arial"/>
          <w:sz w:val="20"/>
        </w:rPr>
        <w:t>The Masters Data Archival application is come under BCD 4 and the SLA is applicable as per the policy.</w:t>
      </w:r>
    </w:p>
    <w:p xmlns:wp14="http://schemas.microsoft.com/office/word/2010/wordml" w14:paraId="38E78751" wp14:textId="77777777">
      <w:pPr>
        <w:pStyle w:val="16"/>
        <w:spacing w:before="0"/>
        <w:ind w:left="360" w:right="-100" w:firstLine="0"/>
        <w:rPr>
          <w:rFonts w:cs="Arial"/>
          <w:sz w:val="20"/>
        </w:rPr>
      </w:pPr>
    </w:p>
    <w:p xmlns:wp14="http://schemas.microsoft.com/office/word/2010/wordml" w14:paraId="01918099" wp14:textId="77777777">
      <w:pPr>
        <w:pStyle w:val="16"/>
        <w:spacing w:before="0"/>
        <w:ind w:left="1080" w:right="-100" w:firstLine="0"/>
        <w:rPr>
          <w:rFonts w:cs="Arial"/>
          <w:sz w:val="20"/>
        </w:rPr>
      </w:pPr>
      <w:r>
        <w:rPr>
          <w:rFonts w:cs="Arial"/>
          <w:sz w:val="20"/>
        </w:rPr>
        <w:t>Other identified static data of MASTERS are needed to be extracted and archived to an identified storage and feature need to be provided to view the critical data in UI.</w:t>
      </w:r>
    </w:p>
    <w:p xmlns:wp14="http://schemas.microsoft.com/office/word/2010/wordml" w14:paraId="62A75F99" wp14:textId="77777777">
      <w:pPr>
        <w:pStyle w:val="16"/>
        <w:spacing w:before="0"/>
        <w:ind w:left="360" w:right="-100" w:firstLine="0"/>
        <w:rPr>
          <w:rFonts w:cs="Arial"/>
          <w:sz w:val="20"/>
        </w:rPr>
      </w:pPr>
    </w:p>
    <w:p xmlns:wp14="http://schemas.microsoft.com/office/word/2010/wordml" w14:paraId="695884DC" wp14:textId="77777777">
      <w:pPr>
        <w:pStyle w:val="16"/>
        <w:spacing w:before="0"/>
        <w:ind w:left="1080" w:right="-100" w:firstLine="0"/>
        <w:rPr>
          <w:rFonts w:cs="Arial"/>
          <w:sz w:val="20"/>
        </w:rPr>
      </w:pPr>
      <w:r>
        <w:rPr>
          <w:rFonts w:cs="Arial"/>
          <w:sz w:val="20"/>
        </w:rPr>
        <w:t>The new java application developed to archive and view critical static MASTERS data is named as MASTERS – Data Archival.</w:t>
      </w:r>
    </w:p>
    <w:p xmlns:wp14="http://schemas.microsoft.com/office/word/2010/wordml" w14:paraId="2ECAA31B" wp14:textId="77777777">
      <w:pPr>
        <w:pStyle w:val="16"/>
        <w:spacing w:before="0"/>
        <w:ind w:left="1080" w:right="-100" w:firstLine="0"/>
        <w:rPr>
          <w:rFonts w:cs="Arial"/>
          <w:sz w:val="20"/>
        </w:rPr>
      </w:pPr>
    </w:p>
    <w:p xmlns:wp14="http://schemas.microsoft.com/office/word/2010/wordml" w14:paraId="0D9CA71B" wp14:textId="77777777">
      <w:pPr>
        <w:pStyle w:val="16"/>
        <w:spacing w:before="0"/>
        <w:ind w:left="1080" w:right="-100" w:firstLine="0"/>
        <w:rPr>
          <w:rFonts w:cs="Arial"/>
          <w:b/>
          <w:bCs/>
          <w:sz w:val="20"/>
          <w:u w:val="single"/>
        </w:rPr>
      </w:pPr>
      <w:r>
        <w:rPr>
          <w:rFonts w:cs="Arial"/>
          <w:b/>
          <w:bCs/>
          <w:sz w:val="20"/>
          <w:u w:val="single"/>
        </w:rPr>
        <w:t>Features of MASTERS - Data Archival</w:t>
      </w:r>
    </w:p>
    <w:p xmlns:wp14="http://schemas.microsoft.com/office/word/2010/wordml" w14:paraId="2FBD1CFD" wp14:textId="77777777">
      <w:pPr>
        <w:pStyle w:val="16"/>
        <w:spacing w:before="0"/>
        <w:ind w:left="1080" w:right="-100" w:firstLine="0"/>
        <w:rPr>
          <w:rFonts w:cs="Arial"/>
          <w:sz w:val="20"/>
        </w:rPr>
      </w:pPr>
    </w:p>
    <w:p xmlns:wp14="http://schemas.microsoft.com/office/word/2010/wordml" w14:paraId="58B3E38C" wp14:textId="77777777">
      <w:pPr>
        <w:pStyle w:val="16"/>
        <w:spacing w:before="0"/>
        <w:ind w:right="-100"/>
        <w:rPr>
          <w:rFonts w:cs="Arial"/>
          <w:sz w:val="20"/>
        </w:rPr>
      </w:pPr>
      <w:r>
        <w:rPr>
          <w:rFonts w:cs="Arial"/>
          <w:b/>
          <w:bCs/>
          <w:sz w:val="20"/>
        </w:rPr>
        <w:t xml:space="preserve">             </w:t>
      </w:r>
      <w:r>
        <w:rPr>
          <w:rFonts w:cs="Arial"/>
          <w:b/>
          <w:bCs/>
          <w:sz w:val="20"/>
        </w:rPr>
        <w:tab/>
      </w:r>
      <w:r>
        <w:rPr>
          <w:rFonts w:cs="Arial"/>
          <w:b/>
          <w:bCs/>
          <w:sz w:val="20"/>
        </w:rPr>
        <w:t xml:space="preserve">MASTERS – Data Archival </w:t>
      </w:r>
      <w:r>
        <w:rPr>
          <w:rFonts w:cs="Arial"/>
          <w:sz w:val="20"/>
        </w:rPr>
        <w:t>includes the following features.</w:t>
      </w:r>
    </w:p>
    <w:p xmlns:wp14="http://schemas.microsoft.com/office/word/2010/wordml" w14:paraId="3FDCE676" wp14:textId="77777777">
      <w:pPr>
        <w:pStyle w:val="16"/>
        <w:spacing w:before="0"/>
        <w:ind w:right="-100"/>
        <w:rPr>
          <w:rFonts w:cs="Arial"/>
          <w:sz w:val="20"/>
        </w:rPr>
      </w:pPr>
    </w:p>
    <w:p xmlns:wp14="http://schemas.microsoft.com/office/word/2010/wordml" w14:paraId="0E2A487B" wp14:textId="77777777">
      <w:pPr>
        <w:pStyle w:val="16"/>
        <w:numPr>
          <w:ilvl w:val="0"/>
          <w:numId w:val="10"/>
        </w:numPr>
        <w:tabs>
          <w:tab w:val="left" w:pos="2142"/>
          <w:tab w:val="clear" w:pos="1710"/>
        </w:tabs>
        <w:spacing w:before="0"/>
        <w:ind w:left="2142" w:right="-100"/>
        <w:rPr>
          <w:rFonts w:cs="Arial"/>
          <w:sz w:val="20"/>
        </w:rPr>
      </w:pPr>
      <w:r>
        <w:rPr>
          <w:rFonts w:cs="Arial"/>
          <w:sz w:val="20"/>
        </w:rPr>
        <w:tab/>
      </w:r>
      <w:r>
        <w:rPr>
          <w:rFonts w:cs="Arial"/>
          <w:sz w:val="20"/>
        </w:rPr>
        <w:t>Back end utilities to archive below MASTERS data from MASTERS database to SRAS -MASTERS Database.</w:t>
      </w:r>
    </w:p>
    <w:p xmlns:wp14="http://schemas.microsoft.com/office/word/2010/wordml" w14:paraId="2FC0A1CB" wp14:textId="77777777">
      <w:pPr>
        <w:pStyle w:val="16"/>
        <w:spacing w:before="0"/>
        <w:ind w:left="2142" w:right="-100" w:firstLine="0"/>
        <w:rPr>
          <w:rFonts w:cs="Arial"/>
          <w:sz w:val="20"/>
        </w:rPr>
      </w:pPr>
      <w:r>
        <w:rPr>
          <w:rFonts w:cs="Arial"/>
          <w:sz w:val="20"/>
        </w:rPr>
        <w:tab/>
      </w:r>
      <w:r>
        <w:rPr>
          <w:rFonts w:cs="Arial"/>
          <w:sz w:val="20"/>
        </w:rPr>
        <w:tab/>
      </w:r>
    </w:p>
    <w:p xmlns:wp14="http://schemas.microsoft.com/office/word/2010/wordml" w14:paraId="5BB51D0C" wp14:textId="77777777">
      <w:pPr>
        <w:pStyle w:val="16"/>
        <w:numPr>
          <w:ilvl w:val="4"/>
          <w:numId w:val="11"/>
        </w:numPr>
        <w:tabs>
          <w:tab w:val="left" w:pos="3582"/>
          <w:tab w:val="clear" w:pos="3150"/>
        </w:tabs>
        <w:spacing w:before="0"/>
        <w:ind w:left="3582" w:right="-100"/>
        <w:rPr>
          <w:rFonts w:cs="Arial"/>
          <w:sz w:val="20"/>
        </w:rPr>
      </w:pPr>
      <w:r>
        <w:rPr>
          <w:rFonts w:cs="Arial"/>
          <w:sz w:val="20"/>
        </w:rPr>
        <w:t>Part Number Data</w:t>
      </w:r>
    </w:p>
    <w:p xmlns:wp14="http://schemas.microsoft.com/office/word/2010/wordml" w14:paraId="60EE9CC1" wp14:textId="77777777">
      <w:pPr>
        <w:pStyle w:val="16"/>
        <w:numPr>
          <w:ilvl w:val="4"/>
          <w:numId w:val="11"/>
        </w:numPr>
        <w:tabs>
          <w:tab w:val="left" w:pos="3582"/>
          <w:tab w:val="clear" w:pos="3150"/>
        </w:tabs>
        <w:spacing w:before="0"/>
        <w:ind w:left="3582" w:right="-100"/>
        <w:rPr>
          <w:rFonts w:cs="Arial"/>
          <w:sz w:val="20"/>
        </w:rPr>
      </w:pPr>
      <w:r>
        <w:rPr>
          <w:rFonts w:cs="Arial"/>
          <w:sz w:val="20"/>
        </w:rPr>
        <w:t>Location Info Data</w:t>
      </w:r>
    </w:p>
    <w:p xmlns:wp14="http://schemas.microsoft.com/office/word/2010/wordml" w14:paraId="3E23B8FC" wp14:textId="77777777">
      <w:pPr>
        <w:pStyle w:val="16"/>
        <w:numPr>
          <w:ilvl w:val="4"/>
          <w:numId w:val="11"/>
        </w:numPr>
        <w:tabs>
          <w:tab w:val="left" w:pos="3582"/>
          <w:tab w:val="clear" w:pos="3150"/>
        </w:tabs>
        <w:spacing w:before="0"/>
        <w:ind w:left="3582" w:right="-100"/>
        <w:rPr>
          <w:rFonts w:cs="Arial"/>
          <w:sz w:val="20"/>
        </w:rPr>
      </w:pPr>
      <w:r>
        <w:rPr>
          <w:rFonts w:cs="Arial"/>
          <w:sz w:val="20"/>
        </w:rPr>
        <w:t>Type Info Data</w:t>
      </w:r>
    </w:p>
    <w:p xmlns:wp14="http://schemas.microsoft.com/office/word/2010/wordml" w14:paraId="359A413C" wp14:textId="77777777">
      <w:pPr>
        <w:pStyle w:val="16"/>
        <w:numPr>
          <w:ilvl w:val="4"/>
          <w:numId w:val="11"/>
        </w:numPr>
        <w:tabs>
          <w:tab w:val="left" w:pos="3582"/>
          <w:tab w:val="clear" w:pos="3150"/>
        </w:tabs>
        <w:spacing w:before="0"/>
        <w:ind w:left="3582" w:right="-100"/>
        <w:rPr>
          <w:rFonts w:cs="Arial"/>
          <w:sz w:val="20"/>
        </w:rPr>
      </w:pPr>
      <w:r>
        <w:rPr>
          <w:rFonts w:cs="Arial"/>
          <w:sz w:val="20"/>
        </w:rPr>
        <w:t>Serial Number Data</w:t>
      </w:r>
    </w:p>
    <w:p xmlns:wp14="http://schemas.microsoft.com/office/word/2010/wordml" w14:paraId="7F44B4FE" wp14:textId="77777777">
      <w:pPr>
        <w:pStyle w:val="16"/>
        <w:numPr>
          <w:ilvl w:val="4"/>
          <w:numId w:val="11"/>
        </w:numPr>
        <w:tabs>
          <w:tab w:val="left" w:pos="3582"/>
          <w:tab w:val="clear" w:pos="3150"/>
        </w:tabs>
        <w:spacing w:before="0"/>
        <w:ind w:left="3582" w:right="-100"/>
        <w:rPr>
          <w:rFonts w:cs="Arial"/>
          <w:sz w:val="20"/>
        </w:rPr>
      </w:pPr>
      <w:r>
        <w:rPr>
          <w:rFonts w:cs="Arial"/>
          <w:sz w:val="20"/>
        </w:rPr>
        <w:t>Component Data</w:t>
      </w:r>
    </w:p>
    <w:p xmlns:wp14="http://schemas.microsoft.com/office/word/2010/wordml" w14:paraId="6F3E06AA" wp14:textId="77777777">
      <w:pPr>
        <w:pStyle w:val="16"/>
        <w:numPr>
          <w:ilvl w:val="4"/>
          <w:numId w:val="11"/>
        </w:numPr>
        <w:tabs>
          <w:tab w:val="left" w:pos="3582"/>
          <w:tab w:val="clear" w:pos="3150"/>
        </w:tabs>
        <w:spacing w:before="0"/>
        <w:ind w:left="3582" w:right="-100"/>
        <w:rPr>
          <w:rFonts w:cs="Arial"/>
          <w:sz w:val="20"/>
        </w:rPr>
      </w:pPr>
      <w:r>
        <w:rPr>
          <w:rFonts w:cs="Arial"/>
          <w:sz w:val="20"/>
        </w:rPr>
        <w:t>Order Number Data</w:t>
      </w:r>
    </w:p>
    <w:p xmlns:wp14="http://schemas.microsoft.com/office/word/2010/wordml" w14:paraId="3A2BAADD" wp14:textId="77777777">
      <w:pPr>
        <w:pStyle w:val="16"/>
        <w:spacing w:before="0"/>
        <w:ind w:left="3582" w:right="-100" w:firstLine="0"/>
        <w:rPr>
          <w:rFonts w:cs="Arial"/>
          <w:sz w:val="20"/>
        </w:rPr>
      </w:pPr>
    </w:p>
    <w:p xmlns:wp14="http://schemas.microsoft.com/office/word/2010/wordml" w14:paraId="0E22EA7E" wp14:textId="77777777">
      <w:pPr>
        <w:pStyle w:val="16"/>
        <w:numPr>
          <w:ilvl w:val="0"/>
          <w:numId w:val="10"/>
        </w:numPr>
        <w:tabs>
          <w:tab w:val="left" w:pos="2142"/>
          <w:tab w:val="clear" w:pos="1710"/>
        </w:tabs>
        <w:spacing w:before="0"/>
        <w:ind w:left="2142" w:right="-100"/>
        <w:rPr>
          <w:rFonts w:cs="Arial"/>
          <w:sz w:val="20"/>
        </w:rPr>
      </w:pPr>
      <w:r>
        <w:rPr>
          <w:rFonts w:cs="Arial"/>
          <w:sz w:val="20"/>
        </w:rPr>
        <w:t>Application UI with the following screens to view MASTERS static data.</w:t>
      </w:r>
    </w:p>
    <w:p xmlns:wp14="http://schemas.microsoft.com/office/word/2010/wordml" w14:paraId="2E4B6A3E" wp14:textId="77777777">
      <w:pPr>
        <w:pStyle w:val="16"/>
        <w:spacing w:before="0"/>
        <w:ind w:left="2142" w:right="-100" w:firstLine="0"/>
        <w:rPr>
          <w:rFonts w:cs="Arial"/>
          <w:sz w:val="20"/>
        </w:rPr>
      </w:pPr>
      <w:r>
        <w:rPr>
          <w:rFonts w:cs="Arial"/>
          <w:sz w:val="20"/>
        </w:rPr>
        <w:tab/>
      </w:r>
      <w:r>
        <w:rPr>
          <w:rFonts w:cs="Arial"/>
          <w:sz w:val="20"/>
        </w:rPr>
        <w:tab/>
      </w:r>
      <w:r>
        <w:rPr>
          <w:rFonts w:cs="Arial"/>
          <w:sz w:val="20"/>
        </w:rPr>
        <w:tab/>
      </w:r>
      <w:r>
        <w:rPr>
          <w:rFonts w:cs="Arial"/>
          <w:sz w:val="20"/>
        </w:rPr>
        <w:tab/>
      </w:r>
    </w:p>
    <w:p xmlns:wp14="http://schemas.microsoft.com/office/word/2010/wordml" w14:paraId="75E67B6F" wp14:textId="77777777">
      <w:pPr>
        <w:pStyle w:val="16"/>
        <w:numPr>
          <w:ilvl w:val="0"/>
          <w:numId w:val="12"/>
        </w:numPr>
        <w:spacing w:before="0"/>
        <w:ind w:right="-100"/>
        <w:rPr>
          <w:rFonts w:cs="Arial"/>
          <w:sz w:val="20"/>
        </w:rPr>
      </w:pPr>
      <w:r>
        <w:rPr>
          <w:rFonts w:cs="Arial"/>
          <w:sz w:val="20"/>
        </w:rPr>
        <w:t>View Part Number Info</w:t>
      </w:r>
    </w:p>
    <w:p xmlns:wp14="http://schemas.microsoft.com/office/word/2010/wordml" w14:paraId="5BE9D0DC" wp14:textId="77777777">
      <w:pPr>
        <w:pStyle w:val="16"/>
        <w:numPr>
          <w:ilvl w:val="0"/>
          <w:numId w:val="12"/>
        </w:numPr>
        <w:spacing w:before="0"/>
        <w:ind w:right="-100"/>
        <w:rPr>
          <w:rFonts w:cs="Arial"/>
          <w:sz w:val="20"/>
        </w:rPr>
      </w:pPr>
      <w:r>
        <w:rPr>
          <w:rFonts w:cs="Arial"/>
          <w:sz w:val="20"/>
        </w:rPr>
        <w:t>View Serial Number Info</w:t>
      </w:r>
    </w:p>
    <w:p xmlns:wp14="http://schemas.microsoft.com/office/word/2010/wordml" w14:paraId="21FDD513" wp14:textId="77777777">
      <w:pPr>
        <w:pStyle w:val="16"/>
        <w:numPr>
          <w:ilvl w:val="0"/>
          <w:numId w:val="12"/>
        </w:numPr>
        <w:spacing w:before="0"/>
        <w:ind w:right="-100"/>
        <w:rPr>
          <w:rFonts w:cs="Arial"/>
          <w:sz w:val="20"/>
        </w:rPr>
      </w:pPr>
      <w:r>
        <w:rPr>
          <w:rFonts w:cs="Arial"/>
          <w:sz w:val="20"/>
        </w:rPr>
        <w:t>View Component Info</w:t>
      </w:r>
    </w:p>
    <w:p xmlns:wp14="http://schemas.microsoft.com/office/word/2010/wordml" w14:paraId="32E98D4E" wp14:textId="77777777">
      <w:pPr>
        <w:pStyle w:val="16"/>
        <w:numPr>
          <w:ilvl w:val="0"/>
          <w:numId w:val="12"/>
        </w:numPr>
        <w:spacing w:before="0"/>
        <w:ind w:right="-100"/>
        <w:rPr>
          <w:rFonts w:cs="Arial"/>
          <w:sz w:val="20"/>
        </w:rPr>
      </w:pPr>
      <w:r>
        <w:rPr>
          <w:rFonts w:cs="Arial"/>
          <w:sz w:val="20"/>
        </w:rPr>
        <w:t>View Order Info</w:t>
      </w:r>
    </w:p>
    <w:p xmlns:wp14="http://schemas.microsoft.com/office/word/2010/wordml" w14:paraId="7EF37AA3" wp14:textId="77777777">
      <w:pPr>
        <w:pStyle w:val="16"/>
        <w:spacing w:before="0"/>
        <w:ind w:left="2142" w:right="-100" w:firstLine="0"/>
        <w:rPr>
          <w:rFonts w:cs="Arial"/>
          <w:sz w:val="20"/>
        </w:rPr>
      </w:pPr>
    </w:p>
    <w:p xmlns:wp14="http://schemas.microsoft.com/office/word/2010/wordml" w14:paraId="3C7576EC" wp14:textId="77777777">
      <w:pPr>
        <w:ind w:left="720"/>
        <w:jc w:val="both"/>
        <w:rPr>
          <w:rFonts w:cs="Arial"/>
        </w:rPr>
      </w:pPr>
    </w:p>
    <w:p xmlns:wp14="http://schemas.microsoft.com/office/word/2010/wordml" w14:paraId="61EC4F81" wp14:textId="77777777">
      <w:pPr>
        <w:pStyle w:val="2"/>
        <w:numPr>
          <w:ilvl w:val="1"/>
          <w:numId w:val="9"/>
        </w:numPr>
        <w:ind w:left="540" w:hanging="90"/>
        <w:rPr>
          <w:rFonts w:cs="Arial"/>
          <w:caps/>
        </w:rPr>
      </w:pPr>
      <w:bookmarkStart w:name="_Toc449860826" w:id="106"/>
      <w:bookmarkStart w:name="_Toc529450845" w:id="107"/>
      <w:bookmarkStart w:name="_Toc449860920" w:id="108"/>
      <w:r>
        <w:rPr>
          <w:rFonts w:cs="Arial"/>
          <w:caps/>
        </w:rPr>
        <w:t>SYSTEM CONCEPT DIAGRAM</w:t>
      </w:r>
      <w:bookmarkEnd w:id="106"/>
      <w:bookmarkEnd w:id="107"/>
      <w:bookmarkEnd w:id="108"/>
    </w:p>
    <w:p xmlns:wp14="http://schemas.microsoft.com/office/word/2010/wordml" w14:paraId="634012D9" wp14:textId="77777777">
      <w:pPr>
        <w:pStyle w:val="56"/>
        <w:numPr>
          <w:ilvl w:val="0"/>
          <w:numId w:val="0"/>
        </w:numPr>
        <w:ind w:left="720" w:firstLine="360"/>
      </w:pPr>
      <w:r>
        <w:t>System Architecture of MASTERS – Data Archival include the following designs.</w:t>
      </w:r>
    </w:p>
    <w:p xmlns:wp14="http://schemas.microsoft.com/office/word/2010/wordml" w14:paraId="65ACD00F" wp14:textId="77777777">
      <w:pPr>
        <w:numPr>
          <w:ilvl w:val="0"/>
          <w:numId w:val="13"/>
        </w:numPr>
      </w:pPr>
      <w:r>
        <w:t>Architecture diagram.</w:t>
      </w:r>
    </w:p>
    <w:p xmlns:wp14="http://schemas.microsoft.com/office/word/2010/wordml" w14:paraId="358516C0" wp14:textId="77777777">
      <w:pPr>
        <w:numPr>
          <w:ilvl w:val="0"/>
          <w:numId w:val="13"/>
        </w:numPr>
      </w:pPr>
      <w:r>
        <w:t>Back end job -Technical design</w:t>
      </w:r>
    </w:p>
    <w:p xmlns:wp14="http://schemas.microsoft.com/office/word/2010/wordml" w14:paraId="6734FD15" wp14:textId="77777777">
      <w:pPr>
        <w:numPr>
          <w:ilvl w:val="0"/>
          <w:numId w:val="13"/>
        </w:numPr>
      </w:pPr>
      <w:r>
        <w:t>Application UI screens.</w:t>
      </w:r>
    </w:p>
    <w:p xmlns:wp14="http://schemas.microsoft.com/office/word/2010/wordml" w14:paraId="78B4475A" wp14:textId="77777777">
      <w:pPr>
        <w:numPr>
          <w:ilvl w:val="0"/>
          <w:numId w:val="13"/>
        </w:numPr>
      </w:pPr>
      <w:r>
        <w:t>Database Table Details.</w:t>
      </w:r>
    </w:p>
    <w:p xmlns:wp14="http://schemas.microsoft.com/office/word/2010/wordml" w14:paraId="6000547E" wp14:textId="77777777">
      <w:pPr>
        <w:ind w:left="2148"/>
      </w:pPr>
    </w:p>
    <w:p xmlns:wp14="http://schemas.microsoft.com/office/word/2010/wordml" w14:paraId="58EFD694" wp14:textId="77777777">
      <w:pPr>
        <w:pStyle w:val="56"/>
        <w:numPr>
          <w:ilvl w:val="0"/>
          <w:numId w:val="0"/>
        </w:numPr>
        <w:ind w:left="720" w:firstLine="360"/>
      </w:pPr>
      <w:r>
        <w:rPr>
          <w:b/>
          <w:bCs/>
        </w:rPr>
        <w:t>Architecture diagram</w:t>
      </w:r>
      <w:r>
        <w:t xml:space="preserve"> of new application MASTERS – Data Archival is follows</w:t>
      </w:r>
      <w:r>
        <w:rPr>
          <w:i/>
          <w:iCs/>
        </w:rPr>
        <w:t>.</w:t>
      </w:r>
    </w:p>
    <w:p xmlns:wp14="http://schemas.microsoft.com/office/word/2010/wordml" w14:paraId="71F798A8" wp14:textId="77777777">
      <w:pPr>
        <w:ind w:left="1080"/>
        <w:rPr>
          <w:lang w:val="en-GB"/>
        </w:rPr>
      </w:pPr>
      <w:r>
        <w:rPr>
          <w:rFonts w:cs="Arial"/>
          <w:szCs w:val="22"/>
        </w:rPr>
        <w:drawing>
          <wp:inline xmlns:wp14="http://schemas.microsoft.com/office/word/2010/wordprocessingDrawing" distT="0" distB="0" distL="0" distR="0" wp14:anchorId="76BC7338" wp14:editId="7777777">
            <wp:extent cx="514350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143500" cy="3067050"/>
                    </a:xfrm>
                    <a:prstGeom prst="rect">
                      <a:avLst/>
                    </a:prstGeom>
                    <a:solidFill>
                      <a:srgbClr val="FFFFFF"/>
                    </a:solidFill>
                    <a:ln>
                      <a:noFill/>
                    </a:ln>
                  </pic:spPr>
                </pic:pic>
              </a:graphicData>
            </a:graphic>
          </wp:inline>
        </w:drawing>
      </w:r>
    </w:p>
    <w:p xmlns:wp14="http://schemas.microsoft.com/office/word/2010/wordml" w14:paraId="5BC294DE" wp14:textId="77777777">
      <w:pPr>
        <w:keepNext/>
      </w:pPr>
    </w:p>
    <w:p xmlns:wp14="http://schemas.microsoft.com/office/word/2010/wordml" w14:paraId="7EEBB58D" wp14:textId="77777777">
      <w:pPr>
        <w:pStyle w:val="19"/>
        <w:jc w:val="center"/>
        <w:rPr>
          <w:lang w:val="en-GB"/>
        </w:rPr>
      </w:pPr>
      <w:r>
        <w:t xml:space="preserve">Figure </w:t>
      </w:r>
      <w:r>
        <w:fldChar w:fldCharType="begin"/>
      </w:r>
      <w:r>
        <w:instrText xml:space="preserve"> SEQ Figure \* ARABIC </w:instrText>
      </w:r>
      <w:r>
        <w:fldChar w:fldCharType="separate"/>
      </w:r>
      <w:r>
        <w:t>2</w:t>
      </w:r>
      <w:r>
        <w:fldChar w:fldCharType="end"/>
      </w:r>
    </w:p>
    <w:p xmlns:wp14="http://schemas.microsoft.com/office/word/2010/wordml" w14:paraId="7D36B6E2" wp14:textId="77777777">
      <w:pPr>
        <w:spacing w:before="40"/>
      </w:pPr>
    </w:p>
    <w:p xmlns:wp14="http://schemas.microsoft.com/office/word/2010/wordml" w14:paraId="43A65479" wp14:textId="77777777">
      <w:pPr>
        <w:keepNext/>
        <w:spacing w:before="40"/>
        <w:ind w:left="0"/>
      </w:pPr>
    </w:p>
    <w:p xmlns:wp14="http://schemas.microsoft.com/office/word/2010/wordml" w14:paraId="105164EC" wp14:textId="77777777">
      <w:pPr>
        <w:spacing w:before="40"/>
        <w:rPr>
          <w:b/>
          <w:u w:val="single"/>
          <w:lang w:val="en-GB"/>
        </w:rPr>
      </w:pPr>
      <w:r>
        <w:rPr>
          <w:b/>
          <w:u w:val="single"/>
          <w:lang w:val="en-GB"/>
        </w:rPr>
        <w:t>Back End Utilities -Technical design</w:t>
      </w:r>
    </w:p>
    <w:p xmlns:wp14="http://schemas.microsoft.com/office/word/2010/wordml" w14:paraId="7C007339" wp14:textId="77777777">
      <w:r>
        <w:t>Utilities for PART_NUMBER, LOCATION_INFO, TYPE_INFO, SERIAL_INFO and ORDER_INFO will follow the below logic to load data from input file to DB table.</w:t>
      </w:r>
    </w:p>
    <w:p xmlns:wp14="http://schemas.microsoft.com/office/word/2010/wordml" w14:paraId="5402A1D0" wp14:textId="77777777">
      <w:pPr>
        <w:numPr>
          <w:ilvl w:val="0"/>
          <w:numId w:val="14"/>
        </w:numPr>
        <w:tabs>
          <w:tab w:val="left" w:pos="1944"/>
          <w:tab w:val="clear" w:pos="1440"/>
        </w:tabs>
        <w:ind w:left="1944"/>
      </w:pPr>
      <w:r>
        <w:t>Read the file and process record line by line</w:t>
      </w:r>
    </w:p>
    <w:p xmlns:wp14="http://schemas.microsoft.com/office/word/2010/wordml" w14:paraId="315DF267" wp14:textId="77777777">
      <w:pPr>
        <w:numPr>
          <w:ilvl w:val="0"/>
          <w:numId w:val="14"/>
        </w:numPr>
        <w:tabs>
          <w:tab w:val="left" w:pos="1944"/>
          <w:tab w:val="clear" w:pos="1440"/>
        </w:tabs>
        <w:ind w:left="1944"/>
      </w:pPr>
      <w:r>
        <w:t>For each record, split the record using delimited agreed, say '~'.</w:t>
      </w:r>
    </w:p>
    <w:p xmlns:wp14="http://schemas.microsoft.com/office/word/2010/wordml" w14:paraId="4C9E629C" wp14:textId="77777777">
      <w:pPr>
        <w:numPr>
          <w:ilvl w:val="0"/>
          <w:numId w:val="14"/>
        </w:numPr>
        <w:tabs>
          <w:tab w:val="left" w:pos="1944"/>
          <w:tab w:val="clear" w:pos="1440"/>
        </w:tabs>
        <w:ind w:left="1944"/>
      </w:pPr>
      <w:r>
        <w:t>Fields obtained after splitting the record need to be mapped in corresponding Java object and add to list. Repeat step 2 and 3 for all records in the input file.</w:t>
      </w:r>
    </w:p>
    <w:p xmlns:wp14="http://schemas.microsoft.com/office/word/2010/wordml" w14:paraId="7D762DE5" wp14:textId="77777777">
      <w:pPr>
        <w:numPr>
          <w:ilvl w:val="0"/>
          <w:numId w:val="14"/>
        </w:numPr>
        <w:tabs>
          <w:tab w:val="left" w:pos="1944"/>
          <w:tab w:val="clear" w:pos="1440"/>
        </w:tabs>
        <w:ind w:left="1944"/>
      </w:pPr>
      <w:r>
        <w:t>Then each java object in list will be inserted into Database table.</w:t>
      </w:r>
    </w:p>
    <w:p xmlns:wp14="http://schemas.microsoft.com/office/word/2010/wordml" w14:paraId="04D8E9DE" wp14:textId="77777777">
      <w:pPr>
        <w:numPr>
          <w:ilvl w:val="0"/>
          <w:numId w:val="14"/>
        </w:numPr>
        <w:tabs>
          <w:tab w:val="left" w:pos="1944"/>
          <w:tab w:val="clear" w:pos="1440"/>
        </w:tabs>
        <w:ind w:left="1944"/>
      </w:pPr>
      <w:r>
        <w:t>In case if any record is corrupted then the corrupted record will be put into .bad file which will be referred for further investigation</w:t>
      </w:r>
    </w:p>
    <w:p xmlns:wp14="http://schemas.microsoft.com/office/word/2010/wordml" w14:paraId="7CB39222" wp14:textId="77777777">
      <w:pPr>
        <w:numPr>
          <w:ilvl w:val="0"/>
          <w:numId w:val="14"/>
        </w:numPr>
        <w:tabs>
          <w:tab w:val="left" w:pos="1944"/>
          <w:tab w:val="clear" w:pos="1440"/>
        </w:tabs>
        <w:ind w:left="1944"/>
      </w:pPr>
      <w:r>
        <w:t>Steps 1-5 will be repeated for all files extracted from MASTERS database.</w:t>
      </w:r>
    </w:p>
    <w:p xmlns:wp14="http://schemas.microsoft.com/office/word/2010/wordml" w14:paraId="70648378" wp14:textId="77777777">
      <w:pPr>
        <w:ind w:left="1944"/>
      </w:pPr>
    </w:p>
    <w:p xmlns:wp14="http://schemas.microsoft.com/office/word/2010/wordml" w14:paraId="50B53192" wp14:textId="77777777">
      <w:r>
        <w:t xml:space="preserve">The following utilities will be developed to archive data from MASTERS to new MASTERS-Data Archival Application. </w:t>
      </w:r>
    </w:p>
    <w:p xmlns:wp14="http://schemas.microsoft.com/office/word/2010/wordml" w14:paraId="4B21F46E" wp14:textId="77777777">
      <w:pPr>
        <w:rPr>
          <w:b/>
          <w:bCs/>
          <w:u w:val="single"/>
        </w:rPr>
      </w:pPr>
      <w:r>
        <w:rPr>
          <w:b/>
          <w:bCs/>
          <w:u w:val="single"/>
        </w:rPr>
        <w:t>Part Number Loader utility</w:t>
      </w:r>
    </w:p>
    <w:p xmlns:wp14="http://schemas.microsoft.com/office/word/2010/wordml" w14:paraId="3A6F19DC" wp14:textId="77777777">
      <w:r>
        <w:t>It reads PN_Sec1,PN_Sec2 and PN_Sec3 text files and load data into corresponding tables. The file details are as mentioned below.</w:t>
      </w:r>
    </w:p>
    <w:p xmlns:wp14="http://schemas.microsoft.com/office/word/2010/wordml" w14:paraId="5EE3683A" wp14:textId="77777777">
      <w:pPr>
        <w:numPr>
          <w:ilvl w:val="0"/>
          <w:numId w:val="15"/>
        </w:numPr>
        <w:tabs>
          <w:tab w:val="left" w:pos="1944"/>
          <w:tab w:val="clear" w:pos="1440"/>
        </w:tabs>
        <w:ind w:left="1944"/>
      </w:pPr>
      <w:r>
        <w:t>PN_Sec1 – Holds part number details</w:t>
      </w:r>
    </w:p>
    <w:p xmlns:wp14="http://schemas.microsoft.com/office/word/2010/wordml" w14:paraId="2A2EBDE5" wp14:textId="77777777">
      <w:pPr>
        <w:numPr>
          <w:ilvl w:val="0"/>
          <w:numId w:val="15"/>
        </w:numPr>
        <w:tabs>
          <w:tab w:val="left" w:pos="1944"/>
          <w:tab w:val="clear" w:pos="1440"/>
        </w:tabs>
        <w:ind w:left="1944"/>
      </w:pPr>
      <w:r>
        <w:t>PN_Sec2 – Hold location details for each part number in part number Info text file</w:t>
      </w:r>
    </w:p>
    <w:p xmlns:wp14="http://schemas.microsoft.com/office/word/2010/wordml" w14:paraId="5201DDE7" wp14:textId="77777777">
      <w:pPr>
        <w:numPr>
          <w:ilvl w:val="0"/>
          <w:numId w:val="15"/>
        </w:numPr>
        <w:tabs>
          <w:tab w:val="left" w:pos="1944"/>
          <w:tab w:val="clear" w:pos="1440"/>
        </w:tabs>
        <w:ind w:left="1944"/>
      </w:pPr>
      <w:r>
        <w:t>PN_Sec3 – Holds details about part number type’s details for each part number in part number Info text file.</w:t>
      </w:r>
    </w:p>
    <w:p xmlns:wp14="http://schemas.microsoft.com/office/word/2010/wordml" w14:paraId="7267B050" wp14:textId="77777777">
      <w:pPr>
        <w:rPr>
          <w:b/>
          <w:bCs/>
          <w:u w:val="single"/>
        </w:rPr>
      </w:pPr>
      <w:r>
        <w:rPr>
          <w:b/>
          <w:bCs/>
          <w:u w:val="single"/>
        </w:rPr>
        <w:t>Order Loader utility</w:t>
      </w:r>
    </w:p>
    <w:p xmlns:wp14="http://schemas.microsoft.com/office/word/2010/wordml" w14:paraId="54AE3141" wp14:textId="77777777">
      <w:r>
        <w:t xml:space="preserve">It reads Order text file and loads data into corresponding tables. </w:t>
      </w:r>
    </w:p>
    <w:p xmlns:wp14="http://schemas.microsoft.com/office/word/2010/wordml" w14:paraId="204DDB57" wp14:textId="77777777">
      <w:pPr>
        <w:numPr>
          <w:ilvl w:val="0"/>
          <w:numId w:val="15"/>
        </w:numPr>
        <w:tabs>
          <w:tab w:val="left" w:pos="1944"/>
          <w:tab w:val="clear" w:pos="1440"/>
        </w:tabs>
        <w:ind w:left="1944"/>
      </w:pPr>
      <w:r>
        <w:t xml:space="preserve">Order Number Text file holds Order number details for part numbers. </w:t>
      </w:r>
    </w:p>
    <w:p xmlns:wp14="http://schemas.microsoft.com/office/word/2010/wordml" w14:paraId="18DD6EB6" wp14:textId="77777777">
      <w:pPr>
        <w:numPr>
          <w:ilvl w:val="0"/>
          <w:numId w:val="15"/>
        </w:numPr>
        <w:tabs>
          <w:tab w:val="left" w:pos="1944"/>
          <w:tab w:val="clear" w:pos="1440"/>
        </w:tabs>
        <w:ind w:left="1944"/>
      </w:pPr>
      <w:r>
        <w:t>It also holds order information of purchase order and repair order.</w:t>
      </w:r>
    </w:p>
    <w:p xmlns:wp14="http://schemas.microsoft.com/office/word/2010/wordml" w14:paraId="50040504" wp14:textId="77777777"/>
    <w:p xmlns:wp14="http://schemas.microsoft.com/office/word/2010/wordml" w14:paraId="1F28F27C" wp14:textId="77777777">
      <w:pPr>
        <w:ind w:left="1080"/>
      </w:pPr>
    </w:p>
    <w:p xmlns:wp14="http://schemas.microsoft.com/office/word/2010/wordml" w14:paraId="4A87C363" wp14:textId="77777777">
      <w:pPr>
        <w:ind w:left="1080"/>
      </w:pPr>
    </w:p>
    <w:p xmlns:wp14="http://schemas.microsoft.com/office/word/2010/wordml" w14:paraId="33A0481E" wp14:textId="77777777">
      <w:pPr>
        <w:ind w:left="1080"/>
        <w:rPr>
          <w:b/>
          <w:bCs/>
          <w:u w:val="single"/>
        </w:rPr>
      </w:pPr>
      <w:r>
        <w:rPr>
          <w:b/>
          <w:bCs/>
          <w:u w:val="single"/>
        </w:rPr>
        <w:t>Component Loader utility</w:t>
      </w:r>
    </w:p>
    <w:p xmlns:wp14="http://schemas.microsoft.com/office/word/2010/wordml" w14:paraId="67E72D8B" wp14:textId="77777777">
      <w:pPr>
        <w:ind w:left="1080"/>
      </w:pPr>
      <w:r>
        <w:t xml:space="preserve">It reads Component text file and loads data into corresponding tables. </w:t>
      </w:r>
    </w:p>
    <w:p xmlns:wp14="http://schemas.microsoft.com/office/word/2010/wordml" w14:paraId="2FB9FD38" wp14:textId="77777777">
      <w:pPr>
        <w:numPr>
          <w:ilvl w:val="0"/>
          <w:numId w:val="15"/>
        </w:numPr>
        <w:tabs>
          <w:tab w:val="left" w:pos="1944"/>
          <w:tab w:val="clear" w:pos="1440"/>
        </w:tabs>
        <w:ind w:left="1944"/>
        <w:rPr>
          <w:rFonts w:ascii="Arial Narrow" w:hAnsi="Arial Narrow"/>
          <w:sz w:val="22"/>
          <w:szCs w:val="22"/>
        </w:rPr>
      </w:pPr>
      <w:r>
        <w:t xml:space="preserve">Component Text file holds Component details for all part numbers in Part Number Info Text file. </w:t>
      </w:r>
    </w:p>
    <w:p xmlns:wp14="http://schemas.microsoft.com/office/word/2010/wordml" w14:paraId="4DF9E10C" wp14:textId="77777777">
      <w:pPr>
        <w:ind w:left="1944"/>
        <w:rPr>
          <w:rFonts w:ascii="Arial Narrow" w:hAnsi="Arial Narrow"/>
          <w:sz w:val="22"/>
          <w:szCs w:val="22"/>
        </w:rPr>
      </w:pPr>
    </w:p>
    <w:p xmlns:wp14="http://schemas.microsoft.com/office/word/2010/wordml" w14:paraId="1FA77EF8" wp14:textId="77777777">
      <w:pPr>
        <w:pStyle w:val="2"/>
        <w:numPr>
          <w:ilvl w:val="1"/>
          <w:numId w:val="9"/>
        </w:numPr>
        <w:spacing w:before="40" w:after="40" w:line="240" w:lineRule="atLeast"/>
        <w:ind w:left="540" w:hanging="90"/>
        <w:jc w:val="both"/>
      </w:pPr>
      <w:bookmarkStart w:name="_Toc529450846" w:id="109"/>
      <w:bookmarkStart w:name="_Toc449860829" w:id="110"/>
      <w:bookmarkStart w:name="_Toc449860923" w:id="111"/>
      <w:r>
        <w:t>I</w:t>
      </w:r>
      <w:r>
        <w:rPr>
          <w:rFonts w:cs="Arial"/>
          <w:caps/>
        </w:rPr>
        <w:t>NTERFACES</w:t>
      </w:r>
      <w:bookmarkEnd w:id="109"/>
      <w:bookmarkEnd w:id="110"/>
      <w:bookmarkEnd w:id="111"/>
    </w:p>
    <w:p xmlns:wp14="http://schemas.microsoft.com/office/word/2010/wordml" w14:paraId="003639CD" wp14:textId="77777777">
      <w:pPr>
        <w:pStyle w:val="4"/>
        <w:keepNext w:val="0"/>
        <w:tabs>
          <w:tab w:val="left" w:pos="1440"/>
        </w:tabs>
        <w:overflowPunct/>
        <w:autoSpaceDE/>
        <w:autoSpaceDN/>
        <w:adjustRightInd/>
        <w:spacing w:before="240"/>
        <w:ind w:left="0" w:right="0" w:firstLine="630"/>
        <w:jc w:val="left"/>
        <w:textAlignment w:val="auto"/>
      </w:pPr>
      <w:bookmarkStart w:name="_Toc449860830" w:id="112"/>
      <w:bookmarkStart w:name="_Toc449860924" w:id="113"/>
      <w:bookmarkStart w:name="_Toc529450847" w:id="114"/>
      <w:r>
        <w:rPr>
          <w:rFonts w:cs="Arial"/>
          <w:caps/>
          <w:sz w:val="20"/>
        </w:rPr>
        <w:t>4.3.1. User Interfaces</w:t>
      </w:r>
      <w:bookmarkEnd w:id="112"/>
      <w:bookmarkEnd w:id="113"/>
      <w:bookmarkEnd w:id="114"/>
    </w:p>
    <w:p xmlns:wp14="http://schemas.microsoft.com/office/word/2010/wordml" w14:paraId="081E7A5C" wp14:textId="77777777">
      <w:pPr>
        <w:ind w:left="936" w:firstLine="144"/>
      </w:pPr>
      <w:r>
        <w:t>The following features are available in MASTERS – Data Archival application.</w:t>
      </w:r>
    </w:p>
    <w:p xmlns:wp14="http://schemas.microsoft.com/office/word/2010/wordml" w14:paraId="7E4CF983" wp14:textId="77777777">
      <w:pPr>
        <w:numPr>
          <w:ilvl w:val="0"/>
          <w:numId w:val="16"/>
        </w:numPr>
        <w:tabs>
          <w:tab w:val="left" w:pos="2304"/>
          <w:tab w:val="clear" w:pos="1440"/>
        </w:tabs>
        <w:ind w:left="2304"/>
      </w:pPr>
      <w:r>
        <w:t>Login</w:t>
      </w:r>
    </w:p>
    <w:p xmlns:wp14="http://schemas.microsoft.com/office/word/2010/wordml" w14:paraId="78E2E4FE" wp14:textId="77777777">
      <w:pPr>
        <w:numPr>
          <w:ilvl w:val="0"/>
          <w:numId w:val="16"/>
        </w:numPr>
        <w:tabs>
          <w:tab w:val="left" w:pos="2304"/>
          <w:tab w:val="clear" w:pos="1440"/>
        </w:tabs>
        <w:ind w:left="2304"/>
      </w:pPr>
      <w:r>
        <w:t>View Part Number Info</w:t>
      </w:r>
    </w:p>
    <w:p xmlns:wp14="http://schemas.microsoft.com/office/word/2010/wordml" w14:paraId="7D493356" wp14:textId="77777777">
      <w:pPr>
        <w:numPr>
          <w:ilvl w:val="0"/>
          <w:numId w:val="16"/>
        </w:numPr>
        <w:tabs>
          <w:tab w:val="left" w:pos="2304"/>
          <w:tab w:val="clear" w:pos="1440"/>
        </w:tabs>
        <w:ind w:left="2304"/>
      </w:pPr>
      <w:r>
        <w:t>View Serial Number Info</w:t>
      </w:r>
    </w:p>
    <w:p xmlns:wp14="http://schemas.microsoft.com/office/word/2010/wordml" w14:paraId="35F4BEA2" wp14:textId="77777777">
      <w:pPr>
        <w:numPr>
          <w:ilvl w:val="0"/>
          <w:numId w:val="16"/>
        </w:numPr>
        <w:tabs>
          <w:tab w:val="left" w:pos="2304"/>
          <w:tab w:val="clear" w:pos="1440"/>
        </w:tabs>
        <w:ind w:left="2304"/>
      </w:pPr>
      <w:r>
        <w:t>View Order Info</w:t>
      </w:r>
    </w:p>
    <w:p xmlns:wp14="http://schemas.microsoft.com/office/word/2010/wordml" w14:paraId="6FC8C485" wp14:textId="77777777">
      <w:pPr>
        <w:numPr>
          <w:ilvl w:val="0"/>
          <w:numId w:val="16"/>
        </w:numPr>
        <w:tabs>
          <w:tab w:val="left" w:pos="2304"/>
          <w:tab w:val="clear" w:pos="1440"/>
        </w:tabs>
        <w:ind w:left="2304"/>
      </w:pPr>
      <w:r>
        <w:t>Manage Users</w:t>
      </w:r>
    </w:p>
    <w:p xmlns:wp14="http://schemas.microsoft.com/office/word/2010/wordml" w14:paraId="1C8CF5C6" wp14:textId="77777777">
      <w:pPr>
        <w:pStyle w:val="4"/>
        <w:keepNext w:val="0"/>
        <w:tabs>
          <w:tab w:val="left" w:pos="1440"/>
        </w:tabs>
        <w:overflowPunct/>
        <w:autoSpaceDE/>
        <w:autoSpaceDN/>
        <w:adjustRightInd/>
        <w:spacing w:before="240"/>
        <w:ind w:left="0" w:right="0" w:firstLine="630"/>
        <w:jc w:val="left"/>
        <w:textAlignment w:val="auto"/>
      </w:pPr>
      <w:bookmarkStart w:name="_Toc529450848" w:id="115"/>
      <w:bookmarkStart w:name="_Toc449860925" w:id="116"/>
      <w:bookmarkStart w:name="_Toc449860831" w:id="117"/>
      <w:r>
        <w:rPr>
          <w:rFonts w:cs="Arial"/>
          <w:caps/>
          <w:sz w:val="20"/>
        </w:rPr>
        <w:t>4.3.2. System Interfaces</w:t>
      </w:r>
      <w:bookmarkEnd w:id="115"/>
      <w:bookmarkEnd w:id="116"/>
      <w:bookmarkEnd w:id="117"/>
    </w:p>
    <w:p xmlns:wp14="http://schemas.microsoft.com/office/word/2010/wordml" w14:paraId="7FECD932" wp14:textId="77777777">
      <w:pPr>
        <w:pStyle w:val="16"/>
        <w:spacing w:before="0"/>
        <w:ind w:left="1080" w:right="-100"/>
        <w:rPr>
          <w:rFonts w:cs="Arial"/>
          <w:sz w:val="20"/>
        </w:rPr>
      </w:pPr>
      <w:r>
        <w:tab/>
      </w:r>
      <w:r>
        <w:rPr>
          <w:rFonts w:cs="Arial"/>
          <w:sz w:val="20"/>
        </w:rPr>
        <w:t>The application is using LDAP to authenticate user while login into application. User can login into   application using MH domain credentials and it will be validated using LDAP validator.</w:t>
      </w:r>
    </w:p>
    <w:p xmlns:wp14="http://schemas.microsoft.com/office/word/2010/wordml" w14:paraId="2A243E61" wp14:textId="77777777">
      <w:pPr>
        <w:tabs>
          <w:tab w:val="left" w:pos="7415"/>
        </w:tabs>
        <w:spacing w:before="40" w:after="40" w:line="240" w:lineRule="atLeast"/>
        <w:jc w:val="both"/>
      </w:pPr>
      <w:r>
        <w:tab/>
      </w:r>
    </w:p>
    <w:p xmlns:wp14="http://schemas.microsoft.com/office/word/2010/wordml" w14:paraId="79EAF386" wp14:textId="77777777">
      <w:pPr>
        <w:pStyle w:val="2"/>
        <w:numPr>
          <w:ilvl w:val="1"/>
          <w:numId w:val="9"/>
        </w:numPr>
        <w:spacing w:before="40" w:after="40" w:line="240" w:lineRule="atLeast"/>
        <w:ind w:left="540" w:hanging="90"/>
        <w:jc w:val="both"/>
      </w:pPr>
      <w:bookmarkStart w:name="_Toc449860832" w:id="118"/>
      <w:bookmarkStart w:name="_Toc449860926" w:id="119"/>
      <w:bookmarkStart w:name="_Toc529450849" w:id="120"/>
      <w:r>
        <w:t>WARRANTY AND MAINTENANCE PERIOD</w:t>
      </w:r>
      <w:bookmarkEnd w:id="118"/>
      <w:bookmarkEnd w:id="119"/>
      <w:bookmarkEnd w:id="120"/>
    </w:p>
    <w:tbl>
      <w:tblPr>
        <w:tblStyle w:val="38"/>
        <w:tblW w:w="8542" w:type="dxa"/>
        <w:tblInd w:w="1188" w:type="dxa"/>
        <w:tblLayout w:type="fixed"/>
        <w:tblCellMar>
          <w:top w:w="0" w:type="dxa"/>
          <w:left w:w="108" w:type="dxa"/>
          <w:bottom w:w="0" w:type="dxa"/>
          <w:right w:w="108" w:type="dxa"/>
        </w:tblCellMar>
      </w:tblPr>
      <w:tblGrid>
        <w:gridCol w:w="3596"/>
        <w:gridCol w:w="2127"/>
        <w:gridCol w:w="2819"/>
      </w:tblGrid>
      <w:tr xmlns:wp14="http://schemas.microsoft.com/office/word/2010/wordml" w14:paraId="2EEC6B4A" wp14:textId="77777777">
        <w:tblPrEx>
          <w:tblLayout w:type="fixed"/>
          <w:tblCellMar>
            <w:top w:w="0" w:type="dxa"/>
            <w:left w:w="108" w:type="dxa"/>
            <w:bottom w:w="0" w:type="dxa"/>
            <w:right w:w="108" w:type="dxa"/>
          </w:tblCellMar>
        </w:tblPrEx>
        <w:tc>
          <w:tcPr>
            <w:tcW w:w="3596" w:type="dxa"/>
            <w:tcBorders>
              <w:top w:val="single" w:color="000000" w:sz="4" w:space="0"/>
              <w:left w:val="single" w:color="000000" w:sz="4" w:space="0"/>
              <w:bottom w:val="single" w:color="000000" w:sz="4" w:space="0"/>
            </w:tcBorders>
            <w:shd w:val="clear" w:color="auto" w:fill="8DB3E2" w:themeFill="text2" w:themeFillTint="66"/>
          </w:tcPr>
          <w:p w14:paraId="769726BA" wp14:textId="77777777">
            <w:pPr>
              <w:pStyle w:val="13"/>
              <w:snapToGrid w:val="0"/>
              <w:spacing w:before="60" w:after="60"/>
              <w:ind w:left="810"/>
              <w:jc w:val="center"/>
              <w:rPr>
                <w:rFonts w:cs="Arial"/>
                <w:b/>
                <w:bCs/>
                <w:sz w:val="20"/>
              </w:rPr>
            </w:pPr>
            <w:r>
              <w:rPr>
                <w:rFonts w:cs="Arial"/>
                <w:b/>
                <w:bCs/>
                <w:sz w:val="20"/>
              </w:rPr>
              <w:t>Item</w:t>
            </w:r>
          </w:p>
        </w:tc>
        <w:tc>
          <w:tcPr>
            <w:tcW w:w="2127" w:type="dxa"/>
            <w:tcBorders>
              <w:top w:val="single" w:color="000000" w:sz="4" w:space="0"/>
              <w:left w:val="single" w:color="000000" w:sz="4" w:space="0"/>
              <w:bottom w:val="single" w:color="000000" w:sz="4" w:space="0"/>
            </w:tcBorders>
            <w:shd w:val="clear" w:color="auto" w:fill="8DB3E2" w:themeFill="text2" w:themeFillTint="66"/>
          </w:tcPr>
          <w:p w14:paraId="22E5273D" wp14:textId="77777777">
            <w:pPr>
              <w:pStyle w:val="13"/>
              <w:spacing w:before="60" w:after="60"/>
              <w:ind w:left="0"/>
              <w:jc w:val="center"/>
              <w:rPr>
                <w:rFonts w:cs="Arial"/>
                <w:b/>
                <w:bCs/>
                <w:sz w:val="20"/>
              </w:rPr>
            </w:pPr>
            <w:r>
              <w:rPr>
                <w:rFonts w:cs="Arial"/>
                <w:b/>
                <w:bCs/>
                <w:sz w:val="20"/>
              </w:rPr>
              <w:t>Start Date</w:t>
            </w:r>
          </w:p>
        </w:tc>
        <w:tc>
          <w:tcPr>
            <w:tcW w:w="2819" w:type="dxa"/>
            <w:tcBorders>
              <w:top w:val="single" w:color="000000" w:sz="4" w:space="0"/>
              <w:left w:val="single" w:color="000000" w:sz="4" w:space="0"/>
              <w:bottom w:val="single" w:color="000000" w:sz="4" w:space="0"/>
              <w:right w:val="single" w:color="000000" w:sz="4" w:space="0"/>
            </w:tcBorders>
            <w:shd w:val="clear" w:color="auto" w:fill="8DB3E2" w:themeFill="text2" w:themeFillTint="66"/>
          </w:tcPr>
          <w:p w14:paraId="3DDC0914" wp14:textId="77777777">
            <w:pPr>
              <w:pStyle w:val="13"/>
              <w:spacing w:before="60" w:after="60"/>
              <w:ind w:left="0"/>
              <w:jc w:val="center"/>
            </w:pPr>
            <w:r>
              <w:rPr>
                <w:rFonts w:cs="Arial"/>
                <w:b/>
                <w:bCs/>
                <w:sz w:val="20"/>
              </w:rPr>
              <w:t>End Date</w:t>
            </w:r>
          </w:p>
        </w:tc>
      </w:tr>
      <w:tr xmlns:wp14="http://schemas.microsoft.com/office/word/2010/wordml" w14:paraId="37BC1717" wp14:textId="77777777">
        <w:tblPrEx>
          <w:tblLayout w:type="fixed"/>
          <w:tblCellMar>
            <w:top w:w="0" w:type="dxa"/>
            <w:left w:w="108" w:type="dxa"/>
            <w:bottom w:w="0" w:type="dxa"/>
            <w:right w:w="108" w:type="dxa"/>
          </w:tblCellMar>
        </w:tblPrEx>
        <w:tc>
          <w:tcPr>
            <w:tcW w:w="3596" w:type="dxa"/>
            <w:tcBorders>
              <w:top w:val="single" w:color="000000" w:sz="4" w:space="0"/>
              <w:left w:val="single" w:color="000000" w:sz="4" w:space="0"/>
              <w:bottom w:val="single" w:color="000000" w:sz="4" w:space="0"/>
            </w:tcBorders>
            <w:shd w:val="clear" w:color="auto" w:fill="FFFFFF"/>
          </w:tcPr>
          <w:p w14:paraId="18076F05" wp14:textId="77777777">
            <w:pPr>
              <w:pStyle w:val="13"/>
              <w:tabs>
                <w:tab w:val="left" w:pos="4050"/>
              </w:tabs>
              <w:spacing w:before="60" w:after="60"/>
              <w:ind w:left="180"/>
              <w:rPr>
                <w:rFonts w:cs="Arial"/>
                <w:sz w:val="20"/>
              </w:rPr>
            </w:pPr>
            <w:r>
              <w:rPr>
                <w:rFonts w:cs="Arial"/>
                <w:sz w:val="20"/>
              </w:rPr>
              <w:t>Technical cutover to production</w:t>
            </w:r>
          </w:p>
        </w:tc>
        <w:tc>
          <w:tcPr>
            <w:tcW w:w="2127" w:type="dxa"/>
            <w:tcBorders>
              <w:top w:val="single" w:color="000000" w:sz="4" w:space="0"/>
              <w:left w:val="single" w:color="000000" w:sz="4" w:space="0"/>
              <w:bottom w:val="single" w:color="000000" w:sz="4" w:space="0"/>
            </w:tcBorders>
            <w:shd w:val="clear" w:color="auto" w:fill="FFFFFF"/>
          </w:tcPr>
          <w:p w14:paraId="555D7069" wp14:textId="77777777">
            <w:pPr>
              <w:pStyle w:val="13"/>
              <w:snapToGrid w:val="0"/>
              <w:spacing w:before="60" w:after="60"/>
              <w:ind w:left="0"/>
              <w:rPr>
                <w:rFonts w:cs="Arial"/>
                <w:sz w:val="20"/>
              </w:rPr>
            </w:pPr>
            <w:r>
              <w:rPr>
                <w:rFonts w:cs="Arial"/>
                <w:sz w:val="20"/>
              </w:rPr>
              <w:t>10 Mar 2016</w:t>
            </w:r>
          </w:p>
        </w:tc>
        <w:tc>
          <w:tcPr>
            <w:tcW w:w="2819" w:type="dxa"/>
            <w:tcBorders>
              <w:top w:val="single" w:color="000000" w:sz="4" w:space="0"/>
              <w:left w:val="single" w:color="000000" w:sz="4" w:space="0"/>
              <w:bottom w:val="single" w:color="000000" w:sz="4" w:space="0"/>
              <w:right w:val="single" w:color="000000" w:sz="4" w:space="0"/>
            </w:tcBorders>
            <w:shd w:val="clear" w:color="auto" w:fill="FFFFFF"/>
          </w:tcPr>
          <w:p w14:paraId="71ED3A3A" wp14:textId="77777777">
            <w:pPr>
              <w:pStyle w:val="13"/>
              <w:snapToGrid w:val="0"/>
              <w:spacing w:before="60" w:after="60"/>
              <w:ind w:left="136"/>
              <w:rPr>
                <w:rFonts w:cs="Arial"/>
                <w:sz w:val="20"/>
              </w:rPr>
            </w:pPr>
            <w:r>
              <w:rPr>
                <w:rFonts w:cs="Arial"/>
                <w:sz w:val="20"/>
              </w:rPr>
              <w:t>10 Mar 2016</w:t>
            </w:r>
          </w:p>
        </w:tc>
      </w:tr>
      <w:tr xmlns:wp14="http://schemas.microsoft.com/office/word/2010/wordml" w14:paraId="76953B7E" wp14:textId="77777777">
        <w:tblPrEx>
          <w:tblLayout w:type="fixed"/>
          <w:tblCellMar>
            <w:top w:w="0" w:type="dxa"/>
            <w:left w:w="108" w:type="dxa"/>
            <w:bottom w:w="0" w:type="dxa"/>
            <w:right w:w="108" w:type="dxa"/>
          </w:tblCellMar>
        </w:tblPrEx>
        <w:tc>
          <w:tcPr>
            <w:tcW w:w="3596" w:type="dxa"/>
            <w:tcBorders>
              <w:top w:val="single" w:color="000000" w:sz="4" w:space="0"/>
              <w:left w:val="single" w:color="000000" w:sz="4" w:space="0"/>
              <w:bottom w:val="single" w:color="000000" w:sz="4" w:space="0"/>
            </w:tcBorders>
            <w:shd w:val="clear" w:color="auto" w:fill="FFFFFF"/>
          </w:tcPr>
          <w:p w14:paraId="20CDF7EE" wp14:textId="77777777">
            <w:pPr>
              <w:pStyle w:val="13"/>
              <w:tabs>
                <w:tab w:val="left" w:pos="4050"/>
              </w:tabs>
              <w:spacing w:before="60" w:after="60"/>
              <w:ind w:left="180"/>
              <w:rPr>
                <w:rFonts w:cs="Arial"/>
                <w:sz w:val="20"/>
              </w:rPr>
            </w:pPr>
            <w:r>
              <w:rPr>
                <w:rFonts w:cs="Arial"/>
                <w:sz w:val="20"/>
              </w:rPr>
              <w:t>AMS Support</w:t>
            </w:r>
          </w:p>
        </w:tc>
        <w:tc>
          <w:tcPr>
            <w:tcW w:w="2127" w:type="dxa"/>
            <w:tcBorders>
              <w:top w:val="single" w:color="000000" w:sz="4" w:space="0"/>
              <w:left w:val="single" w:color="000000" w:sz="4" w:space="0"/>
              <w:bottom w:val="single" w:color="000000" w:sz="4" w:space="0"/>
            </w:tcBorders>
            <w:shd w:val="clear" w:color="auto" w:fill="FFFFFF"/>
          </w:tcPr>
          <w:p w14:paraId="398805B3" wp14:textId="77777777">
            <w:pPr>
              <w:pStyle w:val="13"/>
              <w:snapToGrid w:val="0"/>
              <w:spacing w:before="60" w:after="60"/>
              <w:ind w:left="0" w:right="153"/>
              <w:rPr>
                <w:rFonts w:cs="Arial"/>
                <w:sz w:val="20"/>
              </w:rPr>
            </w:pPr>
            <w:r>
              <w:rPr>
                <w:rFonts w:cs="Arial"/>
                <w:sz w:val="20"/>
              </w:rPr>
              <w:t>10 Mar 2016</w:t>
            </w:r>
          </w:p>
        </w:tc>
        <w:tc>
          <w:tcPr>
            <w:tcW w:w="2819" w:type="dxa"/>
            <w:tcBorders>
              <w:top w:val="single" w:color="000000" w:sz="4" w:space="0"/>
              <w:left w:val="single" w:color="000000" w:sz="4" w:space="0"/>
              <w:bottom w:val="single" w:color="000000" w:sz="4" w:space="0"/>
              <w:right w:val="single" w:color="000000" w:sz="4" w:space="0"/>
            </w:tcBorders>
            <w:shd w:val="clear" w:color="auto" w:fill="FFFFFF"/>
          </w:tcPr>
          <w:p w14:paraId="54736190" wp14:textId="77777777">
            <w:pPr>
              <w:pStyle w:val="13"/>
              <w:keepNext/>
              <w:snapToGrid w:val="0"/>
              <w:spacing w:before="60" w:after="60"/>
              <w:ind w:left="136"/>
              <w:rPr>
                <w:rFonts w:cs="Arial"/>
                <w:bCs/>
                <w:sz w:val="20"/>
              </w:rPr>
            </w:pPr>
            <w:r>
              <w:rPr>
                <w:rFonts w:cs="Arial"/>
                <w:bCs/>
                <w:sz w:val="20"/>
              </w:rPr>
              <w:t>30 Sep 2018</w:t>
            </w:r>
          </w:p>
        </w:tc>
      </w:tr>
    </w:tbl>
    <w:p xmlns:wp14="http://schemas.microsoft.com/office/word/2010/wordml" w14:paraId="7C8A06C1" wp14:textId="77777777">
      <w:pPr>
        <w:pStyle w:val="19"/>
        <w:jc w:val="center"/>
      </w:pPr>
      <w:r>
        <w:t xml:space="preserve">Table </w:t>
      </w:r>
      <w:r>
        <w:fldChar w:fldCharType="begin"/>
      </w:r>
      <w:r>
        <w:instrText xml:space="preserve"> SEQ Table \* ARABIC </w:instrText>
      </w:r>
      <w:r>
        <w:fldChar w:fldCharType="separate"/>
      </w:r>
      <w:r>
        <w:t>4</w:t>
      </w:r>
      <w:r>
        <w:fldChar w:fldCharType="end"/>
      </w:r>
    </w:p>
    <w:p xmlns:wp14="http://schemas.microsoft.com/office/word/2010/wordml" w14:paraId="68BC9B0D" wp14:textId="77777777">
      <w:pPr>
        <w:pStyle w:val="2"/>
        <w:numPr>
          <w:ilvl w:val="1"/>
          <w:numId w:val="9"/>
        </w:numPr>
        <w:spacing w:before="40" w:after="40" w:line="240" w:lineRule="atLeast"/>
        <w:ind w:left="540" w:hanging="90"/>
        <w:jc w:val="both"/>
        <w:rPr>
          <w:rFonts w:cs="Arial"/>
          <w:caps/>
        </w:rPr>
      </w:pPr>
      <w:bookmarkStart w:name="_Toc449860833" w:id="121"/>
      <w:bookmarkStart w:name="_Toc529450850" w:id="122"/>
      <w:bookmarkStart w:name="_Toc449860927" w:id="123"/>
      <w:r>
        <w:t>ROLES AND RESPONSIBILITIES</w:t>
      </w:r>
      <w:bookmarkEnd w:id="121"/>
      <w:bookmarkEnd w:id="122"/>
      <w:bookmarkEnd w:id="123"/>
    </w:p>
    <w:p xmlns:wp14="http://schemas.microsoft.com/office/word/2010/wordml" w14:paraId="43D98CF8" wp14:textId="77777777">
      <w:pPr>
        <w:spacing w:before="40" w:after="40" w:line="240" w:lineRule="atLeast"/>
        <w:jc w:val="both"/>
      </w:pPr>
    </w:p>
    <w:tbl>
      <w:tblPr>
        <w:tblStyle w:val="38"/>
        <w:tblW w:w="8640" w:type="dxa"/>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0"/>
        <w:gridCol w:w="6120"/>
      </w:tblGrid>
      <w:tr xmlns:wp14="http://schemas.microsoft.com/office/word/2010/wordml" w14:paraId="3033CE7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520" w:type="dxa"/>
            <w:shd w:val="clear" w:color="auto" w:fill="8DB3E2" w:themeFill="text2" w:themeFillTint="66"/>
          </w:tcPr>
          <w:p w14:paraId="7810568A" wp14:textId="77777777">
            <w:pPr>
              <w:spacing w:after="120"/>
              <w:ind w:left="0"/>
              <w:jc w:val="center"/>
              <w:rPr>
                <w:rFonts w:cs="Arial"/>
                <w:b/>
                <w:bCs/>
              </w:rPr>
            </w:pPr>
            <w:r>
              <w:rPr>
                <w:rFonts w:cs="Arial"/>
                <w:b/>
                <w:bCs/>
              </w:rPr>
              <w:t>Role</w:t>
            </w:r>
          </w:p>
        </w:tc>
        <w:tc>
          <w:tcPr>
            <w:tcW w:w="6120" w:type="dxa"/>
            <w:shd w:val="clear" w:color="auto" w:fill="8DB3E2" w:themeFill="text2" w:themeFillTint="66"/>
          </w:tcPr>
          <w:p w14:paraId="2AD40A83" wp14:textId="77777777">
            <w:pPr>
              <w:spacing w:after="120"/>
              <w:ind w:left="0"/>
              <w:rPr>
                <w:rFonts w:cs="Arial"/>
                <w:b/>
                <w:bCs/>
              </w:rPr>
            </w:pPr>
            <w:r>
              <w:rPr>
                <w:rFonts w:cs="Arial"/>
                <w:b/>
                <w:bCs/>
              </w:rPr>
              <w:t>Responsibilities</w:t>
            </w:r>
          </w:p>
        </w:tc>
      </w:tr>
      <w:tr xmlns:wp14="http://schemas.microsoft.com/office/word/2010/wordml" w14:paraId="688FC6A1"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vAlign w:val="center"/>
          </w:tcPr>
          <w:p w14:paraId="26248DFD" wp14:textId="77777777">
            <w:pPr>
              <w:spacing w:after="120"/>
              <w:ind w:left="0"/>
              <w:rPr>
                <w:rFonts w:cs="Arial"/>
              </w:rPr>
            </w:pPr>
            <w:r>
              <w:rPr>
                <w:rFonts w:cs="Arial"/>
              </w:rPr>
              <w:t>Midrange Team</w:t>
            </w:r>
          </w:p>
        </w:tc>
        <w:tc>
          <w:tcPr>
            <w:tcW w:w="6120" w:type="dxa"/>
          </w:tcPr>
          <w:p w14:paraId="0103E45F" wp14:textId="77777777">
            <w:pPr>
              <w:numPr>
                <w:ilvl w:val="0"/>
                <w:numId w:val="17"/>
              </w:numPr>
              <w:overflowPunct/>
              <w:autoSpaceDE/>
              <w:autoSpaceDN/>
              <w:adjustRightInd/>
              <w:spacing w:after="120"/>
              <w:ind w:right="0"/>
              <w:textAlignment w:val="auto"/>
              <w:rPr>
                <w:rFonts w:cs="Arial"/>
              </w:rPr>
            </w:pPr>
            <w:r>
              <w:rPr>
                <w:rFonts w:cs="Arial"/>
              </w:rPr>
              <w:t>Responsible for maintaining web server.</w:t>
            </w:r>
          </w:p>
          <w:p w14:paraId="18929929" wp14:textId="77777777">
            <w:pPr>
              <w:numPr>
                <w:ilvl w:val="0"/>
                <w:numId w:val="17"/>
              </w:numPr>
              <w:overflowPunct/>
              <w:autoSpaceDE/>
              <w:autoSpaceDN/>
              <w:adjustRightInd/>
              <w:spacing w:after="120"/>
              <w:ind w:right="0"/>
              <w:textAlignment w:val="auto"/>
              <w:rPr>
                <w:rFonts w:cs="Arial"/>
              </w:rPr>
            </w:pPr>
            <w:r>
              <w:rPr>
                <w:rFonts w:cs="Arial"/>
              </w:rPr>
              <w:t>Responsible for troubleshooting infrastructure related problems.</w:t>
            </w:r>
          </w:p>
        </w:tc>
      </w:tr>
      <w:tr xmlns:wp14="http://schemas.microsoft.com/office/word/2010/wordml" w14:paraId="75AC445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vAlign w:val="center"/>
          </w:tcPr>
          <w:p w14:paraId="671B2DB5" wp14:textId="77777777">
            <w:pPr>
              <w:spacing w:after="120"/>
              <w:ind w:left="0"/>
              <w:rPr>
                <w:rFonts w:cs="Arial"/>
              </w:rPr>
            </w:pPr>
            <w:r>
              <w:rPr>
                <w:rFonts w:cs="Arial"/>
              </w:rPr>
              <w:t>DBA Team</w:t>
            </w:r>
          </w:p>
        </w:tc>
        <w:tc>
          <w:tcPr>
            <w:tcW w:w="6120" w:type="dxa"/>
          </w:tcPr>
          <w:p w14:paraId="3FFA1ECC" wp14:textId="77777777">
            <w:pPr>
              <w:numPr>
                <w:ilvl w:val="0"/>
                <w:numId w:val="17"/>
              </w:numPr>
              <w:overflowPunct/>
              <w:autoSpaceDE/>
              <w:autoSpaceDN/>
              <w:adjustRightInd/>
              <w:spacing w:after="120"/>
              <w:ind w:right="0"/>
              <w:textAlignment w:val="auto"/>
              <w:rPr>
                <w:rFonts w:cs="Arial"/>
              </w:rPr>
            </w:pPr>
            <w:r>
              <w:rPr>
                <w:rFonts w:cs="Arial"/>
              </w:rPr>
              <w:t xml:space="preserve">Responsible for maintaining database </w:t>
            </w:r>
          </w:p>
        </w:tc>
      </w:tr>
      <w:tr xmlns:wp14="http://schemas.microsoft.com/office/word/2010/wordml" w14:paraId="4F29C15B"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8" w:hRule="atLeast"/>
        </w:trPr>
        <w:tc>
          <w:tcPr>
            <w:tcW w:w="2520" w:type="dxa"/>
            <w:vAlign w:val="center"/>
          </w:tcPr>
          <w:p w14:paraId="0ED4B417" wp14:textId="77777777">
            <w:pPr>
              <w:spacing w:after="120"/>
              <w:ind w:left="0"/>
              <w:rPr>
                <w:rFonts w:cs="Arial"/>
              </w:rPr>
            </w:pPr>
            <w:r>
              <w:rPr>
                <w:rFonts w:cs="Arial"/>
              </w:rPr>
              <w:t>Application Support</w:t>
            </w:r>
          </w:p>
          <w:p w14:paraId="3FCC5C1B" wp14:textId="77777777">
            <w:pPr>
              <w:spacing w:after="120"/>
              <w:ind w:left="0"/>
              <w:rPr>
                <w:rFonts w:cs="Arial"/>
              </w:rPr>
            </w:pPr>
            <w:r>
              <w:rPr>
                <w:rFonts w:cs="Arial"/>
              </w:rPr>
              <w:t>(AMS)</w:t>
            </w:r>
          </w:p>
        </w:tc>
        <w:tc>
          <w:tcPr>
            <w:tcW w:w="6120" w:type="dxa"/>
          </w:tcPr>
          <w:p w14:paraId="0786894E" wp14:textId="77777777">
            <w:pPr>
              <w:numPr>
                <w:ilvl w:val="0"/>
                <w:numId w:val="17"/>
              </w:numPr>
              <w:overflowPunct/>
              <w:autoSpaceDE/>
              <w:autoSpaceDN/>
              <w:adjustRightInd/>
              <w:spacing w:after="120"/>
              <w:ind w:right="0"/>
              <w:textAlignment w:val="auto"/>
              <w:rPr>
                <w:rFonts w:cs="Arial"/>
              </w:rPr>
            </w:pPr>
            <w:r>
              <w:rPr>
                <w:rFonts w:cs="Arial"/>
              </w:rPr>
              <w:t>Responsible for uploading application in web server</w:t>
            </w:r>
          </w:p>
          <w:p w14:paraId="252DD1A4" wp14:textId="77777777">
            <w:pPr>
              <w:numPr>
                <w:ilvl w:val="0"/>
                <w:numId w:val="17"/>
              </w:numPr>
              <w:overflowPunct/>
              <w:autoSpaceDE/>
              <w:autoSpaceDN/>
              <w:adjustRightInd/>
              <w:spacing w:after="120"/>
              <w:ind w:right="0"/>
              <w:textAlignment w:val="auto"/>
              <w:rPr>
                <w:rFonts w:cs="Arial"/>
              </w:rPr>
            </w:pPr>
            <w:r>
              <w:rPr>
                <w:rFonts w:cs="Arial"/>
              </w:rPr>
              <w:t>Responsible for monitoring system performance</w:t>
            </w:r>
          </w:p>
          <w:p w14:paraId="541A020F" wp14:textId="77777777">
            <w:pPr>
              <w:numPr>
                <w:ilvl w:val="0"/>
                <w:numId w:val="17"/>
              </w:numPr>
              <w:overflowPunct/>
              <w:autoSpaceDE/>
              <w:autoSpaceDN/>
              <w:adjustRightInd/>
              <w:spacing w:after="120"/>
              <w:ind w:right="0"/>
              <w:textAlignment w:val="auto"/>
              <w:rPr>
                <w:rFonts w:cs="Arial"/>
              </w:rPr>
            </w:pPr>
            <w:r>
              <w:rPr>
                <w:rFonts w:cs="Arial"/>
              </w:rPr>
              <w:t>Responsible for providing application support</w:t>
            </w:r>
          </w:p>
          <w:p w14:paraId="77339CBF" wp14:textId="77777777">
            <w:pPr>
              <w:numPr>
                <w:ilvl w:val="0"/>
                <w:numId w:val="17"/>
              </w:numPr>
              <w:overflowPunct/>
              <w:autoSpaceDE/>
              <w:autoSpaceDN/>
              <w:adjustRightInd/>
              <w:spacing w:after="120"/>
              <w:ind w:right="0"/>
              <w:textAlignment w:val="auto"/>
              <w:rPr>
                <w:rFonts w:cs="Arial"/>
              </w:rPr>
            </w:pPr>
            <w:r>
              <w:rPr>
                <w:rFonts w:cs="Arial"/>
              </w:rPr>
              <w:t>Responsible for deploying application and publishing it to user.</w:t>
            </w:r>
          </w:p>
          <w:p w14:paraId="2986F363" wp14:textId="77777777">
            <w:pPr>
              <w:numPr>
                <w:ilvl w:val="0"/>
                <w:numId w:val="17"/>
              </w:numPr>
              <w:overflowPunct/>
              <w:autoSpaceDE/>
              <w:autoSpaceDN/>
              <w:adjustRightInd/>
              <w:spacing w:after="120"/>
              <w:ind w:right="0"/>
              <w:textAlignment w:val="auto"/>
              <w:rPr>
                <w:rFonts w:cs="Arial"/>
              </w:rPr>
            </w:pPr>
            <w:r>
              <w:rPr>
                <w:rFonts w:cs="Arial"/>
              </w:rPr>
              <w:t>Responsible for maintaining application second level support</w:t>
            </w:r>
          </w:p>
        </w:tc>
      </w:tr>
      <w:tr xmlns:wp14="http://schemas.microsoft.com/office/word/2010/wordml" w14:paraId="245E6B32"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vAlign w:val="center"/>
          </w:tcPr>
          <w:p w14:paraId="570F7CDA" wp14:textId="77777777">
            <w:pPr>
              <w:spacing w:after="120"/>
              <w:ind w:left="0"/>
              <w:rPr>
                <w:rFonts w:cs="Arial"/>
              </w:rPr>
            </w:pPr>
            <w:r>
              <w:rPr>
                <w:rFonts w:cs="Arial"/>
              </w:rPr>
              <w:t xml:space="preserve">MAB Helpdesk </w:t>
            </w:r>
          </w:p>
        </w:tc>
        <w:tc>
          <w:tcPr>
            <w:tcW w:w="6120" w:type="dxa"/>
          </w:tcPr>
          <w:p w14:paraId="5DC1962A" wp14:textId="77777777">
            <w:pPr>
              <w:numPr>
                <w:ilvl w:val="0"/>
                <w:numId w:val="17"/>
              </w:numPr>
              <w:overflowPunct/>
              <w:autoSpaceDE/>
              <w:autoSpaceDN/>
              <w:adjustRightInd/>
              <w:spacing w:after="120"/>
              <w:ind w:right="0"/>
              <w:textAlignment w:val="auto"/>
              <w:rPr>
                <w:rFonts w:cs="Arial"/>
              </w:rPr>
            </w:pPr>
            <w:r>
              <w:rPr>
                <w:rFonts w:cs="Arial"/>
              </w:rPr>
              <w:t>As single point of contact to coordinate when MASTERS DATA Archival problems occurred.</w:t>
            </w:r>
          </w:p>
          <w:p w14:paraId="467FE714" wp14:textId="77777777">
            <w:pPr>
              <w:numPr>
                <w:ilvl w:val="0"/>
                <w:numId w:val="17"/>
              </w:numPr>
              <w:overflowPunct/>
              <w:autoSpaceDE/>
              <w:autoSpaceDN/>
              <w:adjustRightInd/>
              <w:spacing w:after="120"/>
              <w:ind w:right="0"/>
              <w:textAlignment w:val="auto"/>
              <w:rPr>
                <w:rFonts w:cs="Arial"/>
              </w:rPr>
            </w:pPr>
            <w:r>
              <w:rPr>
                <w:rFonts w:cs="Arial"/>
              </w:rPr>
              <w:t>Responsible to coordinate problem reporting to the respective supporting team.</w:t>
            </w:r>
          </w:p>
        </w:tc>
      </w:tr>
    </w:tbl>
    <w:p xmlns:wp14="http://schemas.microsoft.com/office/word/2010/wordml" w14:paraId="51A08F85" wp14:textId="77777777">
      <w:pPr>
        <w:pStyle w:val="19"/>
        <w:jc w:val="center"/>
      </w:pPr>
      <w:r>
        <w:t xml:space="preserve">Table </w:t>
      </w:r>
      <w:r>
        <w:fldChar w:fldCharType="begin"/>
      </w:r>
      <w:r>
        <w:instrText xml:space="preserve"> SEQ Table \* ARABIC </w:instrText>
      </w:r>
      <w:r>
        <w:fldChar w:fldCharType="separate"/>
      </w:r>
      <w:r>
        <w:t>5</w:t>
      </w:r>
      <w:r>
        <w:fldChar w:fldCharType="end"/>
      </w:r>
    </w:p>
    <w:p xmlns:wp14="http://schemas.microsoft.com/office/word/2010/wordml" w14:paraId="75C32BFB" wp14:textId="77777777">
      <w:pPr>
        <w:ind w:left="720"/>
        <w:jc w:val="both"/>
        <w:rPr>
          <w:rFonts w:cs="Arial"/>
        </w:rPr>
      </w:pPr>
    </w:p>
    <w:p xmlns:wp14="http://schemas.microsoft.com/office/word/2010/wordml" w14:paraId="1F5C07CD" wp14:textId="77777777">
      <w:pPr>
        <w:pStyle w:val="2"/>
        <w:numPr>
          <w:ilvl w:val="1"/>
          <w:numId w:val="9"/>
        </w:numPr>
        <w:spacing w:before="40" w:after="40" w:line="240" w:lineRule="atLeast"/>
        <w:ind w:left="540" w:hanging="540"/>
        <w:jc w:val="both"/>
      </w:pPr>
      <w:bookmarkStart w:name="_Toc529450851" w:id="124"/>
      <w:bookmarkStart w:name="_Toc449860928" w:id="125"/>
      <w:bookmarkStart w:name="_Toc449860834" w:id="126"/>
      <w:r>
        <w:t>TECHNICAL SPECIFICATIONS</w:t>
      </w:r>
      <w:bookmarkEnd w:id="124"/>
      <w:bookmarkEnd w:id="125"/>
      <w:bookmarkEnd w:id="126"/>
    </w:p>
    <w:p xmlns:wp14="http://schemas.microsoft.com/office/word/2010/wordml" w14:paraId="78528E11" wp14:textId="77777777">
      <w:pPr>
        <w:pStyle w:val="4"/>
        <w:keepNext w:val="0"/>
        <w:tabs>
          <w:tab w:val="left" w:pos="1440"/>
        </w:tabs>
        <w:overflowPunct/>
        <w:autoSpaceDE/>
        <w:autoSpaceDN/>
        <w:adjustRightInd/>
        <w:spacing w:before="240"/>
        <w:ind w:left="0" w:right="0" w:firstLine="180"/>
        <w:jc w:val="left"/>
        <w:textAlignment w:val="auto"/>
        <w:rPr>
          <w:rFonts w:cs="Arial"/>
          <w:caps/>
          <w:sz w:val="20"/>
        </w:rPr>
      </w:pPr>
      <w:bookmarkStart w:name="_Toc449860929" w:id="127"/>
      <w:bookmarkStart w:name="_Toc355103941" w:id="128"/>
      <w:bookmarkStart w:name="_Toc529450852" w:id="129"/>
      <w:bookmarkStart w:name="_Toc71962063" w:id="130"/>
      <w:bookmarkStart w:name="_Toc416862009" w:id="131"/>
      <w:bookmarkStart w:name="_Toc355105711" w:id="132"/>
      <w:bookmarkStart w:name="_Toc449860835" w:id="133"/>
      <w:r>
        <w:rPr>
          <w:rFonts w:cs="Arial"/>
          <w:caps/>
          <w:sz w:val="20"/>
        </w:rPr>
        <w:t>4.6.1. Hardware Specifications</w:t>
      </w:r>
      <w:bookmarkEnd w:id="127"/>
      <w:bookmarkEnd w:id="128"/>
      <w:bookmarkEnd w:id="129"/>
      <w:bookmarkEnd w:id="130"/>
      <w:bookmarkEnd w:id="131"/>
      <w:bookmarkEnd w:id="132"/>
      <w:bookmarkEnd w:id="133"/>
    </w:p>
    <w:tbl>
      <w:tblPr>
        <w:tblStyle w:val="38"/>
        <w:tblpPr w:leftFromText="180" w:rightFromText="180" w:vertAnchor="text" w:horzAnchor="margin" w:tblpY="350"/>
        <w:tblW w:w="9896" w:type="dxa"/>
        <w:tblInd w:w="0" w:type="dxa"/>
        <w:tblLayout w:type="fixed"/>
        <w:tblCellMar>
          <w:top w:w="0" w:type="dxa"/>
          <w:left w:w="108" w:type="dxa"/>
          <w:bottom w:w="0" w:type="dxa"/>
          <w:right w:w="108" w:type="dxa"/>
        </w:tblCellMar>
      </w:tblPr>
      <w:tblGrid>
        <w:gridCol w:w="1998"/>
        <w:gridCol w:w="1440"/>
        <w:gridCol w:w="1440"/>
        <w:gridCol w:w="1260"/>
        <w:gridCol w:w="746"/>
        <w:gridCol w:w="798"/>
        <w:gridCol w:w="1109"/>
        <w:gridCol w:w="1105"/>
      </w:tblGrid>
      <w:tr xmlns:wp14="http://schemas.microsoft.com/office/word/2010/wordml" w14:paraId="39DC59C9" wp14:textId="77777777">
        <w:tblPrEx>
          <w:tblLayout w:type="fixed"/>
          <w:tblCellMar>
            <w:top w:w="0" w:type="dxa"/>
            <w:left w:w="108" w:type="dxa"/>
            <w:bottom w:w="0" w:type="dxa"/>
            <w:right w:w="108" w:type="dxa"/>
          </w:tblCellMar>
        </w:tblPrEx>
        <w:trPr>
          <w:trHeight w:val="297" w:hRule="atLeast"/>
        </w:trPr>
        <w:tc>
          <w:tcPr>
            <w:tcW w:w="1998" w:type="dxa"/>
            <w:tcBorders>
              <w:top w:val="single" w:color="auto" w:sz="4" w:space="0"/>
              <w:left w:val="single" w:color="auto" w:sz="4" w:space="0"/>
              <w:bottom w:val="single" w:color="auto" w:sz="4" w:space="0"/>
              <w:right w:val="single" w:color="auto" w:sz="4" w:space="0"/>
            </w:tcBorders>
            <w:shd w:val="clear" w:color="auto" w:fill="8DB3E2" w:themeFill="text2" w:themeFillTint="66"/>
            <w:noWrap/>
            <w:vAlign w:val="bottom"/>
          </w:tcPr>
          <w:p w14:paraId="14F011E8" wp14:textId="77777777">
            <w:pPr>
              <w:overflowPunct/>
              <w:autoSpaceDE/>
              <w:autoSpaceDN/>
              <w:adjustRightInd/>
              <w:spacing w:before="0"/>
              <w:ind w:left="0" w:right="0"/>
              <w:textAlignment w:val="auto"/>
              <w:rPr>
                <w:rFonts w:ascii="Calibri" w:hAnsi="Calibri"/>
                <w:b/>
                <w:bCs/>
                <w:color w:val="000000"/>
                <w:sz w:val="22"/>
                <w:szCs w:val="22"/>
              </w:rPr>
            </w:pPr>
            <w:r>
              <w:rPr>
                <w:rFonts w:ascii="Calibri" w:hAnsi="Calibri"/>
                <w:b/>
                <w:bCs/>
                <w:color w:val="000000"/>
                <w:sz w:val="22"/>
                <w:szCs w:val="22"/>
              </w:rPr>
              <w:t>Hostname</w:t>
            </w:r>
          </w:p>
        </w:tc>
        <w:tc>
          <w:tcPr>
            <w:tcW w:w="1440" w:type="dxa"/>
            <w:tcBorders>
              <w:top w:val="single" w:color="auto" w:sz="4" w:space="0"/>
              <w:left w:val="nil"/>
              <w:bottom w:val="single" w:color="auto" w:sz="4" w:space="0"/>
              <w:right w:val="single" w:color="auto" w:sz="4" w:space="0"/>
            </w:tcBorders>
            <w:shd w:val="clear" w:color="auto" w:fill="8DB3E2" w:themeFill="text2" w:themeFillTint="66"/>
            <w:noWrap/>
            <w:vAlign w:val="bottom"/>
          </w:tcPr>
          <w:p w14:paraId="051AE4FF" wp14:textId="77777777">
            <w:pPr>
              <w:overflowPunct/>
              <w:autoSpaceDE/>
              <w:autoSpaceDN/>
              <w:adjustRightInd/>
              <w:spacing w:before="0"/>
              <w:ind w:left="0" w:right="0"/>
              <w:textAlignment w:val="auto"/>
              <w:rPr>
                <w:rFonts w:ascii="Calibri" w:hAnsi="Calibri"/>
                <w:b/>
                <w:bCs/>
                <w:color w:val="000000"/>
                <w:sz w:val="22"/>
                <w:szCs w:val="22"/>
              </w:rPr>
            </w:pPr>
            <w:r>
              <w:rPr>
                <w:rFonts w:ascii="Calibri" w:hAnsi="Calibri"/>
                <w:b/>
                <w:bCs/>
                <w:color w:val="000000"/>
                <w:sz w:val="22"/>
                <w:szCs w:val="22"/>
              </w:rPr>
              <w:t>IP Address</w:t>
            </w:r>
          </w:p>
        </w:tc>
        <w:tc>
          <w:tcPr>
            <w:tcW w:w="1440" w:type="dxa"/>
            <w:tcBorders>
              <w:top w:val="single" w:color="auto" w:sz="4" w:space="0"/>
              <w:left w:val="nil"/>
              <w:bottom w:val="single" w:color="auto" w:sz="4" w:space="0"/>
              <w:right w:val="single" w:color="auto" w:sz="4" w:space="0"/>
            </w:tcBorders>
            <w:shd w:val="clear" w:color="auto" w:fill="8DB3E2" w:themeFill="text2" w:themeFillTint="66"/>
            <w:noWrap/>
            <w:vAlign w:val="bottom"/>
          </w:tcPr>
          <w:p w14:paraId="7C7255D6" wp14:textId="77777777">
            <w:pPr>
              <w:overflowPunct/>
              <w:autoSpaceDE/>
              <w:autoSpaceDN/>
              <w:adjustRightInd/>
              <w:spacing w:before="0"/>
              <w:ind w:left="0" w:right="0"/>
              <w:textAlignment w:val="auto"/>
              <w:rPr>
                <w:rFonts w:ascii="Calibri" w:hAnsi="Calibri"/>
                <w:b/>
                <w:bCs/>
                <w:color w:val="000000"/>
                <w:sz w:val="22"/>
                <w:szCs w:val="22"/>
              </w:rPr>
            </w:pPr>
            <w:r>
              <w:rPr>
                <w:rFonts w:ascii="Calibri" w:hAnsi="Calibri"/>
                <w:b/>
                <w:bCs/>
                <w:color w:val="000000"/>
                <w:sz w:val="22"/>
                <w:szCs w:val="22"/>
              </w:rPr>
              <w:t>Environment</w:t>
            </w:r>
          </w:p>
        </w:tc>
        <w:tc>
          <w:tcPr>
            <w:tcW w:w="1260" w:type="dxa"/>
            <w:tcBorders>
              <w:top w:val="single" w:color="auto" w:sz="4" w:space="0"/>
              <w:left w:val="nil"/>
              <w:bottom w:val="single" w:color="auto" w:sz="4" w:space="0"/>
              <w:right w:val="single" w:color="auto" w:sz="4" w:space="0"/>
            </w:tcBorders>
            <w:shd w:val="clear" w:color="auto" w:fill="8DB3E2" w:themeFill="text2" w:themeFillTint="66"/>
            <w:noWrap/>
            <w:vAlign w:val="bottom"/>
          </w:tcPr>
          <w:p w14:paraId="558BEE04" wp14:textId="77777777">
            <w:pPr>
              <w:overflowPunct/>
              <w:autoSpaceDE/>
              <w:autoSpaceDN/>
              <w:adjustRightInd/>
              <w:spacing w:before="0"/>
              <w:ind w:left="0" w:right="0"/>
              <w:textAlignment w:val="auto"/>
              <w:rPr>
                <w:rFonts w:ascii="Calibri" w:hAnsi="Calibri"/>
                <w:b/>
                <w:bCs/>
                <w:color w:val="000000"/>
                <w:sz w:val="22"/>
                <w:szCs w:val="22"/>
              </w:rPr>
            </w:pPr>
            <w:r>
              <w:rPr>
                <w:rFonts w:ascii="Calibri" w:hAnsi="Calibri"/>
                <w:b/>
                <w:bCs/>
                <w:color w:val="000000"/>
                <w:sz w:val="22"/>
                <w:szCs w:val="22"/>
              </w:rPr>
              <w:t>OS Version</w:t>
            </w:r>
          </w:p>
        </w:tc>
        <w:tc>
          <w:tcPr>
            <w:tcW w:w="746" w:type="dxa"/>
            <w:tcBorders>
              <w:top w:val="single" w:color="auto" w:sz="4" w:space="0"/>
              <w:left w:val="nil"/>
              <w:bottom w:val="single" w:color="auto" w:sz="4" w:space="0"/>
              <w:right w:val="single" w:color="auto" w:sz="4" w:space="0"/>
            </w:tcBorders>
            <w:shd w:val="clear" w:color="auto" w:fill="8DB3E2" w:themeFill="text2" w:themeFillTint="66"/>
            <w:noWrap/>
            <w:vAlign w:val="bottom"/>
          </w:tcPr>
          <w:p w14:paraId="3B184921" wp14:textId="77777777">
            <w:pPr>
              <w:overflowPunct/>
              <w:autoSpaceDE/>
              <w:autoSpaceDN/>
              <w:adjustRightInd/>
              <w:spacing w:before="0"/>
              <w:ind w:left="0" w:right="0"/>
              <w:textAlignment w:val="auto"/>
              <w:rPr>
                <w:rFonts w:ascii="Calibri" w:hAnsi="Calibri"/>
                <w:b/>
                <w:bCs/>
                <w:color w:val="000000"/>
                <w:sz w:val="22"/>
                <w:szCs w:val="22"/>
              </w:rPr>
            </w:pPr>
            <w:r>
              <w:rPr>
                <w:rFonts w:ascii="Calibri" w:hAnsi="Calibri"/>
                <w:b/>
                <w:bCs/>
                <w:color w:val="000000"/>
                <w:sz w:val="22"/>
                <w:szCs w:val="22"/>
              </w:rPr>
              <w:t>CPU</w:t>
            </w:r>
          </w:p>
        </w:tc>
        <w:tc>
          <w:tcPr>
            <w:tcW w:w="798" w:type="dxa"/>
            <w:tcBorders>
              <w:top w:val="single" w:color="auto" w:sz="4" w:space="0"/>
              <w:left w:val="nil"/>
              <w:bottom w:val="single" w:color="auto" w:sz="4" w:space="0"/>
              <w:right w:val="single" w:color="auto" w:sz="4" w:space="0"/>
            </w:tcBorders>
            <w:shd w:val="clear" w:color="auto" w:fill="8DB3E2" w:themeFill="text2" w:themeFillTint="66"/>
            <w:noWrap/>
            <w:vAlign w:val="bottom"/>
          </w:tcPr>
          <w:p w14:paraId="6326CE16" wp14:textId="77777777">
            <w:pPr>
              <w:overflowPunct/>
              <w:autoSpaceDE/>
              <w:autoSpaceDN/>
              <w:adjustRightInd/>
              <w:spacing w:before="0"/>
              <w:ind w:left="0" w:right="0"/>
              <w:textAlignment w:val="auto"/>
              <w:rPr>
                <w:rFonts w:ascii="Calibri" w:hAnsi="Calibri"/>
                <w:b/>
                <w:bCs/>
                <w:color w:val="000000"/>
                <w:sz w:val="22"/>
                <w:szCs w:val="22"/>
              </w:rPr>
            </w:pPr>
            <w:r>
              <w:rPr>
                <w:rFonts w:ascii="Calibri" w:hAnsi="Calibri"/>
                <w:b/>
                <w:bCs/>
                <w:color w:val="000000"/>
                <w:sz w:val="22"/>
                <w:szCs w:val="22"/>
              </w:rPr>
              <w:t>RAM</w:t>
            </w:r>
          </w:p>
        </w:tc>
        <w:tc>
          <w:tcPr>
            <w:tcW w:w="1109" w:type="dxa"/>
            <w:tcBorders>
              <w:top w:val="single" w:color="auto" w:sz="4" w:space="0"/>
              <w:left w:val="nil"/>
              <w:bottom w:val="single" w:color="auto" w:sz="4" w:space="0"/>
              <w:right w:val="single" w:color="auto" w:sz="4" w:space="0"/>
            </w:tcBorders>
            <w:shd w:val="clear" w:color="auto" w:fill="8DB3E2" w:themeFill="text2" w:themeFillTint="66"/>
            <w:noWrap/>
            <w:vAlign w:val="bottom"/>
          </w:tcPr>
          <w:p w14:paraId="1D2B207C" wp14:textId="77777777">
            <w:pPr>
              <w:overflowPunct/>
              <w:autoSpaceDE/>
              <w:autoSpaceDN/>
              <w:adjustRightInd/>
              <w:spacing w:before="0"/>
              <w:ind w:left="0" w:right="0"/>
              <w:textAlignment w:val="auto"/>
              <w:rPr>
                <w:rFonts w:ascii="Calibri" w:hAnsi="Calibri"/>
                <w:b/>
                <w:bCs/>
                <w:color w:val="000000"/>
                <w:sz w:val="22"/>
                <w:szCs w:val="22"/>
              </w:rPr>
            </w:pPr>
            <w:r>
              <w:rPr>
                <w:rFonts w:ascii="Calibri" w:hAnsi="Calibri"/>
                <w:b/>
                <w:bCs/>
                <w:color w:val="000000"/>
                <w:sz w:val="22"/>
                <w:szCs w:val="22"/>
              </w:rPr>
              <w:t>Location</w:t>
            </w:r>
          </w:p>
        </w:tc>
        <w:tc>
          <w:tcPr>
            <w:tcW w:w="1105" w:type="dxa"/>
            <w:tcBorders>
              <w:top w:val="single" w:color="auto" w:sz="4" w:space="0"/>
              <w:left w:val="nil"/>
              <w:bottom w:val="single" w:color="auto" w:sz="4" w:space="0"/>
              <w:right w:val="single" w:color="auto" w:sz="4" w:space="0"/>
            </w:tcBorders>
            <w:shd w:val="clear" w:color="auto" w:fill="8DB3E2" w:themeFill="text2" w:themeFillTint="66"/>
            <w:noWrap/>
            <w:vAlign w:val="bottom"/>
          </w:tcPr>
          <w:p w14:paraId="504142E2" wp14:textId="77777777">
            <w:pPr>
              <w:overflowPunct/>
              <w:autoSpaceDE/>
              <w:autoSpaceDN/>
              <w:adjustRightInd/>
              <w:spacing w:before="0"/>
              <w:ind w:left="0" w:right="0"/>
              <w:textAlignment w:val="auto"/>
              <w:rPr>
                <w:rFonts w:ascii="Calibri" w:hAnsi="Calibri"/>
                <w:b/>
                <w:bCs/>
                <w:color w:val="000000"/>
                <w:sz w:val="22"/>
                <w:szCs w:val="22"/>
              </w:rPr>
            </w:pPr>
            <w:r>
              <w:rPr>
                <w:rFonts w:ascii="Calibri" w:hAnsi="Calibri"/>
                <w:b/>
                <w:bCs/>
                <w:color w:val="000000"/>
                <w:sz w:val="22"/>
                <w:szCs w:val="22"/>
              </w:rPr>
              <w:t xml:space="preserve">Processor Speed </w:t>
            </w:r>
          </w:p>
        </w:tc>
      </w:tr>
      <w:tr xmlns:wp14="http://schemas.microsoft.com/office/word/2010/wordml" w14:paraId="2FD7DB3A" wp14:textId="77777777">
        <w:tblPrEx>
          <w:tblLayout w:type="fixed"/>
          <w:tblCellMar>
            <w:top w:w="0" w:type="dxa"/>
            <w:left w:w="108" w:type="dxa"/>
            <w:bottom w:w="0" w:type="dxa"/>
            <w:right w:w="108" w:type="dxa"/>
          </w:tblCellMar>
        </w:tblPrEx>
        <w:trPr>
          <w:trHeight w:val="892" w:hRule="atLeast"/>
        </w:trPr>
        <w:tc>
          <w:tcPr>
            <w:tcW w:w="1998" w:type="dxa"/>
            <w:tcBorders>
              <w:top w:val="nil"/>
              <w:left w:val="single" w:color="auto" w:sz="4" w:space="0"/>
              <w:bottom w:val="single" w:color="auto" w:sz="4" w:space="0"/>
              <w:right w:val="single" w:color="auto" w:sz="4" w:space="0"/>
            </w:tcBorders>
            <w:shd w:val="clear" w:color="auto" w:fill="auto"/>
            <w:vAlign w:val="center"/>
          </w:tcPr>
          <w:p w14:paraId="6F01EC90"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MASG-1MFMIGAPP1</w:t>
            </w:r>
          </w:p>
        </w:tc>
        <w:tc>
          <w:tcPr>
            <w:tcW w:w="1440" w:type="dxa"/>
            <w:tcBorders>
              <w:top w:val="nil"/>
              <w:left w:val="nil"/>
              <w:bottom w:val="single" w:color="auto" w:sz="4" w:space="0"/>
              <w:right w:val="single" w:color="auto" w:sz="4" w:space="0"/>
            </w:tcBorders>
            <w:shd w:val="clear" w:color="auto" w:fill="auto"/>
            <w:vAlign w:val="center"/>
          </w:tcPr>
          <w:p w14:paraId="7E8A2BD0"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10.221.4.18</w:t>
            </w:r>
          </w:p>
        </w:tc>
        <w:tc>
          <w:tcPr>
            <w:tcW w:w="1440" w:type="dxa"/>
            <w:tcBorders>
              <w:top w:val="nil"/>
              <w:left w:val="nil"/>
              <w:bottom w:val="single" w:color="auto" w:sz="4" w:space="0"/>
              <w:right w:val="single" w:color="auto" w:sz="4" w:space="0"/>
            </w:tcBorders>
            <w:shd w:val="clear" w:color="auto" w:fill="auto"/>
            <w:vAlign w:val="center"/>
          </w:tcPr>
          <w:p w14:paraId="7644BB6E"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Production</w:t>
            </w:r>
          </w:p>
        </w:tc>
        <w:tc>
          <w:tcPr>
            <w:tcW w:w="1260" w:type="dxa"/>
            <w:tcBorders>
              <w:top w:val="nil"/>
              <w:left w:val="nil"/>
              <w:bottom w:val="single" w:color="auto" w:sz="4" w:space="0"/>
              <w:right w:val="single" w:color="auto" w:sz="4" w:space="0"/>
            </w:tcBorders>
            <w:shd w:val="clear" w:color="auto" w:fill="auto"/>
            <w:vAlign w:val="center"/>
          </w:tcPr>
          <w:p w14:paraId="43F247AE"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RHEL 7.2</w:t>
            </w:r>
          </w:p>
        </w:tc>
        <w:tc>
          <w:tcPr>
            <w:tcW w:w="746" w:type="dxa"/>
            <w:tcBorders>
              <w:top w:val="nil"/>
              <w:left w:val="nil"/>
              <w:bottom w:val="single" w:color="auto" w:sz="4" w:space="0"/>
              <w:right w:val="single" w:color="auto" w:sz="4" w:space="0"/>
            </w:tcBorders>
            <w:shd w:val="clear" w:color="auto" w:fill="auto"/>
            <w:vAlign w:val="center"/>
          </w:tcPr>
          <w:p w14:paraId="1BC03362"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2</w:t>
            </w:r>
          </w:p>
        </w:tc>
        <w:tc>
          <w:tcPr>
            <w:tcW w:w="798" w:type="dxa"/>
            <w:tcBorders>
              <w:top w:val="nil"/>
              <w:left w:val="nil"/>
              <w:bottom w:val="single" w:color="auto" w:sz="4" w:space="0"/>
              <w:right w:val="single" w:color="auto" w:sz="4" w:space="0"/>
            </w:tcBorders>
            <w:shd w:val="clear" w:color="auto" w:fill="auto"/>
            <w:vAlign w:val="center"/>
          </w:tcPr>
          <w:p w14:paraId="17310F6F" wp14:textId="77777777">
            <w:pPr>
              <w:overflowPunct/>
              <w:autoSpaceDE/>
              <w:autoSpaceDN/>
              <w:adjustRightInd/>
              <w:spacing w:before="0"/>
              <w:ind w:left="0" w:right="0"/>
              <w:jc w:val="center"/>
              <w:textAlignment w:val="auto"/>
              <w:rPr>
                <w:rFonts w:ascii="Times New Roman" w:hAnsi="Times New Roman"/>
                <w:color w:val="000000"/>
                <w:sz w:val="22"/>
                <w:szCs w:val="22"/>
              </w:rPr>
            </w:pPr>
            <w:r>
              <w:rPr>
                <w:rFonts w:ascii="Times New Roman" w:hAnsi="Times New Roman"/>
                <w:color w:val="000000"/>
                <w:sz w:val="22"/>
                <w:szCs w:val="22"/>
              </w:rPr>
              <w:t>4</w:t>
            </w:r>
          </w:p>
        </w:tc>
        <w:tc>
          <w:tcPr>
            <w:tcW w:w="1109" w:type="dxa"/>
            <w:tcBorders>
              <w:top w:val="nil"/>
              <w:left w:val="nil"/>
              <w:bottom w:val="single" w:color="auto" w:sz="4" w:space="0"/>
              <w:right w:val="single" w:color="auto" w:sz="4" w:space="0"/>
            </w:tcBorders>
            <w:shd w:val="clear" w:color="auto" w:fill="auto"/>
            <w:vAlign w:val="center"/>
          </w:tcPr>
          <w:p w14:paraId="42FB87A8"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Azure VM</w:t>
            </w:r>
          </w:p>
          <w:p w14:paraId="7F958A25"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Public Cloud: Singapore</w:t>
            </w:r>
          </w:p>
        </w:tc>
        <w:tc>
          <w:tcPr>
            <w:tcW w:w="1105" w:type="dxa"/>
            <w:tcBorders>
              <w:top w:val="nil"/>
              <w:left w:val="nil"/>
              <w:bottom w:val="single" w:color="auto" w:sz="4" w:space="0"/>
              <w:right w:val="single" w:color="auto" w:sz="4" w:space="0"/>
            </w:tcBorders>
            <w:shd w:val="clear" w:color="auto" w:fill="auto"/>
            <w:vAlign w:val="center"/>
          </w:tcPr>
          <w:p w14:paraId="35043BBC"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E5-2673 v3 @ 2.40GHz</w:t>
            </w:r>
          </w:p>
        </w:tc>
      </w:tr>
      <w:tr xmlns:wp14="http://schemas.microsoft.com/office/word/2010/wordml" w14:paraId="1534CE2B" wp14:textId="77777777">
        <w:tblPrEx>
          <w:tblLayout w:type="fixed"/>
          <w:tblCellMar>
            <w:top w:w="0" w:type="dxa"/>
            <w:left w:w="108" w:type="dxa"/>
            <w:bottom w:w="0" w:type="dxa"/>
            <w:right w:w="108" w:type="dxa"/>
          </w:tblCellMar>
        </w:tblPrEx>
        <w:trPr>
          <w:trHeight w:val="892" w:hRule="atLeast"/>
        </w:trPr>
        <w:tc>
          <w:tcPr>
            <w:tcW w:w="1998" w:type="dxa"/>
            <w:tcBorders>
              <w:top w:val="nil"/>
              <w:left w:val="single" w:color="auto" w:sz="4" w:space="0"/>
              <w:bottom w:val="single" w:color="auto" w:sz="4" w:space="0"/>
              <w:right w:val="single" w:color="auto" w:sz="4" w:space="0"/>
            </w:tcBorders>
            <w:shd w:val="clear" w:color="auto" w:fill="auto"/>
            <w:vAlign w:val="center"/>
          </w:tcPr>
          <w:p w14:paraId="5039C586"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MASG-1MFMIGDB1</w:t>
            </w:r>
          </w:p>
        </w:tc>
        <w:tc>
          <w:tcPr>
            <w:tcW w:w="1440" w:type="dxa"/>
            <w:tcBorders>
              <w:top w:val="nil"/>
              <w:left w:val="nil"/>
              <w:bottom w:val="single" w:color="auto" w:sz="4" w:space="0"/>
              <w:right w:val="single" w:color="auto" w:sz="4" w:space="0"/>
            </w:tcBorders>
            <w:shd w:val="clear" w:color="auto" w:fill="auto"/>
            <w:vAlign w:val="center"/>
          </w:tcPr>
          <w:p w14:paraId="0B8104BA"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10.221.6.10</w:t>
            </w:r>
          </w:p>
        </w:tc>
        <w:tc>
          <w:tcPr>
            <w:tcW w:w="1440" w:type="dxa"/>
            <w:tcBorders>
              <w:top w:val="nil"/>
              <w:left w:val="nil"/>
              <w:bottom w:val="single" w:color="auto" w:sz="4" w:space="0"/>
              <w:right w:val="single" w:color="auto" w:sz="4" w:space="0"/>
            </w:tcBorders>
            <w:shd w:val="clear" w:color="auto" w:fill="auto"/>
            <w:vAlign w:val="center"/>
          </w:tcPr>
          <w:p w14:paraId="09D0F2D0"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Production</w:t>
            </w:r>
          </w:p>
        </w:tc>
        <w:tc>
          <w:tcPr>
            <w:tcW w:w="1260" w:type="dxa"/>
            <w:tcBorders>
              <w:top w:val="nil"/>
              <w:left w:val="nil"/>
              <w:bottom w:val="single" w:color="auto" w:sz="4" w:space="0"/>
              <w:right w:val="single" w:color="auto" w:sz="4" w:space="0"/>
            </w:tcBorders>
            <w:shd w:val="clear" w:color="auto" w:fill="auto"/>
            <w:vAlign w:val="center"/>
          </w:tcPr>
          <w:p w14:paraId="1051683D"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RHEL 7.2</w:t>
            </w:r>
          </w:p>
        </w:tc>
        <w:tc>
          <w:tcPr>
            <w:tcW w:w="746" w:type="dxa"/>
            <w:tcBorders>
              <w:top w:val="nil"/>
              <w:left w:val="nil"/>
              <w:bottom w:val="single" w:color="auto" w:sz="4" w:space="0"/>
              <w:right w:val="single" w:color="auto" w:sz="4" w:space="0"/>
            </w:tcBorders>
            <w:shd w:val="clear" w:color="auto" w:fill="auto"/>
            <w:vAlign w:val="center"/>
          </w:tcPr>
          <w:p w14:paraId="24DED8E9"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2</w:t>
            </w:r>
          </w:p>
        </w:tc>
        <w:tc>
          <w:tcPr>
            <w:tcW w:w="798" w:type="dxa"/>
            <w:tcBorders>
              <w:top w:val="nil"/>
              <w:left w:val="nil"/>
              <w:bottom w:val="single" w:color="auto" w:sz="4" w:space="0"/>
              <w:right w:val="single" w:color="auto" w:sz="4" w:space="0"/>
            </w:tcBorders>
            <w:shd w:val="clear" w:color="auto" w:fill="auto"/>
            <w:vAlign w:val="center"/>
          </w:tcPr>
          <w:p w14:paraId="22C3D751" wp14:textId="77777777">
            <w:pPr>
              <w:overflowPunct/>
              <w:autoSpaceDE/>
              <w:autoSpaceDN/>
              <w:adjustRightInd/>
              <w:spacing w:before="0"/>
              <w:ind w:left="0" w:right="0"/>
              <w:jc w:val="center"/>
              <w:textAlignment w:val="auto"/>
              <w:rPr>
                <w:rFonts w:ascii="Times New Roman" w:hAnsi="Times New Roman"/>
                <w:color w:val="000000"/>
                <w:sz w:val="22"/>
                <w:szCs w:val="22"/>
              </w:rPr>
            </w:pPr>
            <w:r>
              <w:rPr>
                <w:rFonts w:ascii="Times New Roman" w:hAnsi="Times New Roman"/>
                <w:color w:val="000000"/>
                <w:sz w:val="22"/>
                <w:szCs w:val="22"/>
              </w:rPr>
              <w:t>4</w:t>
            </w:r>
          </w:p>
        </w:tc>
        <w:tc>
          <w:tcPr>
            <w:tcW w:w="1109" w:type="dxa"/>
            <w:tcBorders>
              <w:top w:val="nil"/>
              <w:left w:val="nil"/>
              <w:bottom w:val="single" w:color="auto" w:sz="4" w:space="0"/>
              <w:right w:val="single" w:color="auto" w:sz="4" w:space="0"/>
            </w:tcBorders>
            <w:shd w:val="clear" w:color="auto" w:fill="auto"/>
            <w:vAlign w:val="center"/>
          </w:tcPr>
          <w:p w14:paraId="3D8A1F07"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Azure VM</w:t>
            </w:r>
          </w:p>
          <w:p w14:paraId="291468CB"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Public Cloud: Singapore</w:t>
            </w:r>
          </w:p>
        </w:tc>
        <w:tc>
          <w:tcPr>
            <w:tcW w:w="1105" w:type="dxa"/>
            <w:tcBorders>
              <w:top w:val="nil"/>
              <w:left w:val="nil"/>
              <w:bottom w:val="single" w:color="auto" w:sz="4" w:space="0"/>
              <w:right w:val="single" w:color="auto" w:sz="4" w:space="0"/>
            </w:tcBorders>
            <w:shd w:val="clear" w:color="auto" w:fill="auto"/>
            <w:vAlign w:val="center"/>
          </w:tcPr>
          <w:p w14:paraId="772667F4"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E5-2673 v3 @ 2.40GHz</w:t>
            </w:r>
          </w:p>
        </w:tc>
      </w:tr>
      <w:tr xmlns:wp14="http://schemas.microsoft.com/office/word/2010/wordml" w14:paraId="6BD66E71" wp14:textId="77777777">
        <w:tblPrEx>
          <w:tblLayout w:type="fixed"/>
          <w:tblCellMar>
            <w:top w:w="0" w:type="dxa"/>
            <w:left w:w="108" w:type="dxa"/>
            <w:bottom w:w="0" w:type="dxa"/>
            <w:right w:w="108" w:type="dxa"/>
          </w:tblCellMar>
        </w:tblPrEx>
        <w:trPr>
          <w:trHeight w:val="892" w:hRule="atLeast"/>
        </w:trPr>
        <w:tc>
          <w:tcPr>
            <w:tcW w:w="1998" w:type="dxa"/>
            <w:tcBorders>
              <w:top w:val="nil"/>
              <w:left w:val="single" w:color="auto" w:sz="4" w:space="0"/>
              <w:bottom w:val="single" w:color="auto" w:sz="4" w:space="0"/>
              <w:right w:val="single" w:color="auto" w:sz="4" w:space="0"/>
            </w:tcBorders>
            <w:shd w:val="clear" w:color="auto" w:fill="auto"/>
            <w:vAlign w:val="center"/>
          </w:tcPr>
          <w:p w14:paraId="055B8147"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MASG-3MFMIGAPP-LX</w:t>
            </w:r>
          </w:p>
        </w:tc>
        <w:tc>
          <w:tcPr>
            <w:tcW w:w="1440" w:type="dxa"/>
            <w:tcBorders>
              <w:top w:val="nil"/>
              <w:left w:val="nil"/>
              <w:bottom w:val="single" w:color="auto" w:sz="4" w:space="0"/>
              <w:right w:val="single" w:color="auto" w:sz="4" w:space="0"/>
            </w:tcBorders>
            <w:shd w:val="clear" w:color="auto" w:fill="auto"/>
            <w:vAlign w:val="center"/>
          </w:tcPr>
          <w:p w14:paraId="2DF91521"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10.221.12.20</w:t>
            </w:r>
          </w:p>
        </w:tc>
        <w:tc>
          <w:tcPr>
            <w:tcW w:w="1440" w:type="dxa"/>
            <w:tcBorders>
              <w:top w:val="nil"/>
              <w:left w:val="nil"/>
              <w:bottom w:val="single" w:color="auto" w:sz="4" w:space="0"/>
              <w:right w:val="single" w:color="auto" w:sz="4" w:space="0"/>
            </w:tcBorders>
            <w:shd w:val="clear" w:color="auto" w:fill="auto"/>
            <w:vAlign w:val="center"/>
          </w:tcPr>
          <w:p w14:paraId="17957BFB"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UAT</w:t>
            </w:r>
          </w:p>
        </w:tc>
        <w:tc>
          <w:tcPr>
            <w:tcW w:w="1260" w:type="dxa"/>
            <w:tcBorders>
              <w:top w:val="nil"/>
              <w:left w:val="nil"/>
              <w:bottom w:val="single" w:color="auto" w:sz="4" w:space="0"/>
              <w:right w:val="single" w:color="auto" w:sz="4" w:space="0"/>
            </w:tcBorders>
            <w:shd w:val="clear" w:color="auto" w:fill="auto"/>
            <w:vAlign w:val="center"/>
          </w:tcPr>
          <w:p w14:paraId="4857BA3D"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RHEL 7.2</w:t>
            </w:r>
          </w:p>
        </w:tc>
        <w:tc>
          <w:tcPr>
            <w:tcW w:w="746" w:type="dxa"/>
            <w:tcBorders>
              <w:top w:val="nil"/>
              <w:left w:val="nil"/>
              <w:bottom w:val="single" w:color="auto" w:sz="4" w:space="0"/>
              <w:right w:val="single" w:color="auto" w:sz="4" w:space="0"/>
            </w:tcBorders>
            <w:shd w:val="clear" w:color="auto" w:fill="auto"/>
            <w:vAlign w:val="center"/>
          </w:tcPr>
          <w:p w14:paraId="1D63D2B4"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2</w:t>
            </w:r>
          </w:p>
        </w:tc>
        <w:tc>
          <w:tcPr>
            <w:tcW w:w="798" w:type="dxa"/>
            <w:tcBorders>
              <w:top w:val="nil"/>
              <w:left w:val="nil"/>
              <w:bottom w:val="single" w:color="auto" w:sz="4" w:space="0"/>
              <w:right w:val="single" w:color="auto" w:sz="4" w:space="0"/>
            </w:tcBorders>
            <w:shd w:val="clear" w:color="auto" w:fill="auto"/>
            <w:vAlign w:val="center"/>
          </w:tcPr>
          <w:p w14:paraId="5055DCC4" wp14:textId="77777777">
            <w:pPr>
              <w:overflowPunct/>
              <w:autoSpaceDE/>
              <w:autoSpaceDN/>
              <w:adjustRightInd/>
              <w:spacing w:before="0"/>
              <w:ind w:left="0" w:right="0"/>
              <w:jc w:val="center"/>
              <w:textAlignment w:val="auto"/>
              <w:rPr>
                <w:rFonts w:ascii="Times New Roman" w:hAnsi="Times New Roman"/>
                <w:color w:val="000000"/>
                <w:sz w:val="22"/>
                <w:szCs w:val="22"/>
              </w:rPr>
            </w:pPr>
            <w:r>
              <w:rPr>
                <w:rFonts w:ascii="Times New Roman" w:hAnsi="Times New Roman"/>
                <w:color w:val="000000"/>
                <w:sz w:val="22"/>
                <w:szCs w:val="22"/>
              </w:rPr>
              <w:t>4</w:t>
            </w:r>
          </w:p>
        </w:tc>
        <w:tc>
          <w:tcPr>
            <w:tcW w:w="1109" w:type="dxa"/>
            <w:tcBorders>
              <w:top w:val="nil"/>
              <w:left w:val="nil"/>
              <w:bottom w:val="single" w:color="auto" w:sz="4" w:space="0"/>
              <w:right w:val="single" w:color="auto" w:sz="4" w:space="0"/>
            </w:tcBorders>
            <w:shd w:val="clear" w:color="auto" w:fill="auto"/>
            <w:vAlign w:val="center"/>
          </w:tcPr>
          <w:p w14:paraId="357C6F3E"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Azure VM</w:t>
            </w:r>
          </w:p>
          <w:p w14:paraId="05E7E344"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Public Cloud: Singapore</w:t>
            </w:r>
          </w:p>
        </w:tc>
        <w:tc>
          <w:tcPr>
            <w:tcW w:w="1105" w:type="dxa"/>
            <w:tcBorders>
              <w:top w:val="nil"/>
              <w:left w:val="nil"/>
              <w:bottom w:val="single" w:color="auto" w:sz="4" w:space="0"/>
              <w:right w:val="single" w:color="auto" w:sz="4" w:space="0"/>
            </w:tcBorders>
            <w:shd w:val="clear" w:color="auto" w:fill="auto"/>
            <w:vAlign w:val="center"/>
          </w:tcPr>
          <w:p w14:paraId="6DD7BDD5"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E5-2660 0 @ 2.20GHz</w:t>
            </w:r>
          </w:p>
        </w:tc>
      </w:tr>
      <w:tr xmlns:wp14="http://schemas.microsoft.com/office/word/2010/wordml" w14:paraId="6F78F5E1" wp14:textId="77777777">
        <w:tblPrEx>
          <w:tblLayout w:type="fixed"/>
          <w:tblCellMar>
            <w:top w:w="0" w:type="dxa"/>
            <w:left w:w="108" w:type="dxa"/>
            <w:bottom w:w="0" w:type="dxa"/>
            <w:right w:w="108" w:type="dxa"/>
          </w:tblCellMar>
        </w:tblPrEx>
        <w:trPr>
          <w:trHeight w:val="892" w:hRule="atLeast"/>
        </w:trPr>
        <w:tc>
          <w:tcPr>
            <w:tcW w:w="1998" w:type="dxa"/>
            <w:tcBorders>
              <w:top w:val="nil"/>
              <w:left w:val="single" w:color="auto" w:sz="4" w:space="0"/>
              <w:bottom w:val="single" w:color="auto" w:sz="4" w:space="0"/>
              <w:right w:val="single" w:color="auto" w:sz="4" w:space="0"/>
            </w:tcBorders>
            <w:shd w:val="clear" w:color="auto" w:fill="auto"/>
            <w:vAlign w:val="center"/>
          </w:tcPr>
          <w:p w14:paraId="630887E9"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MASG-3MFMIGDB-LX</w:t>
            </w:r>
          </w:p>
        </w:tc>
        <w:tc>
          <w:tcPr>
            <w:tcW w:w="1440" w:type="dxa"/>
            <w:tcBorders>
              <w:top w:val="nil"/>
              <w:left w:val="nil"/>
              <w:bottom w:val="single" w:color="auto" w:sz="4" w:space="0"/>
              <w:right w:val="single" w:color="auto" w:sz="4" w:space="0"/>
            </w:tcBorders>
            <w:shd w:val="clear" w:color="auto" w:fill="auto"/>
            <w:vAlign w:val="center"/>
          </w:tcPr>
          <w:p w14:paraId="0E65E04C"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10.221.14.14</w:t>
            </w:r>
          </w:p>
        </w:tc>
        <w:tc>
          <w:tcPr>
            <w:tcW w:w="1440" w:type="dxa"/>
            <w:tcBorders>
              <w:top w:val="nil"/>
              <w:left w:val="nil"/>
              <w:bottom w:val="single" w:color="auto" w:sz="4" w:space="0"/>
              <w:right w:val="single" w:color="auto" w:sz="4" w:space="0"/>
            </w:tcBorders>
            <w:shd w:val="clear" w:color="auto" w:fill="auto"/>
            <w:vAlign w:val="center"/>
          </w:tcPr>
          <w:p w14:paraId="772C20D7"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UAT</w:t>
            </w:r>
          </w:p>
        </w:tc>
        <w:tc>
          <w:tcPr>
            <w:tcW w:w="1260" w:type="dxa"/>
            <w:tcBorders>
              <w:top w:val="nil"/>
              <w:left w:val="nil"/>
              <w:bottom w:val="single" w:color="auto" w:sz="4" w:space="0"/>
              <w:right w:val="single" w:color="auto" w:sz="4" w:space="0"/>
            </w:tcBorders>
            <w:shd w:val="clear" w:color="auto" w:fill="auto"/>
            <w:vAlign w:val="center"/>
          </w:tcPr>
          <w:p w14:paraId="2EB3716B"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RHEL 7.2</w:t>
            </w:r>
          </w:p>
        </w:tc>
        <w:tc>
          <w:tcPr>
            <w:tcW w:w="746" w:type="dxa"/>
            <w:tcBorders>
              <w:top w:val="nil"/>
              <w:left w:val="nil"/>
              <w:bottom w:val="single" w:color="auto" w:sz="4" w:space="0"/>
              <w:right w:val="single" w:color="auto" w:sz="4" w:space="0"/>
            </w:tcBorders>
            <w:shd w:val="clear" w:color="auto" w:fill="auto"/>
            <w:vAlign w:val="center"/>
          </w:tcPr>
          <w:p w14:paraId="4FD71FBC"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2</w:t>
            </w:r>
          </w:p>
        </w:tc>
        <w:tc>
          <w:tcPr>
            <w:tcW w:w="798" w:type="dxa"/>
            <w:tcBorders>
              <w:top w:val="nil"/>
              <w:left w:val="nil"/>
              <w:bottom w:val="single" w:color="auto" w:sz="4" w:space="0"/>
              <w:right w:val="single" w:color="auto" w:sz="4" w:space="0"/>
            </w:tcBorders>
            <w:shd w:val="clear" w:color="auto" w:fill="auto"/>
            <w:vAlign w:val="center"/>
          </w:tcPr>
          <w:p w14:paraId="3BC2995D" wp14:textId="77777777">
            <w:pPr>
              <w:overflowPunct/>
              <w:autoSpaceDE/>
              <w:autoSpaceDN/>
              <w:adjustRightInd/>
              <w:spacing w:before="0"/>
              <w:ind w:left="0" w:right="0"/>
              <w:jc w:val="center"/>
              <w:textAlignment w:val="auto"/>
              <w:rPr>
                <w:rFonts w:ascii="Times New Roman" w:hAnsi="Times New Roman"/>
                <w:color w:val="000000"/>
                <w:sz w:val="22"/>
                <w:szCs w:val="22"/>
              </w:rPr>
            </w:pPr>
            <w:r>
              <w:rPr>
                <w:rFonts w:ascii="Times New Roman" w:hAnsi="Times New Roman"/>
                <w:color w:val="000000"/>
                <w:sz w:val="22"/>
                <w:szCs w:val="22"/>
              </w:rPr>
              <w:t>4</w:t>
            </w:r>
          </w:p>
        </w:tc>
        <w:tc>
          <w:tcPr>
            <w:tcW w:w="1109" w:type="dxa"/>
            <w:tcBorders>
              <w:top w:val="nil"/>
              <w:left w:val="nil"/>
              <w:bottom w:val="single" w:color="auto" w:sz="4" w:space="0"/>
              <w:right w:val="single" w:color="auto" w:sz="4" w:space="0"/>
            </w:tcBorders>
            <w:shd w:val="clear" w:color="auto" w:fill="auto"/>
            <w:vAlign w:val="center"/>
          </w:tcPr>
          <w:p w14:paraId="2EC44B6D"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Azure VM</w:t>
            </w:r>
          </w:p>
          <w:p w14:paraId="220C8746"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Public Cloud: Singapore</w:t>
            </w:r>
          </w:p>
        </w:tc>
        <w:tc>
          <w:tcPr>
            <w:tcW w:w="1105" w:type="dxa"/>
            <w:tcBorders>
              <w:top w:val="nil"/>
              <w:left w:val="nil"/>
              <w:bottom w:val="single" w:color="auto" w:sz="4" w:space="0"/>
              <w:right w:val="single" w:color="auto" w:sz="4" w:space="0"/>
            </w:tcBorders>
            <w:shd w:val="clear" w:color="auto" w:fill="auto"/>
            <w:vAlign w:val="center"/>
          </w:tcPr>
          <w:p w14:paraId="69C41181" wp14:textId="77777777">
            <w:pPr>
              <w:keepNext/>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E5-2660 0 @ 2.20GHz</w:t>
            </w:r>
          </w:p>
        </w:tc>
      </w:tr>
    </w:tbl>
    <w:p xmlns:wp14="http://schemas.microsoft.com/office/word/2010/wordml" w14:paraId="0662AD45" wp14:textId="77777777">
      <w:pPr>
        <w:rPr>
          <w:b/>
        </w:rPr>
      </w:pPr>
    </w:p>
    <w:p xmlns:wp14="http://schemas.microsoft.com/office/word/2010/wordml" w14:paraId="757622BD" wp14:textId="77777777">
      <w:pPr>
        <w:ind w:firstLine="144"/>
      </w:pPr>
    </w:p>
    <w:p xmlns:wp14="http://schemas.microsoft.com/office/word/2010/wordml" w14:paraId="30FEF26E" wp14:textId="77777777">
      <w:pPr>
        <w:pStyle w:val="19"/>
        <w:jc w:val="center"/>
      </w:pPr>
      <w:r>
        <w:t xml:space="preserve">Table </w:t>
      </w:r>
      <w:r>
        <w:fldChar w:fldCharType="begin"/>
      </w:r>
      <w:r>
        <w:instrText xml:space="preserve"> SEQ Table \* ARABIC </w:instrText>
      </w:r>
      <w:r>
        <w:fldChar w:fldCharType="separate"/>
      </w:r>
      <w:r>
        <w:t>6</w:t>
      </w:r>
      <w:r>
        <w:fldChar w:fldCharType="end"/>
      </w:r>
    </w:p>
    <w:p xmlns:wp14="http://schemas.microsoft.com/office/word/2010/wordml" w14:paraId="6D72DC9D" wp14:textId="77777777">
      <w:pPr>
        <w:rPr>
          <w:b/>
        </w:rPr>
      </w:pPr>
    </w:p>
    <w:p xmlns:wp14="http://schemas.microsoft.com/office/word/2010/wordml" w14:paraId="34389CEC" wp14:textId="77777777">
      <w:pPr>
        <w:pStyle w:val="4"/>
        <w:keepNext w:val="0"/>
        <w:tabs>
          <w:tab w:val="left" w:pos="1440"/>
        </w:tabs>
        <w:overflowPunct/>
        <w:autoSpaceDE/>
        <w:autoSpaceDN/>
        <w:adjustRightInd/>
        <w:spacing w:before="240"/>
        <w:ind w:left="0" w:right="0"/>
        <w:jc w:val="left"/>
        <w:textAlignment w:val="auto"/>
        <w:rPr>
          <w:rFonts w:cs="Arial"/>
          <w:caps/>
          <w:sz w:val="20"/>
        </w:rPr>
      </w:pPr>
      <w:bookmarkStart w:name="_Toc529450853" w:id="134"/>
      <w:bookmarkStart w:name="_Toc449860836" w:id="135"/>
      <w:bookmarkStart w:name="_Toc449860930" w:id="136"/>
      <w:r>
        <w:rPr>
          <w:rFonts w:cs="Arial"/>
          <w:caps/>
          <w:sz w:val="20"/>
        </w:rPr>
        <w:t>4.6.2. Software Specifications</w:t>
      </w:r>
      <w:bookmarkEnd w:id="134"/>
      <w:bookmarkEnd w:id="135"/>
      <w:bookmarkEnd w:id="136"/>
    </w:p>
    <w:p xmlns:wp14="http://schemas.microsoft.com/office/word/2010/wordml" w14:paraId="477AB001" wp14:textId="77777777">
      <w:pPr>
        <w:tabs>
          <w:tab w:val="left" w:pos="2400"/>
        </w:tabs>
        <w:rPr>
          <w:lang w:val="en-GB"/>
        </w:rPr>
      </w:pPr>
      <w:r>
        <w:rPr>
          <w:lang w:val="en-GB"/>
        </w:rPr>
        <w:tab/>
      </w:r>
    </w:p>
    <w:tbl>
      <w:tblPr>
        <w:tblStyle w:val="38"/>
        <w:tblW w:w="10170" w:type="dxa"/>
        <w:tblInd w:w="18" w:type="dxa"/>
        <w:tblLayout w:type="fixed"/>
        <w:tblCellMar>
          <w:top w:w="0" w:type="dxa"/>
          <w:left w:w="108" w:type="dxa"/>
          <w:bottom w:w="0" w:type="dxa"/>
          <w:right w:w="108" w:type="dxa"/>
        </w:tblCellMar>
      </w:tblPr>
      <w:tblGrid>
        <w:gridCol w:w="1710"/>
        <w:gridCol w:w="3017"/>
        <w:gridCol w:w="5443"/>
      </w:tblGrid>
      <w:tr xmlns:wp14="http://schemas.microsoft.com/office/word/2010/wordml" w14:paraId="663DD282" wp14:textId="77777777">
        <w:tblPrEx>
          <w:tblLayout w:type="fixed"/>
          <w:tblCellMar>
            <w:top w:w="0" w:type="dxa"/>
            <w:left w:w="108" w:type="dxa"/>
            <w:bottom w:w="0" w:type="dxa"/>
            <w:right w:w="108" w:type="dxa"/>
          </w:tblCellMar>
        </w:tblPrEx>
        <w:trPr>
          <w:trHeight w:val="557" w:hRule="atLeast"/>
        </w:trPr>
        <w:tc>
          <w:tcPr>
            <w:tcW w:w="1710" w:type="dxa"/>
            <w:tcBorders>
              <w:top w:val="single" w:color="000000" w:sz="4" w:space="0"/>
              <w:left w:val="single" w:color="000000" w:sz="4" w:space="0"/>
              <w:bottom w:val="single" w:color="000000" w:sz="4" w:space="0"/>
            </w:tcBorders>
            <w:shd w:val="clear" w:color="auto" w:fill="8DB3E2" w:themeFill="text2" w:themeFillTint="66"/>
          </w:tcPr>
          <w:p w14:paraId="533C9D00" wp14:textId="77777777">
            <w:pPr>
              <w:pStyle w:val="13"/>
              <w:ind w:left="0"/>
              <w:rPr>
                <w:rFonts w:cs="Arial"/>
                <w:b/>
                <w:sz w:val="20"/>
              </w:rPr>
            </w:pPr>
            <w:r>
              <w:rPr>
                <w:rFonts w:cs="Arial"/>
                <w:b/>
                <w:sz w:val="20"/>
              </w:rPr>
              <w:t>Sl No.</w:t>
            </w:r>
          </w:p>
        </w:tc>
        <w:tc>
          <w:tcPr>
            <w:tcW w:w="3017" w:type="dxa"/>
            <w:tcBorders>
              <w:top w:val="single" w:color="000000" w:sz="4" w:space="0"/>
              <w:left w:val="single" w:color="000000" w:sz="4" w:space="0"/>
              <w:bottom w:val="single" w:color="000000" w:sz="4" w:space="0"/>
            </w:tcBorders>
            <w:shd w:val="clear" w:color="auto" w:fill="8DB3E2" w:themeFill="text2" w:themeFillTint="66"/>
          </w:tcPr>
          <w:p w14:paraId="4C899762" wp14:textId="77777777">
            <w:pPr>
              <w:pStyle w:val="13"/>
              <w:ind w:left="0"/>
              <w:rPr>
                <w:rFonts w:cs="Arial"/>
                <w:b/>
                <w:sz w:val="20"/>
              </w:rPr>
            </w:pPr>
            <w:r>
              <w:rPr>
                <w:rFonts w:cs="Arial"/>
                <w:b/>
                <w:sz w:val="20"/>
              </w:rPr>
              <w:t>Software</w:t>
            </w:r>
          </w:p>
        </w:tc>
        <w:tc>
          <w:tcPr>
            <w:tcW w:w="5443" w:type="dxa"/>
            <w:tcBorders>
              <w:top w:val="single" w:color="000000" w:sz="4" w:space="0"/>
              <w:left w:val="single" w:color="000000" w:sz="4" w:space="0"/>
              <w:bottom w:val="single" w:color="000000" w:sz="4" w:space="0"/>
              <w:right w:val="single" w:color="000000" w:sz="4" w:space="0"/>
            </w:tcBorders>
            <w:shd w:val="clear" w:color="auto" w:fill="8DB3E2" w:themeFill="text2" w:themeFillTint="66"/>
          </w:tcPr>
          <w:p w14:paraId="3FF8ECA7" wp14:textId="77777777">
            <w:pPr>
              <w:pStyle w:val="13"/>
              <w:ind w:left="0"/>
              <w:rPr>
                <w:sz w:val="20"/>
              </w:rPr>
            </w:pPr>
            <w:r>
              <w:rPr>
                <w:rFonts w:cs="Arial"/>
                <w:b/>
                <w:sz w:val="20"/>
              </w:rPr>
              <w:t>Specifications</w:t>
            </w:r>
          </w:p>
        </w:tc>
      </w:tr>
      <w:tr xmlns:wp14="http://schemas.microsoft.com/office/word/2010/wordml" w14:paraId="791A0F29" wp14:textId="77777777">
        <w:tblPrEx>
          <w:tblLayout w:type="fixed"/>
          <w:tblCellMar>
            <w:top w:w="0" w:type="dxa"/>
            <w:left w:w="108" w:type="dxa"/>
            <w:bottom w:w="0" w:type="dxa"/>
            <w:right w:w="108" w:type="dxa"/>
          </w:tblCellMar>
        </w:tblPrEx>
        <w:tc>
          <w:tcPr>
            <w:tcW w:w="1710" w:type="dxa"/>
            <w:tcBorders>
              <w:top w:val="single" w:color="000000" w:sz="4" w:space="0"/>
              <w:left w:val="single" w:color="000000" w:sz="4" w:space="0"/>
              <w:bottom w:val="single" w:color="000000" w:sz="4" w:space="0"/>
            </w:tcBorders>
            <w:shd w:val="clear" w:color="auto" w:fill="FFFFFF"/>
          </w:tcPr>
          <w:p w14:paraId="475BD3FF" wp14:textId="77777777">
            <w:pPr>
              <w:pStyle w:val="13"/>
              <w:ind w:left="0"/>
              <w:rPr>
                <w:rFonts w:cs="Arial"/>
                <w:sz w:val="20"/>
              </w:rPr>
            </w:pPr>
            <w:r>
              <w:rPr>
                <w:rFonts w:cs="Arial"/>
                <w:sz w:val="20"/>
              </w:rPr>
              <w:t>1</w:t>
            </w:r>
          </w:p>
        </w:tc>
        <w:tc>
          <w:tcPr>
            <w:tcW w:w="3017" w:type="dxa"/>
            <w:tcBorders>
              <w:top w:val="single" w:color="000000" w:sz="4" w:space="0"/>
              <w:left w:val="single" w:color="000000" w:sz="4" w:space="0"/>
              <w:bottom w:val="single" w:color="000000" w:sz="4" w:space="0"/>
            </w:tcBorders>
            <w:shd w:val="clear" w:color="auto" w:fill="FFFFFF"/>
          </w:tcPr>
          <w:p w14:paraId="2B68F0A4" wp14:textId="77777777">
            <w:pPr>
              <w:pStyle w:val="13"/>
              <w:ind w:left="0"/>
              <w:rPr>
                <w:rFonts w:cs="Arial"/>
                <w:sz w:val="20"/>
              </w:rPr>
            </w:pPr>
            <w:r>
              <w:rPr>
                <w:rFonts w:cs="Arial"/>
                <w:sz w:val="20"/>
              </w:rPr>
              <w:t>App Server</w:t>
            </w:r>
          </w:p>
        </w:tc>
        <w:tc>
          <w:tcPr>
            <w:tcW w:w="5443" w:type="dxa"/>
            <w:tcBorders>
              <w:top w:val="single" w:color="000000" w:sz="4" w:space="0"/>
              <w:left w:val="single" w:color="000000" w:sz="4" w:space="0"/>
              <w:bottom w:val="single" w:color="000000" w:sz="4" w:space="0"/>
              <w:right w:val="single" w:color="000000" w:sz="4" w:space="0"/>
            </w:tcBorders>
            <w:shd w:val="clear" w:color="auto" w:fill="FFFFFF"/>
          </w:tcPr>
          <w:p w14:paraId="28359634" wp14:textId="77777777">
            <w:pPr>
              <w:pStyle w:val="13"/>
              <w:ind w:left="0"/>
              <w:rPr>
                <w:rFonts w:cs="Arial"/>
                <w:sz w:val="20"/>
              </w:rPr>
            </w:pPr>
            <w:r>
              <w:rPr>
                <w:rFonts w:cs="Arial"/>
                <w:sz w:val="20"/>
              </w:rPr>
              <w:t>Tomcat 9.0.0.M11 &amp; Apache- 2.4.23</w:t>
            </w:r>
          </w:p>
          <w:p w14:paraId="29D6B04F" wp14:textId="77777777">
            <w:pPr>
              <w:pStyle w:val="13"/>
              <w:ind w:left="0"/>
              <w:rPr>
                <w:sz w:val="20"/>
              </w:rPr>
            </w:pPr>
            <w:r>
              <w:rPr>
                <w:rFonts w:cs="Arial"/>
                <w:sz w:val="20"/>
              </w:rPr>
              <w:t xml:space="preserve"> </w:t>
            </w:r>
          </w:p>
        </w:tc>
      </w:tr>
      <w:tr xmlns:wp14="http://schemas.microsoft.com/office/word/2010/wordml" w14:paraId="550EAE3E" wp14:textId="77777777">
        <w:tblPrEx>
          <w:tblLayout w:type="fixed"/>
          <w:tblCellMar>
            <w:top w:w="0" w:type="dxa"/>
            <w:left w:w="108" w:type="dxa"/>
            <w:bottom w:w="0" w:type="dxa"/>
            <w:right w:w="108" w:type="dxa"/>
          </w:tblCellMar>
        </w:tblPrEx>
        <w:tc>
          <w:tcPr>
            <w:tcW w:w="1710" w:type="dxa"/>
            <w:tcBorders>
              <w:top w:val="single" w:color="000000" w:sz="4" w:space="0"/>
              <w:left w:val="single" w:color="000000" w:sz="4" w:space="0"/>
              <w:bottom w:val="single" w:color="000000" w:sz="4" w:space="0"/>
            </w:tcBorders>
            <w:shd w:val="clear" w:color="auto" w:fill="FFFFFF"/>
          </w:tcPr>
          <w:p w14:paraId="39A728AC" wp14:textId="77777777">
            <w:pPr>
              <w:pStyle w:val="13"/>
              <w:ind w:left="0"/>
              <w:rPr>
                <w:rFonts w:cs="Arial"/>
                <w:sz w:val="20"/>
              </w:rPr>
            </w:pPr>
            <w:r>
              <w:rPr>
                <w:rFonts w:cs="Arial"/>
                <w:sz w:val="20"/>
              </w:rPr>
              <w:t>2</w:t>
            </w:r>
          </w:p>
        </w:tc>
        <w:tc>
          <w:tcPr>
            <w:tcW w:w="3017" w:type="dxa"/>
            <w:tcBorders>
              <w:top w:val="single" w:color="000000" w:sz="4" w:space="0"/>
              <w:left w:val="single" w:color="000000" w:sz="4" w:space="0"/>
              <w:bottom w:val="single" w:color="000000" w:sz="4" w:space="0"/>
            </w:tcBorders>
            <w:shd w:val="clear" w:color="auto" w:fill="FFFFFF"/>
          </w:tcPr>
          <w:p w14:paraId="2C19119D" wp14:textId="77777777">
            <w:pPr>
              <w:pStyle w:val="13"/>
              <w:ind w:left="0"/>
              <w:rPr>
                <w:rFonts w:cs="Arial"/>
                <w:sz w:val="20"/>
              </w:rPr>
            </w:pPr>
            <w:r>
              <w:rPr>
                <w:rFonts w:cs="Arial"/>
                <w:sz w:val="20"/>
              </w:rPr>
              <w:t>Monitoring application</w:t>
            </w:r>
          </w:p>
        </w:tc>
        <w:tc>
          <w:tcPr>
            <w:tcW w:w="5443" w:type="dxa"/>
            <w:tcBorders>
              <w:top w:val="single" w:color="000000" w:sz="4" w:space="0"/>
              <w:left w:val="single" w:color="000000" w:sz="4" w:space="0"/>
              <w:bottom w:val="single" w:color="000000" w:sz="4" w:space="0"/>
              <w:right w:val="single" w:color="000000" w:sz="4" w:space="0"/>
            </w:tcBorders>
            <w:shd w:val="clear" w:color="auto" w:fill="FFFFFF"/>
          </w:tcPr>
          <w:p w14:paraId="4D9E2847" wp14:textId="77777777">
            <w:pPr>
              <w:pStyle w:val="13"/>
              <w:ind w:left="0"/>
              <w:rPr>
                <w:sz w:val="20"/>
              </w:rPr>
            </w:pPr>
            <w:r>
              <w:rPr>
                <w:rFonts w:cs="Arial"/>
                <w:sz w:val="20"/>
              </w:rPr>
              <w:t>Tivoli</w:t>
            </w:r>
          </w:p>
        </w:tc>
      </w:tr>
      <w:tr xmlns:wp14="http://schemas.microsoft.com/office/word/2010/wordml" w14:paraId="63BF4393" wp14:textId="77777777">
        <w:tblPrEx>
          <w:tblLayout w:type="fixed"/>
          <w:tblCellMar>
            <w:top w:w="0" w:type="dxa"/>
            <w:left w:w="108" w:type="dxa"/>
            <w:bottom w:w="0" w:type="dxa"/>
            <w:right w:w="108" w:type="dxa"/>
          </w:tblCellMar>
        </w:tblPrEx>
        <w:tc>
          <w:tcPr>
            <w:tcW w:w="1710" w:type="dxa"/>
            <w:tcBorders>
              <w:top w:val="single" w:color="000000" w:sz="4" w:space="0"/>
              <w:left w:val="single" w:color="000000" w:sz="4" w:space="0"/>
              <w:bottom w:val="single" w:color="000000" w:sz="4" w:space="0"/>
            </w:tcBorders>
            <w:shd w:val="clear" w:color="auto" w:fill="FFFFFF"/>
          </w:tcPr>
          <w:p w14:paraId="73999762" wp14:textId="77777777">
            <w:pPr>
              <w:pStyle w:val="13"/>
              <w:ind w:left="0"/>
              <w:rPr>
                <w:rFonts w:cs="Arial"/>
                <w:sz w:val="20"/>
              </w:rPr>
            </w:pPr>
            <w:r>
              <w:rPr>
                <w:rFonts w:cs="Arial"/>
                <w:sz w:val="20"/>
              </w:rPr>
              <w:t>3</w:t>
            </w:r>
          </w:p>
        </w:tc>
        <w:tc>
          <w:tcPr>
            <w:tcW w:w="3017" w:type="dxa"/>
            <w:tcBorders>
              <w:top w:val="single" w:color="000000" w:sz="4" w:space="0"/>
              <w:left w:val="single" w:color="000000" w:sz="4" w:space="0"/>
              <w:bottom w:val="single" w:color="000000" w:sz="4" w:space="0"/>
            </w:tcBorders>
            <w:shd w:val="clear" w:color="auto" w:fill="FFFFFF"/>
          </w:tcPr>
          <w:p w14:paraId="3D99E279" wp14:textId="77777777">
            <w:pPr>
              <w:pStyle w:val="13"/>
              <w:ind w:left="0"/>
              <w:rPr>
                <w:rFonts w:cs="Arial"/>
                <w:sz w:val="20"/>
              </w:rPr>
            </w:pPr>
            <w:r>
              <w:rPr>
                <w:rFonts w:cs="Arial"/>
                <w:sz w:val="20"/>
              </w:rPr>
              <w:t>Programming Language – UI</w:t>
            </w:r>
          </w:p>
        </w:tc>
        <w:tc>
          <w:tcPr>
            <w:tcW w:w="5443" w:type="dxa"/>
            <w:tcBorders>
              <w:top w:val="single" w:color="000000" w:sz="4" w:space="0"/>
              <w:left w:val="single" w:color="000000" w:sz="4" w:space="0"/>
              <w:bottom w:val="single" w:color="000000" w:sz="4" w:space="0"/>
              <w:right w:val="single" w:color="000000" w:sz="4" w:space="0"/>
            </w:tcBorders>
            <w:shd w:val="clear" w:color="auto" w:fill="FFFFFF"/>
          </w:tcPr>
          <w:p w14:paraId="7AF235DD" wp14:textId="77777777">
            <w:pPr>
              <w:pStyle w:val="13"/>
              <w:ind w:left="0"/>
              <w:rPr>
                <w:sz w:val="20"/>
              </w:rPr>
            </w:pPr>
            <w:r>
              <w:rPr>
                <w:rFonts w:cs="Arial"/>
                <w:sz w:val="20"/>
              </w:rPr>
              <w:t>Java, Web services &amp; JSP, JavaScript, JQuery</w:t>
            </w:r>
          </w:p>
        </w:tc>
      </w:tr>
      <w:tr xmlns:wp14="http://schemas.microsoft.com/office/word/2010/wordml" w14:paraId="27E43745" wp14:textId="77777777">
        <w:tblPrEx>
          <w:tblLayout w:type="fixed"/>
          <w:tblCellMar>
            <w:top w:w="0" w:type="dxa"/>
            <w:left w:w="108" w:type="dxa"/>
            <w:bottom w:w="0" w:type="dxa"/>
            <w:right w:w="108" w:type="dxa"/>
          </w:tblCellMar>
        </w:tblPrEx>
        <w:tc>
          <w:tcPr>
            <w:tcW w:w="1710" w:type="dxa"/>
            <w:tcBorders>
              <w:top w:val="single" w:color="000000" w:sz="4" w:space="0"/>
              <w:left w:val="single" w:color="000000" w:sz="4" w:space="0"/>
              <w:bottom w:val="single" w:color="000000" w:sz="4" w:space="0"/>
            </w:tcBorders>
            <w:shd w:val="clear" w:color="auto" w:fill="FFFFFF"/>
          </w:tcPr>
          <w:p w14:paraId="7CD048C6" wp14:textId="77777777">
            <w:pPr>
              <w:pStyle w:val="13"/>
              <w:ind w:left="0"/>
              <w:rPr>
                <w:rFonts w:cs="Arial"/>
                <w:sz w:val="20"/>
              </w:rPr>
            </w:pPr>
            <w:r>
              <w:rPr>
                <w:rFonts w:cs="Arial"/>
                <w:sz w:val="20"/>
              </w:rPr>
              <w:t>4</w:t>
            </w:r>
          </w:p>
        </w:tc>
        <w:tc>
          <w:tcPr>
            <w:tcW w:w="3017" w:type="dxa"/>
            <w:tcBorders>
              <w:top w:val="single" w:color="000000" w:sz="4" w:space="0"/>
              <w:left w:val="single" w:color="000000" w:sz="4" w:space="0"/>
              <w:bottom w:val="single" w:color="000000" w:sz="4" w:space="0"/>
            </w:tcBorders>
            <w:shd w:val="clear" w:color="auto" w:fill="FFFFFF"/>
          </w:tcPr>
          <w:p w14:paraId="63E4A28E" wp14:textId="77777777">
            <w:pPr>
              <w:pStyle w:val="13"/>
              <w:ind w:left="0"/>
              <w:rPr>
                <w:rFonts w:cs="Arial"/>
                <w:sz w:val="20"/>
              </w:rPr>
            </w:pPr>
            <w:r>
              <w:rPr>
                <w:rFonts w:cs="Arial"/>
                <w:sz w:val="20"/>
              </w:rPr>
              <w:t>Programming Language – DB</w:t>
            </w:r>
          </w:p>
        </w:tc>
        <w:tc>
          <w:tcPr>
            <w:tcW w:w="5443" w:type="dxa"/>
            <w:tcBorders>
              <w:top w:val="single" w:color="000000" w:sz="4" w:space="0"/>
              <w:left w:val="single" w:color="000000" w:sz="4" w:space="0"/>
              <w:bottom w:val="single" w:color="000000" w:sz="4" w:space="0"/>
              <w:right w:val="single" w:color="000000" w:sz="4" w:space="0"/>
            </w:tcBorders>
            <w:shd w:val="clear" w:color="auto" w:fill="FFFFFF"/>
          </w:tcPr>
          <w:p w14:paraId="649904EB" wp14:textId="77777777">
            <w:pPr>
              <w:pStyle w:val="13"/>
              <w:ind w:left="0"/>
              <w:rPr>
                <w:sz w:val="20"/>
              </w:rPr>
            </w:pPr>
            <w:r>
              <w:rPr>
                <w:rFonts w:cs="Arial"/>
                <w:sz w:val="20"/>
              </w:rPr>
              <w:t>MySQL</w:t>
            </w:r>
          </w:p>
        </w:tc>
      </w:tr>
      <w:tr xmlns:wp14="http://schemas.microsoft.com/office/word/2010/wordml" w14:paraId="37B58032" wp14:textId="77777777">
        <w:tblPrEx>
          <w:tblLayout w:type="fixed"/>
          <w:tblCellMar>
            <w:top w:w="0" w:type="dxa"/>
            <w:left w:w="108" w:type="dxa"/>
            <w:bottom w:w="0" w:type="dxa"/>
            <w:right w:w="108" w:type="dxa"/>
          </w:tblCellMar>
        </w:tblPrEx>
        <w:tc>
          <w:tcPr>
            <w:tcW w:w="1710" w:type="dxa"/>
            <w:tcBorders>
              <w:top w:val="single" w:color="000000" w:sz="4" w:space="0"/>
              <w:left w:val="single" w:color="000000" w:sz="4" w:space="0"/>
              <w:bottom w:val="single" w:color="000000" w:sz="4" w:space="0"/>
            </w:tcBorders>
            <w:shd w:val="clear" w:color="auto" w:fill="FFFFFF"/>
          </w:tcPr>
          <w:p w14:paraId="76DB90EB" wp14:textId="77777777">
            <w:pPr>
              <w:pStyle w:val="13"/>
              <w:ind w:left="0"/>
              <w:rPr>
                <w:rFonts w:cs="Arial"/>
                <w:sz w:val="20"/>
              </w:rPr>
            </w:pPr>
            <w:r>
              <w:rPr>
                <w:rFonts w:cs="Arial"/>
                <w:sz w:val="20"/>
              </w:rPr>
              <w:t>5</w:t>
            </w:r>
          </w:p>
        </w:tc>
        <w:tc>
          <w:tcPr>
            <w:tcW w:w="3017" w:type="dxa"/>
            <w:tcBorders>
              <w:top w:val="single" w:color="000000" w:sz="4" w:space="0"/>
              <w:left w:val="single" w:color="000000" w:sz="4" w:space="0"/>
              <w:bottom w:val="single" w:color="000000" w:sz="4" w:space="0"/>
            </w:tcBorders>
            <w:shd w:val="clear" w:color="auto" w:fill="FFFFFF"/>
          </w:tcPr>
          <w:p w14:paraId="14090972" wp14:textId="77777777">
            <w:pPr>
              <w:pStyle w:val="13"/>
              <w:ind w:left="0"/>
              <w:rPr>
                <w:rFonts w:cs="Arial"/>
                <w:sz w:val="20"/>
              </w:rPr>
            </w:pPr>
            <w:r>
              <w:rPr>
                <w:rFonts w:cs="Arial"/>
                <w:sz w:val="20"/>
              </w:rPr>
              <w:t xml:space="preserve">Front-end </w:t>
            </w:r>
            <w:r>
              <w:rPr>
                <w:rFonts w:cs="Arial"/>
                <w:b/>
                <w:bCs/>
                <w:sz w:val="20"/>
              </w:rPr>
              <w:t>(Browser Support)</w:t>
            </w:r>
          </w:p>
        </w:tc>
        <w:tc>
          <w:tcPr>
            <w:tcW w:w="5443" w:type="dxa"/>
            <w:tcBorders>
              <w:top w:val="single" w:color="000000" w:sz="4" w:space="0"/>
              <w:left w:val="single" w:color="000000" w:sz="4" w:space="0"/>
              <w:bottom w:val="single" w:color="000000" w:sz="4" w:space="0"/>
              <w:right w:val="single" w:color="000000" w:sz="4" w:space="0"/>
            </w:tcBorders>
            <w:shd w:val="clear" w:color="auto" w:fill="FFFFFF"/>
          </w:tcPr>
          <w:p w14:paraId="60A72176" wp14:textId="77777777">
            <w:pPr>
              <w:pStyle w:val="13"/>
              <w:ind w:left="0"/>
              <w:rPr>
                <w:sz w:val="20"/>
              </w:rPr>
            </w:pPr>
            <w:r>
              <w:rPr>
                <w:rFonts w:cs="Arial"/>
                <w:sz w:val="20"/>
              </w:rPr>
              <w:t>Best viewed in Chrome 18+</w:t>
            </w:r>
          </w:p>
        </w:tc>
      </w:tr>
      <w:tr xmlns:wp14="http://schemas.microsoft.com/office/word/2010/wordml" w14:paraId="5B6BFF34" wp14:textId="77777777">
        <w:tblPrEx>
          <w:tblLayout w:type="fixed"/>
          <w:tblCellMar>
            <w:top w:w="0" w:type="dxa"/>
            <w:left w:w="108" w:type="dxa"/>
            <w:bottom w:w="0" w:type="dxa"/>
            <w:right w:w="108" w:type="dxa"/>
          </w:tblCellMar>
        </w:tblPrEx>
        <w:tc>
          <w:tcPr>
            <w:tcW w:w="1710" w:type="dxa"/>
            <w:tcBorders>
              <w:top w:val="single" w:color="000000" w:sz="4" w:space="0"/>
              <w:left w:val="single" w:color="000000" w:sz="4" w:space="0"/>
              <w:bottom w:val="single" w:color="000000" w:sz="4" w:space="0"/>
            </w:tcBorders>
            <w:shd w:val="clear" w:color="auto" w:fill="FFFFFF"/>
          </w:tcPr>
          <w:p w14:paraId="29B4EA11" wp14:textId="77777777">
            <w:pPr>
              <w:pStyle w:val="13"/>
              <w:ind w:left="0"/>
              <w:rPr>
                <w:rFonts w:cs="Arial"/>
                <w:sz w:val="20"/>
              </w:rPr>
            </w:pPr>
            <w:r>
              <w:rPr>
                <w:rFonts w:cs="Arial"/>
                <w:sz w:val="20"/>
              </w:rPr>
              <w:t>6</w:t>
            </w:r>
          </w:p>
        </w:tc>
        <w:tc>
          <w:tcPr>
            <w:tcW w:w="3017" w:type="dxa"/>
            <w:tcBorders>
              <w:top w:val="single" w:color="000000" w:sz="4" w:space="0"/>
              <w:left w:val="single" w:color="000000" w:sz="4" w:space="0"/>
              <w:bottom w:val="single" w:color="000000" w:sz="4" w:space="0"/>
            </w:tcBorders>
            <w:shd w:val="clear" w:color="auto" w:fill="FFFFFF"/>
          </w:tcPr>
          <w:p w14:paraId="5926A13E" wp14:textId="77777777">
            <w:pPr>
              <w:pStyle w:val="13"/>
              <w:ind w:left="0"/>
              <w:rPr>
                <w:rFonts w:cs="Arial"/>
                <w:sz w:val="20"/>
              </w:rPr>
            </w:pPr>
            <w:r>
              <w:rPr>
                <w:rFonts w:cs="Arial"/>
                <w:sz w:val="20"/>
              </w:rPr>
              <w:t>Database</w:t>
            </w:r>
          </w:p>
        </w:tc>
        <w:tc>
          <w:tcPr>
            <w:tcW w:w="5443" w:type="dxa"/>
            <w:tcBorders>
              <w:top w:val="single" w:color="000000" w:sz="4" w:space="0"/>
              <w:left w:val="single" w:color="000000" w:sz="4" w:space="0"/>
              <w:bottom w:val="single" w:color="000000" w:sz="4" w:space="0"/>
              <w:right w:val="single" w:color="000000" w:sz="4" w:space="0"/>
            </w:tcBorders>
            <w:shd w:val="clear" w:color="auto" w:fill="FFFFFF"/>
          </w:tcPr>
          <w:p w14:paraId="4A9F35C7" wp14:textId="77777777">
            <w:pPr>
              <w:pStyle w:val="13"/>
              <w:ind w:left="0"/>
              <w:rPr>
                <w:sz w:val="20"/>
              </w:rPr>
            </w:pPr>
            <w:r>
              <w:rPr>
                <w:rFonts w:cs="Arial"/>
                <w:sz w:val="20"/>
              </w:rPr>
              <w:t>MySQL</w:t>
            </w:r>
          </w:p>
        </w:tc>
      </w:tr>
      <w:tr xmlns:wp14="http://schemas.microsoft.com/office/word/2010/wordml" w14:paraId="13B16F48" wp14:textId="77777777">
        <w:tblPrEx>
          <w:tblLayout w:type="fixed"/>
          <w:tblCellMar>
            <w:top w:w="0" w:type="dxa"/>
            <w:left w:w="108" w:type="dxa"/>
            <w:bottom w:w="0" w:type="dxa"/>
            <w:right w:w="108" w:type="dxa"/>
          </w:tblCellMar>
        </w:tblPrEx>
        <w:tc>
          <w:tcPr>
            <w:tcW w:w="1710" w:type="dxa"/>
            <w:tcBorders>
              <w:top w:val="single" w:color="000000" w:sz="4" w:space="0"/>
              <w:left w:val="single" w:color="000000" w:sz="4" w:space="0"/>
              <w:bottom w:val="single" w:color="000000" w:sz="4" w:space="0"/>
            </w:tcBorders>
            <w:shd w:val="clear" w:color="auto" w:fill="FFFFFF"/>
          </w:tcPr>
          <w:p w14:paraId="75697EEC" wp14:textId="77777777">
            <w:pPr>
              <w:pStyle w:val="13"/>
              <w:ind w:left="0"/>
              <w:rPr>
                <w:rFonts w:cs="Arial"/>
                <w:sz w:val="20"/>
              </w:rPr>
            </w:pPr>
            <w:r>
              <w:rPr>
                <w:rFonts w:cs="Arial"/>
                <w:sz w:val="20"/>
              </w:rPr>
              <w:t>7</w:t>
            </w:r>
          </w:p>
        </w:tc>
        <w:tc>
          <w:tcPr>
            <w:tcW w:w="3017" w:type="dxa"/>
            <w:tcBorders>
              <w:top w:val="single" w:color="000000" w:sz="4" w:space="0"/>
              <w:left w:val="single" w:color="000000" w:sz="4" w:space="0"/>
              <w:bottom w:val="single" w:color="000000" w:sz="4" w:space="0"/>
            </w:tcBorders>
            <w:shd w:val="clear" w:color="auto" w:fill="FFFFFF"/>
          </w:tcPr>
          <w:p w14:paraId="0F80CB4B" wp14:textId="77777777">
            <w:pPr>
              <w:pStyle w:val="13"/>
              <w:ind w:left="0"/>
              <w:rPr>
                <w:rFonts w:cs="Arial"/>
                <w:sz w:val="20"/>
              </w:rPr>
            </w:pPr>
            <w:r>
              <w:rPr>
                <w:rFonts w:cs="Arial"/>
                <w:sz w:val="20"/>
              </w:rPr>
              <w:t>Operating System</w:t>
            </w:r>
          </w:p>
        </w:tc>
        <w:tc>
          <w:tcPr>
            <w:tcW w:w="5443" w:type="dxa"/>
            <w:tcBorders>
              <w:top w:val="single" w:color="000000" w:sz="4" w:space="0"/>
              <w:left w:val="single" w:color="000000" w:sz="4" w:space="0"/>
              <w:bottom w:val="single" w:color="000000" w:sz="4" w:space="0"/>
              <w:right w:val="single" w:color="000000" w:sz="4" w:space="0"/>
            </w:tcBorders>
            <w:shd w:val="clear" w:color="auto" w:fill="FFFFFF"/>
          </w:tcPr>
          <w:p w14:paraId="19D14230" wp14:textId="77777777">
            <w:pPr>
              <w:pStyle w:val="13"/>
              <w:keepNext/>
              <w:ind w:left="0"/>
              <w:rPr>
                <w:sz w:val="20"/>
              </w:rPr>
            </w:pPr>
            <w:r>
              <w:rPr>
                <w:rFonts w:cs="Arial"/>
                <w:sz w:val="20"/>
              </w:rPr>
              <w:t>Windows/Linux</w:t>
            </w:r>
          </w:p>
        </w:tc>
      </w:tr>
    </w:tbl>
    <w:p xmlns:wp14="http://schemas.microsoft.com/office/word/2010/wordml" w14:paraId="79137068" wp14:textId="77777777">
      <w:pPr>
        <w:pStyle w:val="19"/>
        <w:jc w:val="center"/>
      </w:pPr>
      <w:r>
        <w:t xml:space="preserve">Table </w:t>
      </w:r>
      <w:r>
        <w:fldChar w:fldCharType="begin"/>
      </w:r>
      <w:r>
        <w:instrText xml:space="preserve"> SEQ Table \* ARABIC </w:instrText>
      </w:r>
      <w:r>
        <w:fldChar w:fldCharType="separate"/>
      </w:r>
      <w:r>
        <w:t>7</w:t>
      </w:r>
      <w:r>
        <w:fldChar w:fldCharType="end"/>
      </w:r>
    </w:p>
    <w:p xmlns:wp14="http://schemas.microsoft.com/office/word/2010/wordml" w14:paraId="369B25BB" wp14:textId="77777777"/>
    <w:p xmlns:wp14="http://schemas.microsoft.com/office/word/2010/wordml" w14:paraId="3DACA320" wp14:textId="77777777"/>
    <w:p xmlns:wp14="http://schemas.microsoft.com/office/word/2010/wordml" w14:paraId="53DBAC7D" wp14:textId="77777777"/>
    <w:p xmlns:wp14="http://schemas.microsoft.com/office/word/2010/wordml" w14:paraId="6A1B5C7B" wp14:textId="77777777"/>
    <w:p xmlns:wp14="http://schemas.microsoft.com/office/word/2010/wordml" w14:paraId="748D475E" wp14:textId="77777777">
      <w:pPr>
        <w:pStyle w:val="4"/>
        <w:keepNext w:val="0"/>
        <w:tabs>
          <w:tab w:val="left" w:pos="1440"/>
        </w:tabs>
        <w:overflowPunct/>
        <w:autoSpaceDE/>
        <w:autoSpaceDN/>
        <w:adjustRightInd/>
        <w:spacing w:before="240"/>
        <w:ind w:left="0" w:right="0"/>
        <w:jc w:val="left"/>
        <w:textAlignment w:val="auto"/>
        <w:rPr>
          <w:rFonts w:cs="Arial"/>
          <w:caps/>
          <w:sz w:val="20"/>
        </w:rPr>
      </w:pPr>
      <w:bookmarkStart w:name="_Toc529450854" w:id="137"/>
      <w:bookmarkStart w:name="_Toc449860837" w:id="138"/>
      <w:bookmarkStart w:name="_Toc449860931" w:id="139"/>
      <w:r>
        <w:rPr>
          <w:rFonts w:cs="Arial"/>
          <w:caps/>
          <w:sz w:val="20"/>
        </w:rPr>
        <w:t>4.6.3. Communication / Network Specification</w:t>
      </w:r>
      <w:bookmarkEnd w:id="137"/>
      <w:bookmarkEnd w:id="138"/>
      <w:bookmarkEnd w:id="139"/>
    </w:p>
    <w:p xmlns:wp14="http://schemas.microsoft.com/office/word/2010/wordml" w14:paraId="4D35CF86" wp14:textId="77777777">
      <w:pPr>
        <w:pStyle w:val="4"/>
        <w:keepNext w:val="0"/>
        <w:tabs>
          <w:tab w:val="left" w:pos="1440"/>
        </w:tabs>
        <w:overflowPunct/>
        <w:autoSpaceDE/>
        <w:autoSpaceDN/>
        <w:adjustRightInd/>
        <w:spacing w:before="240"/>
        <w:ind w:left="0" w:right="0"/>
        <w:jc w:val="left"/>
        <w:textAlignment w:val="auto"/>
        <w:rPr>
          <w:rFonts w:cs="Arial"/>
          <w:caps/>
          <w:sz w:val="20"/>
        </w:rPr>
      </w:pPr>
    </w:p>
    <w:tbl>
      <w:tblPr>
        <w:tblStyle w:val="38"/>
        <w:tblW w:w="8578" w:type="dxa"/>
        <w:tblInd w:w="710" w:type="dxa"/>
        <w:tblLayout w:type="fixed"/>
        <w:tblCellMar>
          <w:top w:w="0" w:type="dxa"/>
          <w:left w:w="108" w:type="dxa"/>
          <w:bottom w:w="0" w:type="dxa"/>
          <w:right w:w="108" w:type="dxa"/>
        </w:tblCellMar>
      </w:tblPr>
      <w:tblGrid>
        <w:gridCol w:w="1030"/>
        <w:gridCol w:w="2761"/>
        <w:gridCol w:w="4787"/>
      </w:tblGrid>
      <w:tr xmlns:wp14="http://schemas.microsoft.com/office/word/2010/wordml" w14:paraId="602E482A" wp14:textId="77777777">
        <w:tblPrEx>
          <w:tblLayout w:type="fixed"/>
          <w:tblCellMar>
            <w:top w:w="0" w:type="dxa"/>
            <w:left w:w="108" w:type="dxa"/>
            <w:bottom w:w="0" w:type="dxa"/>
            <w:right w:w="108" w:type="dxa"/>
          </w:tblCellMar>
        </w:tblPrEx>
        <w:trPr>
          <w:trHeight w:val="557" w:hRule="atLeast"/>
        </w:trPr>
        <w:tc>
          <w:tcPr>
            <w:tcW w:w="1030" w:type="dxa"/>
            <w:tcBorders>
              <w:top w:val="single" w:color="000000" w:sz="4" w:space="0"/>
              <w:left w:val="single" w:color="000000" w:sz="4" w:space="0"/>
              <w:bottom w:val="single" w:color="000000" w:sz="4" w:space="0"/>
            </w:tcBorders>
            <w:shd w:val="clear" w:color="auto" w:fill="8DB3E2" w:themeFill="text2" w:themeFillTint="66"/>
          </w:tcPr>
          <w:p w14:paraId="2C2D4C6D" wp14:textId="77777777">
            <w:pPr>
              <w:pStyle w:val="62"/>
              <w:rPr>
                <w:b/>
                <w:iCs/>
                <w:sz w:val="20"/>
                <w:szCs w:val="20"/>
              </w:rPr>
            </w:pPr>
            <w:r>
              <w:rPr>
                <w:b/>
                <w:iCs/>
                <w:sz w:val="20"/>
                <w:szCs w:val="20"/>
              </w:rPr>
              <w:t>Sl No</w:t>
            </w:r>
          </w:p>
        </w:tc>
        <w:tc>
          <w:tcPr>
            <w:tcW w:w="2761" w:type="dxa"/>
            <w:tcBorders>
              <w:top w:val="single" w:color="000000" w:sz="4" w:space="0"/>
              <w:left w:val="single" w:color="000000" w:sz="4" w:space="0"/>
              <w:bottom w:val="single" w:color="000000" w:sz="4" w:space="0"/>
            </w:tcBorders>
            <w:shd w:val="clear" w:color="auto" w:fill="8DB3E2" w:themeFill="text2" w:themeFillTint="66"/>
          </w:tcPr>
          <w:p w14:paraId="1E5A74F1" wp14:textId="77777777">
            <w:pPr>
              <w:pStyle w:val="62"/>
              <w:rPr>
                <w:b/>
                <w:iCs/>
                <w:sz w:val="20"/>
                <w:szCs w:val="20"/>
              </w:rPr>
            </w:pPr>
            <w:r>
              <w:rPr>
                <w:b/>
                <w:iCs/>
                <w:sz w:val="20"/>
                <w:szCs w:val="20"/>
              </w:rPr>
              <w:t>Category</w:t>
            </w:r>
          </w:p>
        </w:tc>
        <w:tc>
          <w:tcPr>
            <w:tcW w:w="4787" w:type="dxa"/>
            <w:tcBorders>
              <w:top w:val="single" w:color="000000" w:sz="4" w:space="0"/>
              <w:left w:val="single" w:color="000000" w:sz="4" w:space="0"/>
              <w:bottom w:val="single" w:color="000000" w:sz="4" w:space="0"/>
              <w:right w:val="single" w:color="000000" w:sz="4" w:space="0"/>
            </w:tcBorders>
            <w:shd w:val="clear" w:color="auto" w:fill="8DB3E2" w:themeFill="text2" w:themeFillTint="66"/>
          </w:tcPr>
          <w:p w14:paraId="2BEBC012" wp14:textId="77777777">
            <w:pPr>
              <w:pStyle w:val="62"/>
              <w:rPr>
                <w:sz w:val="20"/>
                <w:szCs w:val="20"/>
              </w:rPr>
            </w:pPr>
            <w:r>
              <w:rPr>
                <w:b/>
                <w:iCs/>
                <w:sz w:val="20"/>
                <w:szCs w:val="20"/>
              </w:rPr>
              <w:t>Configuration</w:t>
            </w:r>
          </w:p>
        </w:tc>
      </w:tr>
      <w:tr xmlns:wp14="http://schemas.microsoft.com/office/word/2010/wordml" w14:paraId="205D8C1E" wp14:textId="77777777">
        <w:tblPrEx>
          <w:tblLayout w:type="fixed"/>
          <w:tblCellMar>
            <w:top w:w="0" w:type="dxa"/>
            <w:left w:w="108" w:type="dxa"/>
            <w:bottom w:w="0" w:type="dxa"/>
            <w:right w:w="108" w:type="dxa"/>
          </w:tblCellMar>
        </w:tblPrEx>
        <w:tc>
          <w:tcPr>
            <w:tcW w:w="1030" w:type="dxa"/>
            <w:tcBorders>
              <w:top w:val="single" w:color="000000" w:sz="4" w:space="0"/>
              <w:left w:val="single" w:color="000000" w:sz="4" w:space="0"/>
              <w:bottom w:val="single" w:color="000000" w:sz="4" w:space="0"/>
            </w:tcBorders>
            <w:shd w:val="clear" w:color="auto" w:fill="FFFFFF"/>
          </w:tcPr>
          <w:p w14:paraId="4E879993" wp14:textId="77777777">
            <w:pPr>
              <w:pStyle w:val="13"/>
              <w:ind w:left="0"/>
              <w:rPr>
                <w:rFonts w:cs="Arial"/>
                <w:iCs/>
                <w:sz w:val="20"/>
              </w:rPr>
            </w:pPr>
            <w:r>
              <w:rPr>
                <w:rFonts w:cs="Arial"/>
                <w:iCs/>
                <w:sz w:val="20"/>
              </w:rPr>
              <w:t>1</w:t>
            </w:r>
          </w:p>
        </w:tc>
        <w:tc>
          <w:tcPr>
            <w:tcW w:w="2761" w:type="dxa"/>
            <w:tcBorders>
              <w:top w:val="single" w:color="000000" w:sz="4" w:space="0"/>
              <w:left w:val="single" w:color="000000" w:sz="4" w:space="0"/>
              <w:bottom w:val="single" w:color="000000" w:sz="4" w:space="0"/>
            </w:tcBorders>
            <w:shd w:val="clear" w:color="auto" w:fill="FFFFFF"/>
          </w:tcPr>
          <w:p w14:paraId="4430992D" wp14:textId="77777777">
            <w:pPr>
              <w:pStyle w:val="13"/>
              <w:ind w:left="0"/>
              <w:rPr>
                <w:rFonts w:cs="Arial"/>
                <w:iCs/>
                <w:sz w:val="20"/>
              </w:rPr>
            </w:pPr>
            <w:r>
              <w:rPr>
                <w:rFonts w:cs="Arial"/>
                <w:iCs/>
                <w:sz w:val="20"/>
              </w:rPr>
              <w:t>Protocol</w:t>
            </w:r>
          </w:p>
        </w:tc>
        <w:tc>
          <w:tcPr>
            <w:tcW w:w="4787" w:type="dxa"/>
            <w:tcBorders>
              <w:top w:val="single" w:color="000000" w:sz="4" w:space="0"/>
              <w:left w:val="single" w:color="000000" w:sz="4" w:space="0"/>
              <w:bottom w:val="single" w:color="000000" w:sz="4" w:space="0"/>
              <w:right w:val="single" w:color="000000" w:sz="4" w:space="0"/>
            </w:tcBorders>
            <w:shd w:val="clear" w:color="auto" w:fill="FFFFFF"/>
          </w:tcPr>
          <w:p w14:paraId="162BCEE6" wp14:textId="77777777">
            <w:pPr>
              <w:pStyle w:val="13"/>
              <w:spacing w:before="60" w:after="60"/>
              <w:ind w:left="0"/>
              <w:rPr>
                <w:rFonts w:cs="Arial"/>
                <w:iCs/>
                <w:sz w:val="20"/>
              </w:rPr>
            </w:pPr>
            <w:r>
              <w:rPr>
                <w:rFonts w:cs="Arial"/>
                <w:iCs/>
                <w:sz w:val="20"/>
              </w:rPr>
              <w:t>Server: TCP/IP</w:t>
            </w:r>
          </w:p>
          <w:p w14:paraId="5659D3FC" wp14:textId="77777777">
            <w:pPr>
              <w:pStyle w:val="13"/>
              <w:keepNext/>
              <w:ind w:left="0"/>
              <w:rPr>
                <w:sz w:val="20"/>
              </w:rPr>
            </w:pPr>
            <w:r>
              <w:rPr>
                <w:rFonts w:cs="Arial"/>
                <w:iCs/>
                <w:sz w:val="20"/>
              </w:rPr>
              <w:t>Client: TCP/IP</w:t>
            </w:r>
          </w:p>
        </w:tc>
      </w:tr>
    </w:tbl>
    <w:p xmlns:wp14="http://schemas.microsoft.com/office/word/2010/wordml" w14:paraId="0BCDE55E" wp14:textId="77777777">
      <w:pPr>
        <w:pStyle w:val="19"/>
        <w:jc w:val="center"/>
        <w:rPr>
          <w:lang w:val="en-GB"/>
        </w:rPr>
      </w:pPr>
      <w:r>
        <w:t xml:space="preserve">Table </w:t>
      </w:r>
      <w:r>
        <w:fldChar w:fldCharType="begin"/>
      </w:r>
      <w:r>
        <w:instrText xml:space="preserve"> SEQ Table \* ARABIC </w:instrText>
      </w:r>
      <w:r>
        <w:fldChar w:fldCharType="separate"/>
      </w:r>
      <w:r>
        <w:t>8</w:t>
      </w:r>
      <w:r>
        <w:fldChar w:fldCharType="end"/>
      </w:r>
    </w:p>
    <w:p xmlns:wp14="http://schemas.microsoft.com/office/word/2010/wordml" w14:paraId="0B09DA9F" wp14:textId="77777777">
      <w:pPr>
        <w:rPr>
          <w:lang w:val="en-GB"/>
        </w:rPr>
      </w:pPr>
    </w:p>
    <w:p xmlns:wp14="http://schemas.microsoft.com/office/word/2010/wordml" w14:paraId="18CEC12B" wp14:textId="77777777">
      <w:pPr>
        <w:keepNext/>
      </w:pPr>
      <w:r>
        <w:rPr>
          <w:iCs/>
        </w:rPr>
        <w:drawing>
          <wp:inline xmlns:wp14="http://schemas.microsoft.com/office/word/2010/wordprocessingDrawing" distT="0" distB="0" distL="0" distR="0" wp14:anchorId="25F79AF6" wp14:editId="7777777">
            <wp:extent cx="6200775" cy="67151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9"/>
                    <a:srcRect/>
                    <a:stretch>
                      <a:fillRect/>
                    </a:stretch>
                  </pic:blipFill>
                  <pic:spPr>
                    <a:xfrm>
                      <a:off x="0" y="0"/>
                      <a:ext cx="6200775" cy="6715125"/>
                    </a:xfrm>
                    <a:prstGeom prst="rect">
                      <a:avLst/>
                    </a:prstGeom>
                    <a:noFill/>
                    <a:ln w="9525">
                      <a:noFill/>
                      <a:miter lim="800000"/>
                      <a:headEnd/>
                      <a:tailEnd/>
                    </a:ln>
                  </pic:spPr>
                </pic:pic>
              </a:graphicData>
            </a:graphic>
          </wp:inline>
        </w:drawing>
      </w:r>
    </w:p>
    <w:p xmlns:wp14="http://schemas.microsoft.com/office/word/2010/wordml" w14:paraId="396C07ED" wp14:textId="77777777">
      <w:pPr>
        <w:pStyle w:val="19"/>
        <w:jc w:val="center"/>
        <w:rPr>
          <w:lang w:val="en-GB"/>
        </w:rPr>
      </w:pPr>
      <w:r>
        <w:t xml:space="preserve">Figure </w:t>
      </w:r>
      <w:r>
        <w:fldChar w:fldCharType="begin"/>
      </w:r>
      <w:r>
        <w:instrText xml:space="preserve"> SEQ Figure \* ARABIC </w:instrText>
      </w:r>
      <w:r>
        <w:fldChar w:fldCharType="separate"/>
      </w:r>
      <w:r>
        <w:t>3</w:t>
      </w:r>
      <w:r>
        <w:fldChar w:fldCharType="end"/>
      </w:r>
    </w:p>
    <w:p xmlns:wp14="http://schemas.microsoft.com/office/word/2010/wordml" w14:paraId="0ADD416C" wp14:textId="77777777">
      <w:pPr>
        <w:pStyle w:val="4"/>
        <w:keepNext w:val="0"/>
        <w:tabs>
          <w:tab w:val="left" w:pos="1440"/>
        </w:tabs>
        <w:overflowPunct/>
        <w:autoSpaceDE/>
        <w:autoSpaceDN/>
        <w:adjustRightInd/>
        <w:spacing w:before="240"/>
        <w:ind w:left="0" w:right="0" w:firstLine="450"/>
        <w:jc w:val="left"/>
        <w:textAlignment w:val="auto"/>
        <w:rPr>
          <w:rFonts w:cs="Arial"/>
          <w:caps/>
          <w:sz w:val="20"/>
        </w:rPr>
      </w:pPr>
      <w:bookmarkStart w:name="_Toc449860932" w:id="140"/>
      <w:bookmarkStart w:name="_Toc449860838" w:id="141"/>
    </w:p>
    <w:p xmlns:wp14="http://schemas.microsoft.com/office/word/2010/wordml" w14:paraId="78C0D4CB" wp14:textId="77777777">
      <w:pPr>
        <w:pStyle w:val="4"/>
        <w:keepNext w:val="0"/>
        <w:tabs>
          <w:tab w:val="left" w:pos="1440"/>
        </w:tabs>
        <w:overflowPunct/>
        <w:autoSpaceDE/>
        <w:autoSpaceDN/>
        <w:adjustRightInd/>
        <w:spacing w:before="240"/>
        <w:ind w:left="0" w:right="0" w:firstLine="450"/>
        <w:jc w:val="left"/>
        <w:textAlignment w:val="auto"/>
        <w:rPr>
          <w:rFonts w:cs="Arial"/>
          <w:caps/>
          <w:sz w:val="20"/>
        </w:rPr>
      </w:pPr>
    </w:p>
    <w:p xmlns:wp14="http://schemas.microsoft.com/office/word/2010/wordml" w14:paraId="55482F3C" wp14:textId="77777777">
      <w:pPr>
        <w:pStyle w:val="4"/>
        <w:keepNext w:val="0"/>
        <w:tabs>
          <w:tab w:val="left" w:pos="1440"/>
        </w:tabs>
        <w:overflowPunct/>
        <w:autoSpaceDE/>
        <w:autoSpaceDN/>
        <w:adjustRightInd/>
        <w:spacing w:before="240"/>
        <w:ind w:left="0" w:right="0" w:firstLine="450"/>
        <w:jc w:val="left"/>
        <w:textAlignment w:val="auto"/>
        <w:rPr>
          <w:rFonts w:cs="Arial"/>
          <w:caps/>
          <w:sz w:val="20"/>
        </w:rPr>
      </w:pPr>
    </w:p>
    <w:p xmlns:wp14="http://schemas.microsoft.com/office/word/2010/wordml" w14:paraId="61630F60" wp14:textId="77777777">
      <w:pPr>
        <w:pStyle w:val="4"/>
        <w:keepNext w:val="0"/>
        <w:tabs>
          <w:tab w:val="left" w:pos="1440"/>
        </w:tabs>
        <w:overflowPunct/>
        <w:autoSpaceDE/>
        <w:autoSpaceDN/>
        <w:adjustRightInd/>
        <w:spacing w:before="240"/>
        <w:ind w:left="0" w:right="0"/>
        <w:jc w:val="left"/>
        <w:textAlignment w:val="auto"/>
        <w:rPr>
          <w:rFonts w:cs="Arial"/>
          <w:caps/>
          <w:sz w:val="20"/>
        </w:rPr>
      </w:pPr>
      <w:bookmarkStart w:name="_Toc529450855" w:id="142"/>
      <w:r>
        <w:rPr>
          <w:rFonts w:cs="Arial"/>
          <w:caps/>
          <w:sz w:val="20"/>
        </w:rPr>
        <w:t>4.6.4. User And Equipment Locations</w:t>
      </w:r>
      <w:bookmarkEnd w:id="140"/>
      <w:bookmarkEnd w:id="141"/>
      <w:bookmarkEnd w:id="142"/>
    </w:p>
    <w:p xmlns:wp14="http://schemas.microsoft.com/office/word/2010/wordml" w14:paraId="5FB03986" wp14:textId="77777777">
      <w:pPr>
        <w:pStyle w:val="13"/>
        <w:ind w:left="1080"/>
      </w:pPr>
      <w:r>
        <w:rPr>
          <w:rFonts w:cs="Arial"/>
          <w:sz w:val="20"/>
        </w:rPr>
        <w:t xml:space="preserve">Users need an appropriate browser to access the application. Supported browsers are listed in Section 4.6.2 [Front-end </w:t>
      </w:r>
      <w:r>
        <w:rPr>
          <w:rFonts w:cs="Arial"/>
          <w:b/>
          <w:bCs/>
          <w:sz w:val="20"/>
        </w:rPr>
        <w:t>(Browser Support)</w:t>
      </w:r>
      <w:r>
        <w:rPr>
          <w:rFonts w:cs="Arial"/>
          <w:sz w:val="20"/>
        </w:rPr>
        <w:t>].</w:t>
      </w:r>
    </w:p>
    <w:p xmlns:wp14="http://schemas.microsoft.com/office/word/2010/wordml" w14:paraId="12E8823B" wp14:textId="77777777">
      <w:pPr>
        <w:pStyle w:val="4"/>
        <w:keepNext w:val="0"/>
        <w:tabs>
          <w:tab w:val="left" w:pos="1440"/>
        </w:tabs>
        <w:overflowPunct/>
        <w:autoSpaceDE/>
        <w:autoSpaceDN/>
        <w:adjustRightInd/>
        <w:spacing w:before="240"/>
        <w:ind w:left="0" w:right="0"/>
        <w:jc w:val="left"/>
        <w:textAlignment w:val="auto"/>
        <w:rPr>
          <w:rFonts w:cs="Arial"/>
          <w:iCs/>
          <w:sz w:val="20"/>
        </w:rPr>
      </w:pPr>
      <w:bookmarkStart w:name="_Toc449860839" w:id="143"/>
      <w:bookmarkStart w:name="_Toc529450856" w:id="144"/>
      <w:bookmarkStart w:name="_Toc449860933" w:id="145"/>
      <w:r>
        <w:rPr>
          <w:rFonts w:cs="Arial"/>
          <w:caps/>
          <w:sz w:val="20"/>
        </w:rPr>
        <w:t>4.6.5. File Management</w:t>
      </w:r>
      <w:bookmarkEnd w:id="143"/>
      <w:bookmarkEnd w:id="144"/>
      <w:bookmarkEnd w:id="145"/>
      <w:r>
        <w:rPr>
          <w:rFonts w:cs="Arial"/>
          <w:caps/>
          <w:sz w:val="20"/>
        </w:rPr>
        <w:t xml:space="preserve">        </w:t>
      </w:r>
      <w:r>
        <w:rPr>
          <w:rFonts w:cs="Arial"/>
          <w:iCs/>
          <w:sz w:val="20"/>
        </w:rPr>
        <w:t xml:space="preserve"> </w:t>
      </w:r>
    </w:p>
    <w:p xmlns:wp14="http://schemas.microsoft.com/office/word/2010/wordml" w14:paraId="075937F9" wp14:textId="77777777">
      <w:pPr>
        <w:pStyle w:val="13"/>
        <w:numPr>
          <w:ilvl w:val="12"/>
          <w:numId w:val="0"/>
        </w:numPr>
        <w:ind w:left="576"/>
        <w:rPr>
          <w:rFonts w:cs="Arial"/>
          <w:iCs/>
          <w:sz w:val="20"/>
        </w:rPr>
      </w:pPr>
    </w:p>
    <w:p xmlns:wp14="http://schemas.microsoft.com/office/word/2010/wordml" w14:paraId="4E600820" wp14:textId="77777777">
      <w:pPr>
        <w:pStyle w:val="6"/>
        <w:ind w:left="0" w:firstLine="180"/>
        <w:rPr>
          <w:rFonts w:cs="Arial"/>
          <w:caps/>
          <w:sz w:val="20"/>
        </w:rPr>
      </w:pPr>
      <w:bookmarkStart w:name="_Toc529450857" w:id="146"/>
      <w:bookmarkStart w:name="_Toc355103946" w:id="147"/>
      <w:bookmarkStart w:name="_Toc71962068" w:id="148"/>
      <w:bookmarkStart w:name="_Toc355105716" w:id="149"/>
      <w:bookmarkStart w:name="_Toc416862014" w:id="150"/>
      <w:r>
        <w:rPr>
          <w:rFonts w:cs="Arial"/>
          <w:caps/>
          <w:sz w:val="20"/>
        </w:rPr>
        <w:t>4.6.5.1. Libraries And Files</w:t>
      </w:r>
      <w:bookmarkEnd w:id="146"/>
    </w:p>
    <w:p xmlns:wp14="http://schemas.microsoft.com/office/word/2010/wordml" w14:paraId="30FAE3EA" wp14:textId="77777777">
      <w:pPr>
        <w:pStyle w:val="6"/>
        <w:ind w:left="0"/>
        <w:rPr>
          <w:rFonts w:cs="Arial"/>
          <w:iCs/>
          <w:sz w:val="20"/>
        </w:rPr>
      </w:pPr>
    </w:p>
    <w:tbl>
      <w:tblPr>
        <w:tblStyle w:val="38"/>
        <w:tblW w:w="8357" w:type="dxa"/>
        <w:tblInd w:w="817" w:type="dxa"/>
        <w:tblLayout w:type="fixed"/>
        <w:tblCellMar>
          <w:top w:w="0" w:type="dxa"/>
          <w:left w:w="108" w:type="dxa"/>
          <w:bottom w:w="0" w:type="dxa"/>
          <w:right w:w="108" w:type="dxa"/>
        </w:tblCellMar>
      </w:tblPr>
      <w:tblGrid>
        <w:gridCol w:w="4167"/>
        <w:gridCol w:w="4190"/>
      </w:tblGrid>
      <w:tr xmlns:wp14="http://schemas.microsoft.com/office/word/2010/wordml" w14:paraId="6FD3F601" wp14:textId="77777777">
        <w:tblPrEx>
          <w:tblLayout w:type="fixed"/>
          <w:tblCellMar>
            <w:top w:w="0" w:type="dxa"/>
            <w:left w:w="108" w:type="dxa"/>
            <w:bottom w:w="0" w:type="dxa"/>
            <w:right w:w="108" w:type="dxa"/>
          </w:tblCellMar>
        </w:tblPrEx>
        <w:tc>
          <w:tcPr>
            <w:tcW w:w="4167" w:type="dxa"/>
            <w:tcBorders>
              <w:top w:val="single" w:color="000000" w:sz="4" w:space="0"/>
              <w:left w:val="single" w:color="000000" w:sz="4" w:space="0"/>
              <w:bottom w:val="single" w:color="000000" w:sz="4" w:space="0"/>
            </w:tcBorders>
            <w:shd w:val="clear" w:color="auto" w:fill="8DB3E2" w:themeFill="text2" w:themeFillTint="66"/>
          </w:tcPr>
          <w:p w14:paraId="4E1BCF1D" wp14:textId="77777777">
            <w:r>
              <w:t>Libraries and files</w:t>
            </w:r>
          </w:p>
        </w:tc>
        <w:tc>
          <w:tcPr>
            <w:tcW w:w="4190" w:type="dxa"/>
            <w:tcBorders>
              <w:top w:val="single" w:color="000000" w:sz="4" w:space="0"/>
              <w:left w:val="single" w:color="000000" w:sz="4" w:space="0"/>
              <w:bottom w:val="single" w:color="000000" w:sz="4" w:space="0"/>
              <w:right w:val="single" w:color="000000" w:sz="4" w:space="0"/>
            </w:tcBorders>
            <w:shd w:val="clear" w:color="auto" w:fill="8DB3E2" w:themeFill="text2" w:themeFillTint="66"/>
          </w:tcPr>
          <w:p w14:paraId="2FA0A8E3" wp14:textId="77777777">
            <w:r>
              <w:t>Location (mount point)</w:t>
            </w:r>
          </w:p>
        </w:tc>
      </w:tr>
      <w:tr xmlns:wp14="http://schemas.microsoft.com/office/word/2010/wordml" w14:paraId="6E543790" wp14:textId="77777777">
        <w:tblPrEx>
          <w:tblLayout w:type="fixed"/>
          <w:tblCellMar>
            <w:top w:w="0" w:type="dxa"/>
            <w:left w:w="108" w:type="dxa"/>
            <w:bottom w:w="0" w:type="dxa"/>
            <w:right w:w="108" w:type="dxa"/>
          </w:tblCellMar>
        </w:tblPrEx>
        <w:tc>
          <w:tcPr>
            <w:tcW w:w="4167" w:type="dxa"/>
            <w:tcBorders>
              <w:top w:val="single" w:color="000000" w:sz="4" w:space="0"/>
              <w:left w:val="single" w:color="000000" w:sz="4" w:space="0"/>
              <w:bottom w:val="single" w:color="000000" w:sz="4" w:space="0"/>
            </w:tcBorders>
            <w:shd w:val="clear" w:color="auto" w:fill="auto"/>
          </w:tcPr>
          <w:p w14:paraId="2C3B966C" wp14:textId="77777777">
            <w:r>
              <w:t xml:space="preserve">Home directory </w:t>
            </w:r>
          </w:p>
        </w:tc>
        <w:tc>
          <w:tcPr>
            <w:tcW w:w="4190" w:type="dxa"/>
            <w:tcBorders>
              <w:top w:val="single" w:color="000000" w:sz="4" w:space="0"/>
              <w:left w:val="single" w:color="000000" w:sz="4" w:space="0"/>
              <w:bottom w:val="single" w:color="000000" w:sz="4" w:space="0"/>
              <w:right w:val="single" w:color="000000" w:sz="4" w:space="0"/>
            </w:tcBorders>
            <w:shd w:val="clear" w:color="auto" w:fill="auto"/>
          </w:tcPr>
          <w:p w14:paraId="131672AE" wp14:textId="77777777">
            <w:r>
              <w:t>/home/appadmin, /home/tomcatadmin</w:t>
            </w:r>
          </w:p>
        </w:tc>
      </w:tr>
      <w:tr xmlns:wp14="http://schemas.microsoft.com/office/word/2010/wordml" w14:paraId="60E4192C" wp14:textId="77777777">
        <w:tblPrEx>
          <w:tblLayout w:type="fixed"/>
          <w:tblCellMar>
            <w:top w:w="0" w:type="dxa"/>
            <w:left w:w="108" w:type="dxa"/>
            <w:bottom w:w="0" w:type="dxa"/>
            <w:right w:w="108" w:type="dxa"/>
          </w:tblCellMar>
        </w:tblPrEx>
        <w:tc>
          <w:tcPr>
            <w:tcW w:w="4167" w:type="dxa"/>
            <w:tcBorders>
              <w:top w:val="single" w:color="000000" w:sz="4" w:space="0"/>
              <w:left w:val="single" w:color="000000" w:sz="4" w:space="0"/>
              <w:bottom w:val="single" w:color="000000" w:sz="4" w:space="0"/>
            </w:tcBorders>
            <w:shd w:val="clear" w:color="auto" w:fill="auto"/>
          </w:tcPr>
          <w:p w14:paraId="16F17C32" wp14:textId="77777777">
            <w:pPr>
              <w:rPr>
                <w:lang w:val="nb-NO"/>
              </w:rPr>
            </w:pPr>
            <w:r>
              <w:t>Tomcat application</w:t>
            </w:r>
          </w:p>
        </w:tc>
        <w:tc>
          <w:tcPr>
            <w:tcW w:w="4190" w:type="dxa"/>
            <w:tcBorders>
              <w:top w:val="single" w:color="000000" w:sz="4" w:space="0"/>
              <w:left w:val="single" w:color="000000" w:sz="4" w:space="0"/>
              <w:bottom w:val="single" w:color="000000" w:sz="4" w:space="0"/>
              <w:right w:val="single" w:color="000000" w:sz="4" w:space="0"/>
            </w:tcBorders>
            <w:shd w:val="clear" w:color="auto" w:fill="auto"/>
          </w:tcPr>
          <w:p w14:paraId="44852D10" wp14:textId="77777777">
            <w:r>
              <w:rPr>
                <w:lang w:val="nb-NO"/>
              </w:rPr>
              <w:t>/tomcat</w:t>
            </w:r>
          </w:p>
        </w:tc>
      </w:tr>
      <w:tr xmlns:wp14="http://schemas.microsoft.com/office/word/2010/wordml" w14:paraId="48B37CCA" wp14:textId="77777777">
        <w:tblPrEx>
          <w:tblLayout w:type="fixed"/>
          <w:tblCellMar>
            <w:top w:w="0" w:type="dxa"/>
            <w:left w:w="108" w:type="dxa"/>
            <w:bottom w:w="0" w:type="dxa"/>
            <w:right w:w="108" w:type="dxa"/>
          </w:tblCellMar>
        </w:tblPrEx>
        <w:tc>
          <w:tcPr>
            <w:tcW w:w="4167" w:type="dxa"/>
            <w:tcBorders>
              <w:top w:val="single" w:color="000000" w:sz="4" w:space="0"/>
              <w:left w:val="single" w:color="000000" w:sz="4" w:space="0"/>
              <w:bottom w:val="single" w:color="000000" w:sz="4" w:space="0"/>
            </w:tcBorders>
            <w:shd w:val="clear" w:color="auto" w:fill="auto"/>
          </w:tcPr>
          <w:p w14:paraId="04A88347" wp14:textId="77777777">
            <w:pPr>
              <w:rPr>
                <w:lang w:val="nb-NO"/>
              </w:rPr>
            </w:pPr>
            <w:r>
              <w:t>Apache Application</w:t>
            </w:r>
          </w:p>
        </w:tc>
        <w:tc>
          <w:tcPr>
            <w:tcW w:w="4190" w:type="dxa"/>
            <w:tcBorders>
              <w:top w:val="single" w:color="000000" w:sz="4" w:space="0"/>
              <w:left w:val="single" w:color="000000" w:sz="4" w:space="0"/>
              <w:bottom w:val="single" w:color="000000" w:sz="4" w:space="0"/>
              <w:right w:val="single" w:color="000000" w:sz="4" w:space="0"/>
            </w:tcBorders>
            <w:shd w:val="clear" w:color="auto" w:fill="auto"/>
          </w:tcPr>
          <w:p w14:paraId="3FAF00B5" wp14:textId="77777777">
            <w:r>
              <w:rPr>
                <w:lang w:val="nb-NO"/>
              </w:rPr>
              <w:t>/usr/local/apache</w:t>
            </w:r>
          </w:p>
        </w:tc>
      </w:tr>
      <w:tr xmlns:wp14="http://schemas.microsoft.com/office/word/2010/wordml" w14:paraId="0844ADA2" wp14:textId="77777777">
        <w:tblPrEx>
          <w:tblLayout w:type="fixed"/>
          <w:tblCellMar>
            <w:top w:w="0" w:type="dxa"/>
            <w:left w:w="108" w:type="dxa"/>
            <w:bottom w:w="0" w:type="dxa"/>
            <w:right w:w="108" w:type="dxa"/>
          </w:tblCellMar>
        </w:tblPrEx>
        <w:tc>
          <w:tcPr>
            <w:tcW w:w="4167" w:type="dxa"/>
            <w:tcBorders>
              <w:top w:val="single" w:color="000000" w:sz="4" w:space="0"/>
              <w:left w:val="single" w:color="000000" w:sz="4" w:space="0"/>
              <w:bottom w:val="single" w:color="000000" w:sz="4" w:space="0"/>
            </w:tcBorders>
            <w:shd w:val="clear" w:color="auto" w:fill="auto"/>
          </w:tcPr>
          <w:p w14:paraId="31282F13" wp14:textId="77777777"/>
        </w:tc>
        <w:tc>
          <w:tcPr>
            <w:tcW w:w="4190" w:type="dxa"/>
            <w:tcBorders>
              <w:top w:val="single" w:color="000000" w:sz="4" w:space="0"/>
              <w:left w:val="single" w:color="000000" w:sz="4" w:space="0"/>
              <w:bottom w:val="single" w:color="000000" w:sz="4" w:space="0"/>
              <w:right w:val="single" w:color="000000" w:sz="4" w:space="0"/>
            </w:tcBorders>
            <w:shd w:val="clear" w:color="auto" w:fill="auto"/>
          </w:tcPr>
          <w:p w14:paraId="71EC97F2" wp14:textId="77777777">
            <w:pPr>
              <w:rPr>
                <w:lang w:val="nb-NO"/>
              </w:rPr>
            </w:pPr>
            <w:r>
              <w:rPr>
                <w:lang w:val="nb-NO"/>
              </w:rPr>
              <w:t>/appstorage, /archive</w:t>
            </w:r>
          </w:p>
        </w:tc>
      </w:tr>
      <w:tr xmlns:wp14="http://schemas.microsoft.com/office/word/2010/wordml" w14:paraId="7C4F82EB" wp14:textId="77777777">
        <w:tblPrEx>
          <w:tblLayout w:type="fixed"/>
          <w:tblCellMar>
            <w:top w:w="0" w:type="dxa"/>
            <w:left w:w="108" w:type="dxa"/>
            <w:bottom w:w="0" w:type="dxa"/>
            <w:right w:w="108" w:type="dxa"/>
          </w:tblCellMar>
        </w:tblPrEx>
        <w:tc>
          <w:tcPr>
            <w:tcW w:w="4167" w:type="dxa"/>
            <w:tcBorders>
              <w:top w:val="single" w:color="000000" w:sz="4" w:space="0"/>
              <w:left w:val="single" w:color="000000" w:sz="4" w:space="0"/>
              <w:bottom w:val="single" w:color="000000" w:sz="4" w:space="0"/>
            </w:tcBorders>
            <w:shd w:val="clear" w:color="auto" w:fill="auto"/>
          </w:tcPr>
          <w:p w14:paraId="1ED974FE" wp14:textId="77777777">
            <w:r>
              <w:t>DB Backup</w:t>
            </w:r>
          </w:p>
        </w:tc>
        <w:tc>
          <w:tcPr>
            <w:tcW w:w="4190" w:type="dxa"/>
            <w:tcBorders>
              <w:top w:val="single" w:color="000000" w:sz="4" w:space="0"/>
              <w:left w:val="single" w:color="000000" w:sz="4" w:space="0"/>
              <w:bottom w:val="single" w:color="000000" w:sz="4" w:space="0"/>
              <w:right w:val="single" w:color="000000" w:sz="4" w:space="0"/>
            </w:tcBorders>
            <w:shd w:val="clear" w:color="auto" w:fill="auto"/>
          </w:tcPr>
          <w:p w14:paraId="5098FEBA" wp14:textId="77777777">
            <w:r>
              <w:t>/mysqlbackup</w:t>
            </w:r>
          </w:p>
        </w:tc>
      </w:tr>
      <w:tr xmlns:wp14="http://schemas.microsoft.com/office/word/2010/wordml" w14:paraId="1B4FE505" wp14:textId="77777777">
        <w:tblPrEx>
          <w:tblLayout w:type="fixed"/>
          <w:tblCellMar>
            <w:top w:w="0" w:type="dxa"/>
            <w:left w:w="108" w:type="dxa"/>
            <w:bottom w:w="0" w:type="dxa"/>
            <w:right w:w="108" w:type="dxa"/>
          </w:tblCellMar>
        </w:tblPrEx>
        <w:tc>
          <w:tcPr>
            <w:tcW w:w="4167" w:type="dxa"/>
            <w:tcBorders>
              <w:top w:val="single" w:color="000000" w:sz="4" w:space="0"/>
              <w:left w:val="single" w:color="000000" w:sz="4" w:space="0"/>
              <w:bottom w:val="single" w:color="000000" w:sz="4" w:space="0"/>
            </w:tcBorders>
            <w:shd w:val="clear" w:color="auto" w:fill="auto"/>
          </w:tcPr>
          <w:p w14:paraId="412C2D87" wp14:textId="77777777">
            <w:r>
              <w:t>DB2 Database</w:t>
            </w:r>
          </w:p>
        </w:tc>
        <w:tc>
          <w:tcPr>
            <w:tcW w:w="4190" w:type="dxa"/>
            <w:tcBorders>
              <w:top w:val="single" w:color="000000" w:sz="4" w:space="0"/>
              <w:left w:val="single" w:color="000000" w:sz="4" w:space="0"/>
              <w:bottom w:val="single" w:color="000000" w:sz="4" w:space="0"/>
              <w:right w:val="single" w:color="000000" w:sz="4" w:space="0"/>
            </w:tcBorders>
            <w:shd w:val="clear" w:color="auto" w:fill="auto"/>
          </w:tcPr>
          <w:p w14:paraId="143CC784" wp14:textId="77777777">
            <w:pPr>
              <w:keepNext/>
            </w:pPr>
            <w:r>
              <w:t xml:space="preserve">/mysql, /mysqldata, </w:t>
            </w:r>
          </w:p>
        </w:tc>
      </w:tr>
    </w:tbl>
    <w:p xmlns:wp14="http://schemas.microsoft.com/office/word/2010/wordml" w14:paraId="27283389" wp14:textId="77777777">
      <w:pPr>
        <w:pStyle w:val="19"/>
        <w:jc w:val="center"/>
        <w:rPr>
          <w:rFonts w:cs="Arial"/>
          <w:iCs w:val="0"/>
          <w:sz w:val="20"/>
        </w:rPr>
      </w:pPr>
      <w:r>
        <w:t xml:space="preserve">Table </w:t>
      </w:r>
      <w:r>
        <w:fldChar w:fldCharType="begin"/>
      </w:r>
      <w:r>
        <w:instrText xml:space="preserve"> SEQ Table \* ARABIC </w:instrText>
      </w:r>
      <w:r>
        <w:fldChar w:fldCharType="separate"/>
      </w:r>
      <w:r>
        <w:t>9</w:t>
      </w:r>
      <w:r>
        <w:fldChar w:fldCharType="end"/>
      </w:r>
    </w:p>
    <w:p xmlns:wp14="http://schemas.microsoft.com/office/word/2010/wordml" w14:paraId="77AF947F" wp14:textId="77777777">
      <w:pPr>
        <w:pStyle w:val="13"/>
        <w:numPr>
          <w:ilvl w:val="12"/>
          <w:numId w:val="0"/>
        </w:numPr>
        <w:ind w:left="576"/>
        <w:rPr>
          <w:rFonts w:cs="Arial"/>
          <w:iCs/>
          <w:sz w:val="20"/>
        </w:rPr>
      </w:pPr>
    </w:p>
    <w:p xmlns:wp14="http://schemas.microsoft.com/office/word/2010/wordml" w14:paraId="664D4B5E" wp14:textId="77777777">
      <w:pPr>
        <w:pStyle w:val="6"/>
        <w:ind w:left="0" w:firstLine="450"/>
        <w:rPr>
          <w:rFonts w:cs="Arial"/>
          <w:caps/>
          <w:sz w:val="20"/>
        </w:rPr>
      </w:pPr>
      <w:bookmarkStart w:name="_Toc529450858" w:id="151"/>
      <w:r>
        <w:rPr>
          <w:rFonts w:cs="Arial"/>
          <w:caps/>
          <w:sz w:val="20"/>
        </w:rPr>
        <w:t>4.6.5.2. DBMS setup</w:t>
      </w:r>
      <w:bookmarkEnd w:id="151"/>
    </w:p>
    <w:p xmlns:wp14="http://schemas.microsoft.com/office/word/2010/wordml" w14:paraId="566915F4" wp14:textId="77777777">
      <w:pPr>
        <w:ind w:left="1080"/>
      </w:pPr>
      <w:r>
        <w:rPr>
          <w:rFonts w:cs="Arial"/>
          <w:caps/>
        </w:rPr>
        <w:t xml:space="preserve">  </w:t>
      </w:r>
      <w:r>
        <w:t>Following are the tables used in MASTERS – Data Archival application.</w:t>
      </w:r>
    </w:p>
    <w:p xmlns:wp14="http://schemas.microsoft.com/office/word/2010/wordml" w14:paraId="38ECD459" wp14:textId="77777777">
      <w:pPr>
        <w:pStyle w:val="6"/>
        <w:ind w:left="0" w:firstLine="450"/>
        <w:rPr>
          <w:rFonts w:cs="Arial"/>
          <w:caps/>
          <w:sz w:val="20"/>
        </w:rPr>
      </w:pPr>
    </w:p>
    <w:p xmlns:wp14="http://schemas.microsoft.com/office/word/2010/wordml" w14:paraId="6EC59BF1" wp14:textId="77777777">
      <w:pPr>
        <w:pStyle w:val="6"/>
        <w:ind w:left="0" w:firstLine="450"/>
        <w:rPr>
          <w:rFonts w:cs="Arial"/>
          <w:caps/>
          <w:sz w:val="20"/>
        </w:rPr>
      </w:pPr>
    </w:p>
    <w:tbl>
      <w:tblPr>
        <w:tblStyle w:val="38"/>
        <w:tblW w:w="5981" w:type="dxa"/>
        <w:tblInd w:w="1464" w:type="dxa"/>
        <w:tblLayout w:type="fixed"/>
        <w:tblCellMar>
          <w:top w:w="55" w:type="dxa"/>
          <w:left w:w="55" w:type="dxa"/>
          <w:bottom w:w="55" w:type="dxa"/>
          <w:right w:w="55" w:type="dxa"/>
        </w:tblCellMar>
      </w:tblPr>
      <w:tblGrid>
        <w:gridCol w:w="2040"/>
        <w:gridCol w:w="3941"/>
      </w:tblGrid>
      <w:tr xmlns:wp14="http://schemas.microsoft.com/office/word/2010/wordml" w14:paraId="01C5BA62" wp14:textId="77777777">
        <w:tblPrEx>
          <w:tblLayout w:type="fixed"/>
          <w:tblCellMar>
            <w:top w:w="55" w:type="dxa"/>
            <w:left w:w="55" w:type="dxa"/>
            <w:bottom w:w="55" w:type="dxa"/>
            <w:right w:w="55" w:type="dxa"/>
          </w:tblCellMar>
        </w:tblPrEx>
        <w:tc>
          <w:tcPr>
            <w:tcW w:w="2040" w:type="dxa"/>
            <w:tcBorders>
              <w:top w:val="single" w:color="000000" w:sz="0" w:space="0"/>
              <w:left w:val="single" w:color="000000" w:sz="0" w:space="0"/>
              <w:bottom w:val="single" w:color="000000" w:sz="0" w:space="0"/>
            </w:tcBorders>
            <w:shd w:val="clear" w:color="auto" w:fill="8DB3E2" w:themeFill="text2" w:themeFillTint="66"/>
          </w:tcPr>
          <w:p w14:paraId="5D941E7B" wp14:textId="77777777">
            <w:pPr>
              <w:rPr>
                <w:b/>
                <w:bCs/>
                <w:lang w:val="en-GB"/>
              </w:rPr>
            </w:pPr>
            <w:r>
              <w:rPr>
                <w:b/>
                <w:bCs/>
                <w:lang w:val="en-GB"/>
              </w:rPr>
              <w:t>Sl.No</w:t>
            </w:r>
          </w:p>
        </w:tc>
        <w:tc>
          <w:tcPr>
            <w:tcW w:w="3941" w:type="dxa"/>
            <w:tcBorders>
              <w:top w:val="single" w:color="000000" w:sz="0" w:space="0"/>
              <w:left w:val="single" w:color="000000" w:sz="0" w:space="0"/>
              <w:bottom w:val="single" w:color="000000" w:sz="0" w:space="0"/>
              <w:right w:val="single" w:color="000000" w:sz="0" w:space="0"/>
            </w:tcBorders>
            <w:shd w:val="clear" w:color="auto" w:fill="8DB3E2" w:themeFill="text2" w:themeFillTint="66"/>
          </w:tcPr>
          <w:p w14:paraId="06C00F87" wp14:textId="77777777">
            <w:pPr>
              <w:rPr>
                <w:b/>
                <w:bCs/>
                <w:lang w:val="en-GB"/>
              </w:rPr>
            </w:pPr>
            <w:r>
              <w:rPr>
                <w:b/>
                <w:bCs/>
                <w:lang w:val="en-GB"/>
              </w:rPr>
              <w:t>Table Name</w:t>
            </w:r>
          </w:p>
        </w:tc>
      </w:tr>
      <w:tr xmlns:wp14="http://schemas.microsoft.com/office/word/2010/wordml" w14:paraId="50E77BE0" wp14:textId="77777777">
        <w:tblPrEx>
          <w:tblLayout w:type="fixed"/>
          <w:tblCellMar>
            <w:top w:w="55" w:type="dxa"/>
            <w:left w:w="55" w:type="dxa"/>
            <w:bottom w:w="55" w:type="dxa"/>
            <w:right w:w="55" w:type="dxa"/>
          </w:tblCellMar>
        </w:tblPrEx>
        <w:tc>
          <w:tcPr>
            <w:tcW w:w="2040" w:type="dxa"/>
            <w:tcBorders>
              <w:left w:val="single" w:color="000000" w:sz="0" w:space="0"/>
              <w:bottom w:val="single" w:color="000000" w:sz="0" w:space="0"/>
            </w:tcBorders>
            <w:shd w:val="clear" w:color="auto" w:fill="auto"/>
          </w:tcPr>
          <w:p w14:paraId="4386A4F3" wp14:textId="77777777">
            <w:r>
              <w:t>1</w:t>
            </w:r>
          </w:p>
        </w:tc>
        <w:tc>
          <w:tcPr>
            <w:tcW w:w="3941" w:type="dxa"/>
            <w:tcBorders>
              <w:left w:val="single" w:color="000000" w:sz="0" w:space="0"/>
              <w:bottom w:val="single" w:color="000000" w:sz="0" w:space="0"/>
              <w:right w:val="single" w:color="000000" w:sz="0" w:space="0"/>
            </w:tcBorders>
            <w:shd w:val="clear" w:color="auto" w:fill="auto"/>
          </w:tcPr>
          <w:p w14:paraId="279A100B" wp14:textId="77777777">
            <w:r>
              <w:fldChar w:fldCharType="begin"/>
            </w:r>
            <w:r>
              <w:instrText xml:space="preserve"> HYPERLINK "http://10.251.31.82/phpmyadmin/sql.php?db=MASTERS&amp;token=98cfc7241e5bc58259099bfd9403bffb&amp;goto=db_structure.php&amp;table=PARAM_CONFIG&amp;pos=0" </w:instrText>
            </w:r>
            <w:r>
              <w:fldChar w:fldCharType="separate"/>
            </w:r>
            <w:r>
              <w:rPr>
                <w:rStyle w:val="35"/>
              </w:rPr>
              <w:t>PARAM_CONFIG</w:t>
            </w:r>
            <w:r>
              <w:rPr>
                <w:rStyle w:val="35"/>
              </w:rPr>
              <w:fldChar w:fldCharType="end"/>
            </w:r>
          </w:p>
        </w:tc>
      </w:tr>
      <w:tr xmlns:wp14="http://schemas.microsoft.com/office/word/2010/wordml" w14:paraId="0B67A647" wp14:textId="77777777">
        <w:tblPrEx>
          <w:tblLayout w:type="fixed"/>
          <w:tblCellMar>
            <w:top w:w="55" w:type="dxa"/>
            <w:left w:w="55" w:type="dxa"/>
            <w:bottom w:w="55" w:type="dxa"/>
            <w:right w:w="55" w:type="dxa"/>
          </w:tblCellMar>
        </w:tblPrEx>
        <w:tc>
          <w:tcPr>
            <w:tcW w:w="2040" w:type="dxa"/>
            <w:tcBorders>
              <w:left w:val="single" w:color="000000" w:sz="0" w:space="0"/>
              <w:bottom w:val="single" w:color="000000" w:sz="0" w:space="0"/>
            </w:tcBorders>
            <w:shd w:val="clear" w:color="auto" w:fill="auto"/>
          </w:tcPr>
          <w:p w14:paraId="18B4C29E" wp14:textId="77777777">
            <w:r>
              <w:t>2</w:t>
            </w:r>
          </w:p>
        </w:tc>
        <w:tc>
          <w:tcPr>
            <w:tcW w:w="3941" w:type="dxa"/>
            <w:tcBorders>
              <w:left w:val="single" w:color="000000" w:sz="0" w:space="0"/>
              <w:bottom w:val="single" w:color="000000" w:sz="0" w:space="0"/>
              <w:right w:val="single" w:color="000000" w:sz="0" w:space="0"/>
            </w:tcBorders>
            <w:shd w:val="clear" w:color="auto" w:fill="auto"/>
          </w:tcPr>
          <w:p w14:paraId="680EBCF9" wp14:textId="77777777">
            <w:r>
              <w:fldChar w:fldCharType="begin"/>
            </w:r>
            <w:r>
              <w:instrText xml:space="preserve"> HYPERLINK "http://10.251.31.82/phpmyadmin/sql.php?db=MASTERS&amp;token=98cfc7241e5bc58259099bfd9403bffb&amp;goto=db_structure.php&amp;table=PART_NUMBER_INFO&amp;pos=0" </w:instrText>
            </w:r>
            <w:r>
              <w:fldChar w:fldCharType="separate"/>
            </w:r>
            <w:r>
              <w:rPr>
                <w:rStyle w:val="35"/>
              </w:rPr>
              <w:t>PART_NUMBER_INFO</w:t>
            </w:r>
            <w:r>
              <w:rPr>
                <w:rStyle w:val="35"/>
              </w:rPr>
              <w:fldChar w:fldCharType="end"/>
            </w:r>
          </w:p>
        </w:tc>
      </w:tr>
      <w:tr xmlns:wp14="http://schemas.microsoft.com/office/word/2010/wordml" w14:paraId="645D5CBC" wp14:textId="77777777">
        <w:tblPrEx>
          <w:tblLayout w:type="fixed"/>
          <w:tblCellMar>
            <w:top w:w="55" w:type="dxa"/>
            <w:left w:w="55" w:type="dxa"/>
            <w:bottom w:w="55" w:type="dxa"/>
            <w:right w:w="55" w:type="dxa"/>
          </w:tblCellMar>
        </w:tblPrEx>
        <w:tc>
          <w:tcPr>
            <w:tcW w:w="2040" w:type="dxa"/>
            <w:tcBorders>
              <w:left w:val="single" w:color="000000" w:sz="0" w:space="0"/>
              <w:bottom w:val="single" w:color="000000" w:sz="0" w:space="0"/>
            </w:tcBorders>
            <w:shd w:val="clear" w:color="auto" w:fill="auto"/>
          </w:tcPr>
          <w:p w14:paraId="1B4AAD78" wp14:textId="77777777">
            <w:r>
              <w:t>3</w:t>
            </w:r>
          </w:p>
        </w:tc>
        <w:tc>
          <w:tcPr>
            <w:tcW w:w="3941" w:type="dxa"/>
            <w:tcBorders>
              <w:left w:val="single" w:color="000000" w:sz="0" w:space="0"/>
              <w:bottom w:val="single" w:color="000000" w:sz="0" w:space="0"/>
              <w:right w:val="single" w:color="000000" w:sz="0" w:space="0"/>
            </w:tcBorders>
            <w:shd w:val="clear" w:color="auto" w:fill="auto"/>
          </w:tcPr>
          <w:p w14:paraId="143045D1" wp14:textId="77777777">
            <w:r>
              <w:fldChar w:fldCharType="begin"/>
            </w:r>
            <w:r>
              <w:instrText xml:space="preserve"> HYPERLINK "http://10.251.31.82/phpmyadmin/sql.php?db=MASTERS&amp;token=98cfc7241e5bc58259099bfd9403bffb&amp;goto=db_structure.php&amp;table=PART_NUMBER_TYPE&amp;pos=0" </w:instrText>
            </w:r>
            <w:r>
              <w:fldChar w:fldCharType="separate"/>
            </w:r>
            <w:r>
              <w:rPr>
                <w:rStyle w:val="35"/>
              </w:rPr>
              <w:t>PART_NUMBER_TYPE</w:t>
            </w:r>
            <w:r>
              <w:rPr>
                <w:rStyle w:val="35"/>
              </w:rPr>
              <w:fldChar w:fldCharType="end"/>
            </w:r>
          </w:p>
        </w:tc>
      </w:tr>
      <w:tr xmlns:wp14="http://schemas.microsoft.com/office/word/2010/wordml" w14:paraId="16945803" wp14:textId="77777777">
        <w:tblPrEx>
          <w:tblLayout w:type="fixed"/>
          <w:tblCellMar>
            <w:top w:w="55" w:type="dxa"/>
            <w:left w:w="55" w:type="dxa"/>
            <w:bottom w:w="55" w:type="dxa"/>
            <w:right w:w="55" w:type="dxa"/>
          </w:tblCellMar>
        </w:tblPrEx>
        <w:tc>
          <w:tcPr>
            <w:tcW w:w="2040" w:type="dxa"/>
            <w:tcBorders>
              <w:left w:val="single" w:color="000000" w:sz="0" w:space="0"/>
              <w:bottom w:val="single" w:color="000000" w:sz="0" w:space="0"/>
            </w:tcBorders>
            <w:shd w:val="clear" w:color="auto" w:fill="auto"/>
          </w:tcPr>
          <w:p w14:paraId="2A108F41" wp14:textId="77777777">
            <w:r>
              <w:t>4</w:t>
            </w:r>
          </w:p>
        </w:tc>
        <w:tc>
          <w:tcPr>
            <w:tcW w:w="3941" w:type="dxa"/>
            <w:tcBorders>
              <w:left w:val="single" w:color="000000" w:sz="0" w:space="0"/>
              <w:bottom w:val="single" w:color="000000" w:sz="0" w:space="0"/>
              <w:right w:val="single" w:color="000000" w:sz="0" w:space="0"/>
            </w:tcBorders>
            <w:shd w:val="clear" w:color="auto" w:fill="auto"/>
          </w:tcPr>
          <w:p w14:paraId="359A8CA7" wp14:textId="77777777">
            <w:r>
              <w:fldChar w:fldCharType="begin"/>
            </w:r>
            <w:r>
              <w:instrText xml:space="preserve"> HYPERLINK "http://10.251.31.82/phpmyadmin/sql.php?db=MASTERS&amp;token=98cfc7241e5bc58259099bfd9403bffb&amp;goto=db_structure.php&amp;table=PART_NUMBER_LOC_INFO&amp;pos=0" </w:instrText>
            </w:r>
            <w:r>
              <w:fldChar w:fldCharType="separate"/>
            </w:r>
            <w:r>
              <w:rPr>
                <w:rStyle w:val="35"/>
              </w:rPr>
              <w:t>PART_NUMBER_LOC_INFO</w:t>
            </w:r>
            <w:r>
              <w:rPr>
                <w:rStyle w:val="35"/>
              </w:rPr>
              <w:fldChar w:fldCharType="end"/>
            </w:r>
          </w:p>
        </w:tc>
      </w:tr>
      <w:tr xmlns:wp14="http://schemas.microsoft.com/office/word/2010/wordml" w14:paraId="0F2E3520" wp14:textId="77777777">
        <w:tblPrEx>
          <w:tblLayout w:type="fixed"/>
          <w:tblCellMar>
            <w:top w:w="55" w:type="dxa"/>
            <w:left w:w="55" w:type="dxa"/>
            <w:bottom w:w="55" w:type="dxa"/>
            <w:right w:w="55" w:type="dxa"/>
          </w:tblCellMar>
        </w:tblPrEx>
        <w:tc>
          <w:tcPr>
            <w:tcW w:w="2040" w:type="dxa"/>
            <w:tcBorders>
              <w:left w:val="single" w:color="000000" w:sz="0" w:space="0"/>
              <w:bottom w:val="single" w:color="000000" w:sz="0" w:space="0"/>
            </w:tcBorders>
            <w:shd w:val="clear" w:color="auto" w:fill="auto"/>
          </w:tcPr>
          <w:p w14:paraId="729DE7E4" wp14:textId="77777777">
            <w:r>
              <w:t>5</w:t>
            </w:r>
          </w:p>
        </w:tc>
        <w:tc>
          <w:tcPr>
            <w:tcW w:w="3941" w:type="dxa"/>
            <w:tcBorders>
              <w:left w:val="single" w:color="000000" w:sz="0" w:space="0"/>
              <w:bottom w:val="single" w:color="000000" w:sz="0" w:space="0"/>
              <w:right w:val="single" w:color="000000" w:sz="0" w:space="0"/>
            </w:tcBorders>
            <w:shd w:val="clear" w:color="auto" w:fill="auto"/>
          </w:tcPr>
          <w:p w14:paraId="6E568210" wp14:textId="77777777">
            <w:r>
              <w:fldChar w:fldCharType="begin"/>
            </w:r>
            <w:r>
              <w:instrText xml:space="preserve"> HYPERLINK "http://10.251.31.82/phpmyadmin/sql.php?db=MASTERS&amp;token=98cfc7241e5bc58259099bfd9403bffb&amp;goto=db_structure.php&amp;table=COMPONENT_INFO&amp;pos=0" </w:instrText>
            </w:r>
            <w:r>
              <w:fldChar w:fldCharType="separate"/>
            </w:r>
            <w:r>
              <w:rPr>
                <w:rStyle w:val="35"/>
              </w:rPr>
              <w:t>COMPONENT_INFO</w:t>
            </w:r>
            <w:r>
              <w:rPr>
                <w:rStyle w:val="35"/>
              </w:rPr>
              <w:fldChar w:fldCharType="end"/>
            </w:r>
          </w:p>
        </w:tc>
      </w:tr>
      <w:tr xmlns:wp14="http://schemas.microsoft.com/office/word/2010/wordml" w14:paraId="4EE9A76B" wp14:textId="77777777">
        <w:tblPrEx>
          <w:tblLayout w:type="fixed"/>
          <w:tblCellMar>
            <w:top w:w="55" w:type="dxa"/>
            <w:left w:w="55" w:type="dxa"/>
            <w:bottom w:w="55" w:type="dxa"/>
            <w:right w:w="55" w:type="dxa"/>
          </w:tblCellMar>
        </w:tblPrEx>
        <w:tc>
          <w:tcPr>
            <w:tcW w:w="2040" w:type="dxa"/>
            <w:tcBorders>
              <w:left w:val="single" w:color="000000" w:sz="0" w:space="0"/>
              <w:bottom w:val="single" w:color="000000" w:sz="0" w:space="0"/>
            </w:tcBorders>
            <w:shd w:val="clear" w:color="auto" w:fill="auto"/>
          </w:tcPr>
          <w:p w14:paraId="1B87E3DE" wp14:textId="77777777">
            <w:r>
              <w:t>6</w:t>
            </w:r>
          </w:p>
        </w:tc>
        <w:tc>
          <w:tcPr>
            <w:tcW w:w="3941" w:type="dxa"/>
            <w:tcBorders>
              <w:left w:val="single" w:color="000000" w:sz="0" w:space="0"/>
              <w:bottom w:val="single" w:color="000000" w:sz="0" w:space="0"/>
              <w:right w:val="single" w:color="000000" w:sz="0" w:space="0"/>
            </w:tcBorders>
            <w:shd w:val="clear" w:color="auto" w:fill="auto"/>
          </w:tcPr>
          <w:p w14:paraId="6267C795" wp14:textId="77777777">
            <w:r>
              <w:fldChar w:fldCharType="begin"/>
            </w:r>
            <w:r>
              <w:instrText xml:space="preserve"> HYPERLINK "http://10.251.31.82/phpmyadmin/sql.php?db=MASTERS&amp;token=98cfc7241e5bc58259099bfd9403bffb&amp;goto=db_structure.php&amp;table=ORDER_INFO&amp;pos=0" </w:instrText>
            </w:r>
            <w:r>
              <w:fldChar w:fldCharType="separate"/>
            </w:r>
            <w:r>
              <w:rPr>
                <w:rStyle w:val="35"/>
              </w:rPr>
              <w:t>ORDER_INFO</w:t>
            </w:r>
            <w:r>
              <w:rPr>
                <w:rStyle w:val="35"/>
              </w:rPr>
              <w:fldChar w:fldCharType="end"/>
            </w:r>
          </w:p>
        </w:tc>
      </w:tr>
      <w:tr xmlns:wp14="http://schemas.microsoft.com/office/word/2010/wordml" w14:paraId="31FF21B9" wp14:textId="77777777">
        <w:tblPrEx>
          <w:tblLayout w:type="fixed"/>
          <w:tblCellMar>
            <w:top w:w="55" w:type="dxa"/>
            <w:left w:w="55" w:type="dxa"/>
            <w:bottom w:w="55" w:type="dxa"/>
            <w:right w:w="55" w:type="dxa"/>
          </w:tblCellMar>
        </w:tblPrEx>
        <w:tc>
          <w:tcPr>
            <w:tcW w:w="2040" w:type="dxa"/>
            <w:tcBorders>
              <w:left w:val="single" w:color="000000" w:sz="0" w:space="0"/>
              <w:bottom w:val="single" w:color="000000" w:sz="0" w:space="0"/>
            </w:tcBorders>
            <w:shd w:val="clear" w:color="auto" w:fill="auto"/>
          </w:tcPr>
          <w:p w14:paraId="109B8484" wp14:textId="77777777">
            <w:r>
              <w:t>7</w:t>
            </w:r>
          </w:p>
        </w:tc>
        <w:tc>
          <w:tcPr>
            <w:tcW w:w="3941" w:type="dxa"/>
            <w:tcBorders>
              <w:left w:val="single" w:color="000000" w:sz="0" w:space="0"/>
              <w:bottom w:val="single" w:color="000000" w:sz="0" w:space="0"/>
              <w:right w:val="single" w:color="000000" w:sz="0" w:space="0"/>
            </w:tcBorders>
            <w:shd w:val="clear" w:color="auto" w:fill="auto"/>
          </w:tcPr>
          <w:p w14:paraId="4A5BF330" wp14:textId="77777777">
            <w:r>
              <w:fldChar w:fldCharType="begin"/>
            </w:r>
            <w:r>
              <w:instrText xml:space="preserve"> HYPERLINK "http://10.251.31.82/phpmyadmin/sql.php?db=MASTERS&amp;token=98cfc7241e5bc58259099bfd9403bffb&amp;goto=db_structure.php&amp;table=USER_FEATURES&amp;pos=0" </w:instrText>
            </w:r>
            <w:r>
              <w:fldChar w:fldCharType="separate"/>
            </w:r>
            <w:r>
              <w:rPr>
                <w:rStyle w:val="35"/>
              </w:rPr>
              <w:t>USER_FEATURES</w:t>
            </w:r>
            <w:r>
              <w:rPr>
                <w:rStyle w:val="35"/>
              </w:rPr>
              <w:fldChar w:fldCharType="end"/>
            </w:r>
          </w:p>
        </w:tc>
      </w:tr>
      <w:tr xmlns:wp14="http://schemas.microsoft.com/office/word/2010/wordml" w14:paraId="0E3613BF" wp14:textId="77777777">
        <w:tblPrEx>
          <w:tblLayout w:type="fixed"/>
          <w:tblCellMar>
            <w:top w:w="55" w:type="dxa"/>
            <w:left w:w="55" w:type="dxa"/>
            <w:bottom w:w="55" w:type="dxa"/>
            <w:right w:w="55" w:type="dxa"/>
          </w:tblCellMar>
        </w:tblPrEx>
        <w:tc>
          <w:tcPr>
            <w:tcW w:w="2040" w:type="dxa"/>
            <w:tcBorders>
              <w:left w:val="single" w:color="000000" w:sz="0" w:space="0"/>
              <w:bottom w:val="single" w:color="000000" w:sz="0" w:space="0"/>
            </w:tcBorders>
            <w:shd w:val="clear" w:color="auto" w:fill="auto"/>
          </w:tcPr>
          <w:p w14:paraId="44B0A208" wp14:textId="77777777">
            <w:r>
              <w:t>8</w:t>
            </w:r>
          </w:p>
        </w:tc>
        <w:tc>
          <w:tcPr>
            <w:tcW w:w="3941" w:type="dxa"/>
            <w:tcBorders>
              <w:left w:val="single" w:color="000000" w:sz="0" w:space="0"/>
              <w:bottom w:val="single" w:color="000000" w:sz="0" w:space="0"/>
              <w:right w:val="single" w:color="000000" w:sz="0" w:space="0"/>
            </w:tcBorders>
            <w:shd w:val="clear" w:color="auto" w:fill="auto"/>
          </w:tcPr>
          <w:p w14:paraId="75DC3FB9" wp14:textId="77777777">
            <w:r>
              <w:fldChar w:fldCharType="begin"/>
            </w:r>
            <w:r>
              <w:instrText xml:space="preserve"> HYPERLINK "http://10.251.31.82/phpmyadmin/sql.php?db=MASTERS&amp;token=98cfc7241e5bc58259099bfd9403bffb&amp;goto=db_structure.php&amp;table=USER_FEATURE_IDENTITY&amp;pos=0" </w:instrText>
            </w:r>
            <w:r>
              <w:fldChar w:fldCharType="separate"/>
            </w:r>
            <w:r>
              <w:rPr>
                <w:rStyle w:val="35"/>
              </w:rPr>
              <w:t>USER_FEATURE_IDENTITY</w:t>
            </w:r>
            <w:r>
              <w:rPr>
                <w:rStyle w:val="35"/>
              </w:rPr>
              <w:fldChar w:fldCharType="end"/>
            </w:r>
          </w:p>
        </w:tc>
      </w:tr>
      <w:tr xmlns:wp14="http://schemas.microsoft.com/office/word/2010/wordml" w14:paraId="542D5747" wp14:textId="77777777">
        <w:tblPrEx>
          <w:tblLayout w:type="fixed"/>
          <w:tblCellMar>
            <w:top w:w="55" w:type="dxa"/>
            <w:left w:w="55" w:type="dxa"/>
            <w:bottom w:w="55" w:type="dxa"/>
            <w:right w:w="55" w:type="dxa"/>
          </w:tblCellMar>
        </w:tblPrEx>
        <w:tc>
          <w:tcPr>
            <w:tcW w:w="2040" w:type="dxa"/>
            <w:tcBorders>
              <w:left w:val="single" w:color="000000" w:sz="0" w:space="0"/>
              <w:bottom w:val="single" w:color="000000" w:sz="0" w:space="0"/>
            </w:tcBorders>
            <w:shd w:val="clear" w:color="auto" w:fill="auto"/>
          </w:tcPr>
          <w:p w14:paraId="2B2B7304" wp14:textId="77777777">
            <w:r>
              <w:t>9</w:t>
            </w:r>
          </w:p>
        </w:tc>
        <w:tc>
          <w:tcPr>
            <w:tcW w:w="3941" w:type="dxa"/>
            <w:tcBorders>
              <w:left w:val="single" w:color="000000" w:sz="0" w:space="0"/>
              <w:bottom w:val="single" w:color="000000" w:sz="0" w:space="0"/>
              <w:right w:val="single" w:color="000000" w:sz="0" w:space="0"/>
            </w:tcBorders>
            <w:shd w:val="clear" w:color="auto" w:fill="auto"/>
          </w:tcPr>
          <w:p w14:paraId="3949C818" wp14:textId="77777777">
            <w:r>
              <w:fldChar w:fldCharType="begin"/>
            </w:r>
            <w:r>
              <w:instrText xml:space="preserve"> HYPERLINK "http://10.251.31.82/phpmyadmin/sql.php?db=MASTERS&amp;token=98cfc7241e5bc58259099bfd9403bffb&amp;goto=db_structure.php&amp;table=USER_PROFILE&amp;pos=0" </w:instrText>
            </w:r>
            <w:r>
              <w:fldChar w:fldCharType="separate"/>
            </w:r>
            <w:r>
              <w:rPr>
                <w:rStyle w:val="35"/>
              </w:rPr>
              <w:t>USER_PROFILE</w:t>
            </w:r>
            <w:r>
              <w:rPr>
                <w:rStyle w:val="35"/>
              </w:rPr>
              <w:fldChar w:fldCharType="end"/>
            </w:r>
          </w:p>
        </w:tc>
      </w:tr>
      <w:tr xmlns:wp14="http://schemas.microsoft.com/office/word/2010/wordml" w14:paraId="44958E56" wp14:textId="77777777">
        <w:tblPrEx>
          <w:tblLayout w:type="fixed"/>
          <w:tblCellMar>
            <w:top w:w="55" w:type="dxa"/>
            <w:left w:w="55" w:type="dxa"/>
            <w:bottom w:w="55" w:type="dxa"/>
            <w:right w:w="55" w:type="dxa"/>
          </w:tblCellMar>
        </w:tblPrEx>
        <w:tc>
          <w:tcPr>
            <w:tcW w:w="2040" w:type="dxa"/>
            <w:tcBorders>
              <w:left w:val="single" w:color="000000" w:sz="0" w:space="0"/>
              <w:bottom w:val="single" w:color="000000" w:sz="0" w:space="0"/>
            </w:tcBorders>
            <w:shd w:val="clear" w:color="auto" w:fill="auto"/>
          </w:tcPr>
          <w:p w14:paraId="5D369756" wp14:textId="77777777">
            <w:r>
              <w:t>10</w:t>
            </w:r>
          </w:p>
        </w:tc>
        <w:tc>
          <w:tcPr>
            <w:tcW w:w="3941" w:type="dxa"/>
            <w:tcBorders>
              <w:left w:val="single" w:color="000000" w:sz="0" w:space="0"/>
              <w:bottom w:val="single" w:color="000000" w:sz="0" w:space="0"/>
              <w:right w:val="single" w:color="000000" w:sz="0" w:space="0"/>
            </w:tcBorders>
            <w:shd w:val="clear" w:color="auto" w:fill="auto"/>
          </w:tcPr>
          <w:p w14:paraId="18D1A5FC" wp14:textId="77777777">
            <w:r>
              <w:fldChar w:fldCharType="begin"/>
            </w:r>
            <w:r>
              <w:instrText xml:space="preserve"> HYPERLINK "http://10.251.31.82/phpmyadmin/sql.php?db=MASTERS&amp;token=98cfc7241e5bc58259099bfd9403bffb&amp;goto=db_structure.php&amp;table=USER_ROLES&amp;pos=0" </w:instrText>
            </w:r>
            <w:r>
              <w:fldChar w:fldCharType="separate"/>
            </w:r>
            <w:r>
              <w:rPr>
                <w:rStyle w:val="35"/>
              </w:rPr>
              <w:t>USER_ROLES</w:t>
            </w:r>
            <w:r>
              <w:rPr>
                <w:rStyle w:val="35"/>
              </w:rPr>
              <w:fldChar w:fldCharType="end"/>
            </w:r>
          </w:p>
        </w:tc>
      </w:tr>
      <w:tr xmlns:wp14="http://schemas.microsoft.com/office/word/2010/wordml" w14:paraId="0F915BA5" wp14:textId="77777777">
        <w:tblPrEx>
          <w:tblLayout w:type="fixed"/>
          <w:tblCellMar>
            <w:top w:w="55" w:type="dxa"/>
            <w:left w:w="55" w:type="dxa"/>
            <w:bottom w:w="55" w:type="dxa"/>
            <w:right w:w="55" w:type="dxa"/>
          </w:tblCellMar>
        </w:tblPrEx>
        <w:tc>
          <w:tcPr>
            <w:tcW w:w="2040" w:type="dxa"/>
            <w:tcBorders>
              <w:left w:val="single" w:color="000000" w:sz="0" w:space="0"/>
              <w:bottom w:val="single" w:color="000000" w:sz="0" w:space="0"/>
            </w:tcBorders>
            <w:shd w:val="clear" w:color="auto" w:fill="auto"/>
          </w:tcPr>
          <w:p w14:paraId="4737E36C" wp14:textId="77777777">
            <w:r>
              <w:t>11</w:t>
            </w:r>
          </w:p>
        </w:tc>
        <w:tc>
          <w:tcPr>
            <w:tcW w:w="3941" w:type="dxa"/>
            <w:tcBorders>
              <w:left w:val="single" w:color="000000" w:sz="0" w:space="0"/>
              <w:bottom w:val="single" w:color="000000" w:sz="0" w:space="0"/>
              <w:right w:val="single" w:color="000000" w:sz="0" w:space="0"/>
            </w:tcBorders>
            <w:shd w:val="clear" w:color="auto" w:fill="auto"/>
          </w:tcPr>
          <w:p w14:paraId="039A1871" wp14:textId="77777777">
            <w:pPr>
              <w:keepNext/>
            </w:pPr>
            <w:r>
              <w:fldChar w:fldCharType="begin"/>
            </w:r>
            <w:r>
              <w:instrText xml:space="preserve"> HYPERLINK "http://10.251.31.82/phpmyadmin/sql.php?db=MASTERS&amp;token=98cfc7241e5bc58259099bfd9403bffb&amp;goto=db_structure.php&amp;table=USER_ROLE_IDENTITY&amp;pos=0" </w:instrText>
            </w:r>
            <w:r>
              <w:fldChar w:fldCharType="separate"/>
            </w:r>
            <w:r>
              <w:rPr>
                <w:rStyle w:val="35"/>
              </w:rPr>
              <w:t>USER_ROLE_IDENTITY</w:t>
            </w:r>
            <w:r>
              <w:rPr>
                <w:rStyle w:val="35"/>
              </w:rPr>
              <w:fldChar w:fldCharType="end"/>
            </w:r>
          </w:p>
        </w:tc>
      </w:tr>
    </w:tbl>
    <w:p xmlns:wp14="http://schemas.microsoft.com/office/word/2010/wordml" w14:paraId="02A8F066" wp14:textId="77777777">
      <w:pPr>
        <w:pStyle w:val="19"/>
        <w:jc w:val="center"/>
      </w:pPr>
      <w:r>
        <w:t xml:space="preserve">Table </w:t>
      </w:r>
      <w:r>
        <w:fldChar w:fldCharType="begin"/>
      </w:r>
      <w:r>
        <w:instrText xml:space="preserve"> SEQ Table \* ARABIC </w:instrText>
      </w:r>
      <w:r>
        <w:fldChar w:fldCharType="separate"/>
      </w:r>
      <w:r>
        <w:t>10</w:t>
      </w:r>
      <w:r>
        <w:fldChar w:fldCharType="end"/>
      </w:r>
    </w:p>
    <w:p xmlns:wp14="http://schemas.microsoft.com/office/word/2010/wordml" w14:paraId="66962885" wp14:textId="77777777"/>
    <w:p xmlns:wp14="http://schemas.microsoft.com/office/word/2010/wordml" w14:paraId="569D64D9" wp14:textId="77777777"/>
    <w:p xmlns:wp14="http://schemas.microsoft.com/office/word/2010/wordml" w14:paraId="39E0584D" wp14:textId="77777777"/>
    <w:bookmarkEnd w:id="147"/>
    <w:bookmarkEnd w:id="148"/>
    <w:bookmarkEnd w:id="149"/>
    <w:bookmarkEnd w:id="150"/>
    <w:p xmlns:wp14="http://schemas.microsoft.com/office/word/2010/wordml" w14:paraId="0BB1A27E" wp14:textId="77777777">
      <w:pPr>
        <w:pStyle w:val="19"/>
        <w:jc w:val="center"/>
        <w:rPr>
          <w:lang w:val="en-GB"/>
        </w:rPr>
      </w:pPr>
    </w:p>
    <w:p xmlns:wp14="http://schemas.microsoft.com/office/word/2010/wordml" w14:paraId="2906E8D4" wp14:textId="77777777">
      <w:pPr>
        <w:pStyle w:val="2"/>
        <w:numPr>
          <w:ilvl w:val="1"/>
          <w:numId w:val="9"/>
        </w:numPr>
        <w:tabs>
          <w:tab w:val="left" w:pos="540"/>
        </w:tabs>
        <w:ind w:left="540" w:hanging="90"/>
      </w:pPr>
      <w:bookmarkStart w:name="_Toc529450859" w:id="152"/>
      <w:bookmarkStart w:name="_Toc449860934" w:id="153"/>
      <w:bookmarkStart w:name="_Toc449860840" w:id="154"/>
      <w:r>
        <w:t>TECHNICAL OPERATIONS GUIDE</w:t>
      </w:r>
      <w:bookmarkEnd w:id="152"/>
      <w:bookmarkEnd w:id="153"/>
      <w:bookmarkEnd w:id="154"/>
    </w:p>
    <w:p xmlns:wp14="http://schemas.microsoft.com/office/word/2010/wordml" w14:paraId="2B5B9F97" wp14:textId="77777777">
      <w:pPr>
        <w:pStyle w:val="4"/>
        <w:keepNext w:val="0"/>
        <w:tabs>
          <w:tab w:val="left" w:pos="1440"/>
        </w:tabs>
        <w:overflowPunct/>
        <w:autoSpaceDE/>
        <w:autoSpaceDN/>
        <w:adjustRightInd/>
        <w:spacing w:before="240"/>
        <w:ind w:right="0"/>
        <w:jc w:val="left"/>
        <w:textAlignment w:val="auto"/>
        <w:rPr>
          <w:rFonts w:cs="Arial"/>
          <w:caps/>
          <w:sz w:val="20"/>
        </w:rPr>
      </w:pPr>
      <w:bookmarkStart w:name="_Toc529450860" w:id="155"/>
      <w:bookmarkStart w:name="_Toc449860935" w:id="156"/>
      <w:bookmarkStart w:name="_Toc449860841" w:id="157"/>
      <w:r>
        <w:rPr>
          <w:rFonts w:cs="Arial"/>
          <w:caps/>
          <w:sz w:val="20"/>
        </w:rPr>
        <w:t>4.7.1. Installation Procedures</w:t>
      </w:r>
      <w:bookmarkEnd w:id="155"/>
      <w:bookmarkEnd w:id="156"/>
      <w:bookmarkEnd w:id="157"/>
    </w:p>
    <w:p xmlns:wp14="http://schemas.microsoft.com/office/word/2010/wordml" w14:paraId="0F8B125C" wp14:textId="77777777">
      <w:pPr>
        <w:ind w:left="720"/>
        <w:jc w:val="both"/>
        <w:rPr>
          <w:rFonts w:cs="Arial"/>
        </w:rPr>
      </w:pPr>
    </w:p>
    <w:p xmlns:wp14="http://schemas.microsoft.com/office/word/2010/wordml" w14:paraId="520BDB36" wp14:textId="77777777">
      <w:pPr>
        <w:pStyle w:val="13"/>
        <w:numPr>
          <w:ilvl w:val="0"/>
          <w:numId w:val="18"/>
        </w:numPr>
        <w:rPr>
          <w:sz w:val="20"/>
        </w:rPr>
      </w:pPr>
      <w:r>
        <w:rPr>
          <w:sz w:val="20"/>
        </w:rPr>
        <w:t>Application will be deployed in Tomcat Server in war file format by AMS Team. The below is the Tomcat Server URL.</w:t>
      </w:r>
    </w:p>
    <w:p xmlns:wp14="http://schemas.microsoft.com/office/word/2010/wordml" w14:paraId="2FE73EB2" wp14:textId="77777777">
      <w:pPr>
        <w:pStyle w:val="4"/>
        <w:keepNext w:val="0"/>
        <w:tabs>
          <w:tab w:val="left" w:pos="1440"/>
        </w:tabs>
        <w:overflowPunct/>
        <w:autoSpaceDE/>
        <w:autoSpaceDN/>
        <w:adjustRightInd/>
        <w:spacing w:before="240"/>
        <w:ind w:left="0" w:right="0" w:firstLine="630"/>
        <w:jc w:val="left"/>
        <w:textAlignment w:val="auto"/>
        <w:rPr>
          <w:rFonts w:cs="Arial"/>
        </w:rPr>
      </w:pPr>
      <w:bookmarkStart w:name="_Toc449860842" w:id="158"/>
      <w:bookmarkStart w:name="_Toc449860936" w:id="159"/>
      <w:bookmarkStart w:name="_Toc529450861" w:id="160"/>
      <w:r>
        <w:rPr>
          <w:rFonts w:cs="Arial"/>
          <w:caps/>
          <w:sz w:val="20"/>
        </w:rPr>
        <w:t>4.7.2. Backup And Recovery</w:t>
      </w:r>
      <w:bookmarkEnd w:id="158"/>
      <w:bookmarkEnd w:id="159"/>
      <w:bookmarkEnd w:id="160"/>
    </w:p>
    <w:p xmlns:wp14="http://schemas.microsoft.com/office/word/2010/wordml" w14:paraId="7890F430" wp14:textId="77777777">
      <w:pPr>
        <w:jc w:val="both"/>
      </w:pPr>
      <w:r>
        <w:rPr>
          <w:rFonts w:cs="Arial"/>
        </w:rPr>
        <w:t xml:space="preserve">           A</w:t>
      </w:r>
      <w:r>
        <w:t>pplication are being backed using DR server. Database will be backed up on daily basis.</w:t>
      </w:r>
    </w:p>
    <w:p xmlns:wp14="http://schemas.microsoft.com/office/word/2010/wordml" w14:paraId="41C60458" wp14:textId="77777777">
      <w:pPr>
        <w:shd w:val="clear" w:color="auto" w:fill="FFFFFF"/>
        <w:overflowPunct/>
        <w:autoSpaceDE/>
        <w:autoSpaceDN/>
        <w:adjustRightInd/>
        <w:spacing w:before="0"/>
        <w:ind w:left="0" w:right="0"/>
        <w:textAlignment w:val="auto"/>
        <w:rPr>
          <w:rFonts w:cs="Arial"/>
          <w:color w:val="000000" w:themeColor="text1"/>
        </w:rPr>
      </w:pPr>
    </w:p>
    <w:p xmlns:wp14="http://schemas.microsoft.com/office/word/2010/wordml" w14:paraId="0A4EB66E" wp14:textId="77777777">
      <w:pPr>
        <w:shd w:val="clear" w:color="auto" w:fill="FFFFFF"/>
        <w:overflowPunct/>
        <w:autoSpaceDE/>
        <w:autoSpaceDN/>
        <w:adjustRightInd/>
        <w:spacing w:before="0"/>
        <w:ind w:left="1080" w:right="0"/>
        <w:textAlignment w:val="auto"/>
        <w:rPr>
          <w:rFonts w:cs="Arial"/>
          <w:b/>
          <w:color w:val="000000" w:themeColor="text1"/>
        </w:rPr>
      </w:pPr>
      <w:r>
        <w:rPr>
          <w:rFonts w:cs="Arial"/>
          <w:b/>
          <w:color w:val="000000" w:themeColor="text1"/>
        </w:rPr>
        <w:t xml:space="preserve"> Azure VM Backup</w:t>
      </w:r>
    </w:p>
    <w:p xmlns:wp14="http://schemas.microsoft.com/office/word/2010/wordml" w14:paraId="4267F419" wp14:textId="77777777">
      <w:pPr>
        <w:shd w:val="clear" w:color="auto" w:fill="FFFFFF"/>
        <w:overflowPunct/>
        <w:autoSpaceDE/>
        <w:autoSpaceDN/>
        <w:adjustRightInd/>
        <w:spacing w:before="0"/>
        <w:ind w:left="216" w:right="0" w:firstLine="360"/>
        <w:textAlignment w:val="auto"/>
        <w:rPr>
          <w:rFonts w:cs="Arial"/>
          <w:b/>
          <w:color w:val="000000" w:themeColor="text1"/>
        </w:rPr>
      </w:pPr>
    </w:p>
    <w:p xmlns:wp14="http://schemas.microsoft.com/office/word/2010/wordml" w14:paraId="646584B2" wp14:textId="77777777">
      <w:pPr>
        <w:shd w:val="clear" w:color="auto" w:fill="FFFFFF"/>
        <w:overflowPunct/>
        <w:autoSpaceDE/>
        <w:autoSpaceDN/>
        <w:adjustRightInd/>
        <w:spacing w:before="0"/>
        <w:ind w:left="1080" w:right="0"/>
        <w:jc w:val="both"/>
        <w:textAlignment w:val="auto"/>
        <w:rPr>
          <w:rFonts w:cs="Arial"/>
          <w:color w:val="000000" w:themeColor="text1"/>
        </w:rPr>
      </w:pPr>
      <w:r>
        <w:rPr>
          <w:rFonts w:cs="Arial"/>
          <w:color w:val="000000" w:themeColor="text1"/>
        </w:rPr>
        <w:t>Azure recovery Services vault is an entity that stores all the backups and recovery points that have been created over time. The vault also contains the backup policies that will be applied to the virtual machines being backed up</w:t>
      </w:r>
    </w:p>
    <w:p xmlns:wp14="http://schemas.microsoft.com/office/word/2010/wordml" w14:paraId="6D3F5F78" wp14:textId="77777777">
      <w:pPr>
        <w:shd w:val="clear" w:color="auto" w:fill="FFFFFF"/>
        <w:overflowPunct/>
        <w:autoSpaceDE/>
        <w:autoSpaceDN/>
        <w:adjustRightInd/>
        <w:spacing w:before="0"/>
        <w:ind w:left="1080" w:right="0"/>
        <w:jc w:val="both"/>
        <w:textAlignment w:val="auto"/>
        <w:rPr>
          <w:rFonts w:cs="Arial"/>
          <w:color w:val="000000" w:themeColor="text1"/>
        </w:rPr>
      </w:pPr>
      <w:r>
        <w:rPr>
          <w:rFonts w:cs="Arial"/>
          <w:color w:val="000000" w:themeColor="text1"/>
        </w:rPr>
        <w:t>When the Recovery services initiates a backup job at the scheduled time, it triggers the backup extension to take a point-in-time snapshot. The Azure Recovery service uses the VMSnapshot extension in Windows, and the VMSnapshotLinux extension in Linux. The extension is installed during the first VM backup.</w:t>
      </w:r>
    </w:p>
    <w:p xmlns:wp14="http://schemas.microsoft.com/office/word/2010/wordml" w14:paraId="2307325F" wp14:textId="77777777">
      <w:pPr>
        <w:shd w:val="clear" w:color="auto" w:fill="FFFFFF"/>
        <w:overflowPunct/>
        <w:autoSpaceDE/>
        <w:autoSpaceDN/>
        <w:adjustRightInd/>
        <w:spacing w:before="0"/>
        <w:ind w:left="1080" w:right="0"/>
        <w:jc w:val="both"/>
        <w:textAlignment w:val="auto"/>
        <w:rPr>
          <w:rFonts w:cs="Arial"/>
          <w:color w:val="000000" w:themeColor="text1"/>
        </w:rPr>
      </w:pPr>
    </w:p>
    <w:p xmlns:wp14="http://schemas.microsoft.com/office/word/2010/wordml" w14:paraId="1687F606" wp14:textId="77777777">
      <w:pPr>
        <w:shd w:val="clear" w:color="auto" w:fill="FFFFFF"/>
        <w:overflowPunct/>
        <w:autoSpaceDE/>
        <w:autoSpaceDN/>
        <w:adjustRightInd/>
        <w:spacing w:before="0"/>
        <w:ind w:left="1080" w:right="0"/>
        <w:jc w:val="both"/>
        <w:textAlignment w:val="auto"/>
        <w:rPr>
          <w:rFonts w:cs="Arial"/>
          <w:color w:val="000000" w:themeColor="text1"/>
        </w:rPr>
      </w:pPr>
      <w:r>
        <w:rPr>
          <w:rFonts w:cs="Arial"/>
          <w:color w:val="000000" w:themeColor="text1"/>
        </w:rPr>
        <w:t>Once the Azure Backup service takes the snapshot, the data is transferred to the vault. To maximize efficiency, the service identifies and transfers only the blocks of data that have changed since the previous backup.</w:t>
      </w:r>
    </w:p>
    <w:p xmlns:wp14="http://schemas.microsoft.com/office/word/2010/wordml" w14:paraId="5CD0D4CB" wp14:textId="77777777">
      <w:pPr>
        <w:shd w:val="clear" w:color="auto" w:fill="FFFFFF"/>
        <w:overflowPunct/>
        <w:autoSpaceDE/>
        <w:autoSpaceDN/>
        <w:adjustRightInd/>
        <w:spacing w:before="0"/>
        <w:ind w:left="1080" w:right="0"/>
        <w:jc w:val="both"/>
        <w:textAlignment w:val="auto"/>
        <w:rPr>
          <w:rFonts w:cs="Arial"/>
          <w:color w:val="000000" w:themeColor="text1"/>
        </w:rPr>
      </w:pPr>
      <w:r>
        <w:rPr>
          <w:rFonts w:cs="Arial"/>
          <w:color w:val="000000" w:themeColor="text1"/>
        </w:rPr>
        <w:t>When the data transfer is complete, the snapshot is removed and a recovery point is created</w:t>
      </w:r>
    </w:p>
    <w:p xmlns:wp14="http://schemas.microsoft.com/office/word/2010/wordml" w14:paraId="313AE7F5" wp14:textId="77777777">
      <w:pPr>
        <w:shd w:val="clear" w:color="auto" w:fill="FFFFFF"/>
        <w:overflowPunct/>
        <w:autoSpaceDE/>
        <w:autoSpaceDN/>
        <w:adjustRightInd/>
        <w:spacing w:before="0"/>
        <w:ind w:left="1080" w:right="0"/>
        <w:jc w:val="both"/>
        <w:textAlignment w:val="auto"/>
        <w:rPr>
          <w:rFonts w:cs="Arial"/>
          <w:color w:val="000000" w:themeColor="text1"/>
        </w:rPr>
      </w:pPr>
    </w:p>
    <w:p xmlns:wp14="http://schemas.microsoft.com/office/word/2010/wordml" w14:paraId="671CB8DA" wp14:textId="77777777">
      <w:pPr>
        <w:shd w:val="clear" w:color="auto" w:fill="FFFFFF"/>
        <w:overflowPunct/>
        <w:autoSpaceDE/>
        <w:autoSpaceDN/>
        <w:adjustRightInd/>
        <w:spacing w:before="0"/>
        <w:ind w:left="216" w:right="0" w:firstLine="360"/>
        <w:textAlignment w:val="auto"/>
        <w:rPr>
          <w:rFonts w:cs="Arial"/>
          <w:color w:val="000000" w:themeColor="text1"/>
        </w:rPr>
      </w:pPr>
      <w:r>
        <w:rPr>
          <w:rFonts w:cs="Arial"/>
          <w:color w:val="000000" w:themeColor="text1"/>
        </w:rPr>
        <w:tab/>
      </w:r>
      <w:r>
        <w:rPr>
          <w:rFonts w:cs="Arial"/>
          <w:color w:val="000000" w:themeColor="text1"/>
        </w:rPr>
        <w:tab/>
      </w:r>
      <w:r>
        <w:rPr>
          <w:b/>
        </w:rPr>
        <w:t>OS Backup:</w:t>
      </w:r>
    </w:p>
    <w:tbl>
      <w:tblPr>
        <w:tblStyle w:val="38"/>
        <w:tblW w:w="9391" w:type="dxa"/>
        <w:tblInd w:w="1080" w:type="dxa"/>
        <w:tblLayout w:type="fixed"/>
        <w:tblCellMar>
          <w:top w:w="0" w:type="dxa"/>
          <w:left w:w="108" w:type="dxa"/>
          <w:bottom w:w="0" w:type="dxa"/>
          <w:right w:w="108" w:type="dxa"/>
        </w:tblCellMar>
      </w:tblPr>
      <w:tblGrid>
        <w:gridCol w:w="1760"/>
        <w:gridCol w:w="1461"/>
        <w:gridCol w:w="1733"/>
        <w:gridCol w:w="1298"/>
        <w:gridCol w:w="3139"/>
      </w:tblGrid>
      <w:tr xmlns:wp14="http://schemas.microsoft.com/office/word/2010/wordml" w14:paraId="00EE0EAE" wp14:textId="77777777">
        <w:tblPrEx>
          <w:tblLayout w:type="fixed"/>
          <w:tblCellMar>
            <w:top w:w="0" w:type="dxa"/>
            <w:left w:w="108" w:type="dxa"/>
            <w:bottom w:w="0" w:type="dxa"/>
            <w:right w:w="108" w:type="dxa"/>
          </w:tblCellMar>
        </w:tblPrEx>
        <w:trPr>
          <w:trHeight w:val="292" w:hRule="atLeast"/>
        </w:trPr>
        <w:tc>
          <w:tcPr>
            <w:tcW w:w="1760" w:type="dxa"/>
            <w:vMerge w:val="restart"/>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14:paraId="64282FA3" wp14:textId="77777777">
            <w:pPr>
              <w:overflowPunct/>
              <w:autoSpaceDE/>
              <w:autoSpaceDN/>
              <w:adjustRightInd/>
              <w:spacing w:before="0"/>
              <w:ind w:left="0" w:right="0"/>
              <w:jc w:val="center"/>
              <w:textAlignment w:val="auto"/>
              <w:rPr>
                <w:rFonts w:ascii="Calibri" w:hAnsi="Calibri"/>
                <w:b/>
                <w:bCs/>
                <w:color w:val="000000"/>
                <w:sz w:val="22"/>
                <w:szCs w:val="22"/>
              </w:rPr>
            </w:pPr>
            <w:r>
              <w:rPr>
                <w:rFonts w:ascii="Calibri" w:hAnsi="Calibri"/>
                <w:b/>
                <w:bCs/>
                <w:color w:val="000000"/>
                <w:sz w:val="22"/>
                <w:szCs w:val="22"/>
              </w:rPr>
              <w:t>Hostname</w:t>
            </w:r>
          </w:p>
        </w:tc>
        <w:tc>
          <w:tcPr>
            <w:tcW w:w="1461" w:type="dxa"/>
            <w:vMerge w:val="restart"/>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14:paraId="46A45A07" wp14:textId="77777777">
            <w:pPr>
              <w:overflowPunct/>
              <w:autoSpaceDE/>
              <w:autoSpaceDN/>
              <w:adjustRightInd/>
              <w:spacing w:before="0"/>
              <w:ind w:left="0" w:right="0"/>
              <w:jc w:val="center"/>
              <w:textAlignment w:val="auto"/>
              <w:rPr>
                <w:rFonts w:ascii="Calibri" w:hAnsi="Calibri"/>
                <w:b/>
                <w:bCs/>
                <w:color w:val="000000"/>
                <w:sz w:val="22"/>
                <w:szCs w:val="22"/>
              </w:rPr>
            </w:pPr>
            <w:r>
              <w:rPr>
                <w:rFonts w:ascii="Calibri" w:hAnsi="Calibri"/>
                <w:b/>
                <w:bCs/>
                <w:color w:val="000000"/>
                <w:sz w:val="22"/>
                <w:szCs w:val="22"/>
              </w:rPr>
              <w:t># of Versions</w:t>
            </w:r>
          </w:p>
        </w:tc>
        <w:tc>
          <w:tcPr>
            <w:tcW w:w="1733" w:type="dxa"/>
            <w:vMerge w:val="restart"/>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14:paraId="6F35DBC6" wp14:textId="77777777">
            <w:pPr>
              <w:overflowPunct/>
              <w:autoSpaceDE/>
              <w:autoSpaceDN/>
              <w:adjustRightInd/>
              <w:spacing w:before="0"/>
              <w:ind w:left="0" w:right="0"/>
              <w:jc w:val="center"/>
              <w:textAlignment w:val="auto"/>
              <w:rPr>
                <w:rFonts w:ascii="Calibri" w:hAnsi="Calibri"/>
                <w:b/>
                <w:bCs/>
                <w:color w:val="000000"/>
                <w:sz w:val="22"/>
                <w:szCs w:val="22"/>
              </w:rPr>
            </w:pPr>
            <w:r>
              <w:rPr>
                <w:rFonts w:ascii="Calibri" w:hAnsi="Calibri"/>
                <w:b/>
                <w:bCs/>
                <w:color w:val="000000"/>
                <w:sz w:val="22"/>
                <w:szCs w:val="22"/>
              </w:rPr>
              <w:t>Frequency</w:t>
            </w:r>
          </w:p>
        </w:tc>
        <w:tc>
          <w:tcPr>
            <w:tcW w:w="1298" w:type="dxa"/>
            <w:vMerge w:val="restart"/>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14:paraId="57EA3EE1" wp14:textId="77777777">
            <w:pPr>
              <w:overflowPunct/>
              <w:autoSpaceDE/>
              <w:autoSpaceDN/>
              <w:adjustRightInd/>
              <w:spacing w:before="0"/>
              <w:ind w:left="0" w:right="0"/>
              <w:jc w:val="center"/>
              <w:textAlignment w:val="auto"/>
              <w:rPr>
                <w:rFonts w:ascii="Calibri" w:hAnsi="Calibri"/>
                <w:b/>
                <w:bCs/>
                <w:color w:val="000000"/>
                <w:sz w:val="22"/>
                <w:szCs w:val="22"/>
              </w:rPr>
            </w:pPr>
            <w:r>
              <w:rPr>
                <w:rFonts w:ascii="Calibri" w:hAnsi="Calibri"/>
                <w:b/>
                <w:bCs/>
                <w:color w:val="000000"/>
                <w:sz w:val="22"/>
                <w:szCs w:val="22"/>
              </w:rPr>
              <w:t>Schedule</w:t>
            </w:r>
          </w:p>
        </w:tc>
        <w:tc>
          <w:tcPr>
            <w:tcW w:w="3139" w:type="dxa"/>
            <w:vMerge w:val="restart"/>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14:paraId="4C94FBC7" wp14:textId="77777777">
            <w:pPr>
              <w:overflowPunct/>
              <w:autoSpaceDE/>
              <w:autoSpaceDN/>
              <w:adjustRightInd/>
              <w:spacing w:before="0"/>
              <w:ind w:left="0" w:right="0"/>
              <w:jc w:val="center"/>
              <w:textAlignment w:val="auto"/>
              <w:rPr>
                <w:rFonts w:ascii="Calibri" w:hAnsi="Calibri"/>
                <w:b/>
                <w:bCs/>
                <w:color w:val="000000"/>
                <w:sz w:val="22"/>
                <w:szCs w:val="22"/>
              </w:rPr>
            </w:pPr>
            <w:r>
              <w:rPr>
                <w:rFonts w:ascii="Calibri" w:hAnsi="Calibri"/>
                <w:b/>
                <w:bCs/>
                <w:color w:val="000000"/>
                <w:sz w:val="22"/>
                <w:szCs w:val="22"/>
              </w:rPr>
              <w:t>Remarks</w:t>
            </w:r>
          </w:p>
        </w:tc>
      </w:tr>
      <w:tr xmlns:wp14="http://schemas.microsoft.com/office/word/2010/wordml" w14:paraId="168F65D8" wp14:textId="77777777">
        <w:tblPrEx>
          <w:tblLayout w:type="fixed"/>
          <w:tblCellMar>
            <w:top w:w="0" w:type="dxa"/>
            <w:left w:w="108" w:type="dxa"/>
            <w:bottom w:w="0" w:type="dxa"/>
            <w:right w:w="108" w:type="dxa"/>
          </w:tblCellMar>
        </w:tblPrEx>
        <w:trPr>
          <w:trHeight w:val="584" w:hRule="atLeast"/>
        </w:trPr>
        <w:tc>
          <w:tcPr>
            <w:tcW w:w="1760" w:type="dxa"/>
            <w:vMerge w:val="continue"/>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14:paraId="460FA7C8" wp14:textId="77777777">
            <w:pPr>
              <w:overflowPunct/>
              <w:autoSpaceDE/>
              <w:autoSpaceDN/>
              <w:adjustRightInd/>
              <w:spacing w:before="0"/>
              <w:ind w:left="0" w:right="0"/>
              <w:textAlignment w:val="auto"/>
              <w:rPr>
                <w:rFonts w:ascii="Calibri" w:hAnsi="Calibri"/>
                <w:b/>
                <w:bCs/>
                <w:color w:val="000000"/>
                <w:sz w:val="22"/>
                <w:szCs w:val="22"/>
              </w:rPr>
            </w:pPr>
          </w:p>
        </w:tc>
        <w:tc>
          <w:tcPr>
            <w:tcW w:w="1461" w:type="dxa"/>
            <w:vMerge w:val="continue"/>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14:paraId="76A5953D" wp14:textId="77777777">
            <w:pPr>
              <w:overflowPunct/>
              <w:autoSpaceDE/>
              <w:autoSpaceDN/>
              <w:adjustRightInd/>
              <w:spacing w:before="0"/>
              <w:ind w:left="0" w:right="0"/>
              <w:textAlignment w:val="auto"/>
              <w:rPr>
                <w:rFonts w:ascii="Calibri" w:hAnsi="Calibri"/>
                <w:b/>
                <w:bCs/>
                <w:color w:val="000000"/>
                <w:sz w:val="22"/>
                <w:szCs w:val="22"/>
              </w:rPr>
            </w:pPr>
          </w:p>
        </w:tc>
        <w:tc>
          <w:tcPr>
            <w:tcW w:w="1733" w:type="dxa"/>
            <w:vMerge w:val="continue"/>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14:paraId="3C07BD89" wp14:textId="77777777">
            <w:pPr>
              <w:overflowPunct/>
              <w:autoSpaceDE/>
              <w:autoSpaceDN/>
              <w:adjustRightInd/>
              <w:spacing w:before="0"/>
              <w:ind w:left="0" w:right="0"/>
              <w:textAlignment w:val="auto"/>
              <w:rPr>
                <w:rFonts w:ascii="Calibri" w:hAnsi="Calibri"/>
                <w:b/>
                <w:bCs/>
                <w:color w:val="000000"/>
                <w:sz w:val="22"/>
                <w:szCs w:val="22"/>
              </w:rPr>
            </w:pPr>
          </w:p>
        </w:tc>
        <w:tc>
          <w:tcPr>
            <w:tcW w:w="1298" w:type="dxa"/>
            <w:vMerge w:val="continue"/>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14:paraId="63FE3489" wp14:textId="77777777">
            <w:pPr>
              <w:overflowPunct/>
              <w:autoSpaceDE/>
              <w:autoSpaceDN/>
              <w:adjustRightInd/>
              <w:spacing w:before="0"/>
              <w:ind w:left="0" w:right="0"/>
              <w:textAlignment w:val="auto"/>
              <w:rPr>
                <w:rFonts w:ascii="Calibri" w:hAnsi="Calibri"/>
                <w:b/>
                <w:bCs/>
                <w:color w:val="000000"/>
                <w:sz w:val="22"/>
                <w:szCs w:val="22"/>
              </w:rPr>
            </w:pPr>
          </w:p>
        </w:tc>
        <w:tc>
          <w:tcPr>
            <w:tcW w:w="3139" w:type="dxa"/>
            <w:vMerge w:val="continue"/>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14:paraId="52B8818E" wp14:textId="77777777">
            <w:pPr>
              <w:overflowPunct/>
              <w:autoSpaceDE/>
              <w:autoSpaceDN/>
              <w:adjustRightInd/>
              <w:spacing w:before="0"/>
              <w:ind w:left="0" w:right="0"/>
              <w:textAlignment w:val="auto"/>
              <w:rPr>
                <w:rFonts w:ascii="Calibri" w:hAnsi="Calibri"/>
                <w:b/>
                <w:bCs/>
                <w:color w:val="000000"/>
                <w:sz w:val="22"/>
                <w:szCs w:val="22"/>
              </w:rPr>
            </w:pPr>
          </w:p>
        </w:tc>
      </w:tr>
      <w:tr xmlns:wp14="http://schemas.microsoft.com/office/word/2010/wordml" w14:paraId="7E5010F2" wp14:textId="77777777">
        <w:tblPrEx>
          <w:tblLayout w:type="fixed"/>
          <w:tblCellMar>
            <w:top w:w="0" w:type="dxa"/>
            <w:left w:w="108" w:type="dxa"/>
            <w:bottom w:w="0" w:type="dxa"/>
            <w:right w:w="108" w:type="dxa"/>
          </w:tblCellMar>
        </w:tblPrEx>
        <w:trPr>
          <w:trHeight w:val="876" w:hRule="atLeast"/>
        </w:trPr>
        <w:tc>
          <w:tcPr>
            <w:tcW w:w="1760" w:type="dxa"/>
            <w:tcBorders>
              <w:top w:val="nil"/>
              <w:left w:val="single" w:color="auto" w:sz="4" w:space="0"/>
              <w:bottom w:val="single" w:color="auto" w:sz="4" w:space="0"/>
              <w:right w:val="single" w:color="auto" w:sz="4" w:space="0"/>
            </w:tcBorders>
            <w:shd w:val="clear" w:color="auto" w:fill="auto"/>
            <w:vAlign w:val="center"/>
          </w:tcPr>
          <w:p w14:paraId="0664F42C"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MASG-1MFMIGAPP1</w:t>
            </w:r>
          </w:p>
        </w:tc>
        <w:tc>
          <w:tcPr>
            <w:tcW w:w="1461" w:type="dxa"/>
            <w:tcBorders>
              <w:top w:val="nil"/>
              <w:left w:val="nil"/>
              <w:bottom w:val="single" w:color="auto" w:sz="4" w:space="0"/>
              <w:right w:val="single" w:color="auto" w:sz="4" w:space="0"/>
            </w:tcBorders>
            <w:shd w:val="clear" w:color="auto" w:fill="auto"/>
            <w:vAlign w:val="bottom"/>
          </w:tcPr>
          <w:p w14:paraId="1946A7AE"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6</w:t>
            </w:r>
          </w:p>
        </w:tc>
        <w:tc>
          <w:tcPr>
            <w:tcW w:w="1733" w:type="dxa"/>
            <w:tcBorders>
              <w:top w:val="nil"/>
              <w:left w:val="nil"/>
              <w:bottom w:val="single" w:color="auto" w:sz="4" w:space="0"/>
              <w:right w:val="single" w:color="auto" w:sz="4" w:space="0"/>
            </w:tcBorders>
            <w:shd w:val="clear" w:color="auto" w:fill="auto"/>
            <w:vAlign w:val="bottom"/>
          </w:tcPr>
          <w:p w14:paraId="677C86A2" wp14:textId="77777777">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Every Saturday</w:t>
            </w:r>
          </w:p>
        </w:tc>
        <w:tc>
          <w:tcPr>
            <w:tcW w:w="1298" w:type="dxa"/>
            <w:tcBorders>
              <w:top w:val="nil"/>
              <w:left w:val="nil"/>
              <w:bottom w:val="single" w:color="auto" w:sz="4" w:space="0"/>
              <w:right w:val="single" w:color="auto" w:sz="4" w:space="0"/>
            </w:tcBorders>
            <w:shd w:val="clear" w:color="auto" w:fill="auto"/>
            <w:vAlign w:val="bottom"/>
          </w:tcPr>
          <w:p w14:paraId="6DBEB97B" wp14:textId="77777777">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5.30 PM MYT</w:t>
            </w:r>
          </w:p>
        </w:tc>
        <w:tc>
          <w:tcPr>
            <w:tcW w:w="3139" w:type="dxa"/>
            <w:tcBorders>
              <w:top w:val="nil"/>
              <w:left w:val="nil"/>
              <w:bottom w:val="single" w:color="auto" w:sz="4" w:space="0"/>
              <w:right w:val="single" w:color="auto" w:sz="4" w:space="0"/>
            </w:tcBorders>
            <w:shd w:val="clear" w:color="auto" w:fill="auto"/>
            <w:vAlign w:val="bottom"/>
          </w:tcPr>
          <w:p w14:paraId="65E525AC" wp14:textId="77777777">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Monthly first Saturday backup retention is 3 months</w:t>
            </w:r>
          </w:p>
        </w:tc>
      </w:tr>
      <w:tr xmlns:wp14="http://schemas.microsoft.com/office/word/2010/wordml" w14:paraId="28B2D2D1" wp14:textId="77777777">
        <w:tblPrEx>
          <w:tblLayout w:type="fixed"/>
          <w:tblCellMar>
            <w:top w:w="0" w:type="dxa"/>
            <w:left w:w="108" w:type="dxa"/>
            <w:bottom w:w="0" w:type="dxa"/>
            <w:right w:w="108" w:type="dxa"/>
          </w:tblCellMar>
        </w:tblPrEx>
        <w:trPr>
          <w:trHeight w:val="876" w:hRule="atLeast"/>
        </w:trPr>
        <w:tc>
          <w:tcPr>
            <w:tcW w:w="1760" w:type="dxa"/>
            <w:tcBorders>
              <w:top w:val="nil"/>
              <w:left w:val="single" w:color="auto" w:sz="4" w:space="0"/>
              <w:bottom w:val="single" w:color="auto" w:sz="4" w:space="0"/>
              <w:right w:val="single" w:color="auto" w:sz="4" w:space="0"/>
            </w:tcBorders>
            <w:shd w:val="clear" w:color="auto" w:fill="auto"/>
            <w:vAlign w:val="center"/>
          </w:tcPr>
          <w:p w14:paraId="53C4D209"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MASG-1MFMIGDB1</w:t>
            </w:r>
          </w:p>
        </w:tc>
        <w:tc>
          <w:tcPr>
            <w:tcW w:w="1461" w:type="dxa"/>
            <w:tcBorders>
              <w:top w:val="nil"/>
              <w:left w:val="nil"/>
              <w:bottom w:val="single" w:color="auto" w:sz="4" w:space="0"/>
              <w:right w:val="single" w:color="auto" w:sz="4" w:space="0"/>
            </w:tcBorders>
            <w:shd w:val="clear" w:color="auto" w:fill="auto"/>
            <w:vAlign w:val="bottom"/>
          </w:tcPr>
          <w:p w14:paraId="6DDB914C"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6</w:t>
            </w:r>
          </w:p>
        </w:tc>
        <w:tc>
          <w:tcPr>
            <w:tcW w:w="1733" w:type="dxa"/>
            <w:tcBorders>
              <w:top w:val="nil"/>
              <w:left w:val="nil"/>
              <w:bottom w:val="single" w:color="auto" w:sz="4" w:space="0"/>
              <w:right w:val="single" w:color="auto" w:sz="4" w:space="0"/>
            </w:tcBorders>
            <w:shd w:val="clear" w:color="auto" w:fill="auto"/>
            <w:vAlign w:val="bottom"/>
          </w:tcPr>
          <w:p w14:paraId="11D30A36" wp14:textId="77777777">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Every Saturday</w:t>
            </w:r>
          </w:p>
        </w:tc>
        <w:tc>
          <w:tcPr>
            <w:tcW w:w="1298" w:type="dxa"/>
            <w:tcBorders>
              <w:top w:val="nil"/>
              <w:left w:val="nil"/>
              <w:bottom w:val="single" w:color="auto" w:sz="4" w:space="0"/>
              <w:right w:val="single" w:color="auto" w:sz="4" w:space="0"/>
            </w:tcBorders>
            <w:shd w:val="clear" w:color="auto" w:fill="auto"/>
            <w:vAlign w:val="bottom"/>
          </w:tcPr>
          <w:p w14:paraId="053223D3" wp14:textId="77777777">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5.30 PM MYT</w:t>
            </w:r>
          </w:p>
        </w:tc>
        <w:tc>
          <w:tcPr>
            <w:tcW w:w="3139" w:type="dxa"/>
            <w:tcBorders>
              <w:top w:val="nil"/>
              <w:left w:val="nil"/>
              <w:bottom w:val="single" w:color="auto" w:sz="4" w:space="0"/>
              <w:right w:val="single" w:color="auto" w:sz="4" w:space="0"/>
            </w:tcBorders>
            <w:shd w:val="clear" w:color="auto" w:fill="auto"/>
            <w:vAlign w:val="bottom"/>
          </w:tcPr>
          <w:p w14:paraId="260633A6" wp14:textId="77777777">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Monthly first Saturday backup retention is 3 months</w:t>
            </w:r>
          </w:p>
        </w:tc>
      </w:tr>
      <w:tr xmlns:wp14="http://schemas.microsoft.com/office/word/2010/wordml" w14:paraId="3A63B9C0" wp14:textId="77777777">
        <w:tblPrEx>
          <w:tblLayout w:type="fixed"/>
          <w:tblCellMar>
            <w:top w:w="0" w:type="dxa"/>
            <w:left w:w="108" w:type="dxa"/>
            <w:bottom w:w="0" w:type="dxa"/>
            <w:right w:w="108" w:type="dxa"/>
          </w:tblCellMar>
        </w:tblPrEx>
        <w:trPr>
          <w:trHeight w:val="891" w:hRule="atLeast"/>
        </w:trPr>
        <w:tc>
          <w:tcPr>
            <w:tcW w:w="1760" w:type="dxa"/>
            <w:tcBorders>
              <w:top w:val="nil"/>
              <w:left w:val="single" w:color="auto" w:sz="4" w:space="0"/>
              <w:bottom w:val="single" w:color="auto" w:sz="4" w:space="0"/>
              <w:right w:val="single" w:color="auto" w:sz="4" w:space="0"/>
            </w:tcBorders>
            <w:shd w:val="clear" w:color="auto" w:fill="auto"/>
            <w:vAlign w:val="center"/>
          </w:tcPr>
          <w:p w14:paraId="584E210F"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MASG-3MFMIGAPP-LX</w:t>
            </w:r>
          </w:p>
        </w:tc>
        <w:tc>
          <w:tcPr>
            <w:tcW w:w="1461" w:type="dxa"/>
            <w:tcBorders>
              <w:top w:val="nil"/>
              <w:left w:val="nil"/>
              <w:bottom w:val="single" w:color="auto" w:sz="4" w:space="0"/>
              <w:right w:val="single" w:color="auto" w:sz="4" w:space="0"/>
            </w:tcBorders>
            <w:shd w:val="clear" w:color="auto" w:fill="auto"/>
            <w:vAlign w:val="bottom"/>
          </w:tcPr>
          <w:p w14:paraId="4FB28CDF"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4</w:t>
            </w:r>
          </w:p>
        </w:tc>
        <w:tc>
          <w:tcPr>
            <w:tcW w:w="1733" w:type="dxa"/>
            <w:tcBorders>
              <w:top w:val="nil"/>
              <w:left w:val="nil"/>
              <w:bottom w:val="single" w:color="auto" w:sz="4" w:space="0"/>
              <w:right w:val="single" w:color="auto" w:sz="4" w:space="0"/>
            </w:tcBorders>
            <w:shd w:val="clear" w:color="auto" w:fill="auto"/>
            <w:vAlign w:val="bottom"/>
          </w:tcPr>
          <w:p w14:paraId="161A70F2" wp14:textId="77777777">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Every Saturday</w:t>
            </w:r>
          </w:p>
        </w:tc>
        <w:tc>
          <w:tcPr>
            <w:tcW w:w="1298" w:type="dxa"/>
            <w:tcBorders>
              <w:top w:val="nil"/>
              <w:left w:val="nil"/>
              <w:bottom w:val="single" w:color="auto" w:sz="4" w:space="0"/>
              <w:right w:val="single" w:color="auto" w:sz="4" w:space="0"/>
            </w:tcBorders>
            <w:shd w:val="clear" w:color="auto" w:fill="auto"/>
            <w:vAlign w:val="bottom"/>
          </w:tcPr>
          <w:p w14:paraId="6F9E3ED1" wp14:textId="77777777">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5.30 PM MYT</w:t>
            </w:r>
          </w:p>
        </w:tc>
        <w:tc>
          <w:tcPr>
            <w:tcW w:w="3139" w:type="dxa"/>
            <w:tcBorders>
              <w:top w:val="nil"/>
              <w:left w:val="nil"/>
              <w:bottom w:val="single" w:color="auto" w:sz="4" w:space="0"/>
              <w:right w:val="single" w:color="auto" w:sz="4" w:space="0"/>
            </w:tcBorders>
            <w:shd w:val="clear" w:color="auto" w:fill="auto"/>
            <w:vAlign w:val="bottom"/>
          </w:tcPr>
          <w:p w14:paraId="0ED72FB4" wp14:textId="77777777">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Monthly first Saturday backup retention is 2months</w:t>
            </w:r>
          </w:p>
        </w:tc>
      </w:tr>
      <w:tr xmlns:wp14="http://schemas.microsoft.com/office/word/2010/wordml" w14:paraId="0A636038" wp14:textId="77777777">
        <w:tblPrEx>
          <w:tblLayout w:type="fixed"/>
          <w:tblCellMar>
            <w:top w:w="0" w:type="dxa"/>
            <w:left w:w="108" w:type="dxa"/>
            <w:bottom w:w="0" w:type="dxa"/>
            <w:right w:w="108" w:type="dxa"/>
          </w:tblCellMar>
        </w:tblPrEx>
        <w:trPr>
          <w:trHeight w:val="876" w:hRule="atLeast"/>
        </w:trPr>
        <w:tc>
          <w:tcPr>
            <w:tcW w:w="1760" w:type="dxa"/>
            <w:tcBorders>
              <w:top w:val="nil"/>
              <w:left w:val="single" w:color="auto" w:sz="4" w:space="0"/>
              <w:bottom w:val="single" w:color="auto" w:sz="4" w:space="0"/>
              <w:right w:val="single" w:color="auto" w:sz="4" w:space="0"/>
            </w:tcBorders>
            <w:shd w:val="clear" w:color="auto" w:fill="auto"/>
            <w:vAlign w:val="center"/>
          </w:tcPr>
          <w:p w14:paraId="0C925ACA"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MASG-3MFMIGDB-LX</w:t>
            </w:r>
          </w:p>
        </w:tc>
        <w:tc>
          <w:tcPr>
            <w:tcW w:w="1461" w:type="dxa"/>
            <w:tcBorders>
              <w:top w:val="nil"/>
              <w:left w:val="nil"/>
              <w:bottom w:val="single" w:color="auto" w:sz="4" w:space="0"/>
              <w:right w:val="single" w:color="auto" w:sz="4" w:space="0"/>
            </w:tcBorders>
            <w:shd w:val="clear" w:color="auto" w:fill="auto"/>
            <w:vAlign w:val="bottom"/>
          </w:tcPr>
          <w:p w14:paraId="1ABCEBE9" wp14:textId="77777777">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4</w:t>
            </w:r>
          </w:p>
        </w:tc>
        <w:tc>
          <w:tcPr>
            <w:tcW w:w="1733" w:type="dxa"/>
            <w:tcBorders>
              <w:top w:val="nil"/>
              <w:left w:val="nil"/>
              <w:bottom w:val="single" w:color="auto" w:sz="4" w:space="0"/>
              <w:right w:val="single" w:color="auto" w:sz="4" w:space="0"/>
            </w:tcBorders>
            <w:shd w:val="clear" w:color="auto" w:fill="auto"/>
            <w:vAlign w:val="bottom"/>
          </w:tcPr>
          <w:p w14:paraId="641DC294" wp14:textId="77777777">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Every Saturday</w:t>
            </w:r>
          </w:p>
        </w:tc>
        <w:tc>
          <w:tcPr>
            <w:tcW w:w="1298" w:type="dxa"/>
            <w:tcBorders>
              <w:top w:val="nil"/>
              <w:left w:val="nil"/>
              <w:bottom w:val="single" w:color="auto" w:sz="4" w:space="0"/>
              <w:right w:val="single" w:color="auto" w:sz="4" w:space="0"/>
            </w:tcBorders>
            <w:shd w:val="clear" w:color="auto" w:fill="auto"/>
            <w:vAlign w:val="bottom"/>
          </w:tcPr>
          <w:p w14:paraId="16AD04ED" wp14:textId="77777777">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5.30 PM MYT</w:t>
            </w:r>
          </w:p>
        </w:tc>
        <w:tc>
          <w:tcPr>
            <w:tcW w:w="3139" w:type="dxa"/>
            <w:tcBorders>
              <w:top w:val="nil"/>
              <w:left w:val="nil"/>
              <w:bottom w:val="single" w:color="auto" w:sz="4" w:space="0"/>
              <w:right w:val="single" w:color="auto" w:sz="4" w:space="0"/>
            </w:tcBorders>
            <w:shd w:val="clear" w:color="auto" w:fill="auto"/>
            <w:vAlign w:val="bottom"/>
          </w:tcPr>
          <w:p w14:paraId="44037D34" wp14:textId="77777777">
            <w:pPr>
              <w:keepNext/>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Monthly first Saturday backup retention is 2months</w:t>
            </w:r>
          </w:p>
        </w:tc>
      </w:tr>
    </w:tbl>
    <w:p xmlns:wp14="http://schemas.microsoft.com/office/word/2010/wordml" w14:paraId="11FA519B" wp14:textId="77777777">
      <w:pPr>
        <w:pStyle w:val="19"/>
        <w:jc w:val="center"/>
      </w:pPr>
      <w:r>
        <w:t xml:space="preserve">Table </w:t>
      </w:r>
      <w:r>
        <w:fldChar w:fldCharType="begin"/>
      </w:r>
      <w:r>
        <w:instrText xml:space="preserve"> SEQ Table \* ARABIC </w:instrText>
      </w:r>
      <w:r>
        <w:fldChar w:fldCharType="separate"/>
      </w:r>
      <w:r>
        <w:t>11</w:t>
      </w:r>
      <w:r>
        <w:fldChar w:fldCharType="end"/>
      </w:r>
    </w:p>
    <w:p xmlns:wp14="http://schemas.microsoft.com/office/word/2010/wordml" w14:paraId="5674D539" wp14:textId="77777777">
      <w:pPr>
        <w:pStyle w:val="13"/>
        <w:rPr>
          <w:b/>
          <w:sz w:val="20"/>
        </w:rPr>
      </w:pPr>
      <w:r>
        <w:rPr>
          <w:b/>
          <w:sz w:val="20"/>
        </w:rPr>
        <w:t xml:space="preserve">      Database Backup:</w:t>
      </w:r>
    </w:p>
    <w:tbl>
      <w:tblPr>
        <w:tblStyle w:val="39"/>
        <w:tblW w:w="9360"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5"/>
        <w:gridCol w:w="1475"/>
        <w:gridCol w:w="1475"/>
        <w:gridCol w:w="2260"/>
        <w:gridCol w:w="2255"/>
      </w:tblGrid>
      <w:tr xmlns:wp14="http://schemas.microsoft.com/office/word/2010/wordml" w14:paraId="7B4C626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895" w:type="dxa"/>
            <w:shd w:val="clear" w:color="auto" w:fill="8DB3E2" w:themeFill="text2" w:themeFillTint="66"/>
          </w:tcPr>
          <w:p w14:paraId="3EA679D3" wp14:textId="77777777">
            <w:pPr>
              <w:pStyle w:val="13"/>
              <w:ind w:left="0" w:right="98"/>
              <w:jc w:val="both"/>
              <w:rPr>
                <w:b/>
                <w:sz w:val="20"/>
              </w:rPr>
            </w:pPr>
            <w:r>
              <w:rPr>
                <w:b/>
                <w:sz w:val="20"/>
              </w:rPr>
              <w:t>Hostname</w:t>
            </w:r>
          </w:p>
        </w:tc>
        <w:tc>
          <w:tcPr>
            <w:tcW w:w="1475" w:type="dxa"/>
            <w:shd w:val="clear" w:color="auto" w:fill="8DB3E2" w:themeFill="text2" w:themeFillTint="66"/>
          </w:tcPr>
          <w:p w14:paraId="4A3D906F" wp14:textId="77777777">
            <w:pPr>
              <w:pStyle w:val="13"/>
              <w:ind w:left="0" w:right="98"/>
              <w:jc w:val="center"/>
              <w:rPr>
                <w:b/>
                <w:sz w:val="20"/>
              </w:rPr>
            </w:pPr>
            <w:r>
              <w:rPr>
                <w:b/>
                <w:sz w:val="20"/>
              </w:rPr>
              <w:t>VERSION</w:t>
            </w:r>
          </w:p>
        </w:tc>
        <w:tc>
          <w:tcPr>
            <w:tcW w:w="1475" w:type="dxa"/>
            <w:shd w:val="clear" w:color="auto" w:fill="8DB3E2" w:themeFill="text2" w:themeFillTint="66"/>
          </w:tcPr>
          <w:p w14:paraId="1AE7FD48" wp14:textId="77777777">
            <w:pPr>
              <w:pStyle w:val="13"/>
              <w:ind w:left="0" w:right="98"/>
              <w:jc w:val="both"/>
              <w:rPr>
                <w:b/>
                <w:sz w:val="20"/>
              </w:rPr>
            </w:pPr>
            <w:r>
              <w:rPr>
                <w:b/>
                <w:sz w:val="20"/>
              </w:rPr>
              <w:t>Frequency</w:t>
            </w:r>
          </w:p>
        </w:tc>
        <w:tc>
          <w:tcPr>
            <w:tcW w:w="2260" w:type="dxa"/>
            <w:shd w:val="clear" w:color="auto" w:fill="8DB3E2" w:themeFill="text2" w:themeFillTint="66"/>
          </w:tcPr>
          <w:p w14:paraId="20D9EEC7" wp14:textId="77777777">
            <w:pPr>
              <w:pStyle w:val="13"/>
              <w:ind w:left="0" w:right="98"/>
              <w:jc w:val="both"/>
              <w:rPr>
                <w:b/>
                <w:sz w:val="20"/>
              </w:rPr>
            </w:pPr>
            <w:r>
              <w:rPr>
                <w:b/>
                <w:sz w:val="20"/>
              </w:rPr>
              <w:t>Schedule</w:t>
            </w:r>
          </w:p>
        </w:tc>
        <w:tc>
          <w:tcPr>
            <w:tcW w:w="2255" w:type="dxa"/>
            <w:shd w:val="clear" w:color="auto" w:fill="8DB3E2" w:themeFill="text2" w:themeFillTint="66"/>
          </w:tcPr>
          <w:p w14:paraId="66E6B5DB" wp14:textId="77777777">
            <w:pPr>
              <w:pStyle w:val="13"/>
              <w:ind w:left="0" w:right="98"/>
              <w:jc w:val="both"/>
              <w:rPr>
                <w:b/>
                <w:sz w:val="20"/>
              </w:rPr>
            </w:pPr>
            <w:r>
              <w:rPr>
                <w:b/>
                <w:sz w:val="20"/>
              </w:rPr>
              <w:t>Remarks</w:t>
            </w:r>
          </w:p>
        </w:tc>
      </w:tr>
      <w:tr xmlns:wp14="http://schemas.microsoft.com/office/word/2010/wordml" w14:paraId="698D3014"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14:paraId="41BEFCBE" wp14:textId="77777777">
            <w:pPr>
              <w:pStyle w:val="13"/>
              <w:ind w:left="0" w:right="98"/>
              <w:jc w:val="both"/>
              <w:rPr>
                <w:sz w:val="20"/>
              </w:rPr>
            </w:pPr>
            <w:r>
              <w:rPr>
                <w:rFonts w:cs="Arial"/>
                <w:sz w:val="20"/>
              </w:rPr>
              <w:t>MASG-1MFMIGDB1</w:t>
            </w:r>
          </w:p>
        </w:tc>
        <w:tc>
          <w:tcPr>
            <w:tcW w:w="1475" w:type="dxa"/>
          </w:tcPr>
          <w:p w14:paraId="1A3917EF" wp14:textId="77777777">
            <w:pPr>
              <w:pStyle w:val="13"/>
              <w:ind w:left="0" w:right="98"/>
              <w:jc w:val="both"/>
              <w:rPr>
                <w:sz w:val="20"/>
              </w:rPr>
            </w:pPr>
            <w:r>
              <w:rPr>
                <w:sz w:val="20"/>
              </w:rPr>
              <w:t>5.7</w:t>
            </w:r>
          </w:p>
        </w:tc>
        <w:tc>
          <w:tcPr>
            <w:tcW w:w="1475" w:type="dxa"/>
          </w:tcPr>
          <w:p w14:paraId="66174693" wp14:textId="77777777">
            <w:pPr>
              <w:pStyle w:val="13"/>
              <w:ind w:left="0" w:right="98"/>
              <w:jc w:val="both"/>
              <w:rPr>
                <w:sz w:val="20"/>
              </w:rPr>
            </w:pPr>
            <w:r>
              <w:rPr>
                <w:sz w:val="20"/>
              </w:rPr>
              <w:t>Daily</w:t>
            </w:r>
          </w:p>
        </w:tc>
        <w:tc>
          <w:tcPr>
            <w:tcW w:w="2260" w:type="dxa"/>
          </w:tcPr>
          <w:p w14:paraId="18FDFAC9" wp14:textId="77777777">
            <w:pPr>
              <w:pStyle w:val="13"/>
              <w:ind w:left="0" w:right="98"/>
              <w:jc w:val="both"/>
              <w:rPr>
                <w:sz w:val="20"/>
              </w:rPr>
            </w:pPr>
            <w:r>
              <w:rPr>
                <w:sz w:val="20"/>
              </w:rPr>
              <w:t>11:00 PM  MYT</w:t>
            </w:r>
          </w:p>
        </w:tc>
        <w:tc>
          <w:tcPr>
            <w:tcW w:w="2255" w:type="dxa"/>
          </w:tcPr>
          <w:p w14:paraId="5C47BF60" wp14:textId="77777777">
            <w:pPr>
              <w:pStyle w:val="13"/>
              <w:ind w:left="0" w:right="98"/>
              <w:jc w:val="both"/>
              <w:rPr>
                <w:sz w:val="20"/>
              </w:rPr>
            </w:pPr>
            <w:r>
              <w:rPr>
                <w:sz w:val="20"/>
              </w:rPr>
              <w:t>FileSystem: /mysqlbackup</w:t>
            </w:r>
          </w:p>
          <w:p w14:paraId="4A49AF55" wp14:textId="77777777">
            <w:pPr>
              <w:pStyle w:val="13"/>
              <w:ind w:left="0" w:right="98"/>
              <w:jc w:val="both"/>
              <w:rPr>
                <w:sz w:val="20"/>
              </w:rPr>
            </w:pPr>
            <w:r>
              <w:rPr>
                <w:sz w:val="20"/>
              </w:rPr>
              <w:t>Backup retention is 15 days</w:t>
            </w:r>
          </w:p>
        </w:tc>
      </w:tr>
      <w:tr xmlns:wp14="http://schemas.microsoft.com/office/word/2010/wordml" w14:paraId="28D937CC"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14:paraId="7F83179C" wp14:textId="77777777">
            <w:pPr>
              <w:pStyle w:val="13"/>
              <w:ind w:left="0" w:right="98"/>
              <w:jc w:val="both"/>
              <w:rPr>
                <w:rFonts w:cs="Arial"/>
                <w:sz w:val="20"/>
              </w:rPr>
            </w:pPr>
            <w:r>
              <w:rPr>
                <w:rFonts w:cs="Arial"/>
                <w:sz w:val="20"/>
              </w:rPr>
              <w:t>MASG-3MFMIGDB</w:t>
            </w:r>
          </w:p>
        </w:tc>
        <w:tc>
          <w:tcPr>
            <w:tcW w:w="1475" w:type="dxa"/>
          </w:tcPr>
          <w:p w14:paraId="0544E6EF" wp14:textId="77777777">
            <w:pPr>
              <w:pStyle w:val="13"/>
              <w:ind w:left="0" w:right="98"/>
              <w:jc w:val="both"/>
              <w:rPr>
                <w:sz w:val="20"/>
              </w:rPr>
            </w:pPr>
            <w:r>
              <w:rPr>
                <w:sz w:val="20"/>
              </w:rPr>
              <w:t>5.7</w:t>
            </w:r>
          </w:p>
        </w:tc>
        <w:tc>
          <w:tcPr>
            <w:tcW w:w="1475" w:type="dxa"/>
          </w:tcPr>
          <w:p w14:paraId="1B4BE900" wp14:textId="77777777">
            <w:pPr>
              <w:pStyle w:val="13"/>
              <w:ind w:left="0" w:right="98"/>
              <w:jc w:val="both"/>
              <w:rPr>
                <w:sz w:val="20"/>
              </w:rPr>
            </w:pPr>
            <w:r>
              <w:rPr>
                <w:sz w:val="20"/>
              </w:rPr>
              <w:t xml:space="preserve">Daily </w:t>
            </w:r>
          </w:p>
        </w:tc>
        <w:tc>
          <w:tcPr>
            <w:tcW w:w="2260" w:type="dxa"/>
          </w:tcPr>
          <w:p w14:paraId="472EDFB4" wp14:textId="77777777">
            <w:pPr>
              <w:pStyle w:val="13"/>
              <w:ind w:left="0" w:right="98"/>
              <w:jc w:val="both"/>
              <w:rPr>
                <w:sz w:val="20"/>
              </w:rPr>
            </w:pPr>
            <w:r>
              <w:rPr>
                <w:sz w:val="20"/>
              </w:rPr>
              <w:t>12:00 PM  MYT</w:t>
            </w:r>
          </w:p>
        </w:tc>
        <w:tc>
          <w:tcPr>
            <w:tcW w:w="2255" w:type="dxa"/>
          </w:tcPr>
          <w:p w14:paraId="4EDD7DAB" wp14:textId="77777777">
            <w:pPr>
              <w:pStyle w:val="13"/>
              <w:ind w:left="0" w:right="98"/>
              <w:jc w:val="both"/>
              <w:rPr>
                <w:sz w:val="20"/>
              </w:rPr>
            </w:pPr>
            <w:r>
              <w:rPr>
                <w:sz w:val="20"/>
              </w:rPr>
              <w:t xml:space="preserve">FileSystem: /mysqlbackup  </w:t>
            </w:r>
          </w:p>
          <w:p w14:paraId="3676B448" wp14:textId="77777777">
            <w:pPr>
              <w:pStyle w:val="13"/>
              <w:keepNext/>
              <w:ind w:left="0" w:right="98"/>
              <w:jc w:val="both"/>
              <w:rPr>
                <w:sz w:val="20"/>
              </w:rPr>
            </w:pPr>
            <w:r>
              <w:rPr>
                <w:sz w:val="20"/>
              </w:rPr>
              <w:t>Backup retention is 15 days</w:t>
            </w:r>
          </w:p>
        </w:tc>
      </w:tr>
    </w:tbl>
    <w:p xmlns:wp14="http://schemas.microsoft.com/office/word/2010/wordml" w14:paraId="38A4D083" wp14:textId="77777777">
      <w:pPr>
        <w:pStyle w:val="19"/>
        <w:jc w:val="center"/>
      </w:pPr>
      <w:r>
        <w:t xml:space="preserve">Table </w:t>
      </w:r>
      <w:r>
        <w:fldChar w:fldCharType="begin"/>
      </w:r>
      <w:r>
        <w:instrText xml:space="preserve"> SEQ Table \* ARABIC </w:instrText>
      </w:r>
      <w:r>
        <w:fldChar w:fldCharType="separate"/>
      </w:r>
      <w:r>
        <w:t>12</w:t>
      </w:r>
      <w:r>
        <w:fldChar w:fldCharType="end"/>
      </w:r>
    </w:p>
    <w:p xmlns:wp14="http://schemas.microsoft.com/office/word/2010/wordml" w14:paraId="2A3FBCD1" wp14:textId="77777777">
      <w:pPr>
        <w:pStyle w:val="19"/>
        <w:jc w:val="center"/>
      </w:pPr>
    </w:p>
    <w:p xmlns:wp14="http://schemas.microsoft.com/office/word/2010/wordml" w14:paraId="7EB1873D" wp14:textId="77777777"/>
    <w:p xmlns:wp14="http://schemas.microsoft.com/office/word/2010/wordml" w14:paraId="5779C62D" wp14:textId="77777777">
      <w:pPr>
        <w:pStyle w:val="4"/>
        <w:keepNext w:val="0"/>
        <w:tabs>
          <w:tab w:val="left" w:pos="1440"/>
        </w:tabs>
        <w:overflowPunct/>
        <w:autoSpaceDE/>
        <w:autoSpaceDN/>
        <w:adjustRightInd/>
        <w:spacing w:before="240"/>
        <w:ind w:left="0" w:right="0"/>
        <w:jc w:val="left"/>
        <w:textAlignment w:val="auto"/>
        <w:rPr>
          <w:rFonts w:cs="Arial"/>
          <w:caps/>
          <w:sz w:val="20"/>
        </w:rPr>
      </w:pPr>
      <w:bookmarkStart w:name="_Toc355103952" w:id="161"/>
      <w:bookmarkStart w:name="_Toc355105722" w:id="162"/>
      <w:bookmarkStart w:name="_Toc419094398" w:id="163"/>
      <w:bookmarkStart w:name="_Toc71962074" w:id="164"/>
      <w:bookmarkStart w:name="_Toc529450862" w:id="165"/>
      <w:bookmarkStart w:name="_Toc449860937" w:id="166"/>
      <w:bookmarkStart w:name="_Toc449860843" w:id="167"/>
      <w:r>
        <w:rPr>
          <w:rFonts w:cs="Arial"/>
          <w:caps/>
          <w:sz w:val="20"/>
        </w:rPr>
        <w:t xml:space="preserve">4.7.3. </w:t>
      </w:r>
      <w:bookmarkEnd w:id="161"/>
      <w:bookmarkEnd w:id="162"/>
      <w:bookmarkEnd w:id="163"/>
      <w:bookmarkEnd w:id="164"/>
      <w:r>
        <w:rPr>
          <w:rFonts w:cs="Arial"/>
          <w:caps/>
          <w:sz w:val="20"/>
        </w:rPr>
        <w:t>System Startup and restart</w:t>
      </w:r>
      <w:bookmarkEnd w:id="165"/>
      <w:bookmarkEnd w:id="166"/>
      <w:bookmarkEnd w:id="167"/>
    </w:p>
    <w:p xmlns:wp14="http://schemas.microsoft.com/office/word/2010/wordml" w14:paraId="4A4A9837" wp14:textId="77777777">
      <w:pPr>
        <w:pStyle w:val="4"/>
        <w:keepNext w:val="0"/>
        <w:tabs>
          <w:tab w:val="left" w:pos="1440"/>
        </w:tabs>
        <w:overflowPunct/>
        <w:autoSpaceDE/>
        <w:autoSpaceDN/>
        <w:adjustRightInd/>
        <w:spacing w:before="240"/>
        <w:ind w:left="0" w:right="0"/>
        <w:jc w:val="left"/>
        <w:textAlignment w:val="auto"/>
        <w:rPr>
          <w:rFonts w:cs="Arial"/>
          <w:caps/>
          <w:sz w:val="20"/>
        </w:rPr>
      </w:pPr>
    </w:p>
    <w:p xmlns:wp14="http://schemas.microsoft.com/office/word/2010/wordml" w14:paraId="35409611" wp14:textId="77777777">
      <w:pPr>
        <w:pStyle w:val="13"/>
        <w:rPr>
          <w:rFonts w:cs="Arial"/>
          <w:i/>
          <w:sz w:val="22"/>
          <w:szCs w:val="22"/>
        </w:rPr>
      </w:pPr>
      <w:r>
        <w:rPr>
          <w:rFonts w:cs="Arial"/>
          <w:i/>
          <w:sz w:val="22"/>
          <w:szCs w:val="22"/>
        </w:rPr>
        <w:t xml:space="preserve">To start Application follow the below procedure   </w:t>
      </w:r>
    </w:p>
    <w:p xmlns:wp14="http://schemas.microsoft.com/office/word/2010/wordml" w14:paraId="109FAA45" wp14:textId="77777777">
      <w:pPr>
        <w:pStyle w:val="13"/>
        <w:rPr>
          <w:sz w:val="20"/>
        </w:rPr>
      </w:pPr>
      <w:r>
        <w:rPr>
          <w:rFonts w:ascii="Wingdings" w:hAnsi="Wingdings" w:eastAsia="Wingdings" w:cs="Wingdings"/>
          <w:sz w:val="20"/>
        </w:rPr>
        <w:t></w:t>
      </w:r>
      <w:r>
        <w:rPr>
          <w:sz w:val="20"/>
        </w:rPr>
        <w:t xml:space="preserve"> /usr/local/apache/bin/apachectl start</w:t>
      </w:r>
    </w:p>
    <w:p xmlns:wp14="http://schemas.microsoft.com/office/word/2010/wordml" w14:paraId="3F911CFB" wp14:textId="77777777">
      <w:pPr>
        <w:pStyle w:val="13"/>
        <w:rPr>
          <w:sz w:val="20"/>
        </w:rPr>
      </w:pPr>
      <w:r>
        <w:rPr>
          <w:rFonts w:ascii="Wingdings" w:hAnsi="Wingdings" w:eastAsia="Wingdings" w:cs="Wingdings"/>
          <w:sz w:val="20"/>
        </w:rPr>
        <w:t></w:t>
      </w:r>
      <w:r>
        <w:rPr>
          <w:sz w:val="20"/>
        </w:rPr>
        <w:t>/tomcat/apache-tomcat-9.0.0.M11/bin/startup.sh</w:t>
      </w:r>
    </w:p>
    <w:p xmlns:wp14="http://schemas.microsoft.com/office/word/2010/wordml" w14:paraId="5624F43B" wp14:textId="77777777">
      <w:pPr>
        <w:pStyle w:val="4"/>
        <w:keepNext w:val="0"/>
        <w:tabs>
          <w:tab w:val="left" w:pos="1440"/>
        </w:tabs>
        <w:overflowPunct/>
        <w:autoSpaceDE/>
        <w:autoSpaceDN/>
        <w:adjustRightInd/>
        <w:spacing w:before="240"/>
        <w:ind w:left="0" w:right="0"/>
        <w:jc w:val="left"/>
        <w:textAlignment w:val="auto"/>
        <w:rPr>
          <w:rFonts w:cs="Arial"/>
          <w:caps/>
          <w:sz w:val="20"/>
        </w:rPr>
      </w:pPr>
    </w:p>
    <w:p xmlns:wp14="http://schemas.microsoft.com/office/word/2010/wordml" w14:paraId="0094A27A" wp14:textId="77777777">
      <w:pPr>
        <w:rPr>
          <w:b/>
        </w:rPr>
      </w:pPr>
      <w:r>
        <w:t xml:space="preserve"> </w:t>
      </w:r>
      <w:r>
        <w:rPr>
          <w:b/>
        </w:rPr>
        <w:t>PRODUCTION SERVER:</w:t>
      </w:r>
    </w:p>
    <w:tbl>
      <w:tblPr>
        <w:tblStyle w:val="38"/>
        <w:tblW w:w="8838" w:type="dxa"/>
        <w:jc w:val="center"/>
        <w:tblInd w:w="0" w:type="dxa"/>
        <w:tblLayout w:type="fixed"/>
        <w:tblCellMar>
          <w:top w:w="0" w:type="dxa"/>
          <w:left w:w="108" w:type="dxa"/>
          <w:bottom w:w="0" w:type="dxa"/>
          <w:right w:w="108" w:type="dxa"/>
        </w:tblCellMar>
      </w:tblPr>
      <w:tblGrid>
        <w:gridCol w:w="1065"/>
        <w:gridCol w:w="2025"/>
        <w:gridCol w:w="1518"/>
        <w:gridCol w:w="2250"/>
        <w:gridCol w:w="1980"/>
      </w:tblGrid>
      <w:tr xmlns:wp14="http://schemas.microsoft.com/office/word/2010/wordml" w14:paraId="59AF10EC" wp14:textId="77777777">
        <w:tblPrEx>
          <w:tblLayout w:type="fixed"/>
          <w:tblCellMar>
            <w:top w:w="0" w:type="dxa"/>
            <w:left w:w="108" w:type="dxa"/>
            <w:bottom w:w="0" w:type="dxa"/>
            <w:right w:w="108" w:type="dxa"/>
          </w:tblCellMar>
        </w:tblPrEx>
        <w:trPr>
          <w:jc w:val="center"/>
        </w:trPr>
        <w:tc>
          <w:tcPr>
            <w:tcW w:w="1065" w:type="dxa"/>
            <w:tcBorders>
              <w:top w:val="single" w:color="000000" w:sz="4" w:space="0"/>
              <w:left w:val="single" w:color="000000" w:sz="4" w:space="0"/>
              <w:bottom w:val="single" w:color="000000" w:sz="4" w:space="0"/>
            </w:tcBorders>
            <w:shd w:val="clear" w:color="auto" w:fill="8DB3E2" w:themeFill="text2" w:themeFillTint="66"/>
          </w:tcPr>
          <w:p w14:paraId="7194AF2F" wp14:textId="77777777">
            <w:pPr>
              <w:pStyle w:val="13"/>
              <w:ind w:left="0"/>
              <w:rPr>
                <w:rFonts w:cs="Arial"/>
                <w:b/>
                <w:sz w:val="18"/>
                <w:szCs w:val="18"/>
              </w:rPr>
            </w:pPr>
            <w:r>
              <w:rPr>
                <w:rFonts w:cs="Arial"/>
                <w:b/>
                <w:sz w:val="18"/>
                <w:szCs w:val="18"/>
              </w:rPr>
              <w:t>Sl. No</w:t>
            </w:r>
          </w:p>
        </w:tc>
        <w:tc>
          <w:tcPr>
            <w:tcW w:w="2025" w:type="dxa"/>
            <w:tcBorders>
              <w:top w:val="single" w:color="000000" w:sz="4" w:space="0"/>
              <w:left w:val="single" w:color="000000" w:sz="4" w:space="0"/>
              <w:bottom w:val="single" w:color="000000" w:sz="4" w:space="0"/>
            </w:tcBorders>
            <w:shd w:val="clear" w:color="auto" w:fill="8DB3E2" w:themeFill="text2" w:themeFillTint="66"/>
          </w:tcPr>
          <w:p w14:paraId="4DA5D839" wp14:textId="77777777">
            <w:pPr>
              <w:pStyle w:val="13"/>
              <w:ind w:left="0"/>
              <w:rPr>
                <w:rFonts w:cs="Arial"/>
                <w:b/>
                <w:sz w:val="18"/>
                <w:szCs w:val="18"/>
              </w:rPr>
            </w:pPr>
            <w:r>
              <w:rPr>
                <w:rFonts w:cs="Arial"/>
                <w:b/>
                <w:sz w:val="18"/>
                <w:szCs w:val="18"/>
              </w:rPr>
              <w:t>Hardware</w:t>
            </w:r>
          </w:p>
        </w:tc>
        <w:tc>
          <w:tcPr>
            <w:tcW w:w="1518" w:type="dxa"/>
            <w:tcBorders>
              <w:top w:val="single" w:color="000000" w:sz="4" w:space="0"/>
              <w:left w:val="single" w:color="000000" w:sz="4" w:space="0"/>
              <w:bottom w:val="single" w:color="000000" w:sz="4" w:space="0"/>
            </w:tcBorders>
            <w:shd w:val="clear" w:color="auto" w:fill="8DB3E2" w:themeFill="text2" w:themeFillTint="66"/>
          </w:tcPr>
          <w:p w14:paraId="15F94F2D" wp14:textId="77777777">
            <w:pPr>
              <w:pStyle w:val="13"/>
              <w:ind w:left="0"/>
              <w:rPr>
                <w:rFonts w:cs="Arial"/>
                <w:b/>
                <w:sz w:val="18"/>
                <w:szCs w:val="18"/>
              </w:rPr>
            </w:pPr>
            <w:r>
              <w:rPr>
                <w:rFonts w:cs="Arial"/>
                <w:b/>
                <w:sz w:val="18"/>
                <w:szCs w:val="18"/>
              </w:rPr>
              <w:t>Number</w:t>
            </w:r>
          </w:p>
        </w:tc>
        <w:tc>
          <w:tcPr>
            <w:tcW w:w="2250" w:type="dxa"/>
            <w:tcBorders>
              <w:top w:val="single" w:color="000000" w:sz="4" w:space="0"/>
              <w:left w:val="single" w:color="000000" w:sz="4" w:space="0"/>
              <w:bottom w:val="single" w:color="000000" w:sz="4" w:space="0"/>
            </w:tcBorders>
            <w:shd w:val="clear" w:color="auto" w:fill="8DB3E2" w:themeFill="text2" w:themeFillTint="66"/>
          </w:tcPr>
          <w:p w14:paraId="54395E17" wp14:textId="77777777">
            <w:pPr>
              <w:pStyle w:val="13"/>
              <w:ind w:left="0"/>
              <w:rPr>
                <w:rFonts w:cs="Arial"/>
                <w:b/>
                <w:sz w:val="18"/>
                <w:szCs w:val="18"/>
              </w:rPr>
            </w:pPr>
            <w:r>
              <w:rPr>
                <w:rFonts w:cs="Arial"/>
                <w:b/>
                <w:sz w:val="18"/>
                <w:szCs w:val="18"/>
              </w:rPr>
              <w:t>Location</w:t>
            </w:r>
          </w:p>
        </w:tc>
        <w:tc>
          <w:tcPr>
            <w:tcW w:w="1980" w:type="dxa"/>
            <w:tcBorders>
              <w:top w:val="single" w:color="000000" w:sz="4" w:space="0"/>
              <w:left w:val="single" w:color="000000" w:sz="4" w:space="0"/>
              <w:bottom w:val="single" w:color="000000" w:sz="4" w:space="0"/>
              <w:right w:val="single" w:color="000000" w:sz="4" w:space="0"/>
            </w:tcBorders>
            <w:shd w:val="clear" w:color="auto" w:fill="8DB3E2" w:themeFill="text2" w:themeFillTint="66"/>
          </w:tcPr>
          <w:p w14:paraId="348940E2" wp14:textId="77777777">
            <w:pPr>
              <w:pStyle w:val="13"/>
              <w:ind w:left="0"/>
            </w:pPr>
            <w:r>
              <w:rPr>
                <w:rFonts w:cs="Arial"/>
                <w:b/>
                <w:sz w:val="18"/>
                <w:szCs w:val="18"/>
              </w:rPr>
              <w:t>Hostname/IP</w:t>
            </w:r>
          </w:p>
        </w:tc>
      </w:tr>
      <w:tr xmlns:wp14="http://schemas.microsoft.com/office/word/2010/wordml" w14:paraId="2F0FFFEC" wp14:textId="77777777">
        <w:tblPrEx>
          <w:tblLayout w:type="fixed"/>
          <w:tblCellMar>
            <w:top w:w="0" w:type="dxa"/>
            <w:left w:w="108" w:type="dxa"/>
            <w:bottom w:w="0" w:type="dxa"/>
            <w:right w:w="108" w:type="dxa"/>
          </w:tblCellMar>
        </w:tblPrEx>
        <w:trPr>
          <w:trHeight w:val="1052" w:hRule="atLeast"/>
          <w:jc w:val="center"/>
        </w:trPr>
        <w:tc>
          <w:tcPr>
            <w:tcW w:w="1065" w:type="dxa"/>
            <w:tcBorders>
              <w:top w:val="single" w:color="000000" w:sz="4" w:space="0"/>
              <w:left w:val="single" w:color="000000" w:sz="4" w:space="0"/>
              <w:bottom w:val="single" w:color="000000" w:sz="4" w:space="0"/>
            </w:tcBorders>
            <w:shd w:val="clear" w:color="auto" w:fill="FFFFFF"/>
          </w:tcPr>
          <w:p w14:paraId="1B696D8E" wp14:textId="77777777">
            <w:pPr>
              <w:pStyle w:val="13"/>
              <w:ind w:left="0"/>
              <w:rPr>
                <w:rFonts w:cs="Arial"/>
                <w:sz w:val="20"/>
                <w:szCs w:val="18"/>
              </w:rPr>
            </w:pPr>
            <w:r>
              <w:rPr>
                <w:rFonts w:cs="Arial"/>
                <w:sz w:val="20"/>
                <w:szCs w:val="18"/>
              </w:rPr>
              <w:t>1</w:t>
            </w:r>
          </w:p>
        </w:tc>
        <w:tc>
          <w:tcPr>
            <w:tcW w:w="2025" w:type="dxa"/>
            <w:tcBorders>
              <w:top w:val="single" w:color="000000" w:sz="4" w:space="0"/>
              <w:left w:val="single" w:color="000000" w:sz="4" w:space="0"/>
              <w:bottom w:val="single" w:color="000000" w:sz="4" w:space="0"/>
            </w:tcBorders>
            <w:shd w:val="clear" w:color="auto" w:fill="FFFFFF"/>
          </w:tcPr>
          <w:p w14:paraId="328BE310" wp14:textId="77777777">
            <w:pPr>
              <w:pStyle w:val="13"/>
              <w:ind w:left="0"/>
              <w:rPr>
                <w:rFonts w:cs="Arial"/>
                <w:sz w:val="20"/>
                <w:szCs w:val="18"/>
              </w:rPr>
            </w:pPr>
            <w:r>
              <w:rPr>
                <w:rFonts w:cs="Arial"/>
                <w:sz w:val="20"/>
                <w:szCs w:val="18"/>
              </w:rPr>
              <w:t>Application Server</w:t>
            </w:r>
          </w:p>
        </w:tc>
        <w:tc>
          <w:tcPr>
            <w:tcW w:w="1518" w:type="dxa"/>
            <w:tcBorders>
              <w:top w:val="single" w:color="000000" w:sz="4" w:space="0"/>
              <w:left w:val="single" w:color="000000" w:sz="4" w:space="0"/>
              <w:bottom w:val="single" w:color="000000" w:sz="4" w:space="0"/>
            </w:tcBorders>
            <w:shd w:val="clear" w:color="auto" w:fill="FFFFFF"/>
          </w:tcPr>
          <w:p w14:paraId="32702CFB" wp14:textId="77777777">
            <w:pPr>
              <w:pStyle w:val="13"/>
              <w:ind w:left="0"/>
              <w:rPr>
                <w:rFonts w:cs="Arial"/>
                <w:sz w:val="20"/>
                <w:szCs w:val="18"/>
              </w:rPr>
            </w:pPr>
            <w:r>
              <w:rPr>
                <w:rFonts w:cs="Arial"/>
                <w:sz w:val="20"/>
                <w:szCs w:val="18"/>
              </w:rPr>
              <w:t>1</w:t>
            </w:r>
          </w:p>
        </w:tc>
        <w:tc>
          <w:tcPr>
            <w:tcW w:w="2250" w:type="dxa"/>
            <w:tcBorders>
              <w:top w:val="single" w:color="000000" w:sz="4" w:space="0"/>
              <w:left w:val="single" w:color="000000" w:sz="4" w:space="0"/>
              <w:bottom w:val="single" w:color="000000" w:sz="4" w:space="0"/>
            </w:tcBorders>
            <w:shd w:val="clear" w:color="auto" w:fill="FFFFFF"/>
          </w:tcPr>
          <w:p w14:paraId="66C6D8FB" wp14:textId="77777777">
            <w:pPr>
              <w:pStyle w:val="13"/>
              <w:ind w:left="0"/>
              <w:rPr>
                <w:rFonts w:cs="Arial"/>
                <w:sz w:val="20"/>
                <w:szCs w:val="18"/>
              </w:rPr>
            </w:pPr>
            <w:r>
              <w:rPr>
                <w:rFonts w:cs="Arial"/>
                <w:sz w:val="20"/>
                <w:szCs w:val="18"/>
              </w:rPr>
              <w:t>Azure- Cloud</w:t>
            </w:r>
          </w:p>
          <w:p w14:paraId="63924C9C" wp14:textId="77777777">
            <w:pPr>
              <w:pStyle w:val="13"/>
              <w:ind w:left="0"/>
              <w:rPr>
                <w:rFonts w:cs="Arial"/>
                <w:sz w:val="20"/>
                <w:szCs w:val="18"/>
              </w:rPr>
            </w:pPr>
            <w:r>
              <w:rPr>
                <w:rFonts w:cs="Arial"/>
                <w:sz w:val="20"/>
                <w:szCs w:val="18"/>
              </w:rPr>
              <w:t>Public Cloud, Singapore</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Pr>
          <w:p w14:paraId="14878061" wp14:textId="77777777">
            <w:pPr>
              <w:pStyle w:val="13"/>
              <w:ind w:left="0"/>
              <w:rPr>
                <w:sz w:val="20"/>
              </w:rPr>
            </w:pPr>
            <w:r>
              <w:rPr>
                <w:rFonts w:cs="Arial"/>
                <w:sz w:val="20"/>
                <w:szCs w:val="18"/>
              </w:rPr>
              <w:t>10.221.4.18</w:t>
            </w:r>
          </w:p>
        </w:tc>
      </w:tr>
      <w:tr xmlns:wp14="http://schemas.microsoft.com/office/word/2010/wordml" w14:paraId="62C12ECE" wp14:textId="77777777">
        <w:tblPrEx>
          <w:tblLayout w:type="fixed"/>
          <w:tblCellMar>
            <w:top w:w="0" w:type="dxa"/>
            <w:left w:w="108" w:type="dxa"/>
            <w:bottom w:w="0" w:type="dxa"/>
            <w:right w:w="108" w:type="dxa"/>
          </w:tblCellMar>
        </w:tblPrEx>
        <w:trPr>
          <w:jc w:val="center"/>
        </w:trPr>
        <w:tc>
          <w:tcPr>
            <w:tcW w:w="1065" w:type="dxa"/>
            <w:tcBorders>
              <w:top w:val="single" w:color="000000" w:sz="4" w:space="0"/>
              <w:left w:val="single" w:color="000000" w:sz="4" w:space="0"/>
              <w:bottom w:val="single" w:color="000000" w:sz="4" w:space="0"/>
            </w:tcBorders>
            <w:shd w:val="clear" w:color="auto" w:fill="FFFFFF"/>
          </w:tcPr>
          <w:p w14:paraId="6DEB9483" wp14:textId="77777777">
            <w:pPr>
              <w:pStyle w:val="13"/>
              <w:ind w:left="0"/>
              <w:rPr>
                <w:rFonts w:cs="Arial"/>
                <w:sz w:val="20"/>
                <w:szCs w:val="18"/>
              </w:rPr>
            </w:pPr>
            <w:r>
              <w:rPr>
                <w:rFonts w:cs="Arial"/>
                <w:sz w:val="20"/>
                <w:szCs w:val="18"/>
              </w:rPr>
              <w:t>2</w:t>
            </w:r>
          </w:p>
        </w:tc>
        <w:tc>
          <w:tcPr>
            <w:tcW w:w="2025" w:type="dxa"/>
            <w:tcBorders>
              <w:top w:val="single" w:color="000000" w:sz="4" w:space="0"/>
              <w:left w:val="single" w:color="000000" w:sz="4" w:space="0"/>
              <w:bottom w:val="single" w:color="000000" w:sz="4" w:space="0"/>
            </w:tcBorders>
            <w:shd w:val="clear" w:color="auto" w:fill="FFFFFF"/>
          </w:tcPr>
          <w:p w14:paraId="48748E86" wp14:textId="77777777">
            <w:pPr>
              <w:pStyle w:val="13"/>
              <w:ind w:left="0"/>
              <w:rPr>
                <w:rFonts w:cs="Arial"/>
                <w:sz w:val="20"/>
                <w:szCs w:val="18"/>
              </w:rPr>
            </w:pPr>
            <w:r>
              <w:rPr>
                <w:rFonts w:cs="Arial"/>
                <w:sz w:val="20"/>
                <w:szCs w:val="18"/>
              </w:rPr>
              <w:t>Database Server</w:t>
            </w:r>
          </w:p>
        </w:tc>
        <w:tc>
          <w:tcPr>
            <w:tcW w:w="1518" w:type="dxa"/>
            <w:tcBorders>
              <w:top w:val="single" w:color="000000" w:sz="4" w:space="0"/>
              <w:left w:val="single" w:color="000000" w:sz="4" w:space="0"/>
              <w:bottom w:val="single" w:color="000000" w:sz="4" w:space="0"/>
            </w:tcBorders>
            <w:shd w:val="clear" w:color="auto" w:fill="FFFFFF"/>
          </w:tcPr>
          <w:p w14:paraId="2937A08E" wp14:textId="77777777">
            <w:pPr>
              <w:pStyle w:val="13"/>
              <w:ind w:left="0"/>
              <w:rPr>
                <w:rFonts w:cs="Arial"/>
                <w:sz w:val="20"/>
                <w:szCs w:val="18"/>
              </w:rPr>
            </w:pPr>
            <w:r>
              <w:rPr>
                <w:rFonts w:cs="Arial"/>
                <w:sz w:val="20"/>
                <w:szCs w:val="18"/>
              </w:rPr>
              <w:t>1</w:t>
            </w:r>
          </w:p>
        </w:tc>
        <w:tc>
          <w:tcPr>
            <w:tcW w:w="2250" w:type="dxa"/>
            <w:tcBorders>
              <w:top w:val="single" w:color="000000" w:sz="4" w:space="0"/>
              <w:left w:val="single" w:color="000000" w:sz="4" w:space="0"/>
              <w:bottom w:val="single" w:color="000000" w:sz="4" w:space="0"/>
            </w:tcBorders>
            <w:shd w:val="clear" w:color="auto" w:fill="FFFFFF"/>
          </w:tcPr>
          <w:p w14:paraId="7D2F2287" wp14:textId="77777777">
            <w:pPr>
              <w:pStyle w:val="13"/>
              <w:ind w:left="0"/>
              <w:rPr>
                <w:rFonts w:cs="Arial"/>
                <w:sz w:val="20"/>
                <w:szCs w:val="18"/>
              </w:rPr>
            </w:pPr>
            <w:r>
              <w:rPr>
                <w:rFonts w:cs="Arial"/>
                <w:sz w:val="20"/>
                <w:szCs w:val="18"/>
              </w:rPr>
              <w:t>Azure- Cloud:</w:t>
            </w:r>
          </w:p>
          <w:p w14:paraId="5062ABD5" wp14:textId="77777777">
            <w:pPr>
              <w:pStyle w:val="13"/>
              <w:ind w:left="0"/>
              <w:rPr>
                <w:rFonts w:cs="Arial"/>
                <w:sz w:val="20"/>
                <w:szCs w:val="18"/>
              </w:rPr>
            </w:pPr>
            <w:r>
              <w:rPr>
                <w:rFonts w:cs="Arial"/>
                <w:sz w:val="20"/>
                <w:szCs w:val="18"/>
              </w:rPr>
              <w:t>Public Cloud, Singapore</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Pr>
          <w:p w14:paraId="495598A7" wp14:textId="77777777">
            <w:pPr>
              <w:pStyle w:val="13"/>
              <w:keepNext/>
              <w:ind w:left="0"/>
              <w:rPr>
                <w:sz w:val="20"/>
              </w:rPr>
            </w:pPr>
            <w:r>
              <w:rPr>
                <w:rFonts w:cs="Arial"/>
                <w:sz w:val="20"/>
                <w:szCs w:val="18"/>
              </w:rPr>
              <w:t>10.221.6.10</w:t>
            </w:r>
          </w:p>
        </w:tc>
      </w:tr>
    </w:tbl>
    <w:p xmlns:wp14="http://schemas.microsoft.com/office/word/2010/wordml" w14:paraId="03BE2FFC" wp14:textId="77777777">
      <w:pPr>
        <w:pStyle w:val="19"/>
        <w:jc w:val="center"/>
      </w:pPr>
      <w:r>
        <w:t xml:space="preserve">Table </w:t>
      </w:r>
      <w:r>
        <w:fldChar w:fldCharType="begin"/>
      </w:r>
      <w:r>
        <w:instrText xml:space="preserve"> SEQ Table \* ARABIC </w:instrText>
      </w:r>
      <w:r>
        <w:fldChar w:fldCharType="separate"/>
      </w:r>
      <w:r>
        <w:t>13</w:t>
      </w:r>
      <w:r>
        <w:fldChar w:fldCharType="end"/>
      </w:r>
    </w:p>
    <w:p xmlns:wp14="http://schemas.microsoft.com/office/word/2010/wordml" w14:paraId="3C8EF2D9" wp14:textId="77777777">
      <w:pPr>
        <w:rPr>
          <w:b/>
        </w:rPr>
      </w:pPr>
      <w:r>
        <w:rPr>
          <w:b/>
        </w:rPr>
        <w:t>UAT SERVER:</w:t>
      </w:r>
    </w:p>
    <w:tbl>
      <w:tblPr>
        <w:tblStyle w:val="38"/>
        <w:tblW w:w="8838" w:type="dxa"/>
        <w:tblInd w:w="720" w:type="dxa"/>
        <w:tblLayout w:type="fixed"/>
        <w:tblCellMar>
          <w:top w:w="0" w:type="dxa"/>
          <w:left w:w="108" w:type="dxa"/>
          <w:bottom w:w="0" w:type="dxa"/>
          <w:right w:w="108" w:type="dxa"/>
        </w:tblCellMar>
      </w:tblPr>
      <w:tblGrid>
        <w:gridCol w:w="1065"/>
        <w:gridCol w:w="1980"/>
        <w:gridCol w:w="1560"/>
        <w:gridCol w:w="2253"/>
        <w:gridCol w:w="1980"/>
      </w:tblGrid>
      <w:tr xmlns:wp14="http://schemas.microsoft.com/office/word/2010/wordml" w14:paraId="5790CA04" wp14:textId="77777777">
        <w:tblPrEx>
          <w:tblLayout w:type="fixed"/>
          <w:tblCellMar>
            <w:top w:w="0" w:type="dxa"/>
            <w:left w:w="108" w:type="dxa"/>
            <w:bottom w:w="0" w:type="dxa"/>
            <w:right w:w="108" w:type="dxa"/>
          </w:tblCellMar>
        </w:tblPrEx>
        <w:tc>
          <w:tcPr>
            <w:tcW w:w="1065" w:type="dxa"/>
            <w:tcBorders>
              <w:top w:val="single" w:color="000000" w:sz="4" w:space="0"/>
              <w:left w:val="single" w:color="000000" w:sz="4" w:space="0"/>
              <w:bottom w:val="single" w:color="000000" w:sz="4" w:space="0"/>
            </w:tcBorders>
            <w:shd w:val="clear" w:color="auto" w:fill="8DB3E2" w:themeFill="text2" w:themeFillTint="66"/>
          </w:tcPr>
          <w:p w14:paraId="7394E044" wp14:textId="77777777">
            <w:pPr>
              <w:pStyle w:val="13"/>
              <w:ind w:left="0"/>
              <w:rPr>
                <w:rFonts w:cs="Arial"/>
                <w:b/>
                <w:sz w:val="18"/>
                <w:szCs w:val="18"/>
              </w:rPr>
            </w:pPr>
            <w:r>
              <w:rPr>
                <w:rFonts w:cs="Arial"/>
                <w:b/>
                <w:sz w:val="18"/>
                <w:szCs w:val="18"/>
              </w:rPr>
              <w:t>Sl. No</w:t>
            </w:r>
          </w:p>
        </w:tc>
        <w:tc>
          <w:tcPr>
            <w:tcW w:w="1980" w:type="dxa"/>
            <w:tcBorders>
              <w:top w:val="single" w:color="000000" w:sz="4" w:space="0"/>
              <w:left w:val="single" w:color="000000" w:sz="4" w:space="0"/>
              <w:bottom w:val="single" w:color="000000" w:sz="4" w:space="0"/>
            </w:tcBorders>
            <w:shd w:val="clear" w:color="auto" w:fill="8DB3E2" w:themeFill="text2" w:themeFillTint="66"/>
          </w:tcPr>
          <w:p w14:paraId="52D34020" wp14:textId="77777777">
            <w:pPr>
              <w:pStyle w:val="13"/>
              <w:ind w:left="0"/>
              <w:rPr>
                <w:rFonts w:cs="Arial"/>
                <w:b/>
                <w:sz w:val="18"/>
                <w:szCs w:val="18"/>
              </w:rPr>
            </w:pPr>
            <w:r>
              <w:rPr>
                <w:rFonts w:cs="Arial"/>
                <w:b/>
                <w:sz w:val="18"/>
                <w:szCs w:val="18"/>
              </w:rPr>
              <w:t>Hardware</w:t>
            </w:r>
          </w:p>
        </w:tc>
        <w:tc>
          <w:tcPr>
            <w:tcW w:w="1560" w:type="dxa"/>
            <w:tcBorders>
              <w:top w:val="single" w:color="000000" w:sz="4" w:space="0"/>
              <w:left w:val="single" w:color="000000" w:sz="4" w:space="0"/>
              <w:bottom w:val="single" w:color="000000" w:sz="4" w:space="0"/>
            </w:tcBorders>
            <w:shd w:val="clear" w:color="auto" w:fill="8DB3E2" w:themeFill="text2" w:themeFillTint="66"/>
          </w:tcPr>
          <w:p w14:paraId="2407ED7C" wp14:textId="77777777">
            <w:pPr>
              <w:pStyle w:val="13"/>
              <w:ind w:left="0"/>
              <w:rPr>
                <w:rFonts w:cs="Arial"/>
                <w:b/>
                <w:sz w:val="18"/>
                <w:szCs w:val="18"/>
              </w:rPr>
            </w:pPr>
            <w:r>
              <w:rPr>
                <w:rFonts w:cs="Arial"/>
                <w:b/>
                <w:sz w:val="18"/>
                <w:szCs w:val="18"/>
              </w:rPr>
              <w:t>Number</w:t>
            </w:r>
          </w:p>
        </w:tc>
        <w:tc>
          <w:tcPr>
            <w:tcW w:w="2253" w:type="dxa"/>
            <w:tcBorders>
              <w:top w:val="single" w:color="000000" w:sz="4" w:space="0"/>
              <w:left w:val="single" w:color="000000" w:sz="4" w:space="0"/>
              <w:bottom w:val="single" w:color="000000" w:sz="4" w:space="0"/>
            </w:tcBorders>
            <w:shd w:val="clear" w:color="auto" w:fill="8DB3E2" w:themeFill="text2" w:themeFillTint="66"/>
          </w:tcPr>
          <w:p w14:paraId="12403541" wp14:textId="77777777">
            <w:pPr>
              <w:pStyle w:val="13"/>
              <w:ind w:left="0"/>
              <w:rPr>
                <w:rFonts w:cs="Arial"/>
                <w:b/>
                <w:sz w:val="18"/>
                <w:szCs w:val="18"/>
              </w:rPr>
            </w:pPr>
            <w:r>
              <w:rPr>
                <w:rFonts w:cs="Arial"/>
                <w:b/>
                <w:sz w:val="18"/>
                <w:szCs w:val="18"/>
              </w:rPr>
              <w:t>Location</w:t>
            </w:r>
          </w:p>
        </w:tc>
        <w:tc>
          <w:tcPr>
            <w:tcW w:w="1980" w:type="dxa"/>
            <w:tcBorders>
              <w:top w:val="single" w:color="000000" w:sz="4" w:space="0"/>
              <w:left w:val="single" w:color="000000" w:sz="4" w:space="0"/>
              <w:bottom w:val="single" w:color="000000" w:sz="4" w:space="0"/>
              <w:right w:val="single" w:color="000000" w:sz="4" w:space="0"/>
            </w:tcBorders>
            <w:shd w:val="clear" w:color="auto" w:fill="8DB3E2" w:themeFill="text2" w:themeFillTint="66"/>
          </w:tcPr>
          <w:p w14:paraId="0994A6C3" wp14:textId="77777777">
            <w:pPr>
              <w:pStyle w:val="13"/>
              <w:ind w:left="0"/>
              <w:rPr>
                <w:rFonts w:cs="Arial"/>
                <w:b/>
                <w:sz w:val="18"/>
                <w:szCs w:val="18"/>
              </w:rPr>
            </w:pPr>
            <w:r>
              <w:rPr>
                <w:rFonts w:cs="Arial"/>
                <w:b/>
                <w:sz w:val="18"/>
                <w:szCs w:val="18"/>
              </w:rPr>
              <w:t>Hostname/IP</w:t>
            </w:r>
          </w:p>
        </w:tc>
      </w:tr>
      <w:tr xmlns:wp14="http://schemas.microsoft.com/office/word/2010/wordml" w14:paraId="455AF05F" wp14:textId="77777777">
        <w:tblPrEx>
          <w:tblLayout w:type="fixed"/>
          <w:tblCellMar>
            <w:top w:w="0" w:type="dxa"/>
            <w:left w:w="108" w:type="dxa"/>
            <w:bottom w:w="0" w:type="dxa"/>
            <w:right w:w="108" w:type="dxa"/>
          </w:tblCellMar>
        </w:tblPrEx>
        <w:tc>
          <w:tcPr>
            <w:tcW w:w="1065" w:type="dxa"/>
            <w:tcBorders>
              <w:top w:val="single" w:color="000000" w:sz="4" w:space="0"/>
              <w:left w:val="single" w:color="000000" w:sz="4" w:space="0"/>
              <w:bottom w:val="single" w:color="000000" w:sz="4" w:space="0"/>
            </w:tcBorders>
            <w:shd w:val="clear" w:color="auto" w:fill="FFFFFF"/>
          </w:tcPr>
          <w:p w14:paraId="70F25178" wp14:textId="77777777">
            <w:pPr>
              <w:pStyle w:val="13"/>
              <w:ind w:left="0"/>
              <w:rPr>
                <w:rFonts w:cs="Arial"/>
                <w:sz w:val="18"/>
                <w:szCs w:val="18"/>
              </w:rPr>
            </w:pPr>
            <w:r>
              <w:rPr>
                <w:rFonts w:cs="Arial"/>
                <w:sz w:val="18"/>
                <w:szCs w:val="18"/>
              </w:rPr>
              <w:t>1</w:t>
            </w:r>
          </w:p>
        </w:tc>
        <w:tc>
          <w:tcPr>
            <w:tcW w:w="1980" w:type="dxa"/>
            <w:tcBorders>
              <w:top w:val="single" w:color="000000" w:sz="4" w:space="0"/>
              <w:left w:val="single" w:color="000000" w:sz="4" w:space="0"/>
              <w:bottom w:val="single" w:color="000000" w:sz="4" w:space="0"/>
            </w:tcBorders>
            <w:shd w:val="clear" w:color="auto" w:fill="FFFFFF"/>
          </w:tcPr>
          <w:p w14:paraId="04187F94" wp14:textId="77777777">
            <w:pPr>
              <w:pStyle w:val="13"/>
              <w:ind w:left="0"/>
              <w:rPr>
                <w:rFonts w:cs="Arial"/>
                <w:sz w:val="18"/>
                <w:szCs w:val="18"/>
              </w:rPr>
            </w:pPr>
            <w:r>
              <w:rPr>
                <w:rFonts w:cs="Arial"/>
                <w:sz w:val="18"/>
                <w:szCs w:val="18"/>
              </w:rPr>
              <w:t>Application Server</w:t>
            </w:r>
          </w:p>
        </w:tc>
        <w:tc>
          <w:tcPr>
            <w:tcW w:w="1560" w:type="dxa"/>
            <w:tcBorders>
              <w:top w:val="single" w:color="000000" w:sz="4" w:space="0"/>
              <w:left w:val="single" w:color="000000" w:sz="4" w:space="0"/>
              <w:bottom w:val="single" w:color="000000" w:sz="4" w:space="0"/>
            </w:tcBorders>
            <w:shd w:val="clear" w:color="auto" w:fill="FFFFFF"/>
          </w:tcPr>
          <w:p w14:paraId="503ED486" wp14:textId="77777777">
            <w:pPr>
              <w:pStyle w:val="13"/>
              <w:ind w:left="0"/>
              <w:rPr>
                <w:rFonts w:cs="Arial"/>
                <w:sz w:val="18"/>
                <w:szCs w:val="18"/>
              </w:rPr>
            </w:pPr>
            <w:r>
              <w:rPr>
                <w:rFonts w:cs="Arial"/>
                <w:sz w:val="18"/>
                <w:szCs w:val="18"/>
              </w:rPr>
              <w:t>1</w:t>
            </w:r>
          </w:p>
        </w:tc>
        <w:tc>
          <w:tcPr>
            <w:tcW w:w="2253" w:type="dxa"/>
            <w:tcBorders>
              <w:top w:val="single" w:color="000000" w:sz="4" w:space="0"/>
              <w:left w:val="single" w:color="000000" w:sz="4" w:space="0"/>
              <w:bottom w:val="single" w:color="000000" w:sz="4" w:space="0"/>
            </w:tcBorders>
            <w:shd w:val="clear" w:color="auto" w:fill="FFFFFF"/>
          </w:tcPr>
          <w:p w14:paraId="167E85F0" wp14:textId="77777777">
            <w:pPr>
              <w:pStyle w:val="13"/>
              <w:ind w:left="0"/>
              <w:rPr>
                <w:rFonts w:cs="Arial"/>
                <w:sz w:val="18"/>
                <w:szCs w:val="18"/>
              </w:rPr>
            </w:pPr>
            <w:r>
              <w:rPr>
                <w:rFonts w:cs="Arial"/>
                <w:sz w:val="18"/>
                <w:szCs w:val="18"/>
              </w:rPr>
              <w:t xml:space="preserve">Azure- Cloud </w:t>
            </w:r>
          </w:p>
          <w:p w14:paraId="106E9599" wp14:textId="77777777">
            <w:pPr>
              <w:pStyle w:val="13"/>
              <w:ind w:left="0"/>
              <w:rPr>
                <w:rFonts w:cs="Arial"/>
                <w:sz w:val="18"/>
                <w:szCs w:val="18"/>
              </w:rPr>
            </w:pPr>
            <w:r>
              <w:rPr>
                <w:rFonts w:cs="Arial"/>
                <w:sz w:val="18"/>
                <w:szCs w:val="18"/>
              </w:rPr>
              <w:t>Public Cloud, Singapore</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Pr>
          <w:p w14:paraId="4DB1DCB8" wp14:textId="77777777">
            <w:pPr>
              <w:pStyle w:val="13"/>
              <w:ind w:left="0"/>
              <w:rPr>
                <w:rFonts w:cs="Arial"/>
                <w:sz w:val="18"/>
                <w:szCs w:val="18"/>
              </w:rPr>
            </w:pPr>
            <w:r>
              <w:rPr>
                <w:rFonts w:cs="Arial"/>
                <w:sz w:val="18"/>
                <w:szCs w:val="18"/>
              </w:rPr>
              <w:t>10.221.12.20</w:t>
            </w:r>
          </w:p>
        </w:tc>
      </w:tr>
      <w:tr xmlns:wp14="http://schemas.microsoft.com/office/word/2010/wordml" w14:paraId="38285D12" wp14:textId="77777777">
        <w:tblPrEx>
          <w:tblLayout w:type="fixed"/>
          <w:tblCellMar>
            <w:top w:w="0" w:type="dxa"/>
            <w:left w:w="108" w:type="dxa"/>
            <w:bottom w:w="0" w:type="dxa"/>
            <w:right w:w="108" w:type="dxa"/>
          </w:tblCellMar>
        </w:tblPrEx>
        <w:trPr>
          <w:trHeight w:val="305" w:hRule="atLeast"/>
        </w:trPr>
        <w:tc>
          <w:tcPr>
            <w:tcW w:w="1065" w:type="dxa"/>
            <w:tcBorders>
              <w:top w:val="single" w:color="000000" w:sz="4" w:space="0"/>
              <w:left w:val="single" w:color="000000" w:sz="4" w:space="0"/>
              <w:bottom w:val="single" w:color="000000" w:sz="4" w:space="0"/>
            </w:tcBorders>
            <w:shd w:val="clear" w:color="auto" w:fill="FFFFFF"/>
          </w:tcPr>
          <w:p w14:paraId="7FC42638" wp14:textId="77777777">
            <w:pPr>
              <w:pStyle w:val="13"/>
              <w:ind w:left="0"/>
              <w:rPr>
                <w:rFonts w:cs="Arial"/>
                <w:sz w:val="18"/>
                <w:szCs w:val="18"/>
              </w:rPr>
            </w:pPr>
            <w:r>
              <w:rPr>
                <w:rFonts w:cs="Arial"/>
                <w:sz w:val="18"/>
                <w:szCs w:val="18"/>
              </w:rPr>
              <w:t>2</w:t>
            </w:r>
          </w:p>
        </w:tc>
        <w:tc>
          <w:tcPr>
            <w:tcW w:w="1980" w:type="dxa"/>
            <w:tcBorders>
              <w:top w:val="single" w:color="000000" w:sz="4" w:space="0"/>
              <w:left w:val="single" w:color="000000" w:sz="4" w:space="0"/>
              <w:bottom w:val="single" w:color="000000" w:sz="4" w:space="0"/>
            </w:tcBorders>
            <w:shd w:val="clear" w:color="auto" w:fill="FFFFFF"/>
          </w:tcPr>
          <w:p w14:paraId="1D1089C1" wp14:textId="77777777">
            <w:pPr>
              <w:pStyle w:val="13"/>
              <w:ind w:left="0"/>
              <w:rPr>
                <w:rFonts w:cs="Arial"/>
                <w:sz w:val="18"/>
                <w:szCs w:val="18"/>
              </w:rPr>
            </w:pPr>
            <w:r>
              <w:rPr>
                <w:rFonts w:cs="Arial"/>
                <w:sz w:val="18"/>
                <w:szCs w:val="18"/>
              </w:rPr>
              <w:t>Database Server</w:t>
            </w:r>
          </w:p>
        </w:tc>
        <w:tc>
          <w:tcPr>
            <w:tcW w:w="1560" w:type="dxa"/>
            <w:tcBorders>
              <w:top w:val="single" w:color="000000" w:sz="4" w:space="0"/>
              <w:left w:val="single" w:color="000000" w:sz="4" w:space="0"/>
              <w:bottom w:val="single" w:color="000000" w:sz="4" w:space="0"/>
            </w:tcBorders>
            <w:shd w:val="clear" w:color="auto" w:fill="FFFFFF"/>
          </w:tcPr>
          <w:p w14:paraId="4ACB48C9" wp14:textId="77777777">
            <w:pPr>
              <w:pStyle w:val="13"/>
              <w:ind w:left="0"/>
              <w:rPr>
                <w:rFonts w:cs="Arial"/>
                <w:sz w:val="18"/>
                <w:szCs w:val="18"/>
              </w:rPr>
            </w:pPr>
            <w:r>
              <w:rPr>
                <w:rFonts w:cs="Arial"/>
                <w:sz w:val="18"/>
                <w:szCs w:val="18"/>
              </w:rPr>
              <w:t>1</w:t>
            </w:r>
          </w:p>
        </w:tc>
        <w:tc>
          <w:tcPr>
            <w:tcW w:w="2253" w:type="dxa"/>
            <w:tcBorders>
              <w:top w:val="single" w:color="000000" w:sz="4" w:space="0"/>
              <w:left w:val="single" w:color="000000" w:sz="4" w:space="0"/>
              <w:bottom w:val="single" w:color="000000" w:sz="4" w:space="0"/>
            </w:tcBorders>
            <w:shd w:val="clear" w:color="auto" w:fill="FFFFFF"/>
          </w:tcPr>
          <w:p w14:paraId="3DA63BCC" wp14:textId="77777777">
            <w:pPr>
              <w:pStyle w:val="13"/>
              <w:ind w:left="0"/>
              <w:rPr>
                <w:rFonts w:cs="Arial"/>
                <w:sz w:val="18"/>
                <w:szCs w:val="18"/>
              </w:rPr>
            </w:pPr>
            <w:r>
              <w:rPr>
                <w:rFonts w:cs="Arial"/>
                <w:sz w:val="18"/>
                <w:szCs w:val="18"/>
              </w:rPr>
              <w:t>Azure- Cloud</w:t>
            </w:r>
          </w:p>
          <w:p w14:paraId="40EF042A" wp14:textId="77777777">
            <w:pPr>
              <w:pStyle w:val="13"/>
              <w:ind w:left="0"/>
              <w:rPr>
                <w:rFonts w:cs="Arial"/>
                <w:sz w:val="18"/>
                <w:szCs w:val="18"/>
              </w:rPr>
            </w:pPr>
            <w:r>
              <w:rPr>
                <w:rFonts w:cs="Arial"/>
                <w:sz w:val="18"/>
                <w:szCs w:val="18"/>
              </w:rPr>
              <w:t>Public Cloud, Singapore</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Pr>
          <w:p w14:paraId="6DF5577B" wp14:textId="77777777">
            <w:pPr>
              <w:pStyle w:val="13"/>
              <w:keepNext/>
              <w:ind w:left="0"/>
              <w:rPr>
                <w:rFonts w:cs="Arial"/>
                <w:sz w:val="18"/>
                <w:szCs w:val="18"/>
              </w:rPr>
            </w:pPr>
            <w:r>
              <w:rPr>
                <w:rFonts w:cs="Arial"/>
                <w:sz w:val="18"/>
                <w:szCs w:val="18"/>
              </w:rPr>
              <w:t>10.221.14.14</w:t>
            </w:r>
            <w:r>
              <w:rPr>
                <w:rFonts w:cs="Arial"/>
                <w:sz w:val="18"/>
                <w:szCs w:val="18"/>
              </w:rPr>
              <w:br w:type="textWrapping"/>
            </w:r>
          </w:p>
        </w:tc>
      </w:tr>
    </w:tbl>
    <w:p xmlns:wp14="http://schemas.microsoft.com/office/word/2010/wordml" w14:paraId="0ACD93D3" wp14:textId="77777777">
      <w:pPr>
        <w:pStyle w:val="19"/>
        <w:jc w:val="center"/>
      </w:pPr>
      <w:r>
        <w:t xml:space="preserve">Table </w:t>
      </w:r>
      <w:r>
        <w:fldChar w:fldCharType="begin"/>
      </w:r>
      <w:r>
        <w:instrText xml:space="preserve"> SEQ Table \* ARABIC </w:instrText>
      </w:r>
      <w:r>
        <w:fldChar w:fldCharType="separate"/>
      </w:r>
      <w:r>
        <w:t>14</w:t>
      </w:r>
      <w:r>
        <w:fldChar w:fldCharType="end"/>
      </w:r>
    </w:p>
    <w:p xmlns:wp14="http://schemas.microsoft.com/office/word/2010/wordml" w14:paraId="2A9F3CD3" wp14:textId="77777777"/>
    <w:p xmlns:wp14="http://schemas.microsoft.com/office/word/2010/wordml" w14:paraId="1571FA1E" wp14:textId="77777777">
      <w:pPr>
        <w:pStyle w:val="6"/>
        <w:ind w:left="0" w:firstLine="270"/>
        <w:rPr>
          <w:rFonts w:cs="Arial"/>
          <w:caps/>
          <w:sz w:val="20"/>
        </w:rPr>
      </w:pPr>
      <w:bookmarkStart w:name="_Toc449860938" w:id="168"/>
      <w:bookmarkStart w:name="_Toc449860844" w:id="169"/>
      <w:bookmarkStart w:name="_Toc529450863" w:id="170"/>
      <w:r>
        <w:rPr>
          <w:rFonts w:cs="Arial"/>
          <w:caps/>
          <w:sz w:val="20"/>
        </w:rPr>
        <w:t>4.7.4. System Shutdown</w:t>
      </w:r>
      <w:bookmarkEnd w:id="168"/>
      <w:bookmarkEnd w:id="169"/>
      <w:bookmarkEnd w:id="170"/>
    </w:p>
    <w:p xmlns:wp14="http://schemas.microsoft.com/office/word/2010/wordml" w14:paraId="224EB134" wp14:textId="77777777">
      <w:pPr>
        <w:pStyle w:val="13"/>
        <w:ind w:left="0"/>
        <w:rPr>
          <w:i/>
        </w:rPr>
      </w:pPr>
      <w:r>
        <w:rPr>
          <w:rFonts w:cs="Arial"/>
          <w:caps/>
          <w:sz w:val="20"/>
        </w:rPr>
        <w:t xml:space="preserve">         </w:t>
      </w:r>
      <w:r>
        <w:rPr>
          <w:i/>
        </w:rPr>
        <w:t xml:space="preserve">    </w:t>
      </w:r>
      <w:r>
        <w:rPr>
          <w:rFonts w:cs="Arial"/>
          <w:i/>
          <w:sz w:val="22"/>
          <w:szCs w:val="22"/>
        </w:rPr>
        <w:t># Stop Application follow below steps</w:t>
      </w:r>
    </w:p>
    <w:p xmlns:wp14="http://schemas.microsoft.com/office/word/2010/wordml" w14:paraId="0C8ECF40" wp14:textId="77777777">
      <w:pPr>
        <w:pStyle w:val="13"/>
        <w:rPr>
          <w:sz w:val="20"/>
        </w:rPr>
      </w:pPr>
      <w:r>
        <w:rPr>
          <w:sz w:val="20"/>
        </w:rPr>
        <w:t xml:space="preserve">          </w:t>
      </w:r>
      <w:r>
        <w:rPr>
          <w:rFonts w:ascii="Wingdings" w:hAnsi="Wingdings" w:eastAsia="Wingdings" w:cs="Wingdings"/>
          <w:sz w:val="20"/>
        </w:rPr>
        <w:t></w:t>
      </w:r>
      <w:r>
        <w:rPr>
          <w:sz w:val="20"/>
        </w:rPr>
        <w:t xml:space="preserve"> /usr/local/apache/bin/apachectl stop</w:t>
      </w:r>
    </w:p>
    <w:p xmlns:wp14="http://schemas.microsoft.com/office/word/2010/wordml" w14:paraId="1878FF42" wp14:textId="77777777">
      <w:pPr>
        <w:pStyle w:val="13"/>
        <w:ind w:left="1080"/>
        <w:rPr>
          <w:rFonts w:cs="Arial"/>
          <w:sz w:val="20"/>
        </w:rPr>
      </w:pPr>
      <w:r>
        <w:rPr>
          <w:rFonts w:ascii="Wingdings" w:hAnsi="Wingdings" w:eastAsia="Wingdings" w:cs="Wingdings"/>
          <w:sz w:val="20"/>
        </w:rPr>
        <w:t></w:t>
      </w:r>
      <w:r>
        <w:rPr>
          <w:sz w:val="20"/>
        </w:rPr>
        <w:t>/tomcat/</w:t>
      </w:r>
      <w:r>
        <w:rPr>
          <w:rFonts w:cs="Arial"/>
          <w:sz w:val="20"/>
        </w:rPr>
        <w:t>apache-tomcat-9.0.0.M11/bin/shutdown.sh</w:t>
      </w:r>
    </w:p>
    <w:p xmlns:wp14="http://schemas.microsoft.com/office/word/2010/wordml" w14:paraId="0275FFA2" wp14:textId="77777777">
      <w:pPr>
        <w:pStyle w:val="13"/>
        <w:ind w:right="98"/>
        <w:jc w:val="both"/>
        <w:rPr>
          <w:sz w:val="20"/>
        </w:rPr>
      </w:pPr>
      <w:bookmarkStart w:name="_Toc355103955" w:id="171"/>
      <w:bookmarkStart w:name="_Toc419094401" w:id="172"/>
      <w:bookmarkStart w:name="_Toc71962077" w:id="173"/>
      <w:bookmarkStart w:name="_Toc355105725" w:id="174"/>
      <w:r>
        <w:rPr>
          <w:sz w:val="20"/>
        </w:rPr>
        <w:t>Masters Data Archival servers’ availability, Apache, Tomcat and MySQL processes will be monitored by IBM Tivoli Monitoring.</w:t>
      </w:r>
    </w:p>
    <w:p xmlns:wp14="http://schemas.microsoft.com/office/word/2010/wordml" w14:paraId="566ECC28" wp14:textId="77777777">
      <w:pPr>
        <w:suppressAutoHyphens/>
        <w:overflowPunct/>
        <w:autoSpaceDE/>
        <w:autoSpaceDN/>
        <w:adjustRightInd/>
        <w:ind w:left="720"/>
        <w:textAlignment w:val="auto"/>
        <w:rPr>
          <w:rFonts w:cs="Arial"/>
          <w:lang w:eastAsia="ar-SA"/>
        </w:rPr>
      </w:pPr>
      <w:bookmarkStart w:name="_Toc453055397" w:id="175"/>
      <w:r>
        <w:t>Refer to TEC Events Escalation Procedure.</w:t>
      </w:r>
      <w:bookmarkEnd w:id="175"/>
    </w:p>
    <w:p xmlns:wp14="http://schemas.microsoft.com/office/word/2010/wordml" w14:paraId="6C71870F" wp14:textId="77777777">
      <w:pPr>
        <w:pStyle w:val="13"/>
        <w:ind w:left="936"/>
        <w:rPr>
          <w:rFonts w:cs="Arial"/>
          <w:caps/>
          <w:sz w:val="20"/>
        </w:rPr>
      </w:pPr>
    </w:p>
    <w:p xmlns:wp14="http://schemas.microsoft.com/office/word/2010/wordml" w14:paraId="09D55042" wp14:textId="77777777">
      <w:pPr>
        <w:pStyle w:val="6"/>
        <w:ind w:left="0" w:firstLine="270"/>
        <w:rPr>
          <w:rFonts w:cs="Arial"/>
          <w:caps/>
          <w:sz w:val="20"/>
        </w:rPr>
      </w:pPr>
      <w:bookmarkStart w:name="_Toc449860940" w:id="176"/>
      <w:bookmarkStart w:name="_Toc529450864" w:id="177"/>
      <w:bookmarkStart w:name="_Toc449860846" w:id="178"/>
      <w:r>
        <w:rPr>
          <w:rFonts w:cs="Arial"/>
          <w:caps/>
          <w:sz w:val="20"/>
        </w:rPr>
        <w:t xml:space="preserve">4.7.6. </w:t>
      </w:r>
      <w:bookmarkEnd w:id="171"/>
      <w:bookmarkEnd w:id="172"/>
      <w:bookmarkEnd w:id="173"/>
      <w:bookmarkEnd w:id="174"/>
      <w:r>
        <w:rPr>
          <w:rFonts w:cs="Arial"/>
          <w:caps/>
          <w:sz w:val="20"/>
        </w:rPr>
        <w:t>Source Code Version Control</w:t>
      </w:r>
      <w:bookmarkEnd w:id="176"/>
      <w:bookmarkEnd w:id="177"/>
      <w:bookmarkEnd w:id="178"/>
    </w:p>
    <w:p xmlns:wp14="http://schemas.microsoft.com/office/word/2010/wordml" w14:paraId="7C11E962" wp14:textId="77777777">
      <w:pPr>
        <w:pStyle w:val="13"/>
        <w:tabs>
          <w:tab w:val="left" w:pos="3510"/>
        </w:tabs>
        <w:spacing w:before="60" w:after="60"/>
        <w:rPr>
          <w:rFonts w:cs="Arial"/>
          <w:sz w:val="20"/>
        </w:rPr>
      </w:pPr>
    </w:p>
    <w:p xmlns:wp14="http://schemas.microsoft.com/office/word/2010/wordml" w14:paraId="5431A9D8" wp14:textId="77777777">
      <w:pPr>
        <w:pStyle w:val="13"/>
        <w:tabs>
          <w:tab w:val="left" w:pos="3510"/>
        </w:tabs>
        <w:spacing w:before="60" w:after="60"/>
        <w:rPr>
          <w:rFonts w:cs="Arial"/>
          <w:sz w:val="20"/>
        </w:rPr>
      </w:pPr>
      <w:r>
        <w:rPr>
          <w:rFonts w:cs="Arial"/>
          <w:sz w:val="20"/>
        </w:rPr>
        <w:t xml:space="preserve">The source code is controlled by </w:t>
      </w:r>
      <w:del w:author="palash.pandit" w:date="2019-10-31T14:15:56Z" w:id="65">
        <w:r>
          <w:rPr>
            <w:rFonts w:hint="default" w:cs="Arial"/>
            <w:sz w:val="20"/>
            <w:lang w:val="en-US"/>
          </w:rPr>
          <w:delText>TCS</w:delText>
        </w:r>
      </w:del>
      <w:ins w:author="palash.pandit" w:date="2019-10-31T14:15:56Z" w:id="66">
        <w:r>
          <w:rPr>
            <w:rFonts w:hint="default" w:cs="Arial"/>
            <w:sz w:val="20"/>
            <w:lang w:val="en-IN"/>
          </w:rPr>
          <w:t>A</w:t>
        </w:r>
      </w:ins>
      <w:ins w:author="palash.pandit" w:date="2019-10-31T14:15:57Z" w:id="67">
        <w:r>
          <w:rPr>
            <w:rFonts w:hint="default" w:cs="Arial"/>
            <w:sz w:val="20"/>
            <w:lang w:val="en-IN"/>
          </w:rPr>
          <w:t>TOS</w:t>
        </w:r>
      </w:ins>
      <w:r>
        <w:rPr>
          <w:rFonts w:cs="Arial"/>
          <w:sz w:val="20"/>
        </w:rPr>
        <w:t xml:space="preserve"> in the version control directory.</w:t>
      </w:r>
    </w:p>
    <w:p xmlns:wp14="http://schemas.microsoft.com/office/word/2010/wordml" w14:paraId="575AB783" wp14:textId="77777777">
      <w:pPr>
        <w:pStyle w:val="13"/>
        <w:tabs>
          <w:tab w:val="left" w:pos="3510"/>
        </w:tabs>
        <w:spacing w:before="60" w:after="60"/>
        <w:rPr>
          <w:rFonts w:cs="Arial"/>
          <w:sz w:val="20"/>
        </w:rPr>
      </w:pPr>
    </w:p>
    <w:p xmlns:wp14="http://schemas.microsoft.com/office/word/2010/wordml" w14:paraId="4D4F7048" wp14:textId="77777777">
      <w:pPr>
        <w:pStyle w:val="13"/>
        <w:tabs>
          <w:tab w:val="left" w:pos="3510"/>
        </w:tabs>
        <w:spacing w:before="60" w:after="60"/>
        <w:rPr>
          <w:rFonts w:cs="Arial"/>
          <w:sz w:val="20"/>
        </w:rPr>
      </w:pPr>
      <w:r>
        <w:rPr>
          <w:rFonts w:cs="Arial"/>
          <w:sz w:val="20"/>
        </w:rPr>
        <w:t>http://svn.mas.net/svn/SRAS/SRAS/IAMO/Source_Code/trunk</w:t>
      </w:r>
    </w:p>
    <w:p xmlns:wp14="http://schemas.microsoft.com/office/word/2010/wordml" w14:paraId="246C2908" wp14:textId="77777777">
      <w:pPr>
        <w:pStyle w:val="13"/>
        <w:tabs>
          <w:tab w:val="left" w:pos="3510"/>
        </w:tabs>
        <w:spacing w:before="60" w:after="60"/>
        <w:rPr>
          <w:rFonts w:cs="Arial"/>
          <w:sz w:val="20"/>
        </w:rPr>
      </w:pPr>
    </w:p>
    <w:p xmlns:wp14="http://schemas.microsoft.com/office/word/2010/wordml" w14:paraId="1AA19132" wp14:textId="77777777">
      <w:pPr>
        <w:pStyle w:val="13"/>
        <w:tabs>
          <w:tab w:val="left" w:pos="3510"/>
        </w:tabs>
        <w:spacing w:before="60" w:after="60"/>
        <w:rPr>
          <w:rFonts w:cs="Arial"/>
          <w:sz w:val="20"/>
        </w:rPr>
      </w:pPr>
    </w:p>
    <w:p xmlns:wp14="http://schemas.microsoft.com/office/word/2010/wordml" w14:paraId="5BC88503" wp14:textId="77777777">
      <w:pPr>
        <w:pStyle w:val="13"/>
        <w:tabs>
          <w:tab w:val="left" w:pos="3510"/>
        </w:tabs>
        <w:spacing w:before="60" w:after="60"/>
        <w:rPr>
          <w:rFonts w:cs="Arial"/>
          <w:sz w:val="20"/>
        </w:rPr>
      </w:pPr>
    </w:p>
    <w:p xmlns:wp14="http://schemas.microsoft.com/office/word/2010/wordml" w14:paraId="30AB61FA" wp14:textId="77777777">
      <w:pPr>
        <w:pStyle w:val="6"/>
        <w:ind w:left="0" w:firstLine="270"/>
        <w:rPr>
          <w:rFonts w:cs="Arial"/>
          <w:caps/>
          <w:sz w:val="20"/>
        </w:rPr>
      </w:pPr>
      <w:bookmarkStart w:name="_Toc529450865" w:id="179"/>
      <w:bookmarkStart w:name="_Toc449860847" w:id="180"/>
      <w:bookmarkStart w:name="_Toc71962078" w:id="181"/>
      <w:bookmarkStart w:name="_Toc355105726" w:id="182"/>
      <w:bookmarkStart w:name="_Toc355103956" w:id="183"/>
      <w:bookmarkStart w:name="_Toc419094402" w:id="184"/>
      <w:bookmarkStart w:name="_Toc449860941" w:id="185"/>
      <w:r>
        <w:rPr>
          <w:rFonts w:cs="Arial"/>
          <w:caps/>
          <w:sz w:val="20"/>
        </w:rPr>
        <w:t>4.7.7. Preparation Of Production Environment</w:t>
      </w:r>
      <w:bookmarkEnd w:id="179"/>
      <w:bookmarkEnd w:id="180"/>
      <w:bookmarkEnd w:id="181"/>
      <w:bookmarkEnd w:id="182"/>
      <w:bookmarkEnd w:id="183"/>
      <w:bookmarkEnd w:id="184"/>
      <w:bookmarkEnd w:id="185"/>
    </w:p>
    <w:p xmlns:wp14="http://schemas.microsoft.com/office/word/2010/wordml" w14:paraId="5775F54F" wp14:textId="77777777">
      <w:pPr>
        <w:pStyle w:val="13"/>
        <w:numPr>
          <w:ilvl w:val="12"/>
          <w:numId w:val="0"/>
        </w:numPr>
        <w:ind w:left="576"/>
        <w:rPr>
          <w:rFonts w:cs="Arial"/>
          <w:iCs/>
          <w:sz w:val="20"/>
        </w:rPr>
      </w:pPr>
      <w:bookmarkStart w:name="_Toc419094403" w:id="186"/>
      <w:bookmarkStart w:name="_Toc355103958" w:id="187"/>
      <w:bookmarkStart w:name="_Toc355105728" w:id="188"/>
      <w:bookmarkStart w:name="_Toc71962080" w:id="189"/>
    </w:p>
    <w:p xmlns:wp14="http://schemas.microsoft.com/office/word/2010/wordml" w14:paraId="6C1EA632" wp14:textId="77777777">
      <w:pPr>
        <w:pStyle w:val="6"/>
        <w:ind w:left="0" w:firstLine="900"/>
        <w:rPr>
          <w:rFonts w:cs="Arial"/>
          <w:caps/>
          <w:sz w:val="20"/>
        </w:rPr>
      </w:pPr>
      <w:bookmarkStart w:name="_Toc529450866" w:id="190"/>
      <w:r>
        <w:rPr>
          <w:rFonts w:cs="Arial"/>
          <w:caps/>
          <w:sz w:val="20"/>
        </w:rPr>
        <w:t>4.7.7.1. Network Definitions</w:t>
      </w:r>
      <w:bookmarkEnd w:id="186"/>
      <w:bookmarkEnd w:id="187"/>
      <w:bookmarkEnd w:id="188"/>
      <w:bookmarkEnd w:id="189"/>
      <w:bookmarkEnd w:id="190"/>
    </w:p>
    <w:p xmlns:wp14="http://schemas.microsoft.com/office/word/2010/wordml" w14:paraId="6F6C9D5F" wp14:textId="77777777">
      <w:pPr>
        <w:pStyle w:val="13"/>
        <w:tabs>
          <w:tab w:val="left" w:pos="3510"/>
        </w:tabs>
        <w:spacing w:before="60" w:after="60"/>
        <w:rPr>
          <w:rFonts w:cs="Arial"/>
          <w:sz w:val="20"/>
        </w:rPr>
      </w:pPr>
      <w:bookmarkStart w:name="_Toc355105729" w:id="191"/>
      <w:bookmarkStart w:name="_Toc71962081" w:id="192"/>
      <w:bookmarkStart w:name="_Toc355103959" w:id="193"/>
      <w:r>
        <w:rPr>
          <w:rFonts w:cs="Arial"/>
          <w:sz w:val="20"/>
        </w:rPr>
        <w:tab/>
      </w:r>
    </w:p>
    <w:p xmlns:wp14="http://schemas.microsoft.com/office/word/2010/wordml" w14:paraId="1C80F64A" wp14:textId="77777777">
      <w:pPr>
        <w:pStyle w:val="13"/>
        <w:tabs>
          <w:tab w:val="left" w:pos="3510"/>
        </w:tabs>
        <w:spacing w:before="60" w:after="60"/>
        <w:ind w:left="1080"/>
        <w:rPr>
          <w:rFonts w:cs="Arial"/>
          <w:sz w:val="20"/>
        </w:rPr>
      </w:pPr>
      <w:r>
        <w:rPr>
          <w:rFonts w:cs="Arial"/>
          <w:sz w:val="20"/>
        </w:rPr>
        <w:t>All user PCs are connected to the Local LAN to be able to access the MASTERS DATA   Archival Application.</w:t>
      </w:r>
    </w:p>
    <w:p xmlns:wp14="http://schemas.microsoft.com/office/word/2010/wordml" w14:paraId="3A3644DA" wp14:textId="77777777">
      <w:pPr>
        <w:pStyle w:val="13"/>
        <w:ind w:left="1440"/>
        <w:rPr>
          <w:sz w:val="20"/>
        </w:rPr>
      </w:pPr>
    </w:p>
    <w:p xmlns:wp14="http://schemas.microsoft.com/office/word/2010/wordml" w14:paraId="684B2C74" wp14:textId="77777777">
      <w:pPr>
        <w:pStyle w:val="6"/>
        <w:ind w:left="0" w:firstLine="900"/>
        <w:rPr>
          <w:iCs/>
          <w:sz w:val="20"/>
        </w:rPr>
      </w:pPr>
      <w:bookmarkStart w:name="_Toc419094404" w:id="194"/>
      <w:bookmarkStart w:name="_Toc529450867" w:id="195"/>
      <w:r>
        <w:rPr>
          <w:rFonts w:cs="Arial"/>
          <w:caps/>
          <w:sz w:val="20"/>
        </w:rPr>
        <w:t>4.7.7.2. Desktop Configuration</w:t>
      </w:r>
      <w:bookmarkEnd w:id="191"/>
      <w:bookmarkEnd w:id="192"/>
      <w:bookmarkEnd w:id="193"/>
      <w:bookmarkEnd w:id="194"/>
      <w:bookmarkEnd w:id="195"/>
    </w:p>
    <w:p xmlns:wp14="http://schemas.microsoft.com/office/word/2010/wordml" w14:paraId="0134447D" wp14:textId="77777777">
      <w:pPr>
        <w:pStyle w:val="13"/>
        <w:ind w:left="1296"/>
        <w:rPr>
          <w:iCs/>
          <w:sz w:val="20"/>
        </w:rPr>
      </w:pPr>
      <w:r>
        <w:rPr>
          <w:iCs/>
          <w:sz w:val="20"/>
        </w:rPr>
        <w:t xml:space="preserve">      NA</w:t>
      </w:r>
    </w:p>
    <w:p xmlns:wp14="http://schemas.microsoft.com/office/word/2010/wordml" w14:paraId="4E94ACD7" wp14:textId="77777777">
      <w:pPr>
        <w:pStyle w:val="6"/>
        <w:ind w:left="0" w:firstLine="270"/>
        <w:rPr>
          <w:rFonts w:cs="Arial"/>
          <w:caps/>
          <w:sz w:val="20"/>
        </w:rPr>
      </w:pPr>
      <w:bookmarkStart w:name="_Toc355105732" w:id="196"/>
      <w:bookmarkStart w:name="_Toc355103962" w:id="197"/>
      <w:bookmarkStart w:name="_Toc71962084" w:id="198"/>
      <w:bookmarkStart w:name="_Toc416862029" w:id="199"/>
      <w:bookmarkStart w:name="_Toc529450868" w:id="200"/>
      <w:bookmarkStart w:name="_Toc449860848" w:id="201"/>
      <w:bookmarkStart w:name="_Toc449860942" w:id="202"/>
      <w:r>
        <w:rPr>
          <w:rFonts w:cs="Arial"/>
          <w:caps/>
          <w:sz w:val="20"/>
        </w:rPr>
        <w:t>4.7.8.</w:t>
      </w:r>
      <w:bookmarkEnd w:id="196"/>
      <w:bookmarkEnd w:id="197"/>
      <w:bookmarkEnd w:id="198"/>
      <w:bookmarkEnd w:id="199"/>
      <w:r>
        <w:rPr>
          <w:rFonts w:cs="Arial"/>
          <w:caps/>
          <w:sz w:val="20"/>
        </w:rPr>
        <w:t xml:space="preserve"> Baseline Performance Information</w:t>
      </w:r>
      <w:bookmarkEnd w:id="200"/>
      <w:bookmarkEnd w:id="201"/>
      <w:bookmarkEnd w:id="202"/>
    </w:p>
    <w:p xmlns:wp14="http://schemas.microsoft.com/office/word/2010/wordml" w14:paraId="3B4902DB" wp14:textId="77777777">
      <w:pPr>
        <w:pStyle w:val="13"/>
        <w:rPr>
          <w:rFonts w:cs="Arial"/>
          <w:sz w:val="20"/>
        </w:rPr>
      </w:pPr>
    </w:p>
    <w:tbl>
      <w:tblPr>
        <w:tblStyle w:val="38"/>
        <w:tblW w:w="8566" w:type="dxa"/>
        <w:tblInd w:w="1440" w:type="dxa"/>
        <w:tblLayout w:type="fixed"/>
        <w:tblCellMar>
          <w:top w:w="0" w:type="dxa"/>
          <w:left w:w="108" w:type="dxa"/>
          <w:bottom w:w="0" w:type="dxa"/>
          <w:right w:w="108" w:type="dxa"/>
        </w:tblCellMar>
      </w:tblPr>
      <w:tblGrid>
        <w:gridCol w:w="776"/>
        <w:gridCol w:w="4296"/>
        <w:gridCol w:w="3494"/>
      </w:tblGrid>
      <w:tr xmlns:wp14="http://schemas.microsoft.com/office/word/2010/wordml" w14:paraId="3D587702" wp14:textId="77777777">
        <w:tblPrEx>
          <w:tblLayout w:type="fixed"/>
          <w:tblCellMar>
            <w:top w:w="0" w:type="dxa"/>
            <w:left w:w="108" w:type="dxa"/>
            <w:bottom w:w="0" w:type="dxa"/>
            <w:right w:w="108" w:type="dxa"/>
          </w:tblCellMar>
        </w:tblPrEx>
        <w:tc>
          <w:tcPr>
            <w:tcW w:w="776" w:type="dxa"/>
            <w:tcBorders>
              <w:top w:val="single" w:color="000000" w:sz="4" w:space="0"/>
              <w:left w:val="single" w:color="000000" w:sz="4" w:space="0"/>
              <w:bottom w:val="single" w:color="000000" w:sz="4" w:space="0"/>
            </w:tcBorders>
            <w:shd w:val="clear" w:color="auto" w:fill="8DB3E2" w:themeFill="text2" w:themeFillTint="66"/>
          </w:tcPr>
          <w:p w14:paraId="28A9E497" wp14:textId="77777777">
            <w:pPr>
              <w:tabs>
                <w:tab w:val="left" w:pos="720"/>
              </w:tabs>
              <w:spacing w:before="60" w:after="60"/>
              <w:ind w:left="0" w:right="0"/>
              <w:jc w:val="both"/>
              <w:rPr>
                <w:b/>
                <w:bCs/>
                <w:iCs/>
              </w:rPr>
            </w:pPr>
            <w:r>
              <w:rPr>
                <w:b/>
                <w:bCs/>
                <w:iCs/>
              </w:rPr>
              <w:t>S.No.</w:t>
            </w:r>
          </w:p>
        </w:tc>
        <w:tc>
          <w:tcPr>
            <w:tcW w:w="4296" w:type="dxa"/>
            <w:tcBorders>
              <w:top w:val="single" w:color="000000" w:sz="4" w:space="0"/>
              <w:left w:val="single" w:color="000000" w:sz="4" w:space="0"/>
              <w:bottom w:val="single" w:color="000000" w:sz="4" w:space="0"/>
            </w:tcBorders>
            <w:shd w:val="clear" w:color="auto" w:fill="8DB3E2" w:themeFill="text2" w:themeFillTint="66"/>
          </w:tcPr>
          <w:p w14:paraId="18283460" wp14:textId="77777777">
            <w:pPr>
              <w:tabs>
                <w:tab w:val="left" w:pos="720"/>
              </w:tabs>
              <w:spacing w:before="60" w:after="60"/>
              <w:ind w:left="0" w:right="0"/>
              <w:jc w:val="both"/>
              <w:rPr>
                <w:b/>
                <w:bCs/>
                <w:iCs/>
              </w:rPr>
            </w:pPr>
            <w:r>
              <w:rPr>
                <w:b/>
                <w:bCs/>
                <w:iCs/>
              </w:rPr>
              <w:t>Activity</w:t>
            </w:r>
          </w:p>
        </w:tc>
        <w:tc>
          <w:tcPr>
            <w:tcW w:w="3494" w:type="dxa"/>
            <w:tcBorders>
              <w:top w:val="single" w:color="000000" w:sz="4" w:space="0"/>
              <w:left w:val="single" w:color="000000" w:sz="4" w:space="0"/>
              <w:bottom w:val="single" w:color="000000" w:sz="4" w:space="0"/>
              <w:right w:val="single" w:color="000000" w:sz="4" w:space="0"/>
            </w:tcBorders>
            <w:shd w:val="clear" w:color="auto" w:fill="8DB3E2" w:themeFill="text2" w:themeFillTint="66"/>
          </w:tcPr>
          <w:p w14:paraId="3362E857" wp14:textId="77777777">
            <w:pPr>
              <w:tabs>
                <w:tab w:val="left" w:pos="720"/>
              </w:tabs>
              <w:spacing w:before="60" w:after="60"/>
              <w:ind w:left="0" w:right="0"/>
            </w:pPr>
            <w:r>
              <w:rPr>
                <w:b/>
                <w:bCs/>
                <w:iCs/>
              </w:rPr>
              <w:t>Expected Response Time</w:t>
            </w:r>
          </w:p>
        </w:tc>
      </w:tr>
      <w:tr xmlns:wp14="http://schemas.microsoft.com/office/word/2010/wordml" w14:paraId="7CF624FF" wp14:textId="77777777">
        <w:tblPrEx>
          <w:tblLayout w:type="fixed"/>
          <w:tblCellMar>
            <w:top w:w="0" w:type="dxa"/>
            <w:left w:w="108" w:type="dxa"/>
            <w:bottom w:w="0" w:type="dxa"/>
            <w:right w:w="108" w:type="dxa"/>
          </w:tblCellMar>
        </w:tblPrEx>
        <w:tc>
          <w:tcPr>
            <w:tcW w:w="776" w:type="dxa"/>
            <w:tcBorders>
              <w:top w:val="single" w:color="000000" w:sz="4" w:space="0"/>
              <w:left w:val="single" w:color="000000" w:sz="4" w:space="0"/>
              <w:bottom w:val="single" w:color="000000" w:sz="4" w:space="0"/>
            </w:tcBorders>
            <w:shd w:val="clear" w:color="auto" w:fill="FFFFFF"/>
          </w:tcPr>
          <w:p w14:paraId="0135CBF0" wp14:textId="77777777">
            <w:pPr>
              <w:tabs>
                <w:tab w:val="left" w:pos="720"/>
              </w:tabs>
              <w:spacing w:before="60" w:after="60"/>
              <w:ind w:left="0" w:right="0"/>
              <w:jc w:val="both"/>
            </w:pPr>
            <w:r>
              <w:t>1.</w:t>
            </w:r>
          </w:p>
        </w:tc>
        <w:tc>
          <w:tcPr>
            <w:tcW w:w="4296" w:type="dxa"/>
            <w:tcBorders>
              <w:top w:val="single" w:color="000000" w:sz="4" w:space="0"/>
              <w:left w:val="single" w:color="000000" w:sz="4" w:space="0"/>
              <w:bottom w:val="single" w:color="000000" w:sz="4" w:space="0"/>
            </w:tcBorders>
            <w:shd w:val="clear" w:color="auto" w:fill="FFFFFF"/>
          </w:tcPr>
          <w:p w14:paraId="083200BD" wp14:textId="77777777">
            <w:pPr>
              <w:tabs>
                <w:tab w:val="left" w:pos="720"/>
              </w:tabs>
              <w:spacing w:before="60" w:after="60"/>
              <w:ind w:left="0" w:right="0"/>
              <w:jc w:val="both"/>
            </w:pPr>
            <w:r>
              <w:t>Average time to generate response to requests</w:t>
            </w:r>
          </w:p>
        </w:tc>
        <w:tc>
          <w:tcPr>
            <w:tcW w:w="3494" w:type="dxa"/>
            <w:tcBorders>
              <w:top w:val="single" w:color="000000" w:sz="4" w:space="0"/>
              <w:left w:val="single" w:color="000000" w:sz="4" w:space="0"/>
              <w:bottom w:val="single" w:color="000000" w:sz="4" w:space="0"/>
              <w:right w:val="single" w:color="000000" w:sz="4" w:space="0"/>
            </w:tcBorders>
            <w:shd w:val="clear" w:color="auto" w:fill="FFFFFF"/>
          </w:tcPr>
          <w:p w14:paraId="16A0D16C" wp14:textId="77777777">
            <w:pPr>
              <w:tabs>
                <w:tab w:val="left" w:pos="720"/>
              </w:tabs>
              <w:spacing w:before="60" w:after="60"/>
              <w:ind w:left="0" w:right="0"/>
              <w:jc w:val="both"/>
            </w:pPr>
            <w:r>
              <w:t>&lt; 10 seconds</w:t>
            </w:r>
          </w:p>
        </w:tc>
      </w:tr>
      <w:tr xmlns:wp14="http://schemas.microsoft.com/office/word/2010/wordml" w14:paraId="01CDC2F2" wp14:textId="77777777">
        <w:tblPrEx>
          <w:tblLayout w:type="fixed"/>
          <w:tblCellMar>
            <w:top w:w="0" w:type="dxa"/>
            <w:left w:w="108" w:type="dxa"/>
            <w:bottom w:w="0" w:type="dxa"/>
            <w:right w:w="108" w:type="dxa"/>
          </w:tblCellMar>
        </w:tblPrEx>
        <w:tc>
          <w:tcPr>
            <w:tcW w:w="776" w:type="dxa"/>
            <w:tcBorders>
              <w:top w:val="single" w:color="000000" w:sz="4" w:space="0"/>
              <w:left w:val="single" w:color="000000" w:sz="4" w:space="0"/>
              <w:bottom w:val="single" w:color="000000" w:sz="4" w:space="0"/>
            </w:tcBorders>
            <w:shd w:val="clear" w:color="auto" w:fill="FFFFFF"/>
          </w:tcPr>
          <w:p w14:paraId="47886996" wp14:textId="77777777">
            <w:pPr>
              <w:tabs>
                <w:tab w:val="left" w:pos="720"/>
              </w:tabs>
              <w:spacing w:before="60" w:after="60"/>
              <w:ind w:left="0" w:right="0"/>
              <w:jc w:val="both"/>
            </w:pPr>
            <w:r>
              <w:t>2.</w:t>
            </w:r>
          </w:p>
        </w:tc>
        <w:tc>
          <w:tcPr>
            <w:tcW w:w="4296" w:type="dxa"/>
            <w:tcBorders>
              <w:top w:val="single" w:color="000000" w:sz="4" w:space="0"/>
              <w:left w:val="single" w:color="000000" w:sz="4" w:space="0"/>
              <w:bottom w:val="single" w:color="000000" w:sz="4" w:space="0"/>
            </w:tcBorders>
            <w:shd w:val="clear" w:color="auto" w:fill="FFFFFF"/>
          </w:tcPr>
          <w:p w14:paraId="007F43EE" wp14:textId="77777777">
            <w:pPr>
              <w:tabs>
                <w:tab w:val="left" w:pos="720"/>
              </w:tabs>
              <w:spacing w:before="60" w:after="60"/>
              <w:ind w:left="0" w:right="0"/>
              <w:jc w:val="both"/>
            </w:pPr>
            <w:r>
              <w:t>Average time taken to load each page</w:t>
            </w:r>
          </w:p>
        </w:tc>
        <w:tc>
          <w:tcPr>
            <w:tcW w:w="3494" w:type="dxa"/>
            <w:tcBorders>
              <w:top w:val="single" w:color="000000" w:sz="4" w:space="0"/>
              <w:left w:val="single" w:color="000000" w:sz="4" w:space="0"/>
              <w:bottom w:val="single" w:color="000000" w:sz="4" w:space="0"/>
              <w:right w:val="single" w:color="000000" w:sz="4" w:space="0"/>
            </w:tcBorders>
            <w:shd w:val="clear" w:color="auto" w:fill="FFFFFF"/>
          </w:tcPr>
          <w:p w14:paraId="62E3BCD0" wp14:textId="77777777">
            <w:pPr>
              <w:keepNext/>
              <w:tabs>
                <w:tab w:val="left" w:pos="720"/>
              </w:tabs>
              <w:spacing w:before="60" w:after="60"/>
              <w:ind w:left="0" w:right="0"/>
              <w:jc w:val="both"/>
            </w:pPr>
            <w:r>
              <w:t>&lt; 5 seconds</w:t>
            </w:r>
          </w:p>
        </w:tc>
      </w:tr>
    </w:tbl>
    <w:p xmlns:wp14="http://schemas.microsoft.com/office/word/2010/wordml" w14:paraId="7645AA3E" wp14:textId="77777777">
      <w:pPr>
        <w:pStyle w:val="19"/>
        <w:jc w:val="center"/>
      </w:pPr>
      <w:r>
        <w:t xml:space="preserve">Table </w:t>
      </w:r>
      <w:r>
        <w:fldChar w:fldCharType="begin"/>
      </w:r>
      <w:r>
        <w:instrText xml:space="preserve"> SEQ Table \* ARABIC </w:instrText>
      </w:r>
      <w:r>
        <w:fldChar w:fldCharType="separate"/>
      </w:r>
      <w:r>
        <w:t>15</w:t>
      </w:r>
      <w:r>
        <w:fldChar w:fldCharType="end"/>
      </w:r>
    </w:p>
    <w:p xmlns:wp14="http://schemas.microsoft.com/office/word/2010/wordml" w14:paraId="2E6FB6E1" wp14:textId="77777777">
      <w:pPr>
        <w:pStyle w:val="13"/>
        <w:tabs>
          <w:tab w:val="left" w:pos="720"/>
        </w:tabs>
        <w:overflowPunct/>
        <w:autoSpaceDE/>
        <w:adjustRightInd/>
        <w:spacing w:before="240"/>
        <w:ind w:right="0"/>
        <w:jc w:val="both"/>
        <w:rPr>
          <w:rFonts w:ascii="Arial Narrow" w:hAnsi="Arial Narrow"/>
          <w:sz w:val="22"/>
          <w:szCs w:val="22"/>
          <w:lang w:val="en-GB"/>
        </w:rPr>
      </w:pPr>
      <w:r>
        <w:rPr>
          <w:sz w:val="20"/>
        </w:rPr>
        <w:t xml:space="preserve">          Acceptable downtime during operation hours is based on BCD 4 plan minutes.</w:t>
      </w:r>
    </w:p>
    <w:p xmlns:wp14="http://schemas.microsoft.com/office/word/2010/wordml" w14:paraId="1A20549B" wp14:textId="77777777">
      <w:pPr>
        <w:pStyle w:val="2"/>
        <w:numPr>
          <w:ilvl w:val="1"/>
          <w:numId w:val="9"/>
        </w:numPr>
        <w:tabs>
          <w:tab w:val="left" w:pos="540"/>
        </w:tabs>
        <w:ind w:left="540" w:hanging="90"/>
      </w:pPr>
      <w:bookmarkStart w:name="_Toc449860943" w:id="203"/>
      <w:bookmarkStart w:name="_Toc449860849" w:id="204"/>
      <w:bookmarkStart w:name="_Toc529450869" w:id="205"/>
      <w:r>
        <w:t>MAINTENANCE AND SUPPORT</w:t>
      </w:r>
      <w:bookmarkEnd w:id="203"/>
      <w:bookmarkEnd w:id="204"/>
      <w:bookmarkEnd w:id="205"/>
    </w:p>
    <w:p xmlns:wp14="http://schemas.microsoft.com/office/word/2010/wordml" w14:paraId="6DF029A9" wp14:textId="77777777">
      <w:pPr>
        <w:pStyle w:val="4"/>
        <w:keepNext w:val="0"/>
        <w:tabs>
          <w:tab w:val="left" w:pos="1440"/>
        </w:tabs>
        <w:overflowPunct/>
        <w:autoSpaceDE/>
        <w:autoSpaceDN/>
        <w:adjustRightInd/>
        <w:spacing w:before="240"/>
        <w:ind w:left="0" w:right="0" w:firstLine="450"/>
        <w:jc w:val="left"/>
        <w:textAlignment w:val="auto"/>
        <w:rPr>
          <w:rFonts w:cs="Arial"/>
          <w:caps/>
          <w:sz w:val="20"/>
        </w:rPr>
      </w:pPr>
      <w:bookmarkStart w:name="_Toc529450870" w:id="206"/>
      <w:bookmarkStart w:name="_Toc449860850" w:id="207"/>
      <w:bookmarkStart w:name="_Toc449860944" w:id="208"/>
      <w:r>
        <w:rPr>
          <w:rFonts w:cs="Arial"/>
          <w:caps/>
          <w:sz w:val="20"/>
        </w:rPr>
        <w:t>4.8.1. Problem Solving</w:t>
      </w:r>
      <w:bookmarkEnd w:id="206"/>
      <w:bookmarkEnd w:id="207"/>
      <w:bookmarkEnd w:id="208"/>
    </w:p>
    <w:p xmlns:wp14="http://schemas.microsoft.com/office/word/2010/wordml" w14:paraId="32842F1D" wp14:textId="77777777">
      <w:pPr>
        <w:pStyle w:val="13"/>
        <w:tabs>
          <w:tab w:val="left" w:pos="3510"/>
        </w:tabs>
        <w:spacing w:before="60" w:after="60"/>
        <w:rPr>
          <w:rFonts w:cs="Arial"/>
          <w:sz w:val="20"/>
        </w:rPr>
      </w:pPr>
    </w:p>
    <w:p xmlns:wp14="http://schemas.microsoft.com/office/word/2010/wordml" w14:paraId="2C85CBC9" wp14:textId="77777777">
      <w:pPr>
        <w:pStyle w:val="13"/>
        <w:ind w:left="720" w:right="98"/>
        <w:rPr>
          <w:sz w:val="20"/>
        </w:rPr>
      </w:pPr>
      <w:r>
        <w:rPr>
          <w:sz w:val="20"/>
        </w:rPr>
        <w:t>The Help Desk personnel should ask the users:</w:t>
      </w:r>
    </w:p>
    <w:p xmlns:wp14="http://schemas.microsoft.com/office/word/2010/wordml" w14:paraId="6A2B3C5B" wp14:textId="77777777">
      <w:pPr>
        <w:pStyle w:val="13"/>
        <w:numPr>
          <w:ilvl w:val="0"/>
          <w:numId w:val="19"/>
        </w:numPr>
        <w:ind w:right="98"/>
        <w:rPr>
          <w:sz w:val="20"/>
        </w:rPr>
      </w:pPr>
      <w:r>
        <w:rPr>
          <w:sz w:val="20"/>
        </w:rPr>
        <w:t>For a screenshot of the error/issue that they are facing</w:t>
      </w:r>
    </w:p>
    <w:p xmlns:wp14="http://schemas.microsoft.com/office/word/2010/wordml" w14:paraId="03B39B26" wp14:textId="77777777">
      <w:pPr>
        <w:pStyle w:val="13"/>
        <w:numPr>
          <w:ilvl w:val="0"/>
          <w:numId w:val="19"/>
        </w:numPr>
        <w:ind w:right="98"/>
        <w:rPr>
          <w:sz w:val="20"/>
        </w:rPr>
      </w:pPr>
      <w:r>
        <w:rPr>
          <w:sz w:val="20"/>
        </w:rPr>
        <w:t>For the steps that need to be performed to recreate the error/issue</w:t>
      </w:r>
    </w:p>
    <w:p xmlns:wp14="http://schemas.microsoft.com/office/word/2010/wordml" w14:paraId="3F1FD153" wp14:textId="77777777">
      <w:pPr>
        <w:pStyle w:val="13"/>
        <w:numPr>
          <w:ilvl w:val="0"/>
          <w:numId w:val="19"/>
        </w:numPr>
        <w:ind w:right="98"/>
        <w:rPr>
          <w:sz w:val="20"/>
        </w:rPr>
      </w:pPr>
      <w:r>
        <w:rPr>
          <w:sz w:val="20"/>
        </w:rPr>
        <w:t>To check the same steps to recreate the error/issue on another machine</w:t>
      </w:r>
    </w:p>
    <w:p xmlns:wp14="http://schemas.microsoft.com/office/word/2010/wordml" w14:paraId="1681D1E5" wp14:textId="77777777">
      <w:pPr>
        <w:pStyle w:val="13"/>
        <w:numPr>
          <w:ilvl w:val="0"/>
          <w:numId w:val="19"/>
        </w:numPr>
        <w:ind w:right="98"/>
        <w:rPr>
          <w:sz w:val="20"/>
        </w:rPr>
      </w:pPr>
      <w:r>
        <w:rPr>
          <w:sz w:val="20"/>
        </w:rPr>
        <w:t>To check if others are also facing the same error/issue</w:t>
      </w:r>
    </w:p>
    <w:p xmlns:wp14="http://schemas.microsoft.com/office/word/2010/wordml" w14:paraId="02614873" wp14:textId="77777777">
      <w:pPr>
        <w:pStyle w:val="13"/>
        <w:tabs>
          <w:tab w:val="left" w:pos="3510"/>
        </w:tabs>
        <w:spacing w:before="60" w:after="60"/>
        <w:rPr>
          <w:rFonts w:cs="Arial"/>
          <w:sz w:val="20"/>
        </w:rPr>
      </w:pPr>
      <w:r>
        <w:rPr>
          <w:rFonts w:cs="Arial"/>
          <w:sz w:val="20"/>
        </w:rPr>
        <w:t>.</w:t>
      </w:r>
    </w:p>
    <w:p xmlns:wp14="http://schemas.microsoft.com/office/word/2010/wordml" w14:paraId="18077C9E" wp14:textId="77777777">
      <w:pPr>
        <w:pStyle w:val="6"/>
        <w:ind w:left="0" w:firstLine="900"/>
        <w:rPr>
          <w:rFonts w:cs="Arial"/>
          <w:caps/>
          <w:sz w:val="20"/>
        </w:rPr>
      </w:pPr>
      <w:bookmarkStart w:name="_Toc529450871" w:id="209"/>
      <w:r>
        <w:rPr>
          <w:rFonts w:cs="Arial"/>
          <w:caps/>
          <w:sz w:val="20"/>
        </w:rPr>
        <w:t>4.8.1.1 Frequent Issues and Resolutions</w:t>
      </w:r>
      <w:bookmarkEnd w:id="209"/>
    </w:p>
    <w:p xmlns:wp14="http://schemas.microsoft.com/office/word/2010/wordml" w14:paraId="711CDE5E" wp14:textId="77777777">
      <w:pPr>
        <w:pStyle w:val="13"/>
        <w:tabs>
          <w:tab w:val="left" w:pos="3510"/>
        </w:tabs>
        <w:spacing w:before="60" w:after="60"/>
        <w:rPr>
          <w:rFonts w:cs="Arial"/>
          <w:sz w:val="20"/>
        </w:rPr>
      </w:pPr>
    </w:p>
    <w:tbl>
      <w:tblPr>
        <w:tblStyle w:val="38"/>
        <w:tblW w:w="9387" w:type="dxa"/>
        <w:tblInd w:w="1080" w:type="dxa"/>
        <w:tblLayout w:type="fixed"/>
        <w:tblCellMar>
          <w:top w:w="0" w:type="dxa"/>
          <w:left w:w="108" w:type="dxa"/>
          <w:bottom w:w="0" w:type="dxa"/>
          <w:right w:w="108" w:type="dxa"/>
        </w:tblCellMar>
      </w:tblPr>
      <w:tblGrid>
        <w:gridCol w:w="2547"/>
        <w:gridCol w:w="6840"/>
      </w:tblGrid>
      <w:tr xmlns:wp14="http://schemas.microsoft.com/office/word/2010/wordml" w14:paraId="400D6DC3" wp14:textId="77777777">
        <w:tblPrEx>
          <w:tblLayout w:type="fixed"/>
          <w:tblCellMar>
            <w:top w:w="0" w:type="dxa"/>
            <w:left w:w="108" w:type="dxa"/>
            <w:bottom w:w="0" w:type="dxa"/>
            <w:right w:w="108" w:type="dxa"/>
          </w:tblCellMar>
        </w:tblPrEx>
        <w:trPr>
          <w:trHeight w:val="300" w:hRule="atLeast"/>
        </w:trPr>
        <w:tc>
          <w:tcPr>
            <w:tcW w:w="2547" w:type="dxa"/>
            <w:tcBorders>
              <w:top w:val="single" w:color="auto" w:sz="4" w:space="0"/>
              <w:left w:val="single" w:color="auto" w:sz="4" w:space="0"/>
              <w:bottom w:val="single" w:color="auto" w:sz="4" w:space="0"/>
              <w:right w:val="single" w:color="auto" w:sz="4" w:space="0"/>
            </w:tcBorders>
            <w:shd w:val="clear" w:color="auto" w:fill="8DB3E2" w:themeFill="text2" w:themeFillTint="66"/>
            <w:noWrap/>
            <w:vAlign w:val="bottom"/>
          </w:tcPr>
          <w:p w14:paraId="77CF76ED" wp14:textId="77777777">
            <w:pPr>
              <w:overflowPunct/>
              <w:autoSpaceDE/>
              <w:adjustRightInd/>
              <w:spacing w:before="0"/>
              <w:ind w:left="0" w:right="0"/>
              <w:rPr>
                <w:rFonts w:cs="Arial"/>
                <w:b/>
                <w:bCs/>
                <w:color w:val="000000"/>
                <w:lang w:val="en-MY" w:eastAsia="en-MY"/>
              </w:rPr>
            </w:pPr>
            <w:r>
              <w:rPr>
                <w:rFonts w:cs="Arial"/>
                <w:b/>
                <w:bCs/>
                <w:color w:val="000000"/>
                <w:lang w:eastAsia="en-MY"/>
              </w:rPr>
              <w:t>Issue</w:t>
            </w:r>
          </w:p>
        </w:tc>
        <w:tc>
          <w:tcPr>
            <w:tcW w:w="6840" w:type="dxa"/>
            <w:tcBorders>
              <w:top w:val="single" w:color="auto" w:sz="4" w:space="0"/>
              <w:left w:val="nil"/>
              <w:bottom w:val="single" w:color="auto" w:sz="4" w:space="0"/>
              <w:right w:val="single" w:color="auto" w:sz="4" w:space="0"/>
            </w:tcBorders>
            <w:shd w:val="clear" w:color="auto" w:fill="8DB3E2" w:themeFill="text2" w:themeFillTint="66"/>
            <w:noWrap/>
            <w:vAlign w:val="bottom"/>
          </w:tcPr>
          <w:p w14:paraId="658137B7" wp14:textId="77777777">
            <w:pPr>
              <w:overflowPunct/>
              <w:autoSpaceDE/>
              <w:adjustRightInd/>
              <w:spacing w:before="0"/>
              <w:ind w:left="0" w:right="0" w:firstLine="800" w:firstLineChars="400"/>
              <w:rPr>
                <w:rFonts w:cs="Arial"/>
                <w:b/>
                <w:bCs/>
                <w:color w:val="000000"/>
                <w:lang w:val="en-MY" w:eastAsia="en-MY"/>
              </w:rPr>
            </w:pPr>
            <w:r>
              <w:rPr>
                <w:rFonts w:cs="Arial"/>
                <w:b/>
                <w:bCs/>
                <w:color w:val="000000"/>
                <w:lang w:eastAsia="en-MY"/>
              </w:rPr>
              <w:t>Resolution</w:t>
            </w:r>
          </w:p>
        </w:tc>
      </w:tr>
      <w:tr xmlns:wp14="http://schemas.microsoft.com/office/word/2010/wordml" w14:paraId="38738FF2" wp14:textId="77777777">
        <w:tblPrEx>
          <w:tblLayout w:type="fixed"/>
          <w:tblCellMar>
            <w:top w:w="0" w:type="dxa"/>
            <w:left w:w="108" w:type="dxa"/>
            <w:bottom w:w="0" w:type="dxa"/>
            <w:right w:w="108" w:type="dxa"/>
          </w:tblCellMar>
        </w:tblPrEx>
        <w:trPr>
          <w:trHeight w:val="300" w:hRule="atLeast"/>
        </w:trPr>
        <w:tc>
          <w:tcPr>
            <w:tcW w:w="2547" w:type="dxa"/>
            <w:tcBorders>
              <w:top w:val="nil"/>
              <w:left w:val="single" w:color="auto" w:sz="4" w:space="0"/>
              <w:bottom w:val="single" w:color="auto" w:sz="4" w:space="0"/>
              <w:right w:val="single" w:color="auto" w:sz="4" w:space="0"/>
            </w:tcBorders>
            <w:noWrap/>
            <w:vAlign w:val="bottom"/>
          </w:tcPr>
          <w:p w14:paraId="1B6A54CD" wp14:textId="77777777">
            <w:pPr>
              <w:overflowPunct/>
              <w:autoSpaceDE/>
              <w:adjustRightInd/>
              <w:spacing w:before="0"/>
              <w:ind w:left="0" w:right="0"/>
              <w:jc w:val="both"/>
              <w:rPr>
                <w:rFonts w:cs="Arial"/>
                <w:color w:val="000000"/>
                <w:lang w:val="en-MY" w:eastAsia="en-MY"/>
              </w:rPr>
            </w:pPr>
            <w:r>
              <w:rPr>
                <w:rFonts w:cs="Arial"/>
                <w:color w:val="000000"/>
                <w:lang w:eastAsia="en-MY"/>
              </w:rPr>
              <w:t xml:space="preserve">Cannot load the Login Page </w:t>
            </w:r>
          </w:p>
        </w:tc>
        <w:tc>
          <w:tcPr>
            <w:tcW w:w="6840" w:type="dxa"/>
            <w:tcBorders>
              <w:top w:val="nil"/>
              <w:left w:val="nil"/>
              <w:bottom w:val="single" w:color="auto" w:sz="4" w:space="0"/>
              <w:right w:val="single" w:color="auto" w:sz="4" w:space="0"/>
            </w:tcBorders>
            <w:noWrap/>
            <w:vAlign w:val="bottom"/>
          </w:tcPr>
          <w:p w14:paraId="26F0FF14" wp14:textId="77777777">
            <w:pPr>
              <w:overflowPunct/>
              <w:autoSpaceDE/>
              <w:adjustRightInd/>
              <w:spacing w:before="0"/>
              <w:ind w:left="0" w:right="0"/>
              <w:jc w:val="both"/>
              <w:rPr>
                <w:rFonts w:cs="Arial"/>
                <w:color w:val="000000"/>
                <w:lang w:val="en-MY" w:eastAsia="en-MY"/>
              </w:rPr>
            </w:pPr>
            <w:r>
              <w:rPr>
                <w:rFonts w:cs="Arial"/>
                <w:color w:val="000000"/>
                <w:lang w:eastAsia="en-MY"/>
              </w:rPr>
              <w:t>Check your internet connection and ensure you are connected to MAB VPN</w:t>
            </w:r>
          </w:p>
        </w:tc>
      </w:tr>
    </w:tbl>
    <w:p xmlns:wp14="http://schemas.microsoft.com/office/word/2010/wordml" w14:paraId="5DFAFE5F" wp14:textId="77777777">
      <w:pPr>
        <w:pStyle w:val="19"/>
        <w:jc w:val="center"/>
      </w:pPr>
      <w:r>
        <w:t xml:space="preserve">Table </w:t>
      </w:r>
      <w:r>
        <w:fldChar w:fldCharType="begin"/>
      </w:r>
      <w:r>
        <w:instrText xml:space="preserve"> SEQ Table \* ARABIC </w:instrText>
      </w:r>
      <w:r>
        <w:fldChar w:fldCharType="separate"/>
      </w:r>
      <w:r>
        <w:t>16</w:t>
      </w:r>
      <w:r>
        <w:fldChar w:fldCharType="end"/>
      </w:r>
    </w:p>
    <w:p xmlns:wp14="http://schemas.microsoft.com/office/word/2010/wordml" w14:paraId="6A2BC585" wp14:textId="77777777"/>
    <w:p xmlns:wp14="http://schemas.microsoft.com/office/word/2010/wordml" w14:paraId="49A616B1" wp14:textId="77777777"/>
    <w:p xmlns:wp14="http://schemas.microsoft.com/office/word/2010/wordml" w14:paraId="6453859F" wp14:textId="77777777">
      <w:pPr>
        <w:pStyle w:val="6"/>
        <w:ind w:left="0" w:firstLine="900"/>
        <w:rPr>
          <w:rFonts w:cs="Arial"/>
          <w:caps/>
          <w:sz w:val="20"/>
        </w:rPr>
      </w:pPr>
      <w:bookmarkStart w:name="_Toc529450872" w:id="210"/>
      <w:r>
        <w:rPr>
          <w:rFonts w:cs="Arial"/>
          <w:caps/>
          <w:sz w:val="20"/>
        </w:rPr>
        <w:t>4.8.1.2 Finding Logs and Tracking issues</w:t>
      </w:r>
      <w:bookmarkEnd w:id="210"/>
    </w:p>
    <w:p xmlns:wp14="http://schemas.microsoft.com/office/word/2010/wordml" w14:paraId="3B4B52B0" wp14:textId="77777777">
      <w:pPr>
        <w:pStyle w:val="13"/>
        <w:tabs>
          <w:tab w:val="left" w:pos="3510"/>
        </w:tabs>
        <w:spacing w:before="60" w:after="60"/>
        <w:rPr>
          <w:rFonts w:cs="Arial"/>
          <w:sz w:val="20"/>
        </w:rPr>
      </w:pPr>
    </w:p>
    <w:p xmlns:wp14="http://schemas.microsoft.com/office/word/2010/wordml" w14:paraId="5E026D1B" wp14:textId="77777777">
      <w:pPr>
        <w:pStyle w:val="13"/>
        <w:numPr>
          <w:ilvl w:val="0"/>
          <w:numId w:val="20"/>
        </w:numPr>
        <w:tabs>
          <w:tab w:val="left" w:pos="3510"/>
        </w:tabs>
        <w:spacing w:before="60" w:after="60"/>
        <w:rPr>
          <w:rFonts w:cs="Arial"/>
          <w:sz w:val="20"/>
        </w:rPr>
      </w:pPr>
      <w:r>
        <w:rPr>
          <w:rFonts w:cs="Arial"/>
          <w:sz w:val="20"/>
        </w:rPr>
        <w:t>Get the MASTERS Data Archival log file from the path /Apache-Tomcat/apache-tomcat-8.0.24/logs.</w:t>
      </w:r>
    </w:p>
    <w:p xmlns:wp14="http://schemas.microsoft.com/office/word/2010/wordml" w14:paraId="4094334F" wp14:textId="77777777">
      <w:pPr>
        <w:pStyle w:val="13"/>
        <w:numPr>
          <w:ilvl w:val="0"/>
          <w:numId w:val="20"/>
        </w:numPr>
        <w:tabs>
          <w:tab w:val="left" w:pos="3510"/>
        </w:tabs>
        <w:spacing w:before="60" w:after="60"/>
        <w:rPr>
          <w:rFonts w:cs="Arial"/>
          <w:sz w:val="20"/>
        </w:rPr>
      </w:pPr>
      <w:r>
        <w:rPr>
          <w:rFonts w:cs="Arial"/>
          <w:sz w:val="20"/>
        </w:rPr>
        <w:t>Track the error log in the log file based on reference number.</w:t>
      </w:r>
    </w:p>
    <w:p xmlns:wp14="http://schemas.microsoft.com/office/word/2010/wordml" w14:paraId="6A8F822E" wp14:textId="77777777">
      <w:pPr>
        <w:pStyle w:val="13"/>
        <w:tabs>
          <w:tab w:val="left" w:pos="3510"/>
        </w:tabs>
        <w:spacing w:before="60" w:after="60"/>
        <w:rPr>
          <w:rFonts w:cs="Arial"/>
          <w:sz w:val="20"/>
        </w:rPr>
      </w:pPr>
    </w:p>
    <w:p xmlns:wp14="http://schemas.microsoft.com/office/word/2010/wordml" w14:paraId="2EA75E83" wp14:textId="77777777">
      <w:pPr>
        <w:pStyle w:val="13"/>
        <w:tabs>
          <w:tab w:val="left" w:pos="3510"/>
        </w:tabs>
        <w:spacing w:before="60" w:after="60"/>
        <w:rPr>
          <w:rFonts w:cs="Arial"/>
          <w:sz w:val="20"/>
        </w:rPr>
      </w:pPr>
    </w:p>
    <w:p xmlns:wp14="http://schemas.microsoft.com/office/word/2010/wordml" w14:paraId="693787C2" wp14:textId="77777777">
      <w:pPr>
        <w:pStyle w:val="4"/>
        <w:keepNext w:val="0"/>
        <w:tabs>
          <w:tab w:val="left" w:pos="1440"/>
        </w:tabs>
        <w:overflowPunct/>
        <w:autoSpaceDE/>
        <w:autoSpaceDN/>
        <w:adjustRightInd/>
        <w:spacing w:before="240"/>
        <w:ind w:left="0" w:right="0" w:firstLine="450"/>
        <w:jc w:val="left"/>
        <w:textAlignment w:val="auto"/>
        <w:rPr>
          <w:rFonts w:cs="Arial"/>
          <w:caps/>
          <w:sz w:val="20"/>
        </w:rPr>
      </w:pPr>
      <w:bookmarkStart w:name="_Toc449860945" w:id="211"/>
      <w:bookmarkStart w:name="_Toc529450873" w:id="212"/>
      <w:bookmarkStart w:name="_Toc449860851" w:id="213"/>
      <w:r>
        <w:rPr>
          <w:rFonts w:cs="Arial"/>
          <w:caps/>
          <w:sz w:val="20"/>
        </w:rPr>
        <w:t>4.8.2. Problem Categorization and Escalation</w:t>
      </w:r>
      <w:bookmarkEnd w:id="211"/>
      <w:bookmarkEnd w:id="212"/>
      <w:bookmarkEnd w:id="213"/>
    </w:p>
    <w:p xmlns:wp14="http://schemas.microsoft.com/office/word/2010/wordml" w14:paraId="5CE51C76" wp14:textId="77777777">
      <w:pPr>
        <w:pStyle w:val="13"/>
        <w:ind w:left="720"/>
        <w:jc w:val="both"/>
        <w:rPr>
          <w:rFonts w:eastAsia="Arial Unicode MS" w:cs="Arial"/>
          <w:sz w:val="20"/>
        </w:rPr>
      </w:pPr>
      <w:r>
        <w:rPr>
          <w:rFonts w:cs="Arial"/>
          <w:sz w:val="20"/>
        </w:rPr>
        <w:t>Helpdesk will analyze the problem and assign a ticket number and a severity level which is mutually agreed by the user. However, the severity will be revised downward based on business assessment</w:t>
      </w:r>
      <w:r>
        <w:rPr>
          <w:rFonts w:eastAsia="Arial Unicode MS" w:cs="Arial"/>
          <w:sz w:val="20"/>
        </w:rPr>
        <w:t xml:space="preserve"> and impact as shown below</w:t>
      </w:r>
    </w:p>
    <w:p xmlns:wp14="http://schemas.microsoft.com/office/word/2010/wordml" w14:paraId="4AC4FE2F" wp14:textId="77777777">
      <w:pPr>
        <w:pStyle w:val="13"/>
        <w:rPr>
          <w:rFonts w:eastAsia="Arial Unicode MS" w:cs="Arial"/>
          <w:sz w:val="20"/>
        </w:rPr>
      </w:pPr>
    </w:p>
    <w:tbl>
      <w:tblPr>
        <w:tblStyle w:val="38"/>
        <w:tblW w:w="9387" w:type="dxa"/>
        <w:jc w:val="right"/>
        <w:tblInd w:w="0" w:type="dxa"/>
        <w:tblLayout w:type="fixed"/>
        <w:tblCellMar>
          <w:top w:w="0" w:type="dxa"/>
          <w:left w:w="108" w:type="dxa"/>
          <w:bottom w:w="0" w:type="dxa"/>
          <w:right w:w="108" w:type="dxa"/>
        </w:tblCellMar>
      </w:tblPr>
      <w:tblGrid>
        <w:gridCol w:w="1925"/>
        <w:gridCol w:w="992"/>
        <w:gridCol w:w="6470"/>
      </w:tblGrid>
      <w:tr xmlns:wp14="http://schemas.microsoft.com/office/word/2010/wordml" w14:paraId="46A49529" wp14:textId="77777777">
        <w:tblPrEx>
          <w:tblLayout w:type="fixed"/>
          <w:tblCellMar>
            <w:top w:w="0" w:type="dxa"/>
            <w:left w:w="108" w:type="dxa"/>
            <w:bottom w:w="0" w:type="dxa"/>
            <w:right w:w="108" w:type="dxa"/>
          </w:tblCellMar>
        </w:tblPrEx>
        <w:trPr>
          <w:trHeight w:val="300" w:hRule="atLeast"/>
          <w:jc w:val="right"/>
        </w:trPr>
        <w:tc>
          <w:tcPr>
            <w:tcW w:w="1925" w:type="dxa"/>
            <w:tcBorders>
              <w:top w:val="single" w:color="auto" w:sz="4" w:space="0"/>
              <w:left w:val="single" w:color="auto" w:sz="4" w:space="0"/>
              <w:bottom w:val="single" w:color="auto" w:sz="4" w:space="0"/>
              <w:right w:val="single" w:color="auto" w:sz="4" w:space="0"/>
            </w:tcBorders>
            <w:shd w:val="clear" w:color="auto" w:fill="8DB3E2" w:themeFill="text2" w:themeFillTint="66"/>
            <w:noWrap/>
            <w:vAlign w:val="bottom"/>
          </w:tcPr>
          <w:p w14:paraId="1E75B446" wp14:textId="77777777">
            <w:pPr>
              <w:overflowPunct/>
              <w:autoSpaceDE/>
              <w:adjustRightInd/>
              <w:spacing w:before="0"/>
              <w:ind w:left="0" w:right="0"/>
              <w:rPr>
                <w:rFonts w:cs="Arial"/>
                <w:b/>
                <w:bCs/>
                <w:color w:val="000000"/>
                <w:lang w:val="en-MY" w:eastAsia="en-MY"/>
              </w:rPr>
            </w:pPr>
            <w:r>
              <w:rPr>
                <w:rFonts w:cs="Arial"/>
                <w:b/>
                <w:bCs/>
                <w:color w:val="000000"/>
                <w:lang w:eastAsia="en-MY"/>
              </w:rPr>
              <w:t>Severity</w:t>
            </w:r>
          </w:p>
        </w:tc>
        <w:tc>
          <w:tcPr>
            <w:tcW w:w="992" w:type="dxa"/>
            <w:tcBorders>
              <w:top w:val="single" w:color="auto" w:sz="4" w:space="0"/>
              <w:left w:val="nil"/>
              <w:bottom w:val="single" w:color="auto" w:sz="4" w:space="0"/>
              <w:right w:val="single" w:color="auto" w:sz="4" w:space="0"/>
            </w:tcBorders>
            <w:shd w:val="clear" w:color="auto" w:fill="8DB3E2" w:themeFill="text2" w:themeFillTint="66"/>
            <w:noWrap/>
            <w:vAlign w:val="bottom"/>
          </w:tcPr>
          <w:p w14:paraId="2DAB5A84" wp14:textId="77777777">
            <w:pPr>
              <w:overflowPunct/>
              <w:autoSpaceDE/>
              <w:adjustRightInd/>
              <w:spacing w:before="0"/>
              <w:ind w:left="0" w:right="0"/>
              <w:rPr>
                <w:rFonts w:cs="Arial"/>
                <w:b/>
                <w:bCs/>
                <w:color w:val="000000"/>
                <w:lang w:val="en-MY" w:eastAsia="en-MY"/>
              </w:rPr>
            </w:pPr>
            <w:r>
              <w:rPr>
                <w:rFonts w:cs="Arial"/>
                <w:b/>
                <w:bCs/>
                <w:color w:val="000000"/>
                <w:lang w:eastAsia="en-MY"/>
              </w:rPr>
              <w:t>Code</w:t>
            </w:r>
          </w:p>
        </w:tc>
        <w:tc>
          <w:tcPr>
            <w:tcW w:w="6470" w:type="dxa"/>
            <w:tcBorders>
              <w:top w:val="single" w:color="auto" w:sz="4" w:space="0"/>
              <w:left w:val="nil"/>
              <w:bottom w:val="single" w:color="auto" w:sz="4" w:space="0"/>
              <w:right w:val="single" w:color="auto" w:sz="4" w:space="0"/>
            </w:tcBorders>
            <w:shd w:val="clear" w:color="auto" w:fill="8DB3E2" w:themeFill="text2" w:themeFillTint="66"/>
            <w:noWrap/>
            <w:vAlign w:val="bottom"/>
          </w:tcPr>
          <w:p w14:paraId="75A44288" wp14:textId="77777777">
            <w:pPr>
              <w:overflowPunct/>
              <w:autoSpaceDE/>
              <w:adjustRightInd/>
              <w:spacing w:before="0"/>
              <w:ind w:left="0" w:right="0" w:firstLine="800" w:firstLineChars="400"/>
              <w:rPr>
                <w:rFonts w:cs="Arial"/>
                <w:b/>
                <w:bCs/>
                <w:color w:val="000000"/>
                <w:lang w:val="en-MY" w:eastAsia="en-MY"/>
              </w:rPr>
            </w:pPr>
            <w:r>
              <w:rPr>
                <w:rFonts w:cs="Arial"/>
                <w:b/>
                <w:bCs/>
                <w:color w:val="000000"/>
                <w:lang w:eastAsia="en-MY"/>
              </w:rPr>
              <w:t>Definition of Severity Level</w:t>
            </w:r>
          </w:p>
        </w:tc>
      </w:tr>
      <w:tr xmlns:wp14="http://schemas.microsoft.com/office/word/2010/wordml" w14:paraId="6E85752B" wp14:textId="77777777">
        <w:tblPrEx>
          <w:tblLayout w:type="fixed"/>
          <w:tblCellMar>
            <w:top w:w="0" w:type="dxa"/>
            <w:left w:w="108" w:type="dxa"/>
            <w:bottom w:w="0" w:type="dxa"/>
            <w:right w:w="108" w:type="dxa"/>
          </w:tblCellMar>
        </w:tblPrEx>
        <w:trPr>
          <w:trHeight w:val="300" w:hRule="atLeast"/>
          <w:jc w:val="right"/>
        </w:trPr>
        <w:tc>
          <w:tcPr>
            <w:tcW w:w="1925" w:type="dxa"/>
            <w:tcBorders>
              <w:top w:val="nil"/>
              <w:left w:val="single" w:color="auto" w:sz="4" w:space="0"/>
              <w:bottom w:val="single" w:color="auto" w:sz="4" w:space="0"/>
              <w:right w:val="single" w:color="auto" w:sz="4" w:space="0"/>
            </w:tcBorders>
            <w:noWrap/>
            <w:vAlign w:val="bottom"/>
          </w:tcPr>
          <w:p w14:paraId="1CE43649" wp14:textId="77777777">
            <w:pPr>
              <w:overflowPunct/>
              <w:autoSpaceDE/>
              <w:adjustRightInd/>
              <w:spacing w:before="0"/>
              <w:ind w:left="0" w:right="0"/>
              <w:jc w:val="both"/>
              <w:rPr>
                <w:rFonts w:cs="Arial"/>
                <w:color w:val="000000"/>
                <w:lang w:val="en-MY" w:eastAsia="en-MY"/>
              </w:rPr>
            </w:pPr>
            <w:r>
              <w:rPr>
                <w:rFonts w:cs="Arial"/>
                <w:color w:val="000000"/>
                <w:lang w:eastAsia="en-MY"/>
              </w:rPr>
              <w:t>Critical</w:t>
            </w:r>
          </w:p>
        </w:tc>
        <w:tc>
          <w:tcPr>
            <w:tcW w:w="992" w:type="dxa"/>
            <w:tcBorders>
              <w:top w:val="nil"/>
              <w:left w:val="nil"/>
              <w:bottom w:val="single" w:color="auto" w:sz="4" w:space="0"/>
              <w:right w:val="single" w:color="auto" w:sz="4" w:space="0"/>
            </w:tcBorders>
            <w:noWrap/>
            <w:vAlign w:val="bottom"/>
          </w:tcPr>
          <w:p w14:paraId="28DDA07A" wp14:textId="77777777">
            <w:pPr>
              <w:overflowPunct/>
              <w:autoSpaceDE/>
              <w:adjustRightInd/>
              <w:spacing w:before="0"/>
              <w:ind w:left="0" w:right="0"/>
              <w:jc w:val="both"/>
              <w:rPr>
                <w:rFonts w:cs="Arial"/>
                <w:color w:val="000000"/>
                <w:lang w:val="en-MY" w:eastAsia="en-MY"/>
              </w:rPr>
            </w:pPr>
            <w:r>
              <w:rPr>
                <w:rFonts w:cs="Arial"/>
                <w:color w:val="000000"/>
                <w:lang w:val="en-MY" w:eastAsia="en-MY"/>
              </w:rPr>
              <w:t>S1</w:t>
            </w:r>
          </w:p>
        </w:tc>
        <w:tc>
          <w:tcPr>
            <w:tcW w:w="6470" w:type="dxa"/>
            <w:tcBorders>
              <w:top w:val="nil"/>
              <w:left w:val="nil"/>
              <w:bottom w:val="single" w:color="auto" w:sz="4" w:space="0"/>
              <w:right w:val="single" w:color="auto" w:sz="4" w:space="0"/>
            </w:tcBorders>
            <w:noWrap/>
            <w:vAlign w:val="bottom"/>
          </w:tcPr>
          <w:p w14:paraId="7299B08F" wp14:textId="77777777">
            <w:pPr>
              <w:overflowPunct/>
              <w:autoSpaceDE/>
              <w:adjustRightInd/>
              <w:spacing w:before="0"/>
              <w:ind w:left="0" w:right="0"/>
              <w:jc w:val="both"/>
              <w:rPr>
                <w:rFonts w:cs="Arial"/>
                <w:color w:val="000000"/>
                <w:lang w:val="en-MY" w:eastAsia="en-MY"/>
              </w:rPr>
            </w:pPr>
            <w:r>
              <w:rPr>
                <w:rFonts w:cs="Arial"/>
                <w:color w:val="000000"/>
                <w:lang w:eastAsia="en-MY"/>
              </w:rPr>
              <w:t>Total Biz Operation Disruption</w:t>
            </w:r>
          </w:p>
        </w:tc>
      </w:tr>
      <w:tr xmlns:wp14="http://schemas.microsoft.com/office/word/2010/wordml" w14:paraId="33B7F453" wp14:textId="77777777">
        <w:tblPrEx>
          <w:tblLayout w:type="fixed"/>
          <w:tblCellMar>
            <w:top w:w="0" w:type="dxa"/>
            <w:left w:w="108" w:type="dxa"/>
            <w:bottom w:w="0" w:type="dxa"/>
            <w:right w:w="108" w:type="dxa"/>
          </w:tblCellMar>
        </w:tblPrEx>
        <w:trPr>
          <w:trHeight w:val="300" w:hRule="atLeast"/>
          <w:jc w:val="right"/>
        </w:trPr>
        <w:tc>
          <w:tcPr>
            <w:tcW w:w="1925" w:type="dxa"/>
            <w:tcBorders>
              <w:top w:val="nil"/>
              <w:left w:val="single" w:color="auto" w:sz="4" w:space="0"/>
              <w:bottom w:val="single" w:color="auto" w:sz="4" w:space="0"/>
              <w:right w:val="single" w:color="auto" w:sz="4" w:space="0"/>
            </w:tcBorders>
            <w:noWrap/>
            <w:vAlign w:val="bottom"/>
          </w:tcPr>
          <w:p w14:paraId="5FE48CE2" wp14:textId="77777777">
            <w:pPr>
              <w:overflowPunct/>
              <w:autoSpaceDE/>
              <w:adjustRightInd/>
              <w:spacing w:before="0"/>
              <w:ind w:left="0" w:right="0"/>
              <w:jc w:val="both"/>
              <w:rPr>
                <w:rFonts w:cs="Arial"/>
                <w:color w:val="000000"/>
                <w:lang w:val="en-MY" w:eastAsia="en-MY"/>
              </w:rPr>
            </w:pPr>
            <w:r>
              <w:rPr>
                <w:rFonts w:cs="Arial"/>
                <w:color w:val="000000"/>
                <w:lang w:eastAsia="en-MY"/>
              </w:rPr>
              <w:t xml:space="preserve"> High (Urgent)</w:t>
            </w:r>
          </w:p>
        </w:tc>
        <w:tc>
          <w:tcPr>
            <w:tcW w:w="992" w:type="dxa"/>
            <w:tcBorders>
              <w:top w:val="nil"/>
              <w:left w:val="nil"/>
              <w:bottom w:val="single" w:color="auto" w:sz="4" w:space="0"/>
              <w:right w:val="single" w:color="auto" w:sz="4" w:space="0"/>
            </w:tcBorders>
            <w:noWrap/>
            <w:vAlign w:val="bottom"/>
          </w:tcPr>
          <w:p w14:paraId="0943CA27" wp14:textId="77777777">
            <w:pPr>
              <w:overflowPunct/>
              <w:autoSpaceDE/>
              <w:adjustRightInd/>
              <w:spacing w:before="0"/>
              <w:ind w:left="0" w:right="0"/>
              <w:jc w:val="both"/>
              <w:rPr>
                <w:rFonts w:cs="Arial"/>
                <w:color w:val="000000"/>
                <w:lang w:val="en-MY" w:eastAsia="en-MY"/>
              </w:rPr>
            </w:pPr>
            <w:r>
              <w:rPr>
                <w:rFonts w:cs="Arial"/>
                <w:color w:val="000000"/>
                <w:lang w:val="en-MY" w:eastAsia="en-MY"/>
              </w:rPr>
              <w:t>S2</w:t>
            </w:r>
          </w:p>
        </w:tc>
        <w:tc>
          <w:tcPr>
            <w:tcW w:w="6470" w:type="dxa"/>
            <w:tcBorders>
              <w:top w:val="nil"/>
              <w:left w:val="nil"/>
              <w:bottom w:val="single" w:color="auto" w:sz="4" w:space="0"/>
              <w:right w:val="single" w:color="auto" w:sz="4" w:space="0"/>
            </w:tcBorders>
            <w:noWrap/>
            <w:vAlign w:val="bottom"/>
          </w:tcPr>
          <w:p w14:paraId="497DE540" wp14:textId="77777777">
            <w:pPr>
              <w:overflowPunct/>
              <w:autoSpaceDE/>
              <w:adjustRightInd/>
              <w:spacing w:before="0"/>
              <w:ind w:left="0" w:right="0"/>
              <w:jc w:val="both"/>
              <w:rPr>
                <w:rFonts w:cs="Arial"/>
                <w:color w:val="000000"/>
                <w:lang w:val="en-MY" w:eastAsia="en-MY"/>
              </w:rPr>
            </w:pPr>
            <w:r>
              <w:rPr>
                <w:rFonts w:cs="Arial"/>
                <w:color w:val="000000"/>
                <w:lang w:eastAsia="en-MY"/>
              </w:rPr>
              <w:t>Partial Biz Operation Disruption</w:t>
            </w:r>
          </w:p>
        </w:tc>
      </w:tr>
      <w:tr xmlns:wp14="http://schemas.microsoft.com/office/word/2010/wordml" w14:paraId="01DEE9EF" wp14:textId="77777777">
        <w:tblPrEx>
          <w:tblLayout w:type="fixed"/>
          <w:tblCellMar>
            <w:top w:w="0" w:type="dxa"/>
            <w:left w:w="108" w:type="dxa"/>
            <w:bottom w:w="0" w:type="dxa"/>
            <w:right w:w="108" w:type="dxa"/>
          </w:tblCellMar>
        </w:tblPrEx>
        <w:trPr>
          <w:trHeight w:val="300" w:hRule="atLeast"/>
          <w:jc w:val="right"/>
        </w:trPr>
        <w:tc>
          <w:tcPr>
            <w:tcW w:w="1925" w:type="dxa"/>
            <w:tcBorders>
              <w:top w:val="nil"/>
              <w:left w:val="single" w:color="auto" w:sz="4" w:space="0"/>
              <w:bottom w:val="single" w:color="auto" w:sz="4" w:space="0"/>
              <w:right w:val="single" w:color="auto" w:sz="4" w:space="0"/>
            </w:tcBorders>
            <w:noWrap/>
            <w:vAlign w:val="bottom"/>
          </w:tcPr>
          <w:p w14:paraId="2BC18236" wp14:textId="77777777">
            <w:pPr>
              <w:overflowPunct/>
              <w:autoSpaceDE/>
              <w:adjustRightInd/>
              <w:spacing w:before="0"/>
              <w:ind w:left="0" w:right="0"/>
              <w:jc w:val="both"/>
              <w:rPr>
                <w:rFonts w:cs="Arial"/>
                <w:color w:val="000000"/>
                <w:lang w:val="en-MY" w:eastAsia="en-MY"/>
              </w:rPr>
            </w:pPr>
            <w:r>
              <w:rPr>
                <w:rFonts w:cs="Arial"/>
                <w:color w:val="000000"/>
                <w:lang w:eastAsia="en-MY"/>
              </w:rPr>
              <w:t>Moderate (Minor)</w:t>
            </w:r>
          </w:p>
        </w:tc>
        <w:tc>
          <w:tcPr>
            <w:tcW w:w="992" w:type="dxa"/>
            <w:tcBorders>
              <w:top w:val="nil"/>
              <w:left w:val="nil"/>
              <w:bottom w:val="single" w:color="auto" w:sz="4" w:space="0"/>
              <w:right w:val="single" w:color="auto" w:sz="4" w:space="0"/>
            </w:tcBorders>
            <w:noWrap/>
            <w:vAlign w:val="bottom"/>
          </w:tcPr>
          <w:p w14:paraId="5E7173A3" wp14:textId="77777777">
            <w:pPr>
              <w:overflowPunct/>
              <w:autoSpaceDE/>
              <w:adjustRightInd/>
              <w:spacing w:before="0"/>
              <w:ind w:left="0" w:right="0"/>
              <w:jc w:val="both"/>
              <w:rPr>
                <w:rFonts w:cs="Arial"/>
                <w:color w:val="000000"/>
                <w:lang w:val="en-MY" w:eastAsia="en-MY"/>
              </w:rPr>
            </w:pPr>
            <w:r>
              <w:rPr>
                <w:rFonts w:cs="Arial"/>
                <w:color w:val="000000"/>
                <w:lang w:val="en-MY" w:eastAsia="en-MY"/>
              </w:rPr>
              <w:t>S3</w:t>
            </w:r>
          </w:p>
        </w:tc>
        <w:tc>
          <w:tcPr>
            <w:tcW w:w="6470" w:type="dxa"/>
            <w:tcBorders>
              <w:top w:val="nil"/>
              <w:left w:val="nil"/>
              <w:bottom w:val="single" w:color="auto" w:sz="4" w:space="0"/>
              <w:right w:val="single" w:color="auto" w:sz="4" w:space="0"/>
            </w:tcBorders>
            <w:noWrap/>
            <w:vAlign w:val="bottom"/>
          </w:tcPr>
          <w:p w14:paraId="66768164" wp14:textId="77777777">
            <w:pPr>
              <w:overflowPunct/>
              <w:autoSpaceDE/>
              <w:adjustRightInd/>
              <w:spacing w:before="0"/>
              <w:ind w:left="0" w:right="0"/>
              <w:jc w:val="both"/>
              <w:rPr>
                <w:rFonts w:cs="Arial"/>
                <w:color w:val="000000"/>
                <w:lang w:val="en-MY" w:eastAsia="en-MY"/>
              </w:rPr>
            </w:pPr>
            <w:r>
              <w:rPr>
                <w:rFonts w:cs="Arial"/>
                <w:color w:val="000000"/>
                <w:lang w:eastAsia="en-MY"/>
              </w:rPr>
              <w:t>No critical impact to Biz operations, Workaround is available</w:t>
            </w:r>
          </w:p>
        </w:tc>
      </w:tr>
      <w:tr xmlns:wp14="http://schemas.microsoft.com/office/word/2010/wordml" w14:paraId="493D3538" wp14:textId="77777777">
        <w:tblPrEx>
          <w:tblLayout w:type="fixed"/>
          <w:tblCellMar>
            <w:top w:w="0" w:type="dxa"/>
            <w:left w:w="108" w:type="dxa"/>
            <w:bottom w:w="0" w:type="dxa"/>
            <w:right w:w="108" w:type="dxa"/>
          </w:tblCellMar>
        </w:tblPrEx>
        <w:trPr>
          <w:trHeight w:val="300" w:hRule="atLeast"/>
          <w:jc w:val="right"/>
        </w:trPr>
        <w:tc>
          <w:tcPr>
            <w:tcW w:w="1925" w:type="dxa"/>
            <w:tcBorders>
              <w:top w:val="nil"/>
              <w:left w:val="single" w:color="auto" w:sz="4" w:space="0"/>
              <w:bottom w:val="single" w:color="auto" w:sz="4" w:space="0"/>
              <w:right w:val="single" w:color="auto" w:sz="4" w:space="0"/>
            </w:tcBorders>
            <w:noWrap/>
            <w:vAlign w:val="bottom"/>
          </w:tcPr>
          <w:p w14:paraId="2F47AE22" wp14:textId="77777777">
            <w:pPr>
              <w:overflowPunct/>
              <w:autoSpaceDE/>
              <w:adjustRightInd/>
              <w:spacing w:before="0"/>
              <w:ind w:left="0" w:right="0"/>
              <w:jc w:val="both"/>
              <w:rPr>
                <w:rFonts w:cs="Arial"/>
                <w:color w:val="000000"/>
                <w:lang w:val="en-MY" w:eastAsia="en-MY"/>
              </w:rPr>
            </w:pPr>
            <w:r>
              <w:rPr>
                <w:rFonts w:cs="Arial"/>
                <w:color w:val="000000"/>
                <w:lang w:eastAsia="en-MY"/>
              </w:rPr>
              <w:t>Low (Minor)</w:t>
            </w:r>
          </w:p>
        </w:tc>
        <w:tc>
          <w:tcPr>
            <w:tcW w:w="992" w:type="dxa"/>
            <w:tcBorders>
              <w:top w:val="nil"/>
              <w:left w:val="nil"/>
              <w:bottom w:val="single" w:color="auto" w:sz="4" w:space="0"/>
              <w:right w:val="single" w:color="auto" w:sz="4" w:space="0"/>
            </w:tcBorders>
            <w:noWrap/>
            <w:vAlign w:val="bottom"/>
          </w:tcPr>
          <w:p w14:paraId="064BD101" wp14:textId="77777777">
            <w:pPr>
              <w:overflowPunct/>
              <w:autoSpaceDE/>
              <w:adjustRightInd/>
              <w:spacing w:before="0"/>
              <w:ind w:left="0" w:right="0"/>
              <w:jc w:val="both"/>
              <w:rPr>
                <w:rFonts w:cs="Arial"/>
                <w:color w:val="000000"/>
                <w:lang w:val="en-MY" w:eastAsia="en-MY"/>
              </w:rPr>
            </w:pPr>
            <w:r>
              <w:rPr>
                <w:rFonts w:cs="Arial"/>
                <w:color w:val="000000"/>
                <w:lang w:val="en-MY" w:eastAsia="en-MY"/>
              </w:rPr>
              <w:t>S4</w:t>
            </w:r>
          </w:p>
        </w:tc>
        <w:tc>
          <w:tcPr>
            <w:tcW w:w="6470" w:type="dxa"/>
            <w:tcBorders>
              <w:top w:val="nil"/>
              <w:left w:val="nil"/>
              <w:bottom w:val="single" w:color="auto" w:sz="4" w:space="0"/>
              <w:right w:val="single" w:color="auto" w:sz="4" w:space="0"/>
            </w:tcBorders>
            <w:noWrap/>
            <w:vAlign w:val="bottom"/>
          </w:tcPr>
          <w:p w14:paraId="3D0EDC8A" wp14:textId="77777777">
            <w:pPr>
              <w:keepNext/>
              <w:overflowPunct/>
              <w:autoSpaceDE/>
              <w:adjustRightInd/>
              <w:spacing w:before="0"/>
              <w:ind w:left="0" w:right="0"/>
              <w:jc w:val="both"/>
              <w:rPr>
                <w:rFonts w:cs="Arial"/>
                <w:color w:val="000000"/>
                <w:lang w:val="en-MY" w:eastAsia="en-MY"/>
              </w:rPr>
            </w:pPr>
            <w:r>
              <w:rPr>
                <w:rFonts w:cs="Arial"/>
                <w:color w:val="000000"/>
                <w:lang w:eastAsia="en-MY"/>
              </w:rPr>
              <w:t>Problem that cause inconvenience</w:t>
            </w:r>
          </w:p>
        </w:tc>
      </w:tr>
    </w:tbl>
    <w:p xmlns:wp14="http://schemas.microsoft.com/office/word/2010/wordml" w14:paraId="1F3555DB" wp14:textId="77777777">
      <w:pPr>
        <w:pStyle w:val="19"/>
        <w:jc w:val="center"/>
      </w:pPr>
      <w:r>
        <w:t xml:space="preserve">Table </w:t>
      </w:r>
      <w:r>
        <w:fldChar w:fldCharType="begin"/>
      </w:r>
      <w:r>
        <w:instrText xml:space="preserve"> SEQ Table \* ARABIC </w:instrText>
      </w:r>
      <w:r>
        <w:fldChar w:fldCharType="separate"/>
      </w:r>
      <w:r>
        <w:t>17</w:t>
      </w:r>
      <w:r>
        <w:fldChar w:fldCharType="end"/>
      </w:r>
    </w:p>
    <w:p xmlns:wp14="http://schemas.microsoft.com/office/word/2010/wordml" w14:paraId="55C3C3C8" wp14:textId="77777777">
      <w:pPr>
        <w:pStyle w:val="13"/>
        <w:tabs>
          <w:tab w:val="left" w:pos="3510"/>
        </w:tabs>
        <w:spacing w:before="60" w:after="60"/>
        <w:rPr>
          <w:rFonts w:cs="Arial"/>
          <w:sz w:val="20"/>
        </w:rPr>
      </w:pPr>
      <w:r>
        <w:rPr>
          <w:rFonts w:cs="Arial"/>
          <w:sz w:val="20"/>
        </w:rPr>
        <w:t>Any issues with MASTERS DATA Archival application, users will escalate to MAB IT HELPDESK.</w:t>
      </w:r>
    </w:p>
    <w:p xmlns:wp14="http://schemas.microsoft.com/office/word/2010/wordml" w14:paraId="42E275C9" wp14:textId="77777777">
      <w:pPr>
        <w:pStyle w:val="13"/>
        <w:tabs>
          <w:tab w:val="left" w:pos="3510"/>
        </w:tabs>
        <w:spacing w:before="60" w:after="60"/>
        <w:rPr>
          <w:rFonts w:cs="Arial"/>
          <w:sz w:val="20"/>
        </w:rPr>
      </w:pPr>
      <w:r>
        <w:rPr>
          <w:rFonts w:cs="Arial"/>
          <w:sz w:val="20"/>
        </w:rPr>
        <w:t>Problem ticket will be created by the Level 1 MAB Helpdesk and route to the MAB second level support.</w:t>
      </w:r>
    </w:p>
    <w:p xmlns:wp14="http://schemas.microsoft.com/office/word/2010/wordml" w14:paraId="4388F3CB" wp14:textId="77777777">
      <w:pPr>
        <w:pStyle w:val="13"/>
        <w:tabs>
          <w:tab w:val="left" w:pos="3510"/>
        </w:tabs>
        <w:spacing w:before="60" w:after="60"/>
        <w:rPr>
          <w:rFonts w:cs="Arial"/>
          <w:iCs/>
          <w:sz w:val="20"/>
        </w:rPr>
      </w:pPr>
      <w:r>
        <w:rPr>
          <w:rFonts w:cs="Arial"/>
          <w:sz w:val="20"/>
        </w:rPr>
        <w:t>For application related problem will be assigned to AMS team, system related problem to Wintel team</w:t>
      </w:r>
      <w:r>
        <w:rPr>
          <w:rFonts w:cs="Arial"/>
          <w:iCs/>
          <w:sz w:val="20"/>
        </w:rPr>
        <w:t xml:space="preserve"> and database related problem to DBA team.</w:t>
      </w:r>
    </w:p>
    <w:p xmlns:wp14="http://schemas.microsoft.com/office/word/2010/wordml" w14:paraId="5B09ED56" wp14:textId="77777777">
      <w:pPr>
        <w:pStyle w:val="13"/>
        <w:jc w:val="both"/>
        <w:rPr>
          <w:rFonts w:cs="Arial"/>
          <w:iCs/>
          <w:sz w:val="20"/>
        </w:rPr>
      </w:pPr>
    </w:p>
    <w:tbl>
      <w:tblPr>
        <w:tblStyle w:val="38"/>
        <w:tblW w:w="8903" w:type="dxa"/>
        <w:tblInd w:w="655" w:type="dxa"/>
        <w:tblLayout w:type="fixed"/>
        <w:tblCellMar>
          <w:top w:w="0" w:type="dxa"/>
          <w:left w:w="108" w:type="dxa"/>
          <w:bottom w:w="0" w:type="dxa"/>
          <w:right w:w="108" w:type="dxa"/>
        </w:tblCellMar>
      </w:tblPr>
      <w:tblGrid>
        <w:gridCol w:w="3189"/>
        <w:gridCol w:w="1238"/>
        <w:gridCol w:w="2127"/>
        <w:gridCol w:w="2349"/>
      </w:tblGrid>
      <w:tr xmlns:wp14="http://schemas.microsoft.com/office/word/2010/wordml" w14:paraId="74C455EB" wp14:textId="77777777">
        <w:tblPrEx>
          <w:tblLayout w:type="fixed"/>
          <w:tblCellMar>
            <w:top w:w="0" w:type="dxa"/>
            <w:left w:w="108" w:type="dxa"/>
            <w:bottom w:w="0" w:type="dxa"/>
            <w:right w:w="108" w:type="dxa"/>
          </w:tblCellMar>
        </w:tblPrEx>
        <w:tc>
          <w:tcPr>
            <w:tcW w:w="3189" w:type="dxa"/>
            <w:tcBorders>
              <w:top w:val="single" w:color="000000" w:sz="4" w:space="0"/>
              <w:left w:val="single" w:color="000000" w:sz="4" w:space="0"/>
              <w:bottom w:val="single" w:color="000000" w:sz="4" w:space="0"/>
            </w:tcBorders>
            <w:shd w:val="clear" w:color="auto" w:fill="8DB3E2" w:themeFill="text2" w:themeFillTint="66"/>
            <w:vAlign w:val="center"/>
          </w:tcPr>
          <w:p w14:paraId="3D3C0BB6" wp14:textId="77777777">
            <w:pPr>
              <w:spacing w:after="120"/>
              <w:ind w:left="0" w:right="0"/>
              <w:rPr>
                <w:b/>
              </w:rPr>
            </w:pPr>
            <w:bookmarkStart w:name="_Toc449860852" w:id="214"/>
            <w:bookmarkStart w:name="_Toc449860946" w:id="215"/>
            <w:r>
              <w:rPr>
                <w:b/>
              </w:rPr>
              <w:t>Problem Category</w:t>
            </w:r>
          </w:p>
        </w:tc>
        <w:tc>
          <w:tcPr>
            <w:tcW w:w="1238" w:type="dxa"/>
            <w:tcBorders>
              <w:top w:val="single" w:color="000000" w:sz="4" w:space="0"/>
              <w:left w:val="single" w:color="000000" w:sz="4" w:space="0"/>
              <w:bottom w:val="single" w:color="000000" w:sz="4" w:space="0"/>
            </w:tcBorders>
            <w:shd w:val="clear" w:color="auto" w:fill="8DB3E2" w:themeFill="text2" w:themeFillTint="66"/>
            <w:vAlign w:val="center"/>
          </w:tcPr>
          <w:p w14:paraId="6200E626" wp14:textId="77777777">
            <w:pPr>
              <w:spacing w:after="120"/>
              <w:ind w:left="0" w:right="0"/>
              <w:rPr>
                <w:b/>
              </w:rPr>
            </w:pPr>
            <w:r>
              <w:rPr>
                <w:b/>
              </w:rPr>
              <w:t>Severity Level</w:t>
            </w:r>
          </w:p>
        </w:tc>
        <w:tc>
          <w:tcPr>
            <w:tcW w:w="2127" w:type="dxa"/>
            <w:tcBorders>
              <w:top w:val="single" w:color="000000" w:sz="4" w:space="0"/>
              <w:left w:val="single" w:color="000000" w:sz="4" w:space="0"/>
              <w:bottom w:val="single" w:color="000000" w:sz="4" w:space="0"/>
            </w:tcBorders>
            <w:shd w:val="clear" w:color="auto" w:fill="8DB3E2" w:themeFill="text2" w:themeFillTint="66"/>
            <w:vAlign w:val="center"/>
          </w:tcPr>
          <w:p w14:paraId="2887F139" wp14:textId="77777777">
            <w:pPr>
              <w:spacing w:after="120"/>
              <w:ind w:left="0" w:right="0"/>
              <w:rPr>
                <w:b/>
              </w:rPr>
            </w:pPr>
            <w:r>
              <w:rPr>
                <w:b/>
              </w:rPr>
              <w:t>Problem Description</w:t>
            </w:r>
          </w:p>
        </w:tc>
        <w:tc>
          <w:tcPr>
            <w:tcW w:w="2349" w:type="dxa"/>
            <w:tcBorders>
              <w:top w:val="single" w:color="000000" w:sz="4" w:space="0"/>
              <w:left w:val="single" w:color="000000" w:sz="4" w:space="0"/>
              <w:bottom w:val="single" w:color="000000" w:sz="4" w:space="0"/>
              <w:right w:val="single" w:color="000000" w:sz="4" w:space="0"/>
            </w:tcBorders>
            <w:shd w:val="clear" w:color="auto" w:fill="8DB3E2" w:themeFill="text2" w:themeFillTint="66"/>
            <w:vAlign w:val="center"/>
          </w:tcPr>
          <w:p w14:paraId="753B4263" wp14:textId="77777777">
            <w:pPr>
              <w:spacing w:after="120"/>
              <w:ind w:left="0" w:right="0"/>
            </w:pPr>
            <w:r>
              <w:rPr>
                <w:b/>
              </w:rPr>
              <w:t>Escalation</w:t>
            </w:r>
          </w:p>
        </w:tc>
      </w:tr>
      <w:tr xmlns:wp14="http://schemas.microsoft.com/office/word/2010/wordml" w14:paraId="7780E42A" wp14:textId="77777777">
        <w:tblPrEx>
          <w:tblLayout w:type="fixed"/>
          <w:tblCellMar>
            <w:top w:w="0" w:type="dxa"/>
            <w:left w:w="108" w:type="dxa"/>
            <w:bottom w:w="0" w:type="dxa"/>
            <w:right w:w="108" w:type="dxa"/>
          </w:tblCellMar>
        </w:tblPrEx>
        <w:tc>
          <w:tcPr>
            <w:tcW w:w="3189" w:type="dxa"/>
            <w:tcBorders>
              <w:top w:val="single" w:color="000000" w:sz="4" w:space="0"/>
              <w:left w:val="single" w:color="000000" w:sz="4" w:space="0"/>
              <w:bottom w:val="single" w:color="000000" w:sz="4" w:space="0"/>
            </w:tcBorders>
            <w:shd w:val="clear" w:color="auto" w:fill="FFFFFF"/>
          </w:tcPr>
          <w:p w14:paraId="2B402730" wp14:textId="77777777">
            <w:pPr>
              <w:spacing w:before="240"/>
              <w:ind w:left="0" w:right="0"/>
            </w:pPr>
            <w:r>
              <w:t>System Completely Unusable</w:t>
            </w:r>
          </w:p>
        </w:tc>
        <w:tc>
          <w:tcPr>
            <w:tcW w:w="1238" w:type="dxa"/>
            <w:tcBorders>
              <w:top w:val="single" w:color="000000" w:sz="4" w:space="0"/>
              <w:left w:val="single" w:color="000000" w:sz="4" w:space="0"/>
              <w:bottom w:val="single" w:color="000000" w:sz="4" w:space="0"/>
            </w:tcBorders>
            <w:shd w:val="clear" w:color="auto" w:fill="FFFFFF"/>
          </w:tcPr>
          <w:p w14:paraId="1DB73607" wp14:textId="77777777">
            <w:pPr>
              <w:spacing w:before="240"/>
              <w:ind w:left="0" w:right="0"/>
            </w:pPr>
            <w:r>
              <w:t>1</w:t>
            </w:r>
          </w:p>
        </w:tc>
        <w:tc>
          <w:tcPr>
            <w:tcW w:w="2127" w:type="dxa"/>
            <w:tcBorders>
              <w:top w:val="single" w:color="000000" w:sz="4" w:space="0"/>
              <w:left w:val="single" w:color="000000" w:sz="4" w:space="0"/>
              <w:bottom w:val="single" w:color="000000" w:sz="4" w:space="0"/>
            </w:tcBorders>
            <w:shd w:val="clear" w:color="auto" w:fill="FFFFFF"/>
          </w:tcPr>
          <w:p w14:paraId="16B0BB62" wp14:textId="77777777">
            <w:pPr>
              <w:spacing w:before="240"/>
              <w:ind w:left="0" w:right="0"/>
              <w:rPr>
                <w:rFonts w:cs="Arial"/>
              </w:rPr>
            </w:pPr>
            <w:r>
              <w:t>Page not loading</w:t>
            </w:r>
          </w:p>
        </w:tc>
        <w:tc>
          <w:tcPr>
            <w:tcW w:w="2349" w:type="dxa"/>
            <w:tcBorders>
              <w:top w:val="single" w:color="000000" w:sz="4" w:space="0"/>
              <w:left w:val="single" w:color="000000" w:sz="4" w:space="0"/>
              <w:bottom w:val="single" w:color="000000" w:sz="4" w:space="0"/>
              <w:right w:val="single" w:color="000000" w:sz="4" w:space="0"/>
            </w:tcBorders>
            <w:shd w:val="clear" w:color="auto" w:fill="FFFFFF"/>
          </w:tcPr>
          <w:p w14:paraId="3B5CE871" wp14:textId="77777777">
            <w:pPr>
              <w:spacing w:before="240"/>
              <w:ind w:left="0" w:right="0"/>
            </w:pPr>
            <w:r>
              <w:rPr>
                <w:rFonts w:cs="Arial"/>
              </w:rPr>
              <w:t>MASTERS Support Team</w:t>
            </w:r>
          </w:p>
        </w:tc>
      </w:tr>
      <w:tr xmlns:wp14="http://schemas.microsoft.com/office/word/2010/wordml" w14:paraId="1610F2A5" wp14:textId="77777777">
        <w:tblPrEx>
          <w:tblLayout w:type="fixed"/>
          <w:tblCellMar>
            <w:top w:w="0" w:type="dxa"/>
            <w:left w:w="108" w:type="dxa"/>
            <w:bottom w:w="0" w:type="dxa"/>
            <w:right w:w="108" w:type="dxa"/>
          </w:tblCellMar>
        </w:tblPrEx>
        <w:tc>
          <w:tcPr>
            <w:tcW w:w="3189" w:type="dxa"/>
            <w:tcBorders>
              <w:top w:val="single" w:color="000000" w:sz="4" w:space="0"/>
              <w:left w:val="single" w:color="000000" w:sz="4" w:space="0"/>
              <w:bottom w:val="single" w:color="000000" w:sz="4" w:space="0"/>
            </w:tcBorders>
            <w:shd w:val="clear" w:color="auto" w:fill="FFFFFF"/>
          </w:tcPr>
          <w:p w14:paraId="167E40FC" wp14:textId="77777777">
            <w:pPr>
              <w:spacing w:before="240"/>
              <w:ind w:left="0" w:right="0"/>
            </w:pPr>
            <w:r>
              <w:t>Functionality Completely Unusable</w:t>
            </w:r>
          </w:p>
        </w:tc>
        <w:tc>
          <w:tcPr>
            <w:tcW w:w="1238" w:type="dxa"/>
            <w:tcBorders>
              <w:top w:val="single" w:color="000000" w:sz="4" w:space="0"/>
              <w:left w:val="single" w:color="000000" w:sz="4" w:space="0"/>
              <w:bottom w:val="single" w:color="000000" w:sz="4" w:space="0"/>
            </w:tcBorders>
            <w:shd w:val="clear" w:color="auto" w:fill="FFFFFF"/>
          </w:tcPr>
          <w:p w14:paraId="46783CDB" wp14:textId="77777777">
            <w:pPr>
              <w:spacing w:before="240"/>
              <w:ind w:left="0" w:right="0"/>
            </w:pPr>
            <w:r>
              <w:t>2</w:t>
            </w:r>
          </w:p>
        </w:tc>
        <w:tc>
          <w:tcPr>
            <w:tcW w:w="2127" w:type="dxa"/>
            <w:tcBorders>
              <w:top w:val="single" w:color="000000" w:sz="4" w:space="0"/>
              <w:left w:val="single" w:color="000000" w:sz="4" w:space="0"/>
              <w:bottom w:val="single" w:color="000000" w:sz="4" w:space="0"/>
            </w:tcBorders>
            <w:shd w:val="clear" w:color="auto" w:fill="FFFFFF"/>
          </w:tcPr>
          <w:p w14:paraId="786B405F" wp14:textId="77777777">
            <w:pPr>
              <w:spacing w:before="240"/>
              <w:ind w:left="0" w:right="0"/>
              <w:rPr>
                <w:rFonts w:cs="Arial"/>
              </w:rPr>
            </w:pPr>
            <w:r>
              <w:t>Part of the applications functionality</w:t>
            </w:r>
          </w:p>
        </w:tc>
        <w:tc>
          <w:tcPr>
            <w:tcW w:w="2349" w:type="dxa"/>
            <w:tcBorders>
              <w:top w:val="single" w:color="000000" w:sz="4" w:space="0"/>
              <w:left w:val="single" w:color="000000" w:sz="4" w:space="0"/>
              <w:bottom w:val="single" w:color="000000" w:sz="4" w:space="0"/>
              <w:right w:val="single" w:color="000000" w:sz="4" w:space="0"/>
            </w:tcBorders>
            <w:shd w:val="clear" w:color="auto" w:fill="FFFFFF"/>
          </w:tcPr>
          <w:p w14:paraId="4A5FF1A8" wp14:textId="77777777">
            <w:pPr>
              <w:spacing w:before="240"/>
              <w:ind w:left="0" w:right="0"/>
            </w:pPr>
            <w:r>
              <w:rPr>
                <w:rFonts w:cs="Arial"/>
              </w:rPr>
              <w:t>MASTERS Support Team</w:t>
            </w:r>
          </w:p>
        </w:tc>
      </w:tr>
      <w:tr xmlns:wp14="http://schemas.microsoft.com/office/word/2010/wordml" w14:paraId="4F4D7D0B" wp14:textId="77777777">
        <w:tblPrEx>
          <w:tblLayout w:type="fixed"/>
          <w:tblCellMar>
            <w:top w:w="0" w:type="dxa"/>
            <w:left w:w="108" w:type="dxa"/>
            <w:bottom w:w="0" w:type="dxa"/>
            <w:right w:w="108" w:type="dxa"/>
          </w:tblCellMar>
        </w:tblPrEx>
        <w:tc>
          <w:tcPr>
            <w:tcW w:w="3189" w:type="dxa"/>
            <w:tcBorders>
              <w:top w:val="single" w:color="000000" w:sz="4" w:space="0"/>
              <w:left w:val="single" w:color="000000" w:sz="4" w:space="0"/>
              <w:bottom w:val="single" w:color="000000" w:sz="4" w:space="0"/>
            </w:tcBorders>
            <w:shd w:val="clear" w:color="auto" w:fill="FFFFFF"/>
          </w:tcPr>
          <w:p w14:paraId="7E7ADC07" wp14:textId="77777777">
            <w:pPr>
              <w:spacing w:before="240"/>
              <w:ind w:left="0" w:right="0"/>
            </w:pPr>
            <w:r>
              <w:t>Minor Functionality Error</w:t>
            </w:r>
          </w:p>
        </w:tc>
        <w:tc>
          <w:tcPr>
            <w:tcW w:w="1238" w:type="dxa"/>
            <w:tcBorders>
              <w:top w:val="single" w:color="000000" w:sz="4" w:space="0"/>
              <w:left w:val="single" w:color="000000" w:sz="4" w:space="0"/>
              <w:bottom w:val="single" w:color="000000" w:sz="4" w:space="0"/>
            </w:tcBorders>
            <w:shd w:val="clear" w:color="auto" w:fill="FFFFFF"/>
          </w:tcPr>
          <w:p w14:paraId="5139319E" wp14:textId="77777777">
            <w:pPr>
              <w:spacing w:before="240"/>
              <w:ind w:left="0" w:right="0"/>
            </w:pPr>
            <w:r>
              <w:t>3</w:t>
            </w:r>
          </w:p>
        </w:tc>
        <w:tc>
          <w:tcPr>
            <w:tcW w:w="2127" w:type="dxa"/>
            <w:tcBorders>
              <w:top w:val="single" w:color="000000" w:sz="4" w:space="0"/>
              <w:left w:val="single" w:color="000000" w:sz="4" w:space="0"/>
              <w:bottom w:val="single" w:color="000000" w:sz="4" w:space="0"/>
            </w:tcBorders>
            <w:shd w:val="clear" w:color="auto" w:fill="FFFFFF"/>
          </w:tcPr>
          <w:p w14:paraId="007CF059" wp14:textId="77777777">
            <w:pPr>
              <w:spacing w:before="240"/>
              <w:ind w:left="0" w:right="0"/>
              <w:rPr>
                <w:rFonts w:cs="Arial"/>
              </w:rPr>
            </w:pPr>
            <w:r>
              <w:t>The application as a whole is working but some small functionality is not working</w:t>
            </w:r>
          </w:p>
        </w:tc>
        <w:tc>
          <w:tcPr>
            <w:tcW w:w="2349" w:type="dxa"/>
            <w:tcBorders>
              <w:top w:val="single" w:color="000000" w:sz="4" w:space="0"/>
              <w:left w:val="single" w:color="000000" w:sz="4" w:space="0"/>
              <w:bottom w:val="single" w:color="000000" w:sz="4" w:space="0"/>
              <w:right w:val="single" w:color="000000" w:sz="4" w:space="0"/>
            </w:tcBorders>
            <w:shd w:val="clear" w:color="auto" w:fill="FFFFFF"/>
          </w:tcPr>
          <w:p w14:paraId="0E68F635" wp14:textId="77777777">
            <w:pPr>
              <w:spacing w:before="240"/>
              <w:ind w:left="0" w:right="0"/>
            </w:pPr>
            <w:r>
              <w:rPr>
                <w:rFonts w:cs="Arial"/>
              </w:rPr>
              <w:t>MASTERS Support Team</w:t>
            </w:r>
          </w:p>
        </w:tc>
      </w:tr>
      <w:tr xmlns:wp14="http://schemas.microsoft.com/office/word/2010/wordml" w14:paraId="123E5839" wp14:textId="77777777">
        <w:tblPrEx>
          <w:tblLayout w:type="fixed"/>
          <w:tblCellMar>
            <w:top w:w="0" w:type="dxa"/>
            <w:left w:w="108" w:type="dxa"/>
            <w:bottom w:w="0" w:type="dxa"/>
            <w:right w:w="108" w:type="dxa"/>
          </w:tblCellMar>
        </w:tblPrEx>
        <w:tc>
          <w:tcPr>
            <w:tcW w:w="3189" w:type="dxa"/>
            <w:tcBorders>
              <w:top w:val="single" w:color="000000" w:sz="4" w:space="0"/>
              <w:left w:val="single" w:color="000000" w:sz="4" w:space="0"/>
              <w:bottom w:val="single" w:color="000000" w:sz="4" w:space="0"/>
            </w:tcBorders>
            <w:shd w:val="clear" w:color="auto" w:fill="FFFFFF"/>
          </w:tcPr>
          <w:p w14:paraId="196F3A38" wp14:textId="77777777">
            <w:pPr>
              <w:spacing w:before="240"/>
              <w:ind w:left="0" w:right="0"/>
            </w:pPr>
            <w:r>
              <w:t>Cosmetic UI Error</w:t>
            </w:r>
          </w:p>
        </w:tc>
        <w:tc>
          <w:tcPr>
            <w:tcW w:w="1238" w:type="dxa"/>
            <w:tcBorders>
              <w:top w:val="single" w:color="000000" w:sz="4" w:space="0"/>
              <w:left w:val="single" w:color="000000" w:sz="4" w:space="0"/>
              <w:bottom w:val="single" w:color="000000" w:sz="4" w:space="0"/>
            </w:tcBorders>
            <w:shd w:val="clear" w:color="auto" w:fill="FFFFFF"/>
          </w:tcPr>
          <w:p w14:paraId="7163D972" wp14:textId="77777777">
            <w:pPr>
              <w:spacing w:before="240"/>
              <w:ind w:left="0" w:right="0"/>
            </w:pPr>
            <w:r>
              <w:t>4</w:t>
            </w:r>
          </w:p>
        </w:tc>
        <w:tc>
          <w:tcPr>
            <w:tcW w:w="2127" w:type="dxa"/>
            <w:tcBorders>
              <w:top w:val="single" w:color="000000" w:sz="4" w:space="0"/>
              <w:left w:val="single" w:color="000000" w:sz="4" w:space="0"/>
              <w:bottom w:val="single" w:color="000000" w:sz="4" w:space="0"/>
            </w:tcBorders>
            <w:shd w:val="clear" w:color="auto" w:fill="FFFFFF"/>
          </w:tcPr>
          <w:p w14:paraId="33736153" wp14:textId="77777777">
            <w:pPr>
              <w:spacing w:before="240"/>
              <w:ind w:left="0" w:right="0"/>
              <w:rPr>
                <w:rFonts w:cs="Arial"/>
              </w:rPr>
            </w:pPr>
            <w:r>
              <w:t>The application and the concerned functionality is working but the UX is erroneous/misleading</w:t>
            </w:r>
          </w:p>
        </w:tc>
        <w:tc>
          <w:tcPr>
            <w:tcW w:w="2349" w:type="dxa"/>
            <w:tcBorders>
              <w:top w:val="single" w:color="000000" w:sz="4" w:space="0"/>
              <w:left w:val="single" w:color="000000" w:sz="4" w:space="0"/>
              <w:bottom w:val="single" w:color="000000" w:sz="4" w:space="0"/>
              <w:right w:val="single" w:color="000000" w:sz="4" w:space="0"/>
            </w:tcBorders>
            <w:shd w:val="clear" w:color="auto" w:fill="FFFFFF"/>
          </w:tcPr>
          <w:p w14:paraId="15341468" wp14:textId="77777777">
            <w:pPr>
              <w:spacing w:before="240"/>
              <w:ind w:left="0" w:right="0"/>
            </w:pPr>
            <w:r>
              <w:rPr>
                <w:rFonts w:cs="Arial"/>
              </w:rPr>
              <w:t>MASTERS Support Team</w:t>
            </w:r>
          </w:p>
        </w:tc>
      </w:tr>
      <w:tr xmlns:wp14="http://schemas.microsoft.com/office/word/2010/wordml" w14:paraId="158E62E0" wp14:textId="77777777">
        <w:tblPrEx>
          <w:tblLayout w:type="fixed"/>
          <w:tblCellMar>
            <w:top w:w="0" w:type="dxa"/>
            <w:left w:w="108" w:type="dxa"/>
            <w:bottom w:w="0" w:type="dxa"/>
            <w:right w:w="108" w:type="dxa"/>
          </w:tblCellMar>
        </w:tblPrEx>
        <w:tc>
          <w:tcPr>
            <w:tcW w:w="3189" w:type="dxa"/>
            <w:tcBorders>
              <w:top w:val="single" w:color="000000" w:sz="4" w:space="0"/>
              <w:left w:val="single" w:color="000000" w:sz="4" w:space="0"/>
              <w:bottom w:val="single" w:color="000000" w:sz="4" w:space="0"/>
            </w:tcBorders>
            <w:shd w:val="clear" w:color="auto" w:fill="FFFFFF"/>
          </w:tcPr>
          <w:p w14:paraId="4707B087" wp14:textId="77777777">
            <w:pPr>
              <w:spacing w:before="240"/>
              <w:ind w:left="0" w:right="0"/>
            </w:pPr>
            <w:r>
              <w:t>Issue Related to MASTERS – data loading</w:t>
            </w:r>
          </w:p>
        </w:tc>
        <w:tc>
          <w:tcPr>
            <w:tcW w:w="1238" w:type="dxa"/>
            <w:tcBorders>
              <w:top w:val="single" w:color="000000" w:sz="4" w:space="0"/>
              <w:left w:val="single" w:color="000000" w:sz="4" w:space="0"/>
              <w:bottom w:val="single" w:color="000000" w:sz="4" w:space="0"/>
            </w:tcBorders>
            <w:shd w:val="clear" w:color="auto" w:fill="FFFFFF"/>
          </w:tcPr>
          <w:p w14:paraId="0C988742" wp14:textId="77777777">
            <w:pPr>
              <w:spacing w:before="240"/>
              <w:ind w:left="0" w:right="0"/>
            </w:pPr>
            <w:r>
              <w:t>1</w:t>
            </w:r>
          </w:p>
        </w:tc>
        <w:tc>
          <w:tcPr>
            <w:tcW w:w="2127" w:type="dxa"/>
            <w:tcBorders>
              <w:top w:val="single" w:color="000000" w:sz="4" w:space="0"/>
              <w:left w:val="single" w:color="000000" w:sz="4" w:space="0"/>
              <w:bottom w:val="single" w:color="000000" w:sz="4" w:space="0"/>
            </w:tcBorders>
            <w:shd w:val="clear" w:color="auto" w:fill="FFFFFF"/>
          </w:tcPr>
          <w:p w14:paraId="4EF6F906" wp14:textId="77777777">
            <w:pPr>
              <w:spacing w:before="240"/>
              <w:ind w:left="0" w:right="0"/>
              <w:rPr>
                <w:rFonts w:cs="Arial"/>
              </w:rPr>
            </w:pPr>
            <w:r>
              <w:t>Application is malfunctioning due to issue with data loading.</w:t>
            </w:r>
          </w:p>
        </w:tc>
        <w:tc>
          <w:tcPr>
            <w:tcW w:w="2349" w:type="dxa"/>
            <w:tcBorders>
              <w:top w:val="single" w:color="000000" w:sz="4" w:space="0"/>
              <w:left w:val="single" w:color="000000" w:sz="4" w:space="0"/>
              <w:bottom w:val="single" w:color="000000" w:sz="4" w:space="0"/>
              <w:right w:val="single" w:color="000000" w:sz="4" w:space="0"/>
            </w:tcBorders>
            <w:shd w:val="clear" w:color="auto" w:fill="FFFFFF"/>
          </w:tcPr>
          <w:p w14:paraId="47C33179" wp14:textId="77777777">
            <w:pPr>
              <w:keepNext/>
              <w:spacing w:before="240"/>
              <w:ind w:left="0" w:right="0"/>
            </w:pPr>
            <w:r>
              <w:rPr>
                <w:rFonts w:cs="Arial"/>
              </w:rPr>
              <w:t>MASTERS Support  Team</w:t>
            </w:r>
          </w:p>
        </w:tc>
      </w:tr>
    </w:tbl>
    <w:p xmlns:wp14="http://schemas.microsoft.com/office/word/2010/wordml" w14:paraId="74DE6B98" wp14:textId="77777777">
      <w:pPr>
        <w:pStyle w:val="19"/>
        <w:jc w:val="center"/>
      </w:pPr>
      <w:r>
        <w:t xml:space="preserve">Table </w:t>
      </w:r>
      <w:r>
        <w:fldChar w:fldCharType="begin"/>
      </w:r>
      <w:r>
        <w:instrText xml:space="preserve"> SEQ Table \* ARABIC </w:instrText>
      </w:r>
      <w:r>
        <w:fldChar w:fldCharType="separate"/>
      </w:r>
      <w:r>
        <w:t>18</w:t>
      </w:r>
      <w:r>
        <w:fldChar w:fldCharType="end"/>
      </w:r>
    </w:p>
    <w:p xmlns:wp14="http://schemas.microsoft.com/office/word/2010/wordml" w14:paraId="3471A1D1" wp14:textId="77777777">
      <w:pPr>
        <w:pStyle w:val="4"/>
        <w:keepNext w:val="0"/>
        <w:tabs>
          <w:tab w:val="left" w:pos="1440"/>
        </w:tabs>
        <w:overflowPunct/>
        <w:autoSpaceDE/>
        <w:autoSpaceDN/>
        <w:adjustRightInd/>
        <w:spacing w:before="240"/>
        <w:ind w:left="0" w:right="0" w:firstLine="450"/>
        <w:jc w:val="left"/>
        <w:textAlignment w:val="auto"/>
        <w:rPr>
          <w:rFonts w:cs="Arial"/>
          <w:caps/>
          <w:sz w:val="20"/>
        </w:rPr>
      </w:pPr>
      <w:bookmarkStart w:name="_Toc529450874" w:id="216"/>
      <w:r>
        <w:rPr>
          <w:rFonts w:cs="Arial"/>
          <w:caps/>
          <w:sz w:val="20"/>
        </w:rPr>
        <w:t>4.8.2. Application / Technical Support</w:t>
      </w:r>
      <w:bookmarkEnd w:id="214"/>
      <w:bookmarkEnd w:id="215"/>
      <w:bookmarkEnd w:id="216"/>
    </w:p>
    <w:p xmlns:wp14="http://schemas.microsoft.com/office/word/2010/wordml" w14:paraId="5812E170" wp14:textId="77777777">
      <w:pPr>
        <w:pStyle w:val="13"/>
        <w:tabs>
          <w:tab w:val="left" w:pos="3510"/>
        </w:tabs>
        <w:spacing w:before="60" w:after="60"/>
        <w:rPr>
          <w:rFonts w:cs="Arial"/>
          <w:sz w:val="20"/>
        </w:rPr>
      </w:pPr>
      <w:r>
        <w:rPr>
          <w:rFonts w:cs="Arial"/>
          <w:sz w:val="20"/>
        </w:rPr>
        <w:tab/>
      </w:r>
    </w:p>
    <w:p xmlns:wp14="http://schemas.microsoft.com/office/word/2010/wordml" w14:paraId="3D2A7E19" wp14:textId="77777777">
      <w:pPr>
        <w:pStyle w:val="13"/>
        <w:rPr>
          <w:rFonts w:cs="Arial"/>
          <w:iCs/>
          <w:sz w:val="20"/>
        </w:rPr>
      </w:pPr>
      <w:r>
        <w:rPr>
          <w:rFonts w:eastAsia="Arial Unicode MS" w:cs="Arial"/>
          <w:sz w:val="20"/>
        </w:rPr>
        <w:t>T</w:t>
      </w:r>
      <w:r>
        <w:rPr>
          <w:rFonts w:cs="Arial"/>
          <w:iCs/>
          <w:sz w:val="20"/>
        </w:rPr>
        <w:t>he following is the Problem Resolution Structure:</w:t>
      </w:r>
    </w:p>
    <w:p xmlns:wp14="http://schemas.microsoft.com/office/word/2010/wordml" w14:paraId="278AFD40" wp14:textId="77777777">
      <w:pPr>
        <w:pStyle w:val="15"/>
        <w:numPr>
          <w:ilvl w:val="12"/>
          <w:numId w:val="0"/>
        </w:numPr>
        <w:tabs>
          <w:tab w:val="left" w:pos="576"/>
          <w:tab w:val="left" w:pos="1440"/>
          <w:tab w:val="left" w:pos="1800"/>
          <w:tab w:val="left" w:pos="2160"/>
          <w:tab w:val="left" w:pos="2520"/>
          <w:tab w:val="left" w:pos="2880"/>
          <w:tab w:val="left" w:pos="3240"/>
          <w:tab w:val="left" w:pos="3600"/>
          <w:tab w:val="left" w:pos="3960"/>
          <w:tab w:val="left" w:pos="4320"/>
        </w:tabs>
        <w:rPr>
          <w:rFonts w:cs="Arial"/>
          <w:iCs/>
          <w:sz w:val="20"/>
        </w:rPr>
      </w:pPr>
    </w:p>
    <w:tbl>
      <w:tblPr>
        <w:tblStyle w:val="38"/>
        <w:tblW w:w="94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6"/>
        <w:gridCol w:w="2257"/>
        <w:gridCol w:w="4707"/>
      </w:tblGrid>
      <w:tr xmlns:wp14="http://schemas.microsoft.com/office/word/2010/wordml" w:rsidTr="5C377EE7" w14:paraId="7790F7A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486" w:type="dxa"/>
            <w:tcBorders>
              <w:top w:val="single" w:color="auto" w:sz="4" w:space="0"/>
              <w:left w:val="single" w:color="auto" w:sz="4" w:space="0"/>
              <w:bottom w:val="single" w:color="auto" w:sz="4" w:space="0"/>
              <w:right w:val="single" w:color="auto" w:sz="4" w:space="0"/>
            </w:tcBorders>
            <w:shd w:val="clear" w:color="auto" w:fill="8DB3E2" w:themeFill="text2" w:themeFillTint="66"/>
            <w:tcMar/>
            <w:vAlign w:val="center"/>
            <w:tcPrChange w:author="Suman Guduru" w:date="2019-11-02T02:08:34.6200404" w:id="59704866">
              <w:tcPr>
                <w:tcW w:w="2486" w:type="dxa"/>
                <w:tcBorders>
                  <w:top w:val="single" w:color="auto" w:sz="4" w:space="0"/>
                  <w:left w:val="single" w:color="auto" w:sz="4" w:space="0"/>
                  <w:bottom w:val="single" w:color="auto" w:sz="4" w:space="0"/>
                  <w:right w:val="single" w:color="auto" w:sz="4" w:space="0"/>
                </w:tcBorders>
                <w:shd w:val="clear" w:color="auto" w:fill="8DB3E2" w:themeFill="text2" w:themeFillTint="66"/>
              </w:tcPr>
            </w:tcPrChange>
          </w:tcPr>
          <w:p w14:paraId="251CFDCE" wp14:textId="77777777">
            <w:pPr>
              <w:pStyle w:val="13"/>
              <w:spacing w:before="60" w:after="60"/>
              <w:ind w:left="0" w:right="-122"/>
              <w:rPr>
                <w:rFonts w:cs="Arial"/>
                <w:b/>
                <w:bCs/>
                <w:sz w:val="20"/>
              </w:rPr>
            </w:pPr>
            <w:r>
              <w:rPr>
                <w:rFonts w:cs="Arial"/>
                <w:b/>
                <w:bCs/>
                <w:sz w:val="20"/>
              </w:rPr>
              <w:t>2</w:t>
            </w:r>
            <w:r>
              <w:rPr>
                <w:rFonts w:cs="Arial"/>
                <w:b/>
                <w:bCs/>
                <w:sz w:val="20"/>
                <w:vertAlign w:val="superscript"/>
              </w:rPr>
              <w:t>nd</w:t>
            </w:r>
            <w:r>
              <w:rPr>
                <w:rFonts w:cs="Arial"/>
                <w:b/>
                <w:bCs/>
                <w:sz w:val="20"/>
              </w:rPr>
              <w:t xml:space="preserve"> Level Support</w:t>
            </w:r>
          </w:p>
        </w:tc>
        <w:tc>
          <w:tcPr>
            <w:tcW w:w="2257" w:type="dxa"/>
            <w:tcBorders>
              <w:top w:val="single" w:color="auto" w:sz="4" w:space="0"/>
              <w:left w:val="single" w:color="auto" w:sz="4" w:space="0"/>
              <w:bottom w:val="single" w:color="auto" w:sz="4" w:space="0"/>
              <w:right w:val="single" w:color="auto" w:sz="4" w:space="0"/>
            </w:tcBorders>
            <w:shd w:val="clear" w:color="auto" w:fill="8DB3E2" w:themeFill="text2" w:themeFillTint="66"/>
            <w:tcMar/>
            <w:vAlign w:val="center"/>
            <w:tcPrChange w:author="Suman Guduru" w:date="2019-11-02T02:08:34.6200404" w:id="1104112581">
              <w:tcPr>
                <w:tcW w:w="2257" w:type="dxa"/>
                <w:tcBorders>
                  <w:top w:val="single" w:color="auto" w:sz="4" w:space="0"/>
                  <w:left w:val="single" w:color="auto" w:sz="4" w:space="0"/>
                  <w:bottom w:val="single" w:color="auto" w:sz="4" w:space="0"/>
                  <w:right w:val="single" w:color="auto" w:sz="4" w:space="0"/>
                </w:tcBorders>
                <w:shd w:val="clear" w:color="auto" w:fill="8DB3E2" w:themeFill="text2" w:themeFillTint="66"/>
              </w:tcPr>
            </w:tcPrChange>
          </w:tcPr>
          <w:p w14:paraId="0D909AED" wp14:textId="77777777">
            <w:pPr>
              <w:jc w:val="center"/>
              <w:rPr>
                <w:rFonts w:cs="Arial"/>
                <w:b/>
                <w:bCs/>
              </w:rPr>
            </w:pPr>
            <w:r>
              <w:rPr>
                <w:rFonts w:cs="Arial"/>
                <w:b/>
                <w:bCs/>
              </w:rPr>
              <w:t>Name</w:t>
            </w:r>
          </w:p>
        </w:tc>
        <w:tc>
          <w:tcPr>
            <w:tcW w:w="4707" w:type="dxa"/>
            <w:tcBorders>
              <w:top w:val="single" w:color="auto" w:sz="4" w:space="0"/>
              <w:left w:val="single" w:color="auto" w:sz="4" w:space="0"/>
              <w:bottom w:val="single" w:color="auto" w:sz="4" w:space="0"/>
              <w:right w:val="single" w:color="auto" w:sz="4" w:space="0"/>
            </w:tcBorders>
            <w:shd w:val="clear" w:color="auto" w:fill="8DB3E2" w:themeFill="text2" w:themeFillTint="66"/>
            <w:tcMar/>
            <w:vAlign w:val="center"/>
            <w:tcPrChange w:author="Suman Guduru" w:date="2019-11-02T02:08:34.6200404" w:id="1890771790">
              <w:tcPr>
                <w:tcW w:w="4707" w:type="dxa"/>
                <w:tcBorders>
                  <w:top w:val="single" w:color="auto" w:sz="4" w:space="0"/>
                  <w:left w:val="single" w:color="auto" w:sz="4" w:space="0"/>
                  <w:bottom w:val="single" w:color="auto" w:sz="4" w:space="0"/>
                  <w:right w:val="single" w:color="auto" w:sz="4" w:space="0"/>
                </w:tcBorders>
                <w:shd w:val="clear" w:color="auto" w:fill="8DB3E2" w:themeFill="text2" w:themeFillTint="66"/>
              </w:tcPr>
            </w:tcPrChange>
          </w:tcPr>
          <w:p w14:paraId="5AACD1B8" wp14:textId="77777777">
            <w:pPr>
              <w:pStyle w:val="57"/>
              <w:spacing w:before="0"/>
              <w:rPr>
                <w:rFonts w:ascii="Arial" w:hAnsi="Arial" w:cs="Arial"/>
                <w:color w:val="auto"/>
                <w:sz w:val="20"/>
                <w:szCs w:val="20"/>
              </w:rPr>
            </w:pPr>
            <w:r>
              <w:rPr>
                <w:rFonts w:ascii="Arial" w:hAnsi="Arial" w:cs="Arial"/>
                <w:color w:val="auto"/>
                <w:sz w:val="20"/>
                <w:szCs w:val="20"/>
              </w:rPr>
              <w:t>Contact No/Memo</w:t>
            </w:r>
          </w:p>
        </w:tc>
      </w:tr>
      <w:tr xmlns:wp14="http://schemas.microsoft.com/office/word/2010/wordml" w:rsidTr="5C377EE7" w14:paraId="6EB73F11"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6" w:type="dxa"/>
            <w:tcBorders>
              <w:top w:val="single" w:color="auto" w:sz="4" w:space="0"/>
              <w:left w:val="single" w:color="auto" w:sz="4" w:space="0"/>
              <w:bottom w:val="single" w:color="auto" w:sz="4" w:space="0"/>
              <w:right w:val="single" w:color="auto" w:sz="4" w:space="0"/>
            </w:tcBorders>
            <w:tcMar/>
            <w:tcPrChange w:author="Suman Guduru" w:date="2019-11-02T02:08:34.6200404" w:id="1771440688">
              <w:tcPr>
                <w:tcW w:w="2486" w:type="dxa"/>
                <w:tcBorders>
                  <w:top w:val="single" w:color="auto" w:sz="4" w:space="0"/>
                  <w:left w:val="single" w:color="auto" w:sz="4" w:space="0"/>
                  <w:bottom w:val="single" w:color="auto" w:sz="4" w:space="0"/>
                  <w:right w:val="single" w:color="auto" w:sz="4" w:space="0"/>
                </w:tcBorders>
              </w:tcPr>
            </w:tcPrChange>
          </w:tcPr>
          <w:p w14:paraId="1FA6C240" wp14:textId="77777777">
            <w:pPr>
              <w:tabs>
                <w:tab w:val="left" w:pos="1285"/>
              </w:tabs>
              <w:spacing w:after="120"/>
              <w:ind w:left="0" w:right="0"/>
              <w:rPr>
                <w:rFonts w:cs="Arial"/>
              </w:rPr>
            </w:pPr>
            <w:r>
              <w:rPr>
                <w:rFonts w:cs="Arial"/>
              </w:rPr>
              <w:t>Application Support</w:t>
            </w:r>
          </w:p>
        </w:tc>
        <w:tc>
          <w:tcPr>
            <w:tcW w:w="2257" w:type="dxa"/>
            <w:tcBorders>
              <w:top w:val="single" w:color="auto" w:sz="4" w:space="0"/>
              <w:left w:val="single" w:color="auto" w:sz="4" w:space="0"/>
              <w:bottom w:val="single" w:color="auto" w:sz="4" w:space="0"/>
              <w:right w:val="single" w:color="auto" w:sz="4" w:space="0"/>
            </w:tcBorders>
            <w:tcMar/>
            <w:tcPrChange w:author="Suman Guduru" w:date="2019-11-02T02:08:34.6200404" w:id="363774224">
              <w:tcPr>
                <w:tcW w:w="2257" w:type="dxa"/>
                <w:tcBorders>
                  <w:top w:val="single" w:color="auto" w:sz="4" w:space="0"/>
                  <w:left w:val="single" w:color="auto" w:sz="4" w:space="0"/>
                  <w:bottom w:val="single" w:color="auto" w:sz="4" w:space="0"/>
                  <w:right w:val="single" w:color="auto" w:sz="4" w:space="0"/>
                </w:tcBorders>
              </w:tcPr>
            </w:tcPrChange>
          </w:tcPr>
          <w:p w14:paraId="5A455333" wp14:textId="03AD4497">
            <w:pPr>
              <w:spacing w:after="120"/>
              <w:ind w:left="0" w:right="-131"/>
              <w:rPr>
                <w:rFonts w:cs="Arial"/>
              </w:rPr>
            </w:pPr>
            <w:ins w:author="Suman Guduru" w:date="2019-11-02T02:08:34.6200404" w:id="2010724305">
              <w:r w:rsidR="5C377EE7">
                <w:rPr>
                  <w:rFonts w:cs="Arial"/>
                </w:rPr>
                <w:t>AMS</w:t>
              </w:r>
            </w:ins>
            <w:del w:author="Suman Guduru" w:date="2019-11-02T02:08:34.6200404" w:id="1260030789">
              <w:r w:rsidDel="5C377EE7">
                <w:rPr>
                  <w:rFonts w:cs="Arial"/>
                </w:rPr>
                <w:delText>SITO</w:delText>
              </w:r>
            </w:del>
            <w:r>
              <w:rPr>
                <w:rFonts w:cs="Arial"/>
              </w:rPr>
              <w:t>-SRAS</w:t>
            </w:r>
          </w:p>
          <w:p w14:paraId="29DB5971" wp14:textId="77777777">
            <w:pPr>
              <w:spacing w:after="120"/>
              <w:ind w:left="0" w:right="-131"/>
              <w:rPr>
                <w:rFonts w:cs="Arial"/>
              </w:rPr>
            </w:pPr>
          </w:p>
        </w:tc>
        <w:tc>
          <w:tcPr>
            <w:tcW w:w="4707" w:type="dxa"/>
            <w:tcBorders>
              <w:top w:val="single" w:color="auto" w:sz="4" w:space="0"/>
              <w:left w:val="single" w:color="auto" w:sz="4" w:space="0"/>
              <w:bottom w:val="single" w:color="auto" w:sz="4" w:space="0"/>
              <w:right w:val="single" w:color="auto" w:sz="4" w:space="0"/>
            </w:tcBorders>
            <w:tcMar/>
            <w:tcPrChange w:author="Suman Guduru" w:date="2019-11-02T02:08:34.6200404" w:id="2041401556">
              <w:tcPr>
                <w:tcW w:w="4707" w:type="dxa"/>
                <w:tcBorders>
                  <w:top w:val="single" w:color="auto" w:sz="4" w:space="0"/>
                  <w:left w:val="single" w:color="auto" w:sz="4" w:space="0"/>
                  <w:bottom w:val="single" w:color="auto" w:sz="4" w:space="0"/>
                  <w:right w:val="single" w:color="auto" w:sz="4" w:space="0"/>
                </w:tcBorders>
              </w:tcPr>
            </w:tcPrChange>
          </w:tcPr>
          <w:p w14:paraId="050C690F" wp14:textId="77777777">
            <w:pPr>
              <w:spacing w:after="120"/>
              <w:ind w:left="-85" w:right="-58"/>
              <w:rPr>
                <w:rFonts w:cs="Arial"/>
              </w:rPr>
            </w:pPr>
            <w:r>
              <w:rPr>
                <w:rFonts w:cs="Arial"/>
              </w:rPr>
              <w:t>Group email : GD_AMS_SRAS@malaysiaairlines.com</w:t>
            </w:r>
          </w:p>
          <w:p w14:paraId="70F35735" wp14:textId="77777777">
            <w:pPr>
              <w:spacing w:after="120"/>
              <w:ind w:left="-85"/>
              <w:rPr>
                <w:rFonts w:cs="Arial"/>
              </w:rPr>
            </w:pPr>
          </w:p>
        </w:tc>
      </w:tr>
      <w:tr xmlns:wp14="http://schemas.microsoft.com/office/word/2010/wordml" w:rsidTr="5C377EE7" w14:paraId="747B45F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6" w:type="dxa"/>
            <w:tcBorders>
              <w:top w:val="single" w:color="auto" w:sz="4" w:space="0"/>
              <w:left w:val="single" w:color="auto" w:sz="4" w:space="0"/>
              <w:bottom w:val="single" w:color="auto" w:sz="4" w:space="0"/>
              <w:right w:val="single" w:color="auto" w:sz="4" w:space="0"/>
            </w:tcBorders>
            <w:tcMar/>
            <w:tcPrChange w:author="Suman Guduru" w:date="2019-11-02T02:08:34.6200404" w:id="1090280551">
              <w:tcPr>
                <w:tcW w:w="2486" w:type="dxa"/>
                <w:tcBorders>
                  <w:top w:val="single" w:color="auto" w:sz="4" w:space="0"/>
                  <w:left w:val="single" w:color="auto" w:sz="4" w:space="0"/>
                  <w:bottom w:val="single" w:color="auto" w:sz="4" w:space="0"/>
                  <w:right w:val="single" w:color="auto" w:sz="4" w:space="0"/>
                </w:tcBorders>
              </w:tcPr>
            </w:tcPrChange>
          </w:tcPr>
          <w:p w14:paraId="5372216B" wp14:textId="77777777">
            <w:pPr>
              <w:spacing w:after="120"/>
              <w:ind w:left="0" w:right="-122"/>
              <w:rPr>
                <w:rFonts w:cs="Arial"/>
              </w:rPr>
            </w:pPr>
            <w:r>
              <w:rPr>
                <w:rFonts w:cs="Arial"/>
              </w:rPr>
              <w:t>System Support</w:t>
            </w:r>
          </w:p>
        </w:tc>
        <w:tc>
          <w:tcPr>
            <w:tcW w:w="2257" w:type="dxa"/>
            <w:tcBorders>
              <w:top w:val="single" w:color="auto" w:sz="4" w:space="0"/>
              <w:left w:val="single" w:color="auto" w:sz="4" w:space="0"/>
              <w:bottom w:val="single" w:color="auto" w:sz="4" w:space="0"/>
              <w:right w:val="single" w:color="auto" w:sz="4" w:space="0"/>
            </w:tcBorders>
            <w:tcMar/>
            <w:tcPrChange w:author="Suman Guduru" w:date="2019-11-02T02:08:34.6200404" w:id="186770944">
              <w:tcPr>
                <w:tcW w:w="2257" w:type="dxa"/>
                <w:tcBorders>
                  <w:top w:val="single" w:color="auto" w:sz="4" w:space="0"/>
                  <w:left w:val="single" w:color="auto" w:sz="4" w:space="0"/>
                  <w:bottom w:val="single" w:color="auto" w:sz="4" w:space="0"/>
                  <w:right w:val="single" w:color="auto" w:sz="4" w:space="0"/>
                </w:tcBorders>
              </w:tcPr>
            </w:tcPrChange>
          </w:tcPr>
          <w:p w14:paraId="33ED566D" wp14:textId="77777777">
            <w:pPr>
              <w:tabs>
                <w:tab w:val="left" w:pos="1285"/>
              </w:tabs>
              <w:spacing w:after="120"/>
              <w:ind w:left="0" w:right="0"/>
              <w:rPr>
                <w:rFonts w:cs="Arial"/>
              </w:rPr>
            </w:pPr>
            <w:r>
              <w:rPr>
                <w:rFonts w:cs="Arial"/>
              </w:rPr>
              <w:t>TCS_MIDRANGE</w:t>
            </w:r>
          </w:p>
          <w:p w14:paraId="5D255343" wp14:textId="77777777">
            <w:pPr>
              <w:spacing w:after="120"/>
              <w:rPr>
                <w:rFonts w:cs="Arial"/>
                <w:lang w:val="pt-BR"/>
              </w:rPr>
            </w:pPr>
          </w:p>
          <w:p w14:paraId="552C276D" wp14:textId="77777777">
            <w:pPr>
              <w:spacing w:after="120"/>
              <w:ind w:left="0" w:right="-131"/>
              <w:rPr>
                <w:rFonts w:cs="Arial"/>
                <w:lang w:val="pt-BR"/>
              </w:rPr>
            </w:pPr>
          </w:p>
        </w:tc>
        <w:tc>
          <w:tcPr>
            <w:tcW w:w="4707" w:type="dxa"/>
            <w:tcBorders>
              <w:top w:val="single" w:color="auto" w:sz="4" w:space="0"/>
              <w:left w:val="single" w:color="auto" w:sz="4" w:space="0"/>
              <w:bottom w:val="single" w:color="auto" w:sz="4" w:space="0"/>
              <w:right w:val="single" w:color="auto" w:sz="4" w:space="0"/>
            </w:tcBorders>
            <w:tcMar/>
            <w:tcPrChange w:author="Suman Guduru" w:date="2019-11-02T02:08:34.6200404" w:id="1682398545">
              <w:tcPr>
                <w:tcW w:w="4707" w:type="dxa"/>
                <w:tcBorders>
                  <w:top w:val="single" w:color="auto" w:sz="4" w:space="0"/>
                  <w:left w:val="single" w:color="auto" w:sz="4" w:space="0"/>
                  <w:bottom w:val="single" w:color="auto" w:sz="4" w:space="0"/>
                  <w:right w:val="single" w:color="auto" w:sz="4" w:space="0"/>
                </w:tcBorders>
              </w:tcPr>
            </w:tcPrChange>
          </w:tcPr>
          <w:p w14:paraId="39DEF2EC" wp14:textId="77777777">
            <w:pPr>
              <w:spacing w:after="120"/>
              <w:ind w:left="-85"/>
              <w:rPr>
                <w:rFonts w:cs="Arial"/>
              </w:rPr>
            </w:pPr>
            <w:r>
              <w:rPr>
                <w:rFonts w:cs="Arial"/>
              </w:rPr>
              <w:t>1800817802 # 3 Option</w:t>
            </w:r>
          </w:p>
          <w:p w14:paraId="2A1243F0" wp14:textId="77777777">
            <w:pPr>
              <w:spacing w:after="120"/>
              <w:ind w:left="-85"/>
              <w:rPr>
                <w:rFonts w:cs="Arial"/>
              </w:rPr>
            </w:pPr>
            <w:r>
              <w:fldChar w:fldCharType="begin"/>
            </w:r>
            <w:r>
              <w:instrText xml:space="preserve"> HYPERLINK "mailto:GD_TCSMidrange@malaysiaairlines.com" </w:instrText>
            </w:r>
            <w:r>
              <w:fldChar w:fldCharType="separate"/>
            </w:r>
            <w:r>
              <w:t>GD_TCSMidrange@malaysiaairlines.com</w:t>
            </w:r>
            <w:r>
              <w:fldChar w:fldCharType="end"/>
            </w:r>
          </w:p>
        </w:tc>
      </w:tr>
      <w:tr xmlns:wp14="http://schemas.microsoft.com/office/word/2010/wordml" w:rsidTr="5C377EE7" w14:paraId="471DCBD7"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6" w:type="dxa"/>
            <w:tcBorders>
              <w:top w:val="single" w:color="auto" w:sz="4" w:space="0"/>
              <w:left w:val="single" w:color="auto" w:sz="4" w:space="0"/>
              <w:bottom w:val="single" w:color="auto" w:sz="4" w:space="0"/>
              <w:right w:val="single" w:color="auto" w:sz="4" w:space="0"/>
            </w:tcBorders>
            <w:tcMar/>
            <w:tcPrChange w:author="Suman Guduru" w:date="2019-11-02T02:08:34.6200404" w:id="1817536154">
              <w:tcPr>
                <w:tcW w:w="2486" w:type="dxa"/>
                <w:tcBorders>
                  <w:top w:val="single" w:color="auto" w:sz="4" w:space="0"/>
                  <w:left w:val="single" w:color="auto" w:sz="4" w:space="0"/>
                  <w:bottom w:val="single" w:color="auto" w:sz="4" w:space="0"/>
                  <w:right w:val="single" w:color="auto" w:sz="4" w:space="0"/>
                </w:tcBorders>
              </w:tcPr>
            </w:tcPrChange>
          </w:tcPr>
          <w:p w14:paraId="53FCE025" wp14:textId="77777777">
            <w:pPr>
              <w:spacing w:after="120"/>
              <w:ind w:left="0" w:right="-122"/>
              <w:rPr>
                <w:rFonts w:cs="Arial"/>
              </w:rPr>
            </w:pPr>
            <w:r>
              <w:rPr>
                <w:rFonts w:cs="Arial"/>
              </w:rPr>
              <w:t>Database Support</w:t>
            </w:r>
          </w:p>
        </w:tc>
        <w:tc>
          <w:tcPr>
            <w:tcW w:w="2257" w:type="dxa"/>
            <w:tcBorders>
              <w:top w:val="single" w:color="auto" w:sz="4" w:space="0"/>
              <w:left w:val="single" w:color="auto" w:sz="4" w:space="0"/>
              <w:bottom w:val="single" w:color="auto" w:sz="4" w:space="0"/>
              <w:right w:val="single" w:color="auto" w:sz="4" w:space="0"/>
            </w:tcBorders>
            <w:tcMar/>
            <w:tcPrChange w:author="Suman Guduru" w:date="2019-11-02T02:08:34.6200404" w:id="1024345561">
              <w:tcPr>
                <w:tcW w:w="2257" w:type="dxa"/>
                <w:tcBorders>
                  <w:top w:val="single" w:color="auto" w:sz="4" w:space="0"/>
                  <w:left w:val="single" w:color="auto" w:sz="4" w:space="0"/>
                  <w:bottom w:val="single" w:color="auto" w:sz="4" w:space="0"/>
                  <w:right w:val="single" w:color="auto" w:sz="4" w:space="0"/>
                </w:tcBorders>
              </w:tcPr>
            </w:tcPrChange>
          </w:tcPr>
          <w:p w14:paraId="405E7E90" wp14:textId="77777777">
            <w:pPr>
              <w:tabs>
                <w:tab w:val="left" w:pos="2043"/>
              </w:tabs>
              <w:spacing w:after="120"/>
              <w:ind w:left="0" w:right="-131"/>
              <w:rPr>
                <w:rFonts w:cs="Arial"/>
              </w:rPr>
            </w:pPr>
            <w:r>
              <w:rPr>
                <w:rFonts w:cs="Arial"/>
              </w:rPr>
              <w:t>TCS_DATABASE</w:t>
            </w:r>
          </w:p>
          <w:p w14:paraId="1F8AFB83" wp14:textId="77777777">
            <w:pPr>
              <w:spacing w:after="120"/>
              <w:rPr>
                <w:rFonts w:cs="Arial"/>
              </w:rPr>
            </w:pPr>
          </w:p>
          <w:p w14:paraId="68342FE7" wp14:textId="77777777">
            <w:pPr>
              <w:spacing w:after="120"/>
              <w:ind w:left="0"/>
              <w:rPr>
                <w:rFonts w:cs="Arial"/>
              </w:rPr>
            </w:pPr>
          </w:p>
        </w:tc>
        <w:tc>
          <w:tcPr>
            <w:tcW w:w="4707" w:type="dxa"/>
            <w:tcBorders>
              <w:top w:val="single" w:color="auto" w:sz="4" w:space="0"/>
              <w:left w:val="single" w:color="auto" w:sz="4" w:space="0"/>
              <w:bottom w:val="single" w:color="auto" w:sz="4" w:space="0"/>
              <w:right w:val="single" w:color="auto" w:sz="4" w:space="0"/>
            </w:tcBorders>
            <w:tcMar/>
            <w:tcPrChange w:author="Suman Guduru" w:date="2019-11-02T02:08:34.6200404" w:id="749225122">
              <w:tcPr>
                <w:tcW w:w="4707" w:type="dxa"/>
                <w:tcBorders>
                  <w:top w:val="single" w:color="auto" w:sz="4" w:space="0"/>
                  <w:left w:val="single" w:color="auto" w:sz="4" w:space="0"/>
                  <w:bottom w:val="single" w:color="auto" w:sz="4" w:space="0"/>
                  <w:right w:val="single" w:color="auto" w:sz="4" w:space="0"/>
                </w:tcBorders>
              </w:tcPr>
            </w:tcPrChange>
          </w:tcPr>
          <w:p w14:paraId="2150534C" wp14:textId="77777777">
            <w:pPr>
              <w:spacing w:after="120"/>
              <w:ind w:left="-85"/>
              <w:rPr>
                <w:rFonts w:cs="Arial"/>
              </w:rPr>
            </w:pPr>
            <w:r>
              <w:rPr>
                <w:rFonts w:cs="Arial"/>
              </w:rPr>
              <w:t>1800817802 # 4 Option</w:t>
            </w:r>
          </w:p>
          <w:p w14:paraId="06A566E5" wp14:textId="77777777">
            <w:pPr>
              <w:spacing w:after="120"/>
              <w:ind w:left="-85"/>
              <w:rPr>
                <w:rFonts w:cs="Arial"/>
              </w:rPr>
            </w:pPr>
            <w:r>
              <w:fldChar w:fldCharType="begin"/>
            </w:r>
            <w:r>
              <w:instrText xml:space="preserve"> HYPERLINK "mailto:GD_TCSDatabase@malaysiaairlines.com" </w:instrText>
            </w:r>
            <w:r>
              <w:fldChar w:fldCharType="separate"/>
            </w:r>
            <w:r>
              <w:t>GD_TCSDatabase@malaysiaairlines.com</w:t>
            </w:r>
            <w:r>
              <w:fldChar w:fldCharType="end"/>
            </w:r>
          </w:p>
          <w:p w14:paraId="40776332" wp14:textId="77777777">
            <w:pPr>
              <w:spacing w:after="120"/>
              <w:ind w:left="-85"/>
              <w:rPr>
                <w:rFonts w:cs="Arial"/>
              </w:rPr>
            </w:pPr>
          </w:p>
        </w:tc>
      </w:tr>
      <w:tr xmlns:wp14="http://schemas.microsoft.com/office/word/2010/wordml" w:rsidTr="5C377EE7" w14:paraId="4A0C7B15"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6" w:type="dxa"/>
            <w:tcBorders>
              <w:top w:val="single" w:color="auto" w:sz="4" w:space="0"/>
              <w:left w:val="single" w:color="auto" w:sz="4" w:space="0"/>
              <w:bottom w:val="single" w:color="auto" w:sz="4" w:space="0"/>
              <w:right w:val="single" w:color="auto" w:sz="4" w:space="0"/>
            </w:tcBorders>
            <w:tcMar/>
            <w:tcPrChange w:author="Suman Guduru" w:date="2019-11-02T02:08:34.6200404" w:id="1564641670">
              <w:tcPr>
                <w:tcW w:w="2486" w:type="dxa"/>
                <w:tcBorders>
                  <w:top w:val="single" w:color="auto" w:sz="4" w:space="0"/>
                  <w:left w:val="single" w:color="auto" w:sz="4" w:space="0"/>
                  <w:bottom w:val="single" w:color="auto" w:sz="4" w:space="0"/>
                  <w:right w:val="single" w:color="auto" w:sz="4" w:space="0"/>
                </w:tcBorders>
              </w:tcPr>
            </w:tcPrChange>
          </w:tcPr>
          <w:p w14:paraId="023C2E69" wp14:textId="77777777">
            <w:pPr>
              <w:spacing w:after="120"/>
              <w:ind w:left="0" w:right="-122"/>
              <w:rPr>
                <w:rFonts w:cs="Arial"/>
              </w:rPr>
            </w:pPr>
            <w:r>
              <w:rPr>
                <w:rFonts w:cs="Arial"/>
              </w:rPr>
              <w:t>Network Support</w:t>
            </w:r>
          </w:p>
        </w:tc>
        <w:tc>
          <w:tcPr>
            <w:tcW w:w="2257" w:type="dxa"/>
            <w:tcBorders>
              <w:top w:val="single" w:color="auto" w:sz="4" w:space="0"/>
              <w:left w:val="single" w:color="auto" w:sz="4" w:space="0"/>
              <w:bottom w:val="single" w:color="auto" w:sz="4" w:space="0"/>
              <w:right w:val="single" w:color="auto" w:sz="4" w:space="0"/>
            </w:tcBorders>
            <w:tcMar/>
            <w:tcPrChange w:author="Suman Guduru" w:date="2019-11-02T02:08:34.6200404" w:id="915304842">
              <w:tcPr>
                <w:tcW w:w="2257" w:type="dxa"/>
                <w:tcBorders>
                  <w:top w:val="single" w:color="auto" w:sz="4" w:space="0"/>
                  <w:left w:val="single" w:color="auto" w:sz="4" w:space="0"/>
                  <w:bottom w:val="single" w:color="auto" w:sz="4" w:space="0"/>
                  <w:right w:val="single" w:color="auto" w:sz="4" w:space="0"/>
                </w:tcBorders>
              </w:tcPr>
            </w:tcPrChange>
          </w:tcPr>
          <w:p w14:paraId="0D979264" wp14:textId="77777777">
            <w:pPr>
              <w:spacing w:after="120"/>
              <w:ind w:left="0" w:right="11"/>
              <w:rPr>
                <w:rFonts w:cs="Arial"/>
              </w:rPr>
            </w:pPr>
            <w:r>
              <w:rPr>
                <w:rFonts w:cs="Arial"/>
              </w:rPr>
              <w:t>TCS_Network</w:t>
            </w:r>
          </w:p>
        </w:tc>
        <w:tc>
          <w:tcPr>
            <w:tcW w:w="4707" w:type="dxa"/>
            <w:tcBorders>
              <w:top w:val="single" w:color="auto" w:sz="4" w:space="0"/>
              <w:left w:val="single" w:color="auto" w:sz="4" w:space="0"/>
              <w:bottom w:val="single" w:color="auto" w:sz="4" w:space="0"/>
              <w:right w:val="single" w:color="auto" w:sz="4" w:space="0"/>
            </w:tcBorders>
            <w:tcMar/>
            <w:tcPrChange w:author="Suman Guduru" w:date="2019-11-02T02:08:34.6200404" w:id="721091281">
              <w:tcPr>
                <w:tcW w:w="4707" w:type="dxa"/>
                <w:tcBorders>
                  <w:top w:val="single" w:color="auto" w:sz="4" w:space="0"/>
                  <w:left w:val="single" w:color="auto" w:sz="4" w:space="0"/>
                  <w:bottom w:val="single" w:color="auto" w:sz="4" w:space="0"/>
                  <w:right w:val="single" w:color="auto" w:sz="4" w:space="0"/>
                </w:tcBorders>
              </w:tcPr>
            </w:tcPrChange>
          </w:tcPr>
          <w:p w14:paraId="5AA85695" wp14:textId="77777777">
            <w:pPr>
              <w:spacing w:after="120"/>
              <w:ind w:left="0"/>
              <w:rPr>
                <w:rFonts w:cs="Arial"/>
              </w:rPr>
            </w:pPr>
            <w:r>
              <w:rPr>
                <w:rFonts w:cs="Arial"/>
              </w:rPr>
              <w:t xml:space="preserve">60378637155 </w:t>
            </w:r>
          </w:p>
          <w:p w14:paraId="01316527" wp14:textId="77777777">
            <w:pPr>
              <w:spacing w:after="120"/>
              <w:ind w:left="0"/>
              <w:rPr>
                <w:rFonts w:cs="Arial"/>
              </w:rPr>
            </w:pPr>
            <w:r>
              <w:rPr>
                <w:rFonts w:cs="Arial"/>
              </w:rPr>
              <w:t>60378637581/82</w:t>
            </w:r>
          </w:p>
          <w:p w14:paraId="1A86BB4D" wp14:textId="77777777">
            <w:pPr>
              <w:keepNext/>
              <w:spacing w:after="120"/>
              <w:ind w:left="0"/>
              <w:rPr>
                <w:rFonts w:cs="Arial"/>
              </w:rPr>
            </w:pPr>
            <w:r>
              <w:rPr>
                <w:rFonts w:cs="Arial"/>
              </w:rPr>
              <w:t>GD_TCSNetwork@malaysiaairlines.com</w:t>
            </w:r>
          </w:p>
        </w:tc>
      </w:tr>
    </w:tbl>
    <w:p xmlns:wp14="http://schemas.microsoft.com/office/word/2010/wordml" w14:paraId="1FEA29B7" wp14:textId="77777777">
      <w:pPr>
        <w:pStyle w:val="19"/>
        <w:jc w:val="center"/>
      </w:pPr>
      <w:bookmarkStart w:name="_Toc449860947" w:id="217"/>
      <w:bookmarkStart w:name="_Toc449860853" w:id="218"/>
      <w:r>
        <w:t xml:space="preserve">Table </w:t>
      </w:r>
      <w:r>
        <w:fldChar w:fldCharType="begin"/>
      </w:r>
      <w:r>
        <w:instrText xml:space="preserve"> SEQ Table \* ARABIC </w:instrText>
      </w:r>
      <w:r>
        <w:fldChar w:fldCharType="separate"/>
      </w:r>
      <w:r>
        <w:t>19</w:t>
      </w:r>
      <w:r>
        <w:fldChar w:fldCharType="end"/>
      </w:r>
    </w:p>
    <w:p xmlns:wp14="http://schemas.microsoft.com/office/word/2010/wordml" w14:paraId="107E9FD5" wp14:textId="77777777">
      <w:pPr>
        <w:rPr>
          <w:lang w:val="en-GB"/>
        </w:rPr>
      </w:pPr>
    </w:p>
    <w:p xmlns:wp14="http://schemas.microsoft.com/office/word/2010/wordml" w14:paraId="08B2285B" wp14:textId="77777777">
      <w:pPr>
        <w:pStyle w:val="2"/>
        <w:numPr>
          <w:ilvl w:val="1"/>
          <w:numId w:val="9"/>
        </w:numPr>
        <w:ind w:left="540" w:hanging="90"/>
      </w:pPr>
      <w:bookmarkStart w:name="_Toc529450875" w:id="219"/>
      <w:r>
        <w:t>USER GUIDE</w:t>
      </w:r>
      <w:bookmarkEnd w:id="217"/>
      <w:bookmarkEnd w:id="218"/>
      <w:bookmarkEnd w:id="219"/>
    </w:p>
    <w:p xmlns:wp14="http://schemas.microsoft.com/office/word/2010/wordml" w14:paraId="09FCC55E" wp14:textId="77777777">
      <w:pPr>
        <w:spacing w:before="40" w:after="40" w:line="240" w:lineRule="atLeast"/>
        <w:ind w:left="1080"/>
        <w:jc w:val="both"/>
      </w:pPr>
      <w:r>
        <w:rPr>
          <w:lang w:val="en-GB"/>
        </w:rPr>
        <w:t>Refer the appendix section.</w:t>
      </w:r>
    </w:p>
    <w:p xmlns:wp14="http://schemas.microsoft.com/office/word/2010/wordml" w14:paraId="564A82CB" wp14:textId="77777777">
      <w:pPr>
        <w:spacing w:before="40" w:after="40" w:line="240" w:lineRule="atLeast"/>
        <w:jc w:val="both"/>
      </w:pPr>
    </w:p>
    <w:p xmlns:wp14="http://schemas.microsoft.com/office/word/2010/wordml" w14:paraId="532880A5" wp14:textId="77777777">
      <w:pPr>
        <w:pStyle w:val="2"/>
        <w:numPr>
          <w:ilvl w:val="1"/>
          <w:numId w:val="9"/>
        </w:numPr>
        <w:ind w:left="540" w:hanging="180"/>
        <w:rPr>
          <w:rFonts w:cs="Arial"/>
          <w:caps/>
        </w:rPr>
      </w:pPr>
      <w:bookmarkStart w:name="_Toc449860856" w:id="220"/>
      <w:bookmarkStart w:name="_Toc449860950" w:id="221"/>
      <w:bookmarkStart w:name="_Toc529450876" w:id="222"/>
      <w:r>
        <w:t>A</w:t>
      </w:r>
      <w:r>
        <w:rPr>
          <w:rFonts w:cs="Arial"/>
          <w:caps/>
        </w:rPr>
        <w:t>CCESSING THE APPLICATION</w:t>
      </w:r>
      <w:bookmarkEnd w:id="220"/>
      <w:bookmarkEnd w:id="221"/>
      <w:bookmarkEnd w:id="222"/>
    </w:p>
    <w:p xmlns:wp14="http://schemas.microsoft.com/office/word/2010/wordml" w14:paraId="5CB33D2F" wp14:textId="77777777">
      <w:pPr>
        <w:pStyle w:val="13"/>
        <w:ind w:left="1080" w:right="98"/>
        <w:rPr>
          <w:rFonts w:cs="Arial"/>
          <w:caps/>
          <w:sz w:val="20"/>
        </w:rPr>
      </w:pPr>
      <w:r>
        <w:rPr>
          <w:sz w:val="20"/>
        </w:rPr>
        <w:t xml:space="preserve">Users can access the application by visiting </w:t>
      </w:r>
      <w:r>
        <w:fldChar w:fldCharType="begin"/>
      </w:r>
      <w:r>
        <w:instrText xml:space="preserve"> HYPERLINK "http://masters.mas.net/masters" </w:instrText>
      </w:r>
      <w:r>
        <w:fldChar w:fldCharType="separate"/>
      </w:r>
      <w:r>
        <w:rPr>
          <w:rStyle w:val="35"/>
          <w:rFonts w:ascii="Segoe UI" w:hAnsi="Segoe UI" w:cs="Segoe UI"/>
          <w:b/>
          <w:sz w:val="18"/>
        </w:rPr>
        <w:t>http://masters.mas.net/masters</w:t>
      </w:r>
      <w:r>
        <w:rPr>
          <w:rStyle w:val="35"/>
          <w:rFonts w:ascii="Segoe UI" w:hAnsi="Segoe UI" w:cs="Segoe UI"/>
          <w:b/>
          <w:sz w:val="18"/>
        </w:rPr>
        <w:fldChar w:fldCharType="end"/>
      </w:r>
      <w:r>
        <w:rPr>
          <w:rStyle w:val="35"/>
          <w:rFonts w:ascii="Segoe UI" w:hAnsi="Segoe UI" w:cs="Segoe UI"/>
          <w:b/>
          <w:sz w:val="18"/>
          <w:u w:val="none"/>
        </w:rPr>
        <w:t xml:space="preserve"> </w:t>
      </w:r>
      <w:r>
        <w:rPr>
          <w:sz w:val="20"/>
        </w:rPr>
        <w:t xml:space="preserve">in their browsers. The compatible browsers are given in section </w:t>
      </w:r>
      <w:r>
        <w:rPr>
          <w:rFonts w:cs="Arial"/>
          <w:caps/>
          <w:sz w:val="20"/>
        </w:rPr>
        <w:t xml:space="preserve">4.6.2 [Front-end </w:t>
      </w:r>
      <w:r>
        <w:rPr>
          <w:rFonts w:cs="Arial"/>
          <w:b/>
          <w:bCs/>
          <w:caps/>
          <w:sz w:val="20"/>
        </w:rPr>
        <w:t>(Browser Support)]</w:t>
      </w:r>
      <w:r>
        <w:rPr>
          <w:rFonts w:cs="Arial"/>
          <w:bCs/>
          <w:caps/>
          <w:sz w:val="20"/>
        </w:rPr>
        <w:t>.</w:t>
      </w:r>
    </w:p>
    <w:p xmlns:wp14="http://schemas.microsoft.com/office/word/2010/wordml" w14:paraId="3CE28D4A" wp14:textId="77777777">
      <w:pPr>
        <w:ind w:left="1080"/>
        <w:rPr>
          <w:lang w:val="en-GB"/>
        </w:rPr>
      </w:pPr>
    </w:p>
    <w:p xmlns:wp14="http://schemas.microsoft.com/office/word/2010/wordml" w14:paraId="5241E5E9" wp14:textId="77777777">
      <w:pPr>
        <w:pStyle w:val="2"/>
        <w:numPr>
          <w:ilvl w:val="1"/>
          <w:numId w:val="9"/>
        </w:numPr>
        <w:spacing w:before="40" w:after="40" w:line="240" w:lineRule="atLeast"/>
        <w:ind w:left="540" w:hanging="180"/>
        <w:jc w:val="both"/>
      </w:pPr>
      <w:bookmarkStart w:name="_Toc449860857" w:id="223"/>
      <w:bookmarkStart w:name="_Toc529450877" w:id="224"/>
      <w:bookmarkStart w:name="_Toc449860951" w:id="225"/>
      <w:r>
        <w:t>CONTRACT MANAGEMENT</w:t>
      </w:r>
      <w:bookmarkEnd w:id="223"/>
      <w:bookmarkEnd w:id="224"/>
      <w:bookmarkEnd w:id="225"/>
    </w:p>
    <w:p xmlns:wp14="http://schemas.microsoft.com/office/word/2010/wordml" w14:paraId="03E60B2D" wp14:textId="77777777">
      <w:pPr>
        <w:spacing w:before="40" w:after="40" w:line="240" w:lineRule="atLeast"/>
        <w:jc w:val="both"/>
      </w:pPr>
    </w:p>
    <w:tbl>
      <w:tblPr>
        <w:tblStyle w:val="38"/>
        <w:tblW w:w="8838"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3816"/>
        <w:gridCol w:w="4063"/>
      </w:tblGrid>
      <w:tr xmlns:wp14="http://schemas.microsoft.com/office/word/2010/wordml" w14:paraId="4E504C3C"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8DB3E2" w:themeFill="text2" w:themeFillTint="66"/>
          </w:tcPr>
          <w:p w14:paraId="41A1092D" wp14:textId="77777777">
            <w:pPr>
              <w:pStyle w:val="13"/>
              <w:spacing w:before="60" w:after="60"/>
              <w:ind w:left="0"/>
              <w:rPr>
                <w:rFonts w:cs="Arial"/>
                <w:iCs/>
                <w:sz w:val="20"/>
              </w:rPr>
            </w:pPr>
          </w:p>
        </w:tc>
        <w:tc>
          <w:tcPr>
            <w:tcW w:w="3816" w:type="dxa"/>
            <w:tcBorders>
              <w:top w:val="single" w:color="auto" w:sz="4" w:space="0"/>
              <w:left w:val="single" w:color="auto" w:sz="4" w:space="0"/>
              <w:bottom w:val="single" w:color="auto" w:sz="4" w:space="0"/>
              <w:right w:val="single" w:color="auto" w:sz="4" w:space="0"/>
            </w:tcBorders>
            <w:shd w:val="clear" w:color="auto" w:fill="8DB3E2" w:themeFill="text2" w:themeFillTint="66"/>
          </w:tcPr>
          <w:p w14:paraId="0351E950" wp14:textId="77777777">
            <w:pPr>
              <w:pStyle w:val="13"/>
              <w:spacing w:before="60" w:after="60"/>
              <w:ind w:left="0"/>
              <w:rPr>
                <w:rFonts w:cs="Arial"/>
                <w:b/>
                <w:bCs/>
                <w:iCs/>
                <w:sz w:val="20"/>
              </w:rPr>
            </w:pPr>
            <w:r>
              <w:rPr>
                <w:rFonts w:cs="Arial"/>
                <w:b/>
                <w:bCs/>
                <w:iCs/>
                <w:sz w:val="20"/>
              </w:rPr>
              <w:t>Contract</w:t>
            </w:r>
          </w:p>
        </w:tc>
        <w:tc>
          <w:tcPr>
            <w:tcW w:w="4063" w:type="dxa"/>
            <w:tcBorders>
              <w:top w:val="single" w:color="auto" w:sz="4" w:space="0"/>
              <w:left w:val="single" w:color="auto" w:sz="4" w:space="0"/>
              <w:bottom w:val="single" w:color="auto" w:sz="4" w:space="0"/>
              <w:right w:val="single" w:color="auto" w:sz="4" w:space="0"/>
            </w:tcBorders>
            <w:shd w:val="clear" w:color="auto" w:fill="8DB3E2" w:themeFill="text2" w:themeFillTint="66"/>
          </w:tcPr>
          <w:p w14:paraId="36A141A8" wp14:textId="77777777">
            <w:pPr>
              <w:pStyle w:val="13"/>
              <w:spacing w:before="60" w:after="60"/>
              <w:ind w:left="0"/>
              <w:rPr>
                <w:rFonts w:cs="Arial"/>
                <w:b/>
                <w:bCs/>
                <w:iCs/>
                <w:sz w:val="20"/>
              </w:rPr>
            </w:pPr>
            <w:r>
              <w:rPr>
                <w:rFonts w:cs="Arial"/>
                <w:b/>
                <w:bCs/>
                <w:iCs/>
                <w:sz w:val="20"/>
              </w:rPr>
              <w:t>Parties</w:t>
            </w:r>
          </w:p>
        </w:tc>
      </w:tr>
      <w:tr xmlns:wp14="http://schemas.microsoft.com/office/word/2010/wordml" w14:paraId="5B9EB90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14:paraId="21FA6016" wp14:textId="77777777">
            <w:pPr>
              <w:pStyle w:val="13"/>
              <w:spacing w:before="60" w:after="60"/>
              <w:ind w:left="0"/>
              <w:rPr>
                <w:rFonts w:cs="Arial"/>
                <w:iCs/>
                <w:sz w:val="20"/>
              </w:rPr>
            </w:pPr>
            <w:r>
              <w:rPr>
                <w:rFonts w:cs="Arial"/>
                <w:iCs/>
                <w:sz w:val="20"/>
              </w:rPr>
              <w:t>1.</w:t>
            </w:r>
          </w:p>
        </w:tc>
        <w:tc>
          <w:tcPr>
            <w:tcW w:w="3816" w:type="dxa"/>
            <w:tcBorders>
              <w:top w:val="single" w:color="auto" w:sz="4" w:space="0"/>
              <w:left w:val="single" w:color="auto" w:sz="4" w:space="0"/>
              <w:bottom w:val="single" w:color="auto" w:sz="4" w:space="0"/>
              <w:right w:val="single" w:color="auto" w:sz="4" w:space="0"/>
            </w:tcBorders>
          </w:tcPr>
          <w:p w14:paraId="72C0AC19" wp14:textId="77777777">
            <w:pPr>
              <w:pStyle w:val="13"/>
              <w:spacing w:before="60" w:after="60"/>
              <w:ind w:left="0"/>
              <w:rPr>
                <w:rFonts w:cs="Arial"/>
                <w:iCs/>
                <w:sz w:val="20"/>
              </w:rPr>
            </w:pPr>
            <w:r>
              <w:rPr>
                <w:rFonts w:cs="Arial"/>
                <w:iCs/>
                <w:sz w:val="20"/>
              </w:rPr>
              <w:t>Solution Delivery Contract And Maintenance &amp; Support Services</w:t>
            </w:r>
          </w:p>
        </w:tc>
        <w:tc>
          <w:tcPr>
            <w:tcW w:w="4063" w:type="dxa"/>
            <w:tcBorders>
              <w:top w:val="single" w:color="auto" w:sz="4" w:space="0"/>
              <w:left w:val="single" w:color="auto" w:sz="4" w:space="0"/>
              <w:bottom w:val="single" w:color="auto" w:sz="4" w:space="0"/>
              <w:right w:val="single" w:color="auto" w:sz="4" w:space="0"/>
            </w:tcBorders>
          </w:tcPr>
          <w:p w14:paraId="2CB9C5C2" wp14:textId="77777777">
            <w:pPr>
              <w:pStyle w:val="13"/>
              <w:keepNext/>
              <w:spacing w:before="60" w:after="60"/>
              <w:ind w:left="0"/>
              <w:rPr>
                <w:rFonts w:cs="Arial"/>
                <w:iCs/>
                <w:sz w:val="20"/>
              </w:rPr>
            </w:pPr>
            <w:r>
              <w:rPr>
                <w:rFonts w:cs="Arial"/>
                <w:iCs/>
                <w:sz w:val="20"/>
              </w:rPr>
              <w:t xml:space="preserve">Signed between MAB and </w:t>
            </w:r>
            <w:ins w:author="palash.pandit" w:date="2019-10-31T19:28:34Z" w:id="68">
              <w:r>
                <w:rPr>
                  <w:rFonts w:hint="default" w:cs="Arial"/>
                  <w:iCs/>
                  <w:sz w:val="20"/>
                  <w:lang w:val="en-IN"/>
                </w:rPr>
                <w:t>AT</w:t>
              </w:r>
            </w:ins>
            <w:ins w:author="palash.pandit" w:date="2019-10-31T19:28:37Z" w:id="69">
              <w:r>
                <w:rPr>
                  <w:rFonts w:hint="default" w:cs="Arial"/>
                  <w:iCs/>
                  <w:sz w:val="20"/>
                  <w:lang w:val="en-IN"/>
                </w:rPr>
                <w:t>OS</w:t>
              </w:r>
            </w:ins>
            <w:del w:author="palash.pandit" w:date="2019-10-31T19:28:20Z" w:id="70">
              <w:bookmarkStart w:name="_GoBack" w:id="251"/>
              <w:bookmarkEnd w:id="251"/>
              <w:r>
                <w:rPr>
                  <w:rFonts w:cs="Arial"/>
                  <w:iCs/>
                  <w:sz w:val="20"/>
                </w:rPr>
                <w:delText>TC</w:delText>
              </w:r>
            </w:del>
            <w:del w:author="palash.pandit" w:date="2019-10-31T19:28:19Z" w:id="71">
              <w:r>
                <w:rPr>
                  <w:rFonts w:cs="Arial"/>
                  <w:iCs/>
                  <w:sz w:val="20"/>
                </w:rPr>
                <w:delText>S</w:delText>
              </w:r>
            </w:del>
          </w:p>
        </w:tc>
      </w:tr>
    </w:tbl>
    <w:p xmlns:wp14="http://schemas.microsoft.com/office/word/2010/wordml" w14:paraId="4613A06E" wp14:textId="77777777">
      <w:pPr>
        <w:pStyle w:val="19"/>
        <w:jc w:val="center"/>
      </w:pPr>
      <w:r>
        <w:t xml:space="preserve">Table </w:t>
      </w:r>
      <w:r>
        <w:fldChar w:fldCharType="begin"/>
      </w:r>
      <w:r>
        <w:instrText xml:space="preserve"> SEQ Table \* ARABIC </w:instrText>
      </w:r>
      <w:r>
        <w:fldChar w:fldCharType="separate"/>
      </w:r>
      <w:r>
        <w:t>20</w:t>
      </w:r>
      <w:r>
        <w:fldChar w:fldCharType="end"/>
      </w:r>
    </w:p>
    <w:p xmlns:wp14="http://schemas.microsoft.com/office/word/2010/wordml" w14:paraId="74599D02" wp14:textId="77777777">
      <w:pPr>
        <w:pStyle w:val="2"/>
        <w:numPr>
          <w:ilvl w:val="1"/>
          <w:numId w:val="9"/>
        </w:numPr>
        <w:ind w:left="540" w:hanging="180"/>
      </w:pPr>
      <w:bookmarkStart w:name="_Toc449860858" w:id="226"/>
      <w:bookmarkStart w:name="_Toc449860952" w:id="227"/>
      <w:bookmarkStart w:name="_Toc529450878" w:id="228"/>
      <w:r>
        <w:t>HANDOVER ITEMS</w:t>
      </w:r>
      <w:bookmarkEnd w:id="226"/>
      <w:bookmarkEnd w:id="227"/>
      <w:bookmarkEnd w:id="228"/>
    </w:p>
    <w:p xmlns:wp14="http://schemas.microsoft.com/office/word/2010/wordml" w14:paraId="187F5061" wp14:textId="77777777">
      <w:pPr>
        <w:pStyle w:val="13"/>
        <w:spacing w:before="100" w:beforeAutospacing="1" w:after="100" w:afterAutospacing="1"/>
        <w:ind w:left="1080"/>
        <w:rPr>
          <w:rFonts w:cs="Arial"/>
          <w:iCs/>
          <w:sz w:val="20"/>
        </w:rPr>
      </w:pPr>
      <w:r>
        <w:rPr>
          <w:rFonts w:cs="Arial"/>
          <w:iCs/>
          <w:sz w:val="20"/>
        </w:rPr>
        <w:t>The following documents / items will be handed over to Operations together with this System Operation Document during the Handover session.</w:t>
      </w:r>
    </w:p>
    <w:p xmlns:wp14="http://schemas.microsoft.com/office/word/2010/wordml" w14:paraId="0BD4EC2B" wp14:textId="77777777">
      <w:pPr>
        <w:pStyle w:val="13"/>
        <w:spacing w:before="0"/>
        <w:ind w:left="1080" w:right="578"/>
        <w:rPr>
          <w:rFonts w:cs="Arial"/>
          <w:sz w:val="20"/>
        </w:rPr>
      </w:pPr>
      <w:bookmarkStart w:name="_Toc355105738" w:id="229"/>
      <w:bookmarkEnd w:id="229"/>
      <w:bookmarkStart w:name="_Toc71962090" w:id="230"/>
      <w:bookmarkEnd w:id="230"/>
      <w:bookmarkStart w:name="_Toc355103968" w:id="231"/>
      <w:bookmarkEnd w:id="231"/>
      <w:bookmarkStart w:name="_Toc416862035" w:id="232"/>
      <w:bookmarkEnd w:id="232"/>
      <w:bookmarkStart w:name="_Toc449860953" w:id="233"/>
      <w:bookmarkStart w:name="_Toc449860859" w:id="234"/>
      <w:r>
        <w:rPr>
          <w:rFonts w:cs="Arial"/>
          <w:sz w:val="20"/>
        </w:rPr>
        <w:t>1. User Guide</w:t>
      </w:r>
    </w:p>
    <w:p xmlns:wp14="http://schemas.microsoft.com/office/word/2010/wordml" w14:paraId="6DCAD1A4" wp14:textId="77777777">
      <w:pPr>
        <w:pStyle w:val="13"/>
        <w:spacing w:before="0"/>
        <w:ind w:left="1080" w:right="578"/>
        <w:rPr>
          <w:rFonts w:cs="Arial"/>
          <w:sz w:val="20"/>
        </w:rPr>
      </w:pPr>
      <w:r>
        <w:rPr>
          <w:rFonts w:cs="Arial"/>
          <w:sz w:val="20"/>
        </w:rPr>
        <w:t>2. Detail Solution/Design Review Document</w:t>
      </w:r>
    </w:p>
    <w:p xmlns:wp14="http://schemas.microsoft.com/office/word/2010/wordml" w14:paraId="38B093F2" wp14:textId="77777777">
      <w:pPr>
        <w:pStyle w:val="13"/>
        <w:spacing w:before="0"/>
        <w:ind w:left="1080" w:right="578"/>
        <w:rPr>
          <w:rFonts w:cs="Arial"/>
          <w:i/>
          <w:color w:val="0000FF"/>
          <w:sz w:val="20"/>
        </w:rPr>
      </w:pPr>
      <w:r>
        <w:rPr>
          <w:rFonts w:cs="Arial"/>
          <w:sz w:val="20"/>
        </w:rPr>
        <w:t>3. Test Plan</w:t>
      </w:r>
    </w:p>
    <w:p xmlns:wp14="http://schemas.microsoft.com/office/word/2010/wordml" w14:paraId="03CC5A65" wp14:textId="77777777">
      <w:pPr>
        <w:pStyle w:val="13"/>
        <w:spacing w:before="100" w:beforeAutospacing="1" w:after="100" w:afterAutospacing="1"/>
        <w:rPr>
          <w:rFonts w:cs="Arial"/>
          <w:iCs/>
          <w:sz w:val="20"/>
        </w:rPr>
      </w:pPr>
    </w:p>
    <w:p xmlns:wp14="http://schemas.microsoft.com/office/word/2010/wordml" w14:paraId="63ACB6A2" wp14:textId="77777777">
      <w:pPr>
        <w:pStyle w:val="13"/>
        <w:spacing w:before="100" w:beforeAutospacing="1" w:after="100" w:afterAutospacing="1"/>
        <w:rPr>
          <w:rFonts w:cs="Arial"/>
          <w:iCs/>
          <w:sz w:val="20"/>
        </w:rPr>
      </w:pPr>
    </w:p>
    <w:p xmlns:wp14="http://schemas.microsoft.com/office/word/2010/wordml" w14:paraId="4C09CE80" wp14:textId="77777777">
      <w:pPr>
        <w:pStyle w:val="2"/>
        <w:numPr>
          <w:ilvl w:val="1"/>
          <w:numId w:val="9"/>
        </w:numPr>
        <w:ind w:left="540" w:hanging="180"/>
      </w:pPr>
      <w:bookmarkStart w:name="_Toc529450879" w:id="235"/>
      <w:r>
        <w:t>INFORMATION SECURITY</w:t>
      </w:r>
      <w:bookmarkEnd w:id="233"/>
      <w:bookmarkEnd w:id="234"/>
      <w:bookmarkEnd w:id="235"/>
      <w:r>
        <w:t xml:space="preserve">         </w:t>
      </w:r>
    </w:p>
    <w:p xmlns:wp14="http://schemas.microsoft.com/office/word/2010/wordml" w14:paraId="167EABD6" wp14:textId="77777777">
      <w:pPr>
        <w:pStyle w:val="4"/>
        <w:keepNext w:val="0"/>
        <w:tabs>
          <w:tab w:val="left" w:pos="1440"/>
        </w:tabs>
        <w:overflowPunct/>
        <w:autoSpaceDE/>
        <w:autoSpaceDN/>
        <w:adjustRightInd/>
        <w:spacing w:before="240"/>
        <w:ind w:left="0" w:right="0" w:firstLine="540"/>
        <w:jc w:val="left"/>
        <w:textAlignment w:val="auto"/>
        <w:rPr>
          <w:rFonts w:cs="Arial"/>
          <w:caps/>
        </w:rPr>
      </w:pPr>
      <w:bookmarkStart w:name="_Toc529450880" w:id="236"/>
      <w:bookmarkStart w:name="_Toc449860954" w:id="237"/>
      <w:bookmarkStart w:name="_Toc449860860" w:id="238"/>
      <w:r>
        <w:rPr>
          <w:rFonts w:cs="Arial"/>
          <w:caps/>
          <w:sz w:val="20"/>
        </w:rPr>
        <w:t>4.13.1. Audit And Compliance Requirements</w:t>
      </w:r>
      <w:bookmarkEnd w:id="236"/>
      <w:bookmarkEnd w:id="237"/>
      <w:bookmarkEnd w:id="238"/>
    </w:p>
    <w:p xmlns:wp14="http://schemas.microsoft.com/office/word/2010/wordml" w14:paraId="2C8D472F" wp14:textId="77777777">
      <w:pPr>
        <w:spacing w:before="40" w:after="40" w:line="240" w:lineRule="atLeast"/>
        <w:jc w:val="both"/>
      </w:pPr>
    </w:p>
    <w:tbl>
      <w:tblPr>
        <w:tblStyle w:val="38"/>
        <w:tblW w:w="883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09"/>
        <w:gridCol w:w="2006"/>
        <w:gridCol w:w="2220"/>
      </w:tblGrid>
      <w:tr xmlns:wp14="http://schemas.microsoft.com/office/word/2010/wordml" w14:paraId="4332163F"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4609" w:type="dxa"/>
            <w:tcBorders>
              <w:top w:val="single" w:color="auto" w:sz="4" w:space="0"/>
              <w:left w:val="single" w:color="auto" w:sz="4" w:space="0"/>
              <w:bottom w:val="single" w:color="auto" w:sz="4" w:space="0"/>
              <w:right w:val="single" w:color="auto" w:sz="4" w:space="0"/>
            </w:tcBorders>
            <w:shd w:val="clear" w:color="auto" w:fill="8DB3E2" w:themeFill="text2" w:themeFillTint="66"/>
          </w:tcPr>
          <w:p w14:paraId="529AEE40" wp14:textId="77777777">
            <w:pPr>
              <w:pStyle w:val="13"/>
              <w:spacing w:before="60" w:after="60"/>
              <w:ind w:left="0"/>
              <w:rPr>
                <w:rFonts w:cs="Arial"/>
                <w:b/>
                <w:bCs/>
                <w:sz w:val="20"/>
              </w:rPr>
            </w:pPr>
            <w:r>
              <w:rPr>
                <w:rFonts w:cs="Arial"/>
                <w:b/>
                <w:bCs/>
                <w:sz w:val="20"/>
              </w:rPr>
              <w:t>Activity</w:t>
            </w:r>
          </w:p>
        </w:tc>
        <w:tc>
          <w:tcPr>
            <w:tcW w:w="2006" w:type="dxa"/>
            <w:tcBorders>
              <w:top w:val="single" w:color="auto" w:sz="4" w:space="0"/>
              <w:left w:val="single" w:color="auto" w:sz="4" w:space="0"/>
              <w:bottom w:val="single" w:color="auto" w:sz="4" w:space="0"/>
              <w:right w:val="single" w:color="auto" w:sz="4" w:space="0"/>
            </w:tcBorders>
            <w:shd w:val="clear" w:color="auto" w:fill="8DB3E2" w:themeFill="text2" w:themeFillTint="66"/>
          </w:tcPr>
          <w:p w14:paraId="341DF59B" wp14:textId="77777777">
            <w:pPr>
              <w:pStyle w:val="13"/>
              <w:spacing w:before="60" w:after="60"/>
              <w:ind w:left="0"/>
              <w:rPr>
                <w:rFonts w:cs="Arial"/>
                <w:b/>
                <w:bCs/>
                <w:sz w:val="20"/>
              </w:rPr>
            </w:pPr>
            <w:r>
              <w:rPr>
                <w:rFonts w:cs="Arial"/>
                <w:b/>
                <w:bCs/>
                <w:sz w:val="20"/>
              </w:rPr>
              <w:t xml:space="preserve">Frequency </w:t>
            </w:r>
          </w:p>
        </w:tc>
        <w:tc>
          <w:tcPr>
            <w:tcW w:w="2220" w:type="dxa"/>
            <w:tcBorders>
              <w:top w:val="single" w:color="auto" w:sz="4" w:space="0"/>
              <w:left w:val="single" w:color="auto" w:sz="4" w:space="0"/>
              <w:bottom w:val="single" w:color="auto" w:sz="4" w:space="0"/>
              <w:right w:val="single" w:color="auto" w:sz="4" w:space="0"/>
            </w:tcBorders>
            <w:shd w:val="clear" w:color="auto" w:fill="8DB3E2" w:themeFill="text2" w:themeFillTint="66"/>
          </w:tcPr>
          <w:p w14:paraId="30D741D1" wp14:textId="77777777">
            <w:pPr>
              <w:pStyle w:val="13"/>
              <w:spacing w:before="60" w:after="60"/>
              <w:ind w:left="0"/>
              <w:rPr>
                <w:rFonts w:cs="Arial"/>
                <w:b/>
                <w:bCs/>
                <w:sz w:val="20"/>
              </w:rPr>
            </w:pPr>
            <w:r>
              <w:rPr>
                <w:rFonts w:cs="Arial"/>
                <w:b/>
                <w:bCs/>
                <w:sz w:val="20"/>
              </w:rPr>
              <w:t>Responsible Party</w:t>
            </w:r>
          </w:p>
        </w:tc>
      </w:tr>
      <w:tr xmlns:wp14="http://schemas.microsoft.com/office/word/2010/wordml" w14:paraId="10BE319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09" w:type="dxa"/>
            <w:tcBorders>
              <w:top w:val="single" w:color="auto" w:sz="4" w:space="0"/>
              <w:left w:val="single" w:color="auto" w:sz="4" w:space="0"/>
              <w:bottom w:val="single" w:color="auto" w:sz="4" w:space="0"/>
              <w:right w:val="single" w:color="auto" w:sz="4" w:space="0"/>
            </w:tcBorders>
          </w:tcPr>
          <w:p w14:paraId="086EFA71" wp14:textId="77777777">
            <w:pPr>
              <w:pStyle w:val="13"/>
              <w:spacing w:before="60" w:after="60"/>
              <w:ind w:left="0"/>
              <w:rPr>
                <w:rFonts w:cs="Arial"/>
                <w:sz w:val="20"/>
              </w:rPr>
            </w:pPr>
            <w:r>
              <w:rPr>
                <w:rFonts w:cs="Arial"/>
                <w:sz w:val="20"/>
              </w:rPr>
              <w:t>Perform ID review every quarter and submit result to IRS</w:t>
            </w:r>
          </w:p>
        </w:tc>
        <w:tc>
          <w:tcPr>
            <w:tcW w:w="2006" w:type="dxa"/>
            <w:tcBorders>
              <w:top w:val="single" w:color="auto" w:sz="4" w:space="0"/>
              <w:left w:val="single" w:color="auto" w:sz="4" w:space="0"/>
              <w:bottom w:val="single" w:color="auto" w:sz="4" w:space="0"/>
              <w:right w:val="single" w:color="auto" w:sz="4" w:space="0"/>
            </w:tcBorders>
          </w:tcPr>
          <w:p w14:paraId="2F7AF8B3" wp14:textId="77777777">
            <w:pPr>
              <w:pStyle w:val="13"/>
              <w:spacing w:before="60" w:after="60"/>
              <w:ind w:left="0"/>
              <w:rPr>
                <w:rFonts w:cs="Arial"/>
                <w:sz w:val="20"/>
              </w:rPr>
            </w:pPr>
            <w:r>
              <w:rPr>
                <w:rFonts w:cs="Arial"/>
                <w:sz w:val="20"/>
              </w:rPr>
              <w:t>Quarterly</w:t>
            </w:r>
          </w:p>
        </w:tc>
        <w:tc>
          <w:tcPr>
            <w:tcW w:w="2220" w:type="dxa"/>
            <w:tcBorders>
              <w:top w:val="single" w:color="auto" w:sz="4" w:space="0"/>
              <w:left w:val="single" w:color="auto" w:sz="4" w:space="0"/>
              <w:bottom w:val="single" w:color="auto" w:sz="4" w:space="0"/>
              <w:right w:val="single" w:color="auto" w:sz="4" w:space="0"/>
            </w:tcBorders>
          </w:tcPr>
          <w:p w14:paraId="2221C81B" wp14:textId="77777777">
            <w:pPr>
              <w:pStyle w:val="13"/>
              <w:spacing w:before="60" w:after="60"/>
              <w:ind w:left="0"/>
              <w:rPr>
                <w:rFonts w:cs="Arial"/>
                <w:sz w:val="20"/>
              </w:rPr>
            </w:pPr>
            <w:r>
              <w:rPr>
                <w:rFonts w:cs="Arial"/>
                <w:sz w:val="20"/>
              </w:rPr>
              <w:t>ID Admin</w:t>
            </w:r>
          </w:p>
        </w:tc>
      </w:tr>
      <w:tr xmlns:wp14="http://schemas.microsoft.com/office/word/2010/wordml" w14:paraId="58604855"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09" w:type="dxa"/>
            <w:tcBorders>
              <w:top w:val="single" w:color="auto" w:sz="4" w:space="0"/>
              <w:left w:val="single" w:color="auto" w:sz="4" w:space="0"/>
              <w:bottom w:val="single" w:color="auto" w:sz="4" w:space="0"/>
              <w:right w:val="single" w:color="auto" w:sz="4" w:space="0"/>
            </w:tcBorders>
          </w:tcPr>
          <w:p w14:paraId="062A0226" wp14:textId="77777777">
            <w:pPr>
              <w:pStyle w:val="13"/>
              <w:spacing w:before="60" w:after="60"/>
              <w:ind w:left="0"/>
              <w:rPr>
                <w:rFonts w:cs="Arial"/>
                <w:sz w:val="20"/>
              </w:rPr>
            </w:pPr>
            <w:r>
              <w:rPr>
                <w:rFonts w:cs="Arial"/>
                <w:sz w:val="20"/>
              </w:rPr>
              <w:t>Update user access matrix  and submit to IRS</w:t>
            </w:r>
          </w:p>
        </w:tc>
        <w:tc>
          <w:tcPr>
            <w:tcW w:w="2006" w:type="dxa"/>
            <w:tcBorders>
              <w:top w:val="single" w:color="auto" w:sz="4" w:space="0"/>
              <w:left w:val="single" w:color="auto" w:sz="4" w:space="0"/>
              <w:bottom w:val="single" w:color="auto" w:sz="4" w:space="0"/>
              <w:right w:val="single" w:color="auto" w:sz="4" w:space="0"/>
            </w:tcBorders>
          </w:tcPr>
          <w:p w14:paraId="6867D454" wp14:textId="77777777">
            <w:pPr>
              <w:pStyle w:val="13"/>
              <w:spacing w:before="60" w:after="60"/>
              <w:ind w:left="0"/>
              <w:rPr>
                <w:rFonts w:cs="Arial"/>
                <w:sz w:val="20"/>
              </w:rPr>
            </w:pPr>
            <w:r>
              <w:rPr>
                <w:rFonts w:cs="Arial"/>
                <w:sz w:val="20"/>
              </w:rPr>
              <w:t>Yearly</w:t>
            </w:r>
          </w:p>
        </w:tc>
        <w:tc>
          <w:tcPr>
            <w:tcW w:w="2220" w:type="dxa"/>
            <w:tcBorders>
              <w:top w:val="single" w:color="auto" w:sz="4" w:space="0"/>
              <w:left w:val="single" w:color="auto" w:sz="4" w:space="0"/>
              <w:bottom w:val="single" w:color="auto" w:sz="4" w:space="0"/>
              <w:right w:val="single" w:color="auto" w:sz="4" w:space="0"/>
            </w:tcBorders>
          </w:tcPr>
          <w:p w14:paraId="45EE24AE" wp14:textId="77777777">
            <w:pPr>
              <w:pStyle w:val="13"/>
              <w:spacing w:before="60" w:after="60"/>
              <w:ind w:left="0"/>
              <w:rPr>
                <w:rFonts w:cs="Arial"/>
                <w:sz w:val="20"/>
              </w:rPr>
            </w:pPr>
            <w:r>
              <w:rPr>
                <w:rFonts w:cs="Arial"/>
                <w:sz w:val="20"/>
              </w:rPr>
              <w:t>System Owner</w:t>
            </w:r>
          </w:p>
        </w:tc>
      </w:tr>
      <w:tr xmlns:wp14="http://schemas.microsoft.com/office/word/2010/wordml" w14:paraId="03D23395"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09" w:type="dxa"/>
            <w:tcBorders>
              <w:top w:val="single" w:color="auto" w:sz="4" w:space="0"/>
              <w:left w:val="single" w:color="auto" w:sz="4" w:space="0"/>
              <w:bottom w:val="single" w:color="auto" w:sz="4" w:space="0"/>
              <w:right w:val="single" w:color="auto" w:sz="4" w:space="0"/>
            </w:tcBorders>
          </w:tcPr>
          <w:p w14:paraId="24F589F7" wp14:textId="77777777">
            <w:pPr>
              <w:pStyle w:val="13"/>
              <w:spacing w:before="60" w:after="60"/>
              <w:ind w:left="0"/>
              <w:rPr>
                <w:rFonts w:cs="Arial"/>
                <w:sz w:val="20"/>
              </w:rPr>
            </w:pPr>
            <w:r>
              <w:rPr>
                <w:rFonts w:cs="Arial"/>
                <w:sz w:val="20"/>
              </w:rPr>
              <w:t>Install Critical Security Patches for the application and submit report to IRS</w:t>
            </w:r>
          </w:p>
        </w:tc>
        <w:tc>
          <w:tcPr>
            <w:tcW w:w="2006" w:type="dxa"/>
            <w:tcBorders>
              <w:top w:val="single" w:color="auto" w:sz="4" w:space="0"/>
              <w:left w:val="single" w:color="auto" w:sz="4" w:space="0"/>
              <w:bottom w:val="single" w:color="auto" w:sz="4" w:space="0"/>
              <w:right w:val="single" w:color="auto" w:sz="4" w:space="0"/>
            </w:tcBorders>
          </w:tcPr>
          <w:p w14:paraId="59BCE0BF" wp14:textId="77777777">
            <w:pPr>
              <w:pStyle w:val="13"/>
              <w:spacing w:before="60" w:after="60"/>
              <w:ind w:left="0"/>
              <w:rPr>
                <w:rFonts w:cs="Arial"/>
                <w:sz w:val="20"/>
              </w:rPr>
            </w:pPr>
            <w:r>
              <w:rPr>
                <w:rFonts w:cs="Arial"/>
                <w:sz w:val="20"/>
              </w:rPr>
              <w:t>Quarterly</w:t>
            </w:r>
          </w:p>
        </w:tc>
        <w:tc>
          <w:tcPr>
            <w:tcW w:w="2220" w:type="dxa"/>
            <w:tcBorders>
              <w:top w:val="single" w:color="auto" w:sz="4" w:space="0"/>
              <w:left w:val="single" w:color="auto" w:sz="4" w:space="0"/>
              <w:bottom w:val="single" w:color="auto" w:sz="4" w:space="0"/>
              <w:right w:val="single" w:color="auto" w:sz="4" w:space="0"/>
            </w:tcBorders>
          </w:tcPr>
          <w:p w14:paraId="76A2E808" wp14:textId="77777777">
            <w:pPr>
              <w:pStyle w:val="13"/>
              <w:spacing w:before="60" w:after="60"/>
              <w:ind w:left="0"/>
              <w:rPr>
                <w:rFonts w:cs="Arial"/>
                <w:sz w:val="20"/>
              </w:rPr>
            </w:pPr>
            <w:r>
              <w:rPr>
                <w:rFonts w:cs="Arial"/>
                <w:sz w:val="20"/>
              </w:rPr>
              <w:t xml:space="preserve">System Owner </w:t>
            </w:r>
          </w:p>
        </w:tc>
      </w:tr>
      <w:tr xmlns:wp14="http://schemas.microsoft.com/office/word/2010/wordml" w14:paraId="219A46E5"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09" w:type="dxa"/>
            <w:tcBorders>
              <w:top w:val="single" w:color="auto" w:sz="4" w:space="0"/>
              <w:left w:val="single" w:color="auto" w:sz="4" w:space="0"/>
              <w:bottom w:val="single" w:color="auto" w:sz="4" w:space="0"/>
              <w:right w:val="single" w:color="auto" w:sz="4" w:space="0"/>
            </w:tcBorders>
          </w:tcPr>
          <w:p w14:paraId="778E8929" wp14:textId="77777777">
            <w:pPr>
              <w:pStyle w:val="13"/>
              <w:spacing w:before="60" w:after="60"/>
              <w:ind w:left="0"/>
              <w:rPr>
                <w:rFonts w:cs="Arial"/>
                <w:sz w:val="20"/>
              </w:rPr>
            </w:pPr>
            <w:r>
              <w:rPr>
                <w:rFonts w:cs="Arial"/>
                <w:sz w:val="20"/>
              </w:rPr>
              <w:t>Perform Backup restoration</w:t>
            </w:r>
          </w:p>
        </w:tc>
        <w:tc>
          <w:tcPr>
            <w:tcW w:w="2006" w:type="dxa"/>
            <w:tcBorders>
              <w:top w:val="single" w:color="auto" w:sz="4" w:space="0"/>
              <w:left w:val="single" w:color="auto" w:sz="4" w:space="0"/>
              <w:bottom w:val="single" w:color="auto" w:sz="4" w:space="0"/>
              <w:right w:val="single" w:color="auto" w:sz="4" w:space="0"/>
            </w:tcBorders>
          </w:tcPr>
          <w:p w14:paraId="6E3F10E7" wp14:textId="77777777">
            <w:pPr>
              <w:pStyle w:val="13"/>
              <w:spacing w:before="60" w:after="60"/>
              <w:ind w:left="0"/>
              <w:rPr>
                <w:rFonts w:cs="Arial"/>
                <w:sz w:val="20"/>
              </w:rPr>
            </w:pPr>
            <w:r>
              <w:rPr>
                <w:rFonts w:cs="Arial"/>
                <w:sz w:val="20"/>
              </w:rPr>
              <w:t>Yearly</w:t>
            </w:r>
          </w:p>
        </w:tc>
        <w:tc>
          <w:tcPr>
            <w:tcW w:w="2220" w:type="dxa"/>
            <w:tcBorders>
              <w:top w:val="single" w:color="auto" w:sz="4" w:space="0"/>
              <w:left w:val="single" w:color="auto" w:sz="4" w:space="0"/>
              <w:bottom w:val="single" w:color="auto" w:sz="4" w:space="0"/>
              <w:right w:val="single" w:color="auto" w:sz="4" w:space="0"/>
            </w:tcBorders>
          </w:tcPr>
          <w:p w14:paraId="067B54AA" wp14:textId="77777777">
            <w:pPr>
              <w:pStyle w:val="13"/>
              <w:spacing w:before="60" w:after="60"/>
              <w:ind w:left="0"/>
              <w:rPr>
                <w:rFonts w:cs="Arial"/>
                <w:sz w:val="20"/>
              </w:rPr>
            </w:pPr>
            <w:r>
              <w:rPr>
                <w:rFonts w:cs="Arial"/>
                <w:sz w:val="20"/>
              </w:rPr>
              <w:t>System Owner</w:t>
            </w:r>
          </w:p>
        </w:tc>
      </w:tr>
      <w:tr xmlns:wp14="http://schemas.microsoft.com/office/word/2010/wordml" w14:paraId="2B580FF1"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0" w:hRule="atLeast"/>
          <w:jc w:val="center"/>
        </w:trPr>
        <w:tc>
          <w:tcPr>
            <w:tcW w:w="4609" w:type="dxa"/>
            <w:tcBorders>
              <w:top w:val="single" w:color="auto" w:sz="4" w:space="0"/>
              <w:left w:val="single" w:color="auto" w:sz="4" w:space="0"/>
              <w:bottom w:val="single" w:color="auto" w:sz="4" w:space="0"/>
              <w:right w:val="single" w:color="auto" w:sz="4" w:space="0"/>
            </w:tcBorders>
          </w:tcPr>
          <w:p w14:paraId="41620F51" wp14:textId="77777777">
            <w:pPr>
              <w:pStyle w:val="13"/>
              <w:spacing w:before="60" w:after="60"/>
              <w:ind w:left="0"/>
              <w:rPr>
                <w:rFonts w:cs="Arial"/>
                <w:sz w:val="20"/>
              </w:rPr>
            </w:pPr>
            <w:r>
              <w:rPr>
                <w:rFonts w:cs="Arial"/>
                <w:sz w:val="20"/>
              </w:rPr>
              <w:t>Review &amp; update security documentation and submit to IRS:</w:t>
            </w:r>
          </w:p>
          <w:p w14:paraId="63474492" wp14:textId="77777777">
            <w:pPr>
              <w:pStyle w:val="14"/>
              <w:numPr>
                <w:ilvl w:val="0"/>
                <w:numId w:val="21"/>
              </w:numPr>
              <w:spacing w:before="0"/>
              <w:jc w:val="left"/>
              <w:textAlignment w:val="auto"/>
              <w:rPr>
                <w:rFonts w:cs="Arial"/>
                <w:sz w:val="20"/>
              </w:rPr>
            </w:pPr>
            <w:r>
              <w:rPr>
                <w:rFonts w:cs="Arial"/>
                <w:sz w:val="20"/>
              </w:rPr>
              <w:t>Super/privilege IDs and access</w:t>
            </w:r>
          </w:p>
          <w:p w14:paraId="1803854B" wp14:textId="77777777">
            <w:pPr>
              <w:pStyle w:val="14"/>
              <w:numPr>
                <w:ilvl w:val="0"/>
                <w:numId w:val="21"/>
              </w:numPr>
              <w:spacing w:before="0"/>
              <w:jc w:val="left"/>
              <w:textAlignment w:val="auto"/>
              <w:rPr>
                <w:rFonts w:cs="Arial"/>
                <w:sz w:val="20"/>
              </w:rPr>
            </w:pPr>
            <w:r>
              <w:rPr>
                <w:rFonts w:cs="Arial"/>
                <w:sz w:val="20"/>
              </w:rPr>
              <w:t xml:space="preserve">Security Controls Setting </w:t>
            </w:r>
          </w:p>
          <w:p w14:paraId="7AC40BC7" wp14:textId="77777777">
            <w:pPr>
              <w:pStyle w:val="14"/>
              <w:numPr>
                <w:ilvl w:val="0"/>
                <w:numId w:val="21"/>
              </w:numPr>
              <w:spacing w:before="0"/>
              <w:jc w:val="left"/>
              <w:textAlignment w:val="auto"/>
              <w:rPr>
                <w:rFonts w:cs="Arial"/>
                <w:sz w:val="20"/>
              </w:rPr>
            </w:pPr>
            <w:r>
              <w:rPr>
                <w:rFonts w:cs="Arial"/>
                <w:sz w:val="20"/>
              </w:rPr>
              <w:t xml:space="preserve">Audit Logs setting </w:t>
            </w:r>
          </w:p>
          <w:p w14:paraId="012CDA47" wp14:textId="77777777">
            <w:pPr>
              <w:pStyle w:val="14"/>
              <w:numPr>
                <w:ilvl w:val="0"/>
                <w:numId w:val="21"/>
              </w:numPr>
              <w:spacing w:before="0"/>
              <w:jc w:val="left"/>
              <w:textAlignment w:val="auto"/>
              <w:rPr>
                <w:rFonts w:cs="Arial"/>
                <w:sz w:val="20"/>
              </w:rPr>
            </w:pPr>
            <w:r>
              <w:rPr>
                <w:rFonts w:cs="Arial"/>
                <w:sz w:val="20"/>
              </w:rPr>
              <w:t>System bypass</w:t>
            </w:r>
          </w:p>
          <w:p w14:paraId="46D4D63A" wp14:textId="77777777">
            <w:pPr>
              <w:pStyle w:val="14"/>
              <w:numPr>
                <w:ilvl w:val="0"/>
                <w:numId w:val="21"/>
              </w:numPr>
              <w:spacing w:before="0"/>
              <w:jc w:val="left"/>
              <w:textAlignment w:val="auto"/>
              <w:rPr>
                <w:rFonts w:cs="Arial"/>
                <w:sz w:val="20"/>
              </w:rPr>
            </w:pPr>
            <w:r>
              <w:rPr>
                <w:rFonts w:cs="Arial"/>
                <w:sz w:val="20"/>
              </w:rPr>
              <w:t>List of connections and integration</w:t>
            </w:r>
          </w:p>
          <w:p w14:paraId="67D81244" wp14:textId="77777777">
            <w:pPr>
              <w:pStyle w:val="14"/>
              <w:numPr>
                <w:ilvl w:val="0"/>
                <w:numId w:val="21"/>
              </w:numPr>
              <w:spacing w:before="0"/>
              <w:jc w:val="left"/>
              <w:textAlignment w:val="auto"/>
              <w:rPr>
                <w:rFonts w:cs="Arial"/>
                <w:sz w:val="20"/>
              </w:rPr>
            </w:pPr>
            <w:r>
              <w:rPr>
                <w:rFonts w:cs="Arial"/>
                <w:sz w:val="20"/>
              </w:rPr>
              <w:t>List of used ports</w:t>
            </w:r>
          </w:p>
          <w:p w14:paraId="7416265A" wp14:textId="77777777">
            <w:pPr>
              <w:pStyle w:val="14"/>
              <w:numPr>
                <w:ilvl w:val="0"/>
                <w:numId w:val="21"/>
              </w:numPr>
              <w:spacing w:before="0"/>
              <w:jc w:val="left"/>
              <w:textAlignment w:val="auto"/>
              <w:rPr>
                <w:rFonts w:cs="Arial"/>
                <w:sz w:val="20"/>
              </w:rPr>
            </w:pPr>
            <w:r>
              <w:rPr>
                <w:rFonts w:cs="Arial"/>
                <w:sz w:val="20"/>
              </w:rPr>
              <w:t>Data encryption setting</w:t>
            </w:r>
          </w:p>
          <w:p w14:paraId="4305161D" wp14:textId="77777777">
            <w:pPr>
              <w:pStyle w:val="14"/>
              <w:numPr>
                <w:ilvl w:val="0"/>
                <w:numId w:val="21"/>
              </w:numPr>
              <w:spacing w:before="0"/>
              <w:jc w:val="left"/>
              <w:textAlignment w:val="auto"/>
              <w:rPr>
                <w:rFonts w:cs="Arial"/>
                <w:sz w:val="20"/>
              </w:rPr>
            </w:pPr>
            <w:r>
              <w:rPr>
                <w:rFonts w:cs="Arial"/>
                <w:sz w:val="20"/>
              </w:rPr>
              <w:t>Application/system schematic diagram</w:t>
            </w:r>
          </w:p>
        </w:tc>
        <w:tc>
          <w:tcPr>
            <w:tcW w:w="2006" w:type="dxa"/>
            <w:tcBorders>
              <w:top w:val="single" w:color="auto" w:sz="4" w:space="0"/>
              <w:left w:val="single" w:color="auto" w:sz="4" w:space="0"/>
              <w:bottom w:val="single" w:color="auto" w:sz="4" w:space="0"/>
              <w:right w:val="single" w:color="auto" w:sz="4" w:space="0"/>
            </w:tcBorders>
          </w:tcPr>
          <w:p w14:paraId="24083A11" wp14:textId="77777777">
            <w:pPr>
              <w:pStyle w:val="13"/>
              <w:spacing w:before="60" w:after="60"/>
              <w:ind w:left="0"/>
              <w:rPr>
                <w:rFonts w:cs="Arial"/>
                <w:sz w:val="20"/>
              </w:rPr>
            </w:pPr>
            <w:r>
              <w:rPr>
                <w:rFonts w:cs="Arial"/>
                <w:sz w:val="20"/>
              </w:rPr>
              <w:t>Yearly</w:t>
            </w:r>
          </w:p>
        </w:tc>
        <w:tc>
          <w:tcPr>
            <w:tcW w:w="2220" w:type="dxa"/>
            <w:tcBorders>
              <w:top w:val="single" w:color="auto" w:sz="4" w:space="0"/>
              <w:left w:val="single" w:color="auto" w:sz="4" w:space="0"/>
              <w:bottom w:val="single" w:color="auto" w:sz="4" w:space="0"/>
              <w:right w:val="single" w:color="auto" w:sz="4" w:space="0"/>
            </w:tcBorders>
          </w:tcPr>
          <w:p w14:paraId="3A345965" wp14:textId="77777777">
            <w:pPr>
              <w:pStyle w:val="13"/>
              <w:keepNext/>
              <w:spacing w:before="60" w:after="60"/>
              <w:ind w:left="0"/>
              <w:rPr>
                <w:rFonts w:cs="Arial"/>
                <w:sz w:val="20"/>
              </w:rPr>
            </w:pPr>
            <w:r>
              <w:rPr>
                <w:rFonts w:cs="Arial"/>
                <w:sz w:val="20"/>
              </w:rPr>
              <w:t>System Owner</w:t>
            </w:r>
          </w:p>
        </w:tc>
      </w:tr>
    </w:tbl>
    <w:p xmlns:wp14="http://schemas.microsoft.com/office/word/2010/wordml" w14:paraId="50763049" wp14:textId="77777777">
      <w:pPr>
        <w:pStyle w:val="19"/>
        <w:jc w:val="center"/>
        <w:rPr>
          <w:lang w:val="en-GB"/>
        </w:rPr>
      </w:pPr>
      <w:r>
        <w:t xml:space="preserve">Table </w:t>
      </w:r>
      <w:r>
        <w:fldChar w:fldCharType="begin"/>
      </w:r>
      <w:r>
        <w:instrText xml:space="preserve"> SEQ Table \* ARABIC </w:instrText>
      </w:r>
      <w:r>
        <w:fldChar w:fldCharType="separate"/>
      </w:r>
      <w:r>
        <w:t>21</w:t>
      </w:r>
      <w:r>
        <w:fldChar w:fldCharType="end"/>
      </w:r>
    </w:p>
    <w:p xmlns:wp14="http://schemas.microsoft.com/office/word/2010/wordml" w14:paraId="4EE55097" wp14:textId="77777777">
      <w:pPr>
        <w:spacing w:before="40" w:after="40" w:line="240" w:lineRule="atLeast"/>
        <w:jc w:val="both"/>
      </w:pPr>
    </w:p>
    <w:p xmlns:wp14="http://schemas.microsoft.com/office/word/2010/wordml" w14:paraId="68AE7378" wp14:textId="77777777">
      <w:pPr>
        <w:spacing w:before="40" w:after="40" w:line="240" w:lineRule="atLeast"/>
        <w:jc w:val="both"/>
      </w:pPr>
    </w:p>
    <w:p xmlns:wp14="http://schemas.microsoft.com/office/word/2010/wordml" w14:paraId="5B05D2FD" wp14:textId="77777777">
      <w:pPr>
        <w:pStyle w:val="4"/>
        <w:keepNext w:val="0"/>
        <w:tabs>
          <w:tab w:val="left" w:pos="1440"/>
        </w:tabs>
        <w:overflowPunct/>
        <w:autoSpaceDE/>
        <w:autoSpaceDN/>
        <w:adjustRightInd/>
        <w:spacing w:before="240"/>
        <w:ind w:left="0" w:right="0" w:firstLine="360"/>
        <w:jc w:val="left"/>
        <w:textAlignment w:val="auto"/>
        <w:rPr>
          <w:rFonts w:cs="Arial"/>
          <w:caps/>
          <w:sz w:val="20"/>
        </w:rPr>
      </w:pPr>
      <w:bookmarkStart w:name="_Toc449860861" w:id="239"/>
      <w:bookmarkStart w:name="_Toc529450881" w:id="240"/>
      <w:bookmarkStart w:name="_Toc449860955" w:id="241"/>
      <w:r>
        <w:rPr>
          <w:rFonts w:cs="Arial"/>
          <w:caps/>
          <w:sz w:val="20"/>
        </w:rPr>
        <w:t>4.13.2. Password And Policy Compliance</w:t>
      </w:r>
      <w:bookmarkEnd w:id="239"/>
      <w:bookmarkEnd w:id="240"/>
      <w:bookmarkEnd w:id="241"/>
    </w:p>
    <w:p xmlns:wp14="http://schemas.microsoft.com/office/word/2010/wordml" w14:paraId="33CE2273" wp14:textId="77777777">
      <w:pPr>
        <w:pStyle w:val="13"/>
        <w:rPr>
          <w:rFonts w:cs="Arial"/>
          <w:sz w:val="20"/>
        </w:rPr>
      </w:pPr>
      <w:r>
        <w:rPr>
          <w:rFonts w:cs="Arial"/>
          <w:sz w:val="20"/>
        </w:rPr>
        <w:tab/>
      </w:r>
    </w:p>
    <w:tbl>
      <w:tblPr>
        <w:tblStyle w:val="38"/>
        <w:tblW w:w="9450" w:type="dxa"/>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
        <w:gridCol w:w="3352"/>
        <w:gridCol w:w="1275"/>
        <w:gridCol w:w="1416"/>
        <w:gridCol w:w="2975"/>
      </w:tblGrid>
      <w:tr xmlns:wp14="http://schemas.microsoft.com/office/word/2010/wordml" w14:paraId="6AB1335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432" w:type="dxa"/>
            <w:tcBorders>
              <w:top w:val="single" w:color="auto" w:sz="4" w:space="0"/>
              <w:left w:val="single" w:color="auto" w:sz="4" w:space="0"/>
              <w:bottom w:val="single" w:color="auto" w:sz="4" w:space="0"/>
              <w:right w:val="single" w:color="auto" w:sz="4" w:space="0"/>
            </w:tcBorders>
            <w:shd w:val="clear" w:color="auto" w:fill="8DB3E2" w:themeFill="text2" w:themeFillTint="66"/>
          </w:tcPr>
          <w:p w14:paraId="59CA3B16" wp14:textId="77777777">
            <w:pPr>
              <w:pStyle w:val="13"/>
              <w:tabs>
                <w:tab w:val="left" w:pos="8550"/>
              </w:tabs>
              <w:spacing w:before="100" w:beforeAutospacing="1"/>
              <w:ind w:left="0"/>
              <w:rPr>
                <w:rFonts w:cs="Arial"/>
                <w:b/>
                <w:iCs/>
                <w:sz w:val="20"/>
              </w:rPr>
            </w:pPr>
          </w:p>
        </w:tc>
        <w:tc>
          <w:tcPr>
            <w:tcW w:w="3352"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14:paraId="2BAC03E8" wp14:textId="77777777">
            <w:pPr>
              <w:pStyle w:val="13"/>
              <w:tabs>
                <w:tab w:val="left" w:pos="8550"/>
              </w:tabs>
              <w:spacing w:before="100" w:beforeAutospacing="1"/>
              <w:ind w:left="0"/>
              <w:jc w:val="center"/>
              <w:rPr>
                <w:rFonts w:cs="Arial"/>
                <w:b/>
                <w:iCs/>
                <w:sz w:val="20"/>
              </w:rPr>
            </w:pPr>
            <w:r>
              <w:rPr>
                <w:rFonts w:cs="Arial"/>
                <w:b/>
                <w:iCs/>
                <w:sz w:val="20"/>
              </w:rPr>
              <w:t>Password Policy Requirements</w:t>
            </w:r>
          </w:p>
        </w:tc>
        <w:tc>
          <w:tcPr>
            <w:tcW w:w="1275"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14:paraId="5B7FDD25" wp14:textId="77777777">
            <w:pPr>
              <w:pStyle w:val="13"/>
              <w:tabs>
                <w:tab w:val="left" w:pos="8550"/>
              </w:tabs>
              <w:spacing w:before="100" w:beforeAutospacing="1"/>
              <w:ind w:left="0"/>
              <w:jc w:val="center"/>
              <w:rPr>
                <w:rFonts w:cs="Arial"/>
                <w:b/>
                <w:iCs/>
                <w:sz w:val="20"/>
              </w:rPr>
            </w:pPr>
            <w:r>
              <w:rPr>
                <w:rFonts w:cs="Arial"/>
                <w:b/>
                <w:iCs/>
                <w:sz w:val="20"/>
              </w:rPr>
              <w:t>Yes</w:t>
            </w:r>
          </w:p>
        </w:tc>
        <w:tc>
          <w:tcPr>
            <w:tcW w:w="1416"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14:paraId="65804BD3" wp14:textId="77777777">
            <w:pPr>
              <w:pStyle w:val="13"/>
              <w:tabs>
                <w:tab w:val="left" w:pos="8550"/>
              </w:tabs>
              <w:spacing w:before="100" w:beforeAutospacing="1"/>
              <w:ind w:left="0"/>
              <w:jc w:val="center"/>
              <w:rPr>
                <w:rFonts w:cs="Arial"/>
                <w:b/>
                <w:iCs/>
                <w:sz w:val="20"/>
              </w:rPr>
            </w:pPr>
            <w:r>
              <w:rPr>
                <w:rFonts w:cs="Arial"/>
                <w:b/>
                <w:iCs/>
                <w:sz w:val="20"/>
              </w:rPr>
              <w:t>No</w:t>
            </w:r>
          </w:p>
        </w:tc>
        <w:tc>
          <w:tcPr>
            <w:tcW w:w="2975"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14:paraId="219ACF9B" wp14:textId="77777777">
            <w:pPr>
              <w:pStyle w:val="13"/>
              <w:tabs>
                <w:tab w:val="left" w:pos="8550"/>
              </w:tabs>
              <w:spacing w:before="100" w:beforeAutospacing="1"/>
              <w:ind w:left="0"/>
              <w:jc w:val="center"/>
              <w:rPr>
                <w:rFonts w:cs="Arial"/>
                <w:b/>
                <w:iCs/>
                <w:sz w:val="20"/>
              </w:rPr>
            </w:pPr>
            <w:r>
              <w:rPr>
                <w:rFonts w:cs="Arial"/>
                <w:b/>
                <w:iCs/>
                <w:sz w:val="20"/>
              </w:rPr>
              <w:t>Remarks</w:t>
            </w:r>
          </w:p>
        </w:tc>
      </w:tr>
      <w:tr xmlns:wp14="http://schemas.microsoft.com/office/word/2010/wordml" w14:paraId="78F9BF74"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432" w:type="dxa"/>
            <w:tcBorders>
              <w:top w:val="single" w:color="auto" w:sz="4" w:space="0"/>
              <w:left w:val="single" w:color="auto" w:sz="4" w:space="0"/>
              <w:bottom w:val="single" w:color="auto" w:sz="4" w:space="0"/>
              <w:right w:val="single" w:color="auto" w:sz="4" w:space="0"/>
            </w:tcBorders>
          </w:tcPr>
          <w:p w14:paraId="5CF92296" wp14:textId="77777777">
            <w:pPr>
              <w:pStyle w:val="13"/>
              <w:numPr>
                <w:ilvl w:val="0"/>
                <w:numId w:val="22"/>
              </w:numPr>
              <w:tabs>
                <w:tab w:val="left" w:pos="720"/>
              </w:tabs>
              <w:overflowPunct/>
              <w:autoSpaceDE/>
              <w:adjustRightInd/>
              <w:spacing w:before="60"/>
              <w:ind w:right="422" w:hanging="450"/>
              <w:textAlignment w:val="auto"/>
              <w:rPr>
                <w:rFonts w:cs="Arial"/>
                <w:sz w:val="20"/>
              </w:rPr>
            </w:pPr>
          </w:p>
        </w:tc>
        <w:tc>
          <w:tcPr>
            <w:tcW w:w="3352" w:type="dxa"/>
            <w:tcBorders>
              <w:top w:val="single" w:color="auto" w:sz="4" w:space="0"/>
              <w:left w:val="single" w:color="auto" w:sz="4" w:space="0"/>
              <w:bottom w:val="single" w:color="auto" w:sz="4" w:space="0"/>
              <w:right w:val="single" w:color="auto" w:sz="4" w:space="0"/>
            </w:tcBorders>
          </w:tcPr>
          <w:p w14:paraId="5EE3EC09" wp14:textId="77777777">
            <w:pPr>
              <w:pStyle w:val="13"/>
              <w:spacing w:before="60" w:after="60"/>
              <w:ind w:left="0"/>
              <w:rPr>
                <w:rFonts w:cs="Arial"/>
                <w:sz w:val="20"/>
              </w:rPr>
            </w:pPr>
            <w:r>
              <w:rPr>
                <w:rFonts w:cs="Arial"/>
                <w:sz w:val="20"/>
              </w:rPr>
              <w:t>Password length at least 8 characters (minimum)</w:t>
            </w:r>
          </w:p>
        </w:tc>
        <w:tc>
          <w:tcPr>
            <w:tcW w:w="1275" w:type="dxa"/>
            <w:tcBorders>
              <w:top w:val="single" w:color="auto" w:sz="4" w:space="0"/>
              <w:left w:val="single" w:color="auto" w:sz="4" w:space="0"/>
              <w:bottom w:val="single" w:color="auto" w:sz="4" w:space="0"/>
              <w:right w:val="single" w:color="auto" w:sz="4" w:space="0"/>
            </w:tcBorders>
          </w:tcPr>
          <w:p w14:paraId="55239733" wp14:textId="77777777">
            <w:pPr>
              <w:pStyle w:val="13"/>
              <w:spacing w:before="60" w:after="60"/>
              <w:ind w:left="0"/>
              <w:rPr>
                <w:rFonts w:cs="Arial"/>
                <w:sz w:val="20"/>
              </w:rPr>
            </w:pPr>
            <w:r>
              <w:rPr>
                <w:rFonts w:cs="Arial"/>
                <w:sz w:val="20"/>
              </w:rPr>
              <w:t>Yes</w:t>
            </w:r>
          </w:p>
        </w:tc>
        <w:tc>
          <w:tcPr>
            <w:tcW w:w="1416" w:type="dxa"/>
            <w:tcBorders>
              <w:top w:val="single" w:color="auto" w:sz="4" w:space="0"/>
              <w:left w:val="single" w:color="auto" w:sz="4" w:space="0"/>
              <w:bottom w:val="single" w:color="auto" w:sz="4" w:space="0"/>
              <w:right w:val="single" w:color="auto" w:sz="4" w:space="0"/>
            </w:tcBorders>
          </w:tcPr>
          <w:p w14:paraId="3BCBCB4C" wp14:textId="77777777">
            <w:pPr>
              <w:pStyle w:val="13"/>
              <w:spacing w:before="60" w:after="60"/>
              <w:ind w:left="0"/>
              <w:rPr>
                <w:rFonts w:cs="Arial"/>
                <w:sz w:val="20"/>
              </w:rPr>
            </w:pPr>
          </w:p>
        </w:tc>
        <w:tc>
          <w:tcPr>
            <w:tcW w:w="2975" w:type="dxa"/>
            <w:tcBorders>
              <w:top w:val="single" w:color="auto" w:sz="4" w:space="0"/>
              <w:left w:val="single" w:color="auto" w:sz="4" w:space="0"/>
              <w:bottom w:val="single" w:color="auto" w:sz="4" w:space="0"/>
              <w:right w:val="single" w:color="auto" w:sz="4" w:space="0"/>
            </w:tcBorders>
          </w:tcPr>
          <w:p w14:paraId="33BC0028" wp14:textId="77777777">
            <w:pPr>
              <w:pStyle w:val="13"/>
              <w:spacing w:before="60" w:after="60"/>
              <w:ind w:left="0" w:right="34"/>
              <w:rPr>
                <w:rFonts w:cs="Arial"/>
                <w:sz w:val="20"/>
              </w:rPr>
            </w:pPr>
            <w:r>
              <w:rPr>
                <w:rFonts w:cs="Arial"/>
                <w:sz w:val="20"/>
              </w:rPr>
              <w:t>Uses LDAP authentication for login</w:t>
            </w:r>
          </w:p>
        </w:tc>
      </w:tr>
      <w:tr xmlns:wp14="http://schemas.microsoft.com/office/word/2010/wordml" w14:paraId="127017A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432" w:type="dxa"/>
            <w:tcBorders>
              <w:top w:val="single" w:color="auto" w:sz="4" w:space="0"/>
              <w:left w:val="single" w:color="auto" w:sz="4" w:space="0"/>
              <w:bottom w:val="single" w:color="auto" w:sz="4" w:space="0"/>
              <w:right w:val="single" w:color="auto" w:sz="4" w:space="0"/>
            </w:tcBorders>
          </w:tcPr>
          <w:p w14:paraId="5B48A671" wp14:textId="77777777">
            <w:pPr>
              <w:pStyle w:val="13"/>
              <w:numPr>
                <w:ilvl w:val="0"/>
                <w:numId w:val="22"/>
              </w:numPr>
              <w:tabs>
                <w:tab w:val="left" w:pos="720"/>
              </w:tabs>
              <w:overflowPunct/>
              <w:autoSpaceDE/>
              <w:adjustRightInd/>
              <w:spacing w:before="60" w:after="60"/>
              <w:ind w:right="422" w:hanging="450"/>
              <w:textAlignment w:val="auto"/>
              <w:rPr>
                <w:rFonts w:cs="Arial"/>
                <w:sz w:val="20"/>
              </w:rPr>
            </w:pPr>
          </w:p>
        </w:tc>
        <w:tc>
          <w:tcPr>
            <w:tcW w:w="3352" w:type="dxa"/>
            <w:tcBorders>
              <w:top w:val="single" w:color="auto" w:sz="4" w:space="0"/>
              <w:left w:val="single" w:color="auto" w:sz="4" w:space="0"/>
              <w:bottom w:val="single" w:color="auto" w:sz="4" w:space="0"/>
              <w:right w:val="single" w:color="auto" w:sz="4" w:space="0"/>
            </w:tcBorders>
          </w:tcPr>
          <w:p w14:paraId="17A17762" wp14:textId="77777777">
            <w:pPr>
              <w:pStyle w:val="13"/>
              <w:spacing w:before="60" w:after="60"/>
              <w:ind w:left="0"/>
              <w:rPr>
                <w:rFonts w:cs="Arial"/>
                <w:sz w:val="20"/>
              </w:rPr>
            </w:pPr>
            <w:r>
              <w:rPr>
                <w:rFonts w:cs="Arial"/>
                <w:sz w:val="20"/>
              </w:rPr>
              <w:t>Alphanumeric</w:t>
            </w:r>
          </w:p>
        </w:tc>
        <w:tc>
          <w:tcPr>
            <w:tcW w:w="1275" w:type="dxa"/>
            <w:tcBorders>
              <w:top w:val="single" w:color="auto" w:sz="4" w:space="0"/>
              <w:left w:val="single" w:color="auto" w:sz="4" w:space="0"/>
              <w:bottom w:val="single" w:color="auto" w:sz="4" w:space="0"/>
              <w:right w:val="single" w:color="auto" w:sz="4" w:space="0"/>
            </w:tcBorders>
          </w:tcPr>
          <w:p w14:paraId="55764F03" wp14:textId="77777777">
            <w:pPr>
              <w:pStyle w:val="13"/>
              <w:spacing w:before="60" w:after="60"/>
              <w:ind w:left="0"/>
              <w:rPr>
                <w:rFonts w:cs="Arial"/>
                <w:sz w:val="20"/>
              </w:rPr>
            </w:pPr>
            <w:r>
              <w:rPr>
                <w:rFonts w:cs="Arial"/>
                <w:sz w:val="20"/>
              </w:rPr>
              <w:t>Yes</w:t>
            </w:r>
          </w:p>
        </w:tc>
        <w:tc>
          <w:tcPr>
            <w:tcW w:w="1416" w:type="dxa"/>
            <w:tcBorders>
              <w:top w:val="single" w:color="auto" w:sz="4" w:space="0"/>
              <w:left w:val="single" w:color="auto" w:sz="4" w:space="0"/>
              <w:bottom w:val="single" w:color="auto" w:sz="4" w:space="0"/>
              <w:right w:val="single" w:color="auto" w:sz="4" w:space="0"/>
            </w:tcBorders>
          </w:tcPr>
          <w:p w14:paraId="675380AA" wp14:textId="77777777">
            <w:pPr>
              <w:pStyle w:val="13"/>
              <w:spacing w:before="60" w:after="60"/>
              <w:ind w:left="0"/>
              <w:rPr>
                <w:rFonts w:cs="Arial"/>
                <w:sz w:val="20"/>
              </w:rPr>
            </w:pPr>
          </w:p>
        </w:tc>
        <w:tc>
          <w:tcPr>
            <w:tcW w:w="2975" w:type="dxa"/>
            <w:tcBorders>
              <w:top w:val="single" w:color="auto" w:sz="4" w:space="0"/>
              <w:left w:val="single" w:color="auto" w:sz="4" w:space="0"/>
              <w:bottom w:val="single" w:color="auto" w:sz="4" w:space="0"/>
              <w:right w:val="single" w:color="auto" w:sz="4" w:space="0"/>
            </w:tcBorders>
          </w:tcPr>
          <w:p w14:paraId="2D830042" wp14:textId="77777777">
            <w:pPr>
              <w:pStyle w:val="13"/>
              <w:spacing w:before="60" w:after="60"/>
              <w:ind w:left="0" w:right="34"/>
              <w:rPr>
                <w:rFonts w:cs="Arial"/>
                <w:sz w:val="20"/>
              </w:rPr>
            </w:pPr>
          </w:p>
        </w:tc>
      </w:tr>
      <w:tr xmlns:wp14="http://schemas.microsoft.com/office/word/2010/wordml" w14:paraId="05D4FB2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432" w:type="dxa"/>
            <w:tcBorders>
              <w:top w:val="single" w:color="auto" w:sz="4" w:space="0"/>
              <w:left w:val="single" w:color="auto" w:sz="4" w:space="0"/>
              <w:bottom w:val="single" w:color="auto" w:sz="4" w:space="0"/>
              <w:right w:val="single" w:color="auto" w:sz="4" w:space="0"/>
            </w:tcBorders>
          </w:tcPr>
          <w:p w14:paraId="46CCE917" wp14:textId="77777777">
            <w:pPr>
              <w:pStyle w:val="13"/>
              <w:numPr>
                <w:ilvl w:val="0"/>
                <w:numId w:val="22"/>
              </w:numPr>
              <w:tabs>
                <w:tab w:val="left" w:pos="720"/>
              </w:tabs>
              <w:overflowPunct/>
              <w:autoSpaceDE/>
              <w:adjustRightInd/>
              <w:spacing w:before="60" w:after="60"/>
              <w:ind w:right="422" w:hanging="450"/>
              <w:textAlignment w:val="auto"/>
              <w:rPr>
                <w:rFonts w:cs="Arial"/>
                <w:sz w:val="20"/>
              </w:rPr>
            </w:pPr>
          </w:p>
        </w:tc>
        <w:tc>
          <w:tcPr>
            <w:tcW w:w="3352" w:type="dxa"/>
            <w:tcBorders>
              <w:top w:val="single" w:color="auto" w:sz="4" w:space="0"/>
              <w:left w:val="single" w:color="auto" w:sz="4" w:space="0"/>
              <w:bottom w:val="single" w:color="auto" w:sz="4" w:space="0"/>
              <w:right w:val="single" w:color="auto" w:sz="4" w:space="0"/>
            </w:tcBorders>
          </w:tcPr>
          <w:p w14:paraId="610B8724" wp14:textId="77777777">
            <w:pPr>
              <w:pStyle w:val="13"/>
              <w:spacing w:before="60" w:after="60"/>
              <w:ind w:left="0"/>
              <w:rPr>
                <w:rFonts w:cs="Arial"/>
                <w:sz w:val="20"/>
              </w:rPr>
            </w:pPr>
            <w:r>
              <w:rPr>
                <w:rFonts w:cs="Arial"/>
                <w:sz w:val="20"/>
              </w:rPr>
              <w:t>Change temporary password at first logon</w:t>
            </w:r>
          </w:p>
        </w:tc>
        <w:tc>
          <w:tcPr>
            <w:tcW w:w="1275" w:type="dxa"/>
            <w:tcBorders>
              <w:top w:val="single" w:color="auto" w:sz="4" w:space="0"/>
              <w:left w:val="single" w:color="auto" w:sz="4" w:space="0"/>
              <w:bottom w:val="single" w:color="auto" w:sz="4" w:space="0"/>
              <w:right w:val="single" w:color="auto" w:sz="4" w:space="0"/>
            </w:tcBorders>
          </w:tcPr>
          <w:p w14:paraId="65F0DFC2" wp14:textId="77777777">
            <w:pPr>
              <w:pStyle w:val="13"/>
              <w:spacing w:before="60" w:after="60"/>
              <w:ind w:left="0"/>
              <w:rPr>
                <w:rFonts w:cs="Arial"/>
                <w:sz w:val="20"/>
              </w:rPr>
            </w:pPr>
            <w:r>
              <w:rPr>
                <w:rFonts w:cs="Arial"/>
                <w:sz w:val="20"/>
              </w:rPr>
              <w:t>Yes</w:t>
            </w:r>
          </w:p>
        </w:tc>
        <w:tc>
          <w:tcPr>
            <w:tcW w:w="1416" w:type="dxa"/>
            <w:tcBorders>
              <w:top w:val="single" w:color="auto" w:sz="4" w:space="0"/>
              <w:left w:val="single" w:color="auto" w:sz="4" w:space="0"/>
              <w:bottom w:val="single" w:color="auto" w:sz="4" w:space="0"/>
              <w:right w:val="single" w:color="auto" w:sz="4" w:space="0"/>
            </w:tcBorders>
          </w:tcPr>
          <w:p w14:paraId="70D96B49" wp14:textId="77777777">
            <w:pPr>
              <w:pStyle w:val="13"/>
              <w:spacing w:before="60" w:after="60"/>
              <w:ind w:left="0"/>
              <w:rPr>
                <w:rFonts w:cs="Arial"/>
                <w:sz w:val="20"/>
              </w:rPr>
            </w:pPr>
          </w:p>
        </w:tc>
        <w:tc>
          <w:tcPr>
            <w:tcW w:w="2975" w:type="dxa"/>
            <w:tcBorders>
              <w:top w:val="single" w:color="auto" w:sz="4" w:space="0"/>
              <w:left w:val="single" w:color="auto" w:sz="4" w:space="0"/>
              <w:bottom w:val="single" w:color="auto" w:sz="4" w:space="0"/>
              <w:right w:val="single" w:color="auto" w:sz="4" w:space="0"/>
            </w:tcBorders>
          </w:tcPr>
          <w:p w14:paraId="162343FA" wp14:textId="77777777">
            <w:pPr>
              <w:pStyle w:val="13"/>
              <w:spacing w:before="60" w:after="60"/>
              <w:ind w:left="0" w:right="34"/>
              <w:rPr>
                <w:rFonts w:cs="Arial"/>
                <w:sz w:val="20"/>
              </w:rPr>
            </w:pPr>
          </w:p>
        </w:tc>
      </w:tr>
      <w:tr xmlns:wp14="http://schemas.microsoft.com/office/word/2010/wordml" w14:paraId="58C1AF7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432" w:type="dxa"/>
            <w:tcBorders>
              <w:top w:val="single" w:color="auto" w:sz="4" w:space="0"/>
              <w:left w:val="single" w:color="auto" w:sz="4" w:space="0"/>
              <w:bottom w:val="single" w:color="auto" w:sz="4" w:space="0"/>
              <w:right w:val="single" w:color="auto" w:sz="4" w:space="0"/>
            </w:tcBorders>
          </w:tcPr>
          <w:p w14:paraId="44CD0D84" wp14:textId="77777777">
            <w:pPr>
              <w:pStyle w:val="13"/>
              <w:numPr>
                <w:ilvl w:val="0"/>
                <w:numId w:val="22"/>
              </w:numPr>
              <w:tabs>
                <w:tab w:val="left" w:pos="720"/>
              </w:tabs>
              <w:overflowPunct/>
              <w:autoSpaceDE/>
              <w:adjustRightInd/>
              <w:spacing w:before="60" w:after="60"/>
              <w:ind w:right="422" w:hanging="450"/>
              <w:textAlignment w:val="auto"/>
              <w:rPr>
                <w:rFonts w:cs="Arial"/>
                <w:sz w:val="20"/>
              </w:rPr>
            </w:pPr>
          </w:p>
        </w:tc>
        <w:tc>
          <w:tcPr>
            <w:tcW w:w="3352" w:type="dxa"/>
            <w:tcBorders>
              <w:top w:val="single" w:color="auto" w:sz="4" w:space="0"/>
              <w:left w:val="single" w:color="auto" w:sz="4" w:space="0"/>
              <w:bottom w:val="single" w:color="auto" w:sz="4" w:space="0"/>
              <w:right w:val="single" w:color="auto" w:sz="4" w:space="0"/>
            </w:tcBorders>
          </w:tcPr>
          <w:p w14:paraId="1EB1198D" wp14:textId="77777777">
            <w:pPr>
              <w:pStyle w:val="13"/>
              <w:spacing w:before="60" w:after="60"/>
              <w:ind w:left="0"/>
              <w:rPr>
                <w:rFonts w:cs="Arial"/>
                <w:sz w:val="20"/>
              </w:rPr>
            </w:pPr>
            <w:r>
              <w:rPr>
                <w:rFonts w:cs="Arial"/>
                <w:sz w:val="20"/>
              </w:rPr>
              <w:t>Password expiry = 90 days (maximum)</w:t>
            </w:r>
          </w:p>
        </w:tc>
        <w:tc>
          <w:tcPr>
            <w:tcW w:w="1275" w:type="dxa"/>
            <w:tcBorders>
              <w:top w:val="single" w:color="auto" w:sz="4" w:space="0"/>
              <w:left w:val="single" w:color="auto" w:sz="4" w:space="0"/>
              <w:bottom w:val="single" w:color="auto" w:sz="4" w:space="0"/>
              <w:right w:val="single" w:color="auto" w:sz="4" w:space="0"/>
            </w:tcBorders>
          </w:tcPr>
          <w:p w14:paraId="604D630B" wp14:textId="77777777">
            <w:pPr>
              <w:pStyle w:val="13"/>
              <w:spacing w:before="60" w:after="60"/>
              <w:ind w:left="0"/>
              <w:rPr>
                <w:rFonts w:cs="Arial"/>
                <w:sz w:val="20"/>
              </w:rPr>
            </w:pPr>
            <w:r>
              <w:rPr>
                <w:rFonts w:cs="Arial"/>
                <w:sz w:val="20"/>
              </w:rPr>
              <w:t>Yes</w:t>
            </w:r>
          </w:p>
        </w:tc>
        <w:tc>
          <w:tcPr>
            <w:tcW w:w="1416" w:type="dxa"/>
            <w:tcBorders>
              <w:top w:val="single" w:color="auto" w:sz="4" w:space="0"/>
              <w:left w:val="single" w:color="auto" w:sz="4" w:space="0"/>
              <w:bottom w:val="single" w:color="auto" w:sz="4" w:space="0"/>
              <w:right w:val="single" w:color="auto" w:sz="4" w:space="0"/>
            </w:tcBorders>
          </w:tcPr>
          <w:p w14:paraId="0E5EEF3F" wp14:textId="77777777">
            <w:pPr>
              <w:pStyle w:val="13"/>
              <w:spacing w:before="60" w:after="60"/>
              <w:ind w:left="0"/>
              <w:rPr>
                <w:rFonts w:cs="Arial"/>
                <w:sz w:val="20"/>
              </w:rPr>
            </w:pPr>
          </w:p>
        </w:tc>
        <w:tc>
          <w:tcPr>
            <w:tcW w:w="2975" w:type="dxa"/>
            <w:tcBorders>
              <w:top w:val="single" w:color="auto" w:sz="4" w:space="0"/>
              <w:left w:val="single" w:color="auto" w:sz="4" w:space="0"/>
              <w:bottom w:val="single" w:color="auto" w:sz="4" w:space="0"/>
              <w:right w:val="single" w:color="auto" w:sz="4" w:space="0"/>
            </w:tcBorders>
          </w:tcPr>
          <w:p w14:paraId="017DFA3C" wp14:textId="77777777">
            <w:pPr>
              <w:pStyle w:val="13"/>
              <w:spacing w:before="60" w:after="60"/>
              <w:ind w:left="0" w:right="34"/>
              <w:rPr>
                <w:rFonts w:cs="Arial"/>
                <w:sz w:val="20"/>
              </w:rPr>
            </w:pPr>
          </w:p>
        </w:tc>
      </w:tr>
      <w:tr xmlns:wp14="http://schemas.microsoft.com/office/word/2010/wordml" w14:paraId="0226BD54"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432" w:type="dxa"/>
            <w:tcBorders>
              <w:top w:val="single" w:color="auto" w:sz="4" w:space="0"/>
              <w:left w:val="single" w:color="auto" w:sz="4" w:space="0"/>
              <w:bottom w:val="single" w:color="auto" w:sz="4" w:space="0"/>
              <w:right w:val="single" w:color="auto" w:sz="4" w:space="0"/>
            </w:tcBorders>
          </w:tcPr>
          <w:p w14:paraId="486D2828" wp14:textId="77777777">
            <w:pPr>
              <w:pStyle w:val="13"/>
              <w:numPr>
                <w:ilvl w:val="0"/>
                <w:numId w:val="22"/>
              </w:numPr>
              <w:tabs>
                <w:tab w:val="left" w:pos="720"/>
              </w:tabs>
              <w:overflowPunct/>
              <w:autoSpaceDE/>
              <w:adjustRightInd/>
              <w:spacing w:before="60" w:after="60"/>
              <w:ind w:right="422" w:hanging="450"/>
              <w:textAlignment w:val="auto"/>
              <w:rPr>
                <w:rFonts w:cs="Arial"/>
                <w:sz w:val="20"/>
              </w:rPr>
            </w:pPr>
          </w:p>
        </w:tc>
        <w:tc>
          <w:tcPr>
            <w:tcW w:w="3352" w:type="dxa"/>
            <w:tcBorders>
              <w:top w:val="single" w:color="auto" w:sz="4" w:space="0"/>
              <w:left w:val="single" w:color="auto" w:sz="4" w:space="0"/>
              <w:bottom w:val="single" w:color="auto" w:sz="4" w:space="0"/>
              <w:right w:val="single" w:color="auto" w:sz="4" w:space="0"/>
            </w:tcBorders>
          </w:tcPr>
          <w:p w14:paraId="3485CAAD" wp14:textId="77777777">
            <w:pPr>
              <w:pStyle w:val="13"/>
              <w:spacing w:before="60" w:after="60"/>
              <w:ind w:left="0"/>
              <w:rPr>
                <w:rFonts w:cs="Arial"/>
                <w:sz w:val="20"/>
              </w:rPr>
            </w:pPr>
            <w:r>
              <w:rPr>
                <w:rFonts w:cs="Arial"/>
                <w:sz w:val="20"/>
              </w:rPr>
              <w:t>Password reuse generation = 5 (minimum)</w:t>
            </w:r>
          </w:p>
        </w:tc>
        <w:tc>
          <w:tcPr>
            <w:tcW w:w="1275" w:type="dxa"/>
            <w:tcBorders>
              <w:top w:val="single" w:color="auto" w:sz="4" w:space="0"/>
              <w:left w:val="single" w:color="auto" w:sz="4" w:space="0"/>
              <w:bottom w:val="single" w:color="auto" w:sz="4" w:space="0"/>
              <w:right w:val="single" w:color="auto" w:sz="4" w:space="0"/>
            </w:tcBorders>
          </w:tcPr>
          <w:p w14:paraId="3C1B5E46" wp14:textId="77777777">
            <w:pPr>
              <w:pStyle w:val="13"/>
              <w:spacing w:before="60" w:after="60"/>
              <w:ind w:left="0"/>
              <w:rPr>
                <w:rFonts w:cs="Arial"/>
                <w:sz w:val="20"/>
              </w:rPr>
            </w:pPr>
            <w:r>
              <w:rPr>
                <w:rFonts w:cs="Arial"/>
                <w:sz w:val="20"/>
              </w:rPr>
              <w:t>Yes</w:t>
            </w:r>
          </w:p>
        </w:tc>
        <w:tc>
          <w:tcPr>
            <w:tcW w:w="1416" w:type="dxa"/>
            <w:tcBorders>
              <w:top w:val="single" w:color="auto" w:sz="4" w:space="0"/>
              <w:left w:val="single" w:color="auto" w:sz="4" w:space="0"/>
              <w:bottom w:val="single" w:color="auto" w:sz="4" w:space="0"/>
              <w:right w:val="single" w:color="auto" w:sz="4" w:space="0"/>
            </w:tcBorders>
          </w:tcPr>
          <w:p w14:paraId="6DE2FEB1" wp14:textId="77777777">
            <w:pPr>
              <w:pStyle w:val="13"/>
              <w:spacing w:before="60" w:after="60"/>
              <w:ind w:left="0"/>
              <w:rPr>
                <w:rFonts w:cs="Arial"/>
                <w:sz w:val="20"/>
              </w:rPr>
            </w:pPr>
          </w:p>
        </w:tc>
        <w:tc>
          <w:tcPr>
            <w:tcW w:w="2975" w:type="dxa"/>
            <w:tcBorders>
              <w:top w:val="single" w:color="auto" w:sz="4" w:space="0"/>
              <w:left w:val="single" w:color="auto" w:sz="4" w:space="0"/>
              <w:bottom w:val="single" w:color="auto" w:sz="4" w:space="0"/>
              <w:right w:val="single" w:color="auto" w:sz="4" w:space="0"/>
            </w:tcBorders>
          </w:tcPr>
          <w:p w14:paraId="7287B6D4" wp14:textId="77777777">
            <w:pPr>
              <w:pStyle w:val="13"/>
              <w:spacing w:before="60" w:after="60"/>
              <w:ind w:left="0"/>
              <w:rPr>
                <w:rFonts w:cs="Arial"/>
                <w:sz w:val="20"/>
              </w:rPr>
            </w:pPr>
          </w:p>
        </w:tc>
      </w:tr>
      <w:tr xmlns:wp14="http://schemas.microsoft.com/office/word/2010/wordml" w14:paraId="517FDB33"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432" w:type="dxa"/>
            <w:tcBorders>
              <w:top w:val="single" w:color="auto" w:sz="4" w:space="0"/>
              <w:left w:val="single" w:color="auto" w:sz="4" w:space="0"/>
              <w:bottom w:val="single" w:color="auto" w:sz="4" w:space="0"/>
              <w:right w:val="single" w:color="auto" w:sz="4" w:space="0"/>
            </w:tcBorders>
          </w:tcPr>
          <w:p w14:paraId="5022F28E" wp14:textId="77777777">
            <w:pPr>
              <w:pStyle w:val="13"/>
              <w:numPr>
                <w:ilvl w:val="0"/>
                <w:numId w:val="22"/>
              </w:numPr>
              <w:tabs>
                <w:tab w:val="left" w:pos="720"/>
              </w:tabs>
              <w:overflowPunct/>
              <w:autoSpaceDE/>
              <w:adjustRightInd/>
              <w:spacing w:before="60" w:after="60"/>
              <w:ind w:right="422" w:hanging="450"/>
              <w:textAlignment w:val="auto"/>
              <w:rPr>
                <w:rFonts w:cs="Arial"/>
                <w:sz w:val="20"/>
              </w:rPr>
            </w:pPr>
          </w:p>
        </w:tc>
        <w:tc>
          <w:tcPr>
            <w:tcW w:w="3352" w:type="dxa"/>
            <w:tcBorders>
              <w:top w:val="single" w:color="auto" w:sz="4" w:space="0"/>
              <w:left w:val="single" w:color="auto" w:sz="4" w:space="0"/>
              <w:bottom w:val="single" w:color="auto" w:sz="4" w:space="0"/>
              <w:right w:val="single" w:color="auto" w:sz="4" w:space="0"/>
            </w:tcBorders>
          </w:tcPr>
          <w:p w14:paraId="7FE4A95D" wp14:textId="77777777">
            <w:pPr>
              <w:pStyle w:val="13"/>
              <w:spacing w:before="60" w:after="60"/>
              <w:ind w:left="0"/>
              <w:rPr>
                <w:rFonts w:cs="Arial"/>
                <w:sz w:val="20"/>
              </w:rPr>
            </w:pPr>
            <w:r>
              <w:rPr>
                <w:rFonts w:cs="Arial"/>
                <w:sz w:val="20"/>
              </w:rPr>
              <w:t>Account lock out after 3 failed login attempts</w:t>
            </w:r>
          </w:p>
        </w:tc>
        <w:tc>
          <w:tcPr>
            <w:tcW w:w="1275" w:type="dxa"/>
            <w:tcBorders>
              <w:top w:val="single" w:color="auto" w:sz="4" w:space="0"/>
              <w:left w:val="single" w:color="auto" w:sz="4" w:space="0"/>
              <w:bottom w:val="single" w:color="auto" w:sz="4" w:space="0"/>
              <w:right w:val="single" w:color="auto" w:sz="4" w:space="0"/>
            </w:tcBorders>
          </w:tcPr>
          <w:p w14:paraId="4482E6A6" wp14:textId="77777777">
            <w:pPr>
              <w:pStyle w:val="13"/>
              <w:spacing w:before="60" w:after="60"/>
              <w:ind w:left="0"/>
              <w:rPr>
                <w:rFonts w:cs="Arial"/>
                <w:sz w:val="20"/>
              </w:rPr>
            </w:pPr>
            <w:r>
              <w:rPr>
                <w:rFonts w:cs="Arial"/>
                <w:sz w:val="20"/>
              </w:rPr>
              <w:t>Yes</w:t>
            </w:r>
          </w:p>
        </w:tc>
        <w:tc>
          <w:tcPr>
            <w:tcW w:w="1416" w:type="dxa"/>
            <w:tcBorders>
              <w:top w:val="single" w:color="auto" w:sz="4" w:space="0"/>
              <w:left w:val="single" w:color="auto" w:sz="4" w:space="0"/>
              <w:bottom w:val="single" w:color="auto" w:sz="4" w:space="0"/>
              <w:right w:val="single" w:color="auto" w:sz="4" w:space="0"/>
            </w:tcBorders>
          </w:tcPr>
          <w:p w14:paraId="6B7FF49D" wp14:textId="77777777">
            <w:pPr>
              <w:pStyle w:val="13"/>
              <w:spacing w:before="60" w:after="60"/>
              <w:ind w:left="0"/>
              <w:rPr>
                <w:rFonts w:cs="Arial"/>
                <w:sz w:val="20"/>
              </w:rPr>
            </w:pPr>
          </w:p>
        </w:tc>
        <w:tc>
          <w:tcPr>
            <w:tcW w:w="2975" w:type="dxa"/>
            <w:tcBorders>
              <w:top w:val="single" w:color="auto" w:sz="4" w:space="0"/>
              <w:left w:val="single" w:color="auto" w:sz="4" w:space="0"/>
              <w:bottom w:val="single" w:color="auto" w:sz="4" w:space="0"/>
              <w:right w:val="single" w:color="auto" w:sz="4" w:space="0"/>
            </w:tcBorders>
          </w:tcPr>
          <w:p w14:paraId="4CC059DA" wp14:textId="77777777">
            <w:pPr>
              <w:pStyle w:val="13"/>
              <w:spacing w:before="60" w:after="60"/>
              <w:ind w:left="0"/>
              <w:rPr>
                <w:rFonts w:cs="Arial"/>
                <w:sz w:val="20"/>
              </w:rPr>
            </w:pPr>
          </w:p>
        </w:tc>
      </w:tr>
      <w:tr xmlns:wp14="http://schemas.microsoft.com/office/word/2010/wordml" w14:paraId="221523AB"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432" w:type="dxa"/>
            <w:tcBorders>
              <w:top w:val="single" w:color="auto" w:sz="4" w:space="0"/>
              <w:left w:val="single" w:color="auto" w:sz="4" w:space="0"/>
              <w:bottom w:val="single" w:color="auto" w:sz="4" w:space="0"/>
              <w:right w:val="single" w:color="auto" w:sz="4" w:space="0"/>
            </w:tcBorders>
          </w:tcPr>
          <w:p w14:paraId="41DA1215" wp14:textId="77777777">
            <w:pPr>
              <w:pStyle w:val="13"/>
              <w:numPr>
                <w:ilvl w:val="0"/>
                <w:numId w:val="22"/>
              </w:numPr>
              <w:tabs>
                <w:tab w:val="left" w:pos="720"/>
              </w:tabs>
              <w:overflowPunct/>
              <w:autoSpaceDE/>
              <w:adjustRightInd/>
              <w:spacing w:before="60" w:after="60"/>
              <w:ind w:right="422" w:hanging="450"/>
              <w:textAlignment w:val="auto"/>
              <w:rPr>
                <w:rFonts w:cs="Arial"/>
                <w:sz w:val="20"/>
              </w:rPr>
            </w:pPr>
          </w:p>
        </w:tc>
        <w:tc>
          <w:tcPr>
            <w:tcW w:w="3352" w:type="dxa"/>
            <w:tcBorders>
              <w:top w:val="single" w:color="auto" w:sz="4" w:space="0"/>
              <w:left w:val="single" w:color="auto" w:sz="4" w:space="0"/>
              <w:bottom w:val="single" w:color="auto" w:sz="4" w:space="0"/>
              <w:right w:val="single" w:color="auto" w:sz="4" w:space="0"/>
            </w:tcBorders>
          </w:tcPr>
          <w:p w14:paraId="3CEEF3F2" wp14:textId="77777777">
            <w:pPr>
              <w:pStyle w:val="13"/>
              <w:spacing w:before="60" w:after="60"/>
              <w:ind w:left="0"/>
              <w:rPr>
                <w:rFonts w:cs="Arial"/>
                <w:sz w:val="20"/>
              </w:rPr>
            </w:pPr>
            <w:r>
              <w:rPr>
                <w:rFonts w:cs="Arial"/>
                <w:sz w:val="20"/>
              </w:rPr>
              <w:t>Application shall disconnect or suspend inactive sessions= 15 Minutes</w:t>
            </w:r>
          </w:p>
        </w:tc>
        <w:tc>
          <w:tcPr>
            <w:tcW w:w="1275" w:type="dxa"/>
            <w:tcBorders>
              <w:top w:val="single" w:color="auto" w:sz="4" w:space="0"/>
              <w:left w:val="single" w:color="auto" w:sz="4" w:space="0"/>
              <w:bottom w:val="single" w:color="auto" w:sz="4" w:space="0"/>
              <w:right w:val="single" w:color="auto" w:sz="4" w:space="0"/>
            </w:tcBorders>
          </w:tcPr>
          <w:p w14:paraId="0746FD2F" wp14:textId="77777777">
            <w:pPr>
              <w:pStyle w:val="13"/>
              <w:spacing w:before="60" w:after="60"/>
              <w:ind w:left="0"/>
              <w:rPr>
                <w:rFonts w:cs="Arial"/>
                <w:sz w:val="20"/>
              </w:rPr>
            </w:pPr>
            <w:r>
              <w:rPr>
                <w:rFonts w:cs="Arial"/>
                <w:sz w:val="20"/>
              </w:rPr>
              <w:t>Yes</w:t>
            </w:r>
          </w:p>
        </w:tc>
        <w:tc>
          <w:tcPr>
            <w:tcW w:w="1416" w:type="dxa"/>
            <w:tcBorders>
              <w:top w:val="single" w:color="auto" w:sz="4" w:space="0"/>
              <w:left w:val="single" w:color="auto" w:sz="4" w:space="0"/>
              <w:bottom w:val="single" w:color="auto" w:sz="4" w:space="0"/>
              <w:right w:val="single" w:color="auto" w:sz="4" w:space="0"/>
            </w:tcBorders>
          </w:tcPr>
          <w:p w14:paraId="4CF13355" wp14:textId="77777777">
            <w:pPr>
              <w:pStyle w:val="13"/>
              <w:spacing w:before="60" w:after="60"/>
              <w:ind w:left="0"/>
              <w:rPr>
                <w:rFonts w:cs="Arial"/>
                <w:sz w:val="20"/>
              </w:rPr>
            </w:pPr>
          </w:p>
        </w:tc>
        <w:tc>
          <w:tcPr>
            <w:tcW w:w="2975" w:type="dxa"/>
            <w:tcBorders>
              <w:top w:val="single" w:color="auto" w:sz="4" w:space="0"/>
              <w:left w:val="single" w:color="auto" w:sz="4" w:space="0"/>
              <w:bottom w:val="single" w:color="auto" w:sz="4" w:space="0"/>
              <w:right w:val="single" w:color="auto" w:sz="4" w:space="0"/>
            </w:tcBorders>
          </w:tcPr>
          <w:p w14:paraId="3DA529F9" wp14:textId="77777777">
            <w:pPr>
              <w:pStyle w:val="13"/>
              <w:spacing w:before="60" w:after="60"/>
              <w:ind w:left="0"/>
              <w:rPr>
                <w:rFonts w:cs="Arial"/>
                <w:sz w:val="20"/>
              </w:rPr>
            </w:pPr>
          </w:p>
        </w:tc>
      </w:tr>
      <w:tr xmlns:wp14="http://schemas.microsoft.com/office/word/2010/wordml" w14:paraId="7BE6A9D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432" w:type="dxa"/>
            <w:tcBorders>
              <w:top w:val="single" w:color="auto" w:sz="4" w:space="0"/>
              <w:left w:val="single" w:color="auto" w:sz="4" w:space="0"/>
              <w:bottom w:val="single" w:color="auto" w:sz="4" w:space="0"/>
              <w:right w:val="single" w:color="auto" w:sz="4" w:space="0"/>
            </w:tcBorders>
          </w:tcPr>
          <w:p w14:paraId="6CD137CE" wp14:textId="77777777">
            <w:pPr>
              <w:pStyle w:val="13"/>
              <w:numPr>
                <w:ilvl w:val="0"/>
                <w:numId w:val="22"/>
              </w:numPr>
              <w:tabs>
                <w:tab w:val="left" w:pos="720"/>
              </w:tabs>
              <w:overflowPunct/>
              <w:autoSpaceDE/>
              <w:adjustRightInd/>
              <w:spacing w:before="60" w:after="60"/>
              <w:ind w:right="422" w:hanging="450"/>
              <w:textAlignment w:val="auto"/>
              <w:rPr>
                <w:rFonts w:cs="Arial"/>
                <w:sz w:val="20"/>
              </w:rPr>
            </w:pPr>
          </w:p>
        </w:tc>
        <w:tc>
          <w:tcPr>
            <w:tcW w:w="3352" w:type="dxa"/>
            <w:tcBorders>
              <w:top w:val="single" w:color="auto" w:sz="4" w:space="0"/>
              <w:left w:val="single" w:color="auto" w:sz="4" w:space="0"/>
              <w:bottom w:val="single" w:color="auto" w:sz="4" w:space="0"/>
              <w:right w:val="single" w:color="auto" w:sz="4" w:space="0"/>
            </w:tcBorders>
          </w:tcPr>
          <w:p w14:paraId="1C451CF9" wp14:textId="77777777">
            <w:pPr>
              <w:pStyle w:val="13"/>
              <w:spacing w:before="60" w:after="60"/>
              <w:ind w:left="0"/>
              <w:rPr>
                <w:rFonts w:cs="Arial"/>
                <w:sz w:val="20"/>
              </w:rPr>
            </w:pPr>
            <w:r>
              <w:rPr>
                <w:rFonts w:cs="Arial"/>
                <w:sz w:val="20"/>
              </w:rPr>
              <w:t>Wrong password shall be recorded in an audit log</w:t>
            </w:r>
          </w:p>
        </w:tc>
        <w:tc>
          <w:tcPr>
            <w:tcW w:w="1275" w:type="dxa"/>
            <w:tcBorders>
              <w:top w:val="single" w:color="auto" w:sz="4" w:space="0"/>
              <w:left w:val="single" w:color="auto" w:sz="4" w:space="0"/>
              <w:bottom w:val="single" w:color="auto" w:sz="4" w:space="0"/>
              <w:right w:val="single" w:color="auto" w:sz="4" w:space="0"/>
            </w:tcBorders>
          </w:tcPr>
          <w:p w14:paraId="1CBDFED2" wp14:textId="77777777">
            <w:pPr>
              <w:pStyle w:val="13"/>
              <w:spacing w:before="60" w:after="60"/>
              <w:ind w:left="0"/>
              <w:rPr>
                <w:rFonts w:cs="Arial"/>
                <w:sz w:val="20"/>
              </w:rPr>
            </w:pPr>
            <w:r>
              <w:rPr>
                <w:rFonts w:cs="Arial"/>
                <w:sz w:val="20"/>
              </w:rPr>
              <w:t>Yes</w:t>
            </w:r>
          </w:p>
        </w:tc>
        <w:tc>
          <w:tcPr>
            <w:tcW w:w="1416" w:type="dxa"/>
            <w:tcBorders>
              <w:top w:val="single" w:color="auto" w:sz="4" w:space="0"/>
              <w:left w:val="single" w:color="auto" w:sz="4" w:space="0"/>
              <w:bottom w:val="single" w:color="auto" w:sz="4" w:space="0"/>
              <w:right w:val="single" w:color="auto" w:sz="4" w:space="0"/>
            </w:tcBorders>
          </w:tcPr>
          <w:p w14:paraId="07E4BC8B" wp14:textId="77777777">
            <w:pPr>
              <w:pStyle w:val="13"/>
              <w:spacing w:before="60" w:after="60"/>
              <w:ind w:left="0"/>
              <w:rPr>
                <w:rFonts w:cs="Arial"/>
                <w:sz w:val="20"/>
              </w:rPr>
            </w:pPr>
          </w:p>
        </w:tc>
        <w:tc>
          <w:tcPr>
            <w:tcW w:w="2975" w:type="dxa"/>
            <w:tcBorders>
              <w:top w:val="single" w:color="auto" w:sz="4" w:space="0"/>
              <w:left w:val="single" w:color="auto" w:sz="4" w:space="0"/>
              <w:bottom w:val="single" w:color="auto" w:sz="4" w:space="0"/>
              <w:right w:val="single" w:color="auto" w:sz="4" w:space="0"/>
            </w:tcBorders>
          </w:tcPr>
          <w:p w14:paraId="34F1C49A" wp14:textId="77777777">
            <w:pPr>
              <w:pStyle w:val="13"/>
              <w:keepNext/>
              <w:spacing w:before="60" w:after="60"/>
              <w:ind w:left="0"/>
              <w:rPr>
                <w:rFonts w:cs="Arial"/>
                <w:sz w:val="20"/>
              </w:rPr>
            </w:pPr>
          </w:p>
        </w:tc>
      </w:tr>
    </w:tbl>
    <w:p xmlns:wp14="http://schemas.microsoft.com/office/word/2010/wordml" w14:paraId="2B6D13F3" wp14:textId="77777777">
      <w:pPr>
        <w:pStyle w:val="19"/>
        <w:jc w:val="center"/>
        <w:rPr>
          <w:rFonts w:cs="Arial"/>
          <w:sz w:val="20"/>
        </w:rPr>
      </w:pPr>
      <w:r>
        <w:t xml:space="preserve">Table </w:t>
      </w:r>
      <w:r>
        <w:fldChar w:fldCharType="begin"/>
      </w:r>
      <w:r>
        <w:instrText xml:space="preserve"> SEQ Table \* ARABIC </w:instrText>
      </w:r>
      <w:r>
        <w:fldChar w:fldCharType="separate"/>
      </w:r>
      <w:r>
        <w:t>22</w:t>
      </w:r>
      <w:r>
        <w:fldChar w:fldCharType="end"/>
      </w:r>
    </w:p>
    <w:p xmlns:wp14="http://schemas.microsoft.com/office/word/2010/wordml" w14:paraId="6A956623" wp14:textId="77777777">
      <w:pPr>
        <w:pStyle w:val="13"/>
        <w:rPr>
          <w:rFonts w:cs="Arial"/>
          <w:sz w:val="20"/>
        </w:rPr>
      </w:pPr>
    </w:p>
    <w:p xmlns:wp14="http://schemas.microsoft.com/office/word/2010/wordml" w14:paraId="1C0E2474" wp14:textId="77777777">
      <w:pPr>
        <w:pStyle w:val="4"/>
        <w:keepNext w:val="0"/>
        <w:tabs>
          <w:tab w:val="left" w:pos="1440"/>
        </w:tabs>
        <w:overflowPunct/>
        <w:autoSpaceDE/>
        <w:autoSpaceDN/>
        <w:adjustRightInd/>
        <w:spacing w:before="240"/>
        <w:ind w:left="0" w:right="0" w:firstLine="360"/>
        <w:jc w:val="left"/>
        <w:textAlignment w:val="auto"/>
        <w:rPr>
          <w:rFonts w:cs="Arial"/>
          <w:caps/>
          <w:sz w:val="20"/>
        </w:rPr>
      </w:pPr>
      <w:bookmarkStart w:name="_Toc449860956" w:id="242"/>
      <w:bookmarkStart w:name="_Toc529450882" w:id="243"/>
      <w:bookmarkStart w:name="_Toc449860862" w:id="244"/>
      <w:r>
        <w:rPr>
          <w:rFonts w:cs="Arial"/>
          <w:caps/>
          <w:sz w:val="20"/>
        </w:rPr>
        <w:t>4.13.3. User Access Matrix</w:t>
      </w:r>
      <w:bookmarkEnd w:id="242"/>
      <w:bookmarkEnd w:id="243"/>
      <w:bookmarkEnd w:id="244"/>
    </w:p>
    <w:p xmlns:wp14="http://schemas.microsoft.com/office/word/2010/wordml" w14:paraId="05DBCD01" wp14:textId="77777777">
      <w:pPr>
        <w:pStyle w:val="13"/>
        <w:tabs>
          <w:tab w:val="left" w:pos="3510"/>
        </w:tabs>
        <w:spacing w:before="60" w:after="60"/>
        <w:rPr>
          <w:rFonts w:cs="Arial"/>
          <w:sz w:val="20"/>
        </w:rPr>
      </w:pPr>
    </w:p>
    <w:p xmlns:wp14="http://schemas.microsoft.com/office/word/2010/wordml" w14:paraId="22EBB4CC" wp14:textId="77777777">
      <w:pPr>
        <w:pStyle w:val="13"/>
        <w:tabs>
          <w:tab w:val="left" w:pos="3510"/>
        </w:tabs>
        <w:spacing w:before="60" w:after="60"/>
        <w:rPr>
          <w:rFonts w:cs="Arial"/>
          <w:sz w:val="20"/>
        </w:rPr>
      </w:pPr>
      <w:r>
        <w:rPr>
          <w:rFonts w:cs="Arial"/>
          <w:sz w:val="20"/>
        </w:rPr>
        <w:t>The following table shows the user access matrix of the application</w:t>
      </w:r>
    </w:p>
    <w:p xmlns:wp14="http://schemas.microsoft.com/office/word/2010/wordml" w14:paraId="4F027B32" wp14:textId="77777777">
      <w:pPr>
        <w:pStyle w:val="13"/>
        <w:spacing w:before="60" w:after="60"/>
        <w:ind w:left="0"/>
        <w:rPr>
          <w:rFonts w:cs="Arial"/>
          <w:sz w:val="20"/>
        </w:rPr>
      </w:pPr>
    </w:p>
    <w:tbl>
      <w:tblPr>
        <w:tblStyle w:val="38"/>
        <w:tblW w:w="8680" w:type="dxa"/>
        <w:tblInd w:w="720" w:type="dxa"/>
        <w:tblLayout w:type="fixed"/>
        <w:tblCellMar>
          <w:top w:w="0" w:type="dxa"/>
          <w:left w:w="108" w:type="dxa"/>
          <w:bottom w:w="0" w:type="dxa"/>
          <w:right w:w="108" w:type="dxa"/>
        </w:tblCellMar>
      </w:tblPr>
      <w:tblGrid>
        <w:gridCol w:w="1660"/>
        <w:gridCol w:w="1660"/>
        <w:gridCol w:w="1697"/>
        <w:gridCol w:w="1168"/>
        <w:gridCol w:w="982"/>
        <w:gridCol w:w="1513"/>
      </w:tblGrid>
      <w:tr xmlns:wp14="http://schemas.microsoft.com/office/word/2010/wordml" w14:paraId="0FA5313F" wp14:textId="77777777">
        <w:tblPrEx>
          <w:tblLayout w:type="fixed"/>
          <w:tblCellMar>
            <w:top w:w="0" w:type="dxa"/>
            <w:left w:w="108" w:type="dxa"/>
            <w:bottom w:w="0" w:type="dxa"/>
            <w:right w:w="108" w:type="dxa"/>
          </w:tblCellMar>
        </w:tblPrEx>
        <w:trPr>
          <w:trHeight w:val="300" w:hRule="atLeast"/>
        </w:trPr>
        <w:tc>
          <w:tcPr>
            <w:tcW w:w="1660" w:type="dxa"/>
            <w:vMerge w:val="restart"/>
            <w:tcBorders>
              <w:top w:val="single" w:color="auto" w:sz="4" w:space="0"/>
              <w:left w:val="single" w:color="auto" w:sz="4" w:space="0"/>
              <w:bottom w:val="single" w:color="000000" w:themeColor="text1" w:sz="4" w:space="0"/>
              <w:right w:val="single" w:color="auto" w:sz="4" w:space="0"/>
            </w:tcBorders>
            <w:shd w:val="clear" w:color="auto" w:fill="8DB3E2" w:themeFill="text2" w:themeFillTint="66"/>
            <w:vAlign w:val="center"/>
          </w:tcPr>
          <w:p w14:paraId="6504BD6D" wp14:textId="77777777">
            <w:pPr>
              <w:overflowPunct/>
              <w:autoSpaceDE/>
              <w:autoSpaceDN/>
              <w:adjustRightInd/>
              <w:spacing w:before="0"/>
              <w:ind w:left="0" w:right="0"/>
              <w:textAlignment w:val="auto"/>
              <w:rPr>
                <w:rFonts w:cs="Arial"/>
                <w:b/>
                <w:bCs/>
                <w:color w:val="000000"/>
              </w:rPr>
            </w:pPr>
            <w:r>
              <w:rPr>
                <w:rFonts w:cs="Arial"/>
                <w:b/>
                <w:bCs/>
                <w:color w:val="000000"/>
              </w:rPr>
              <w:t>USER ID/</w:t>
            </w:r>
            <w:r>
              <w:rPr>
                <w:rFonts w:cs="Arial"/>
                <w:b/>
                <w:bCs/>
                <w:color w:val="000000"/>
              </w:rPr>
              <w:br w:type="textWrapping"/>
            </w:r>
            <w:r>
              <w:rPr>
                <w:rFonts w:cs="Arial"/>
                <w:b/>
                <w:bCs/>
                <w:color w:val="000000"/>
              </w:rPr>
              <w:t>Common ID</w:t>
            </w:r>
          </w:p>
        </w:tc>
        <w:tc>
          <w:tcPr>
            <w:tcW w:w="1660" w:type="dxa"/>
            <w:vMerge w:val="restart"/>
            <w:tcBorders>
              <w:top w:val="single" w:color="auto" w:sz="4" w:space="0"/>
              <w:left w:val="single" w:color="auto" w:sz="4" w:space="0"/>
              <w:bottom w:val="single" w:color="000000" w:themeColor="text1" w:sz="4" w:space="0"/>
              <w:right w:val="single" w:color="auto" w:sz="4" w:space="0"/>
            </w:tcBorders>
            <w:shd w:val="clear" w:color="auto" w:fill="8DB3E2" w:themeFill="text2" w:themeFillTint="66"/>
            <w:noWrap/>
            <w:vAlign w:val="center"/>
          </w:tcPr>
          <w:p w14:paraId="6A6D5A19" wp14:textId="77777777">
            <w:pPr>
              <w:overflowPunct/>
              <w:autoSpaceDE/>
              <w:autoSpaceDN/>
              <w:adjustRightInd/>
              <w:spacing w:before="0"/>
              <w:ind w:left="0" w:right="0"/>
              <w:textAlignment w:val="auto"/>
              <w:rPr>
                <w:rFonts w:cs="Arial"/>
                <w:b/>
                <w:bCs/>
                <w:color w:val="000000"/>
              </w:rPr>
            </w:pPr>
            <w:r>
              <w:rPr>
                <w:rFonts w:cs="Arial"/>
                <w:b/>
                <w:bCs/>
                <w:color w:val="000000"/>
              </w:rPr>
              <w:t>USER TYPE</w:t>
            </w:r>
          </w:p>
        </w:tc>
        <w:tc>
          <w:tcPr>
            <w:tcW w:w="5360" w:type="dxa"/>
            <w:gridSpan w:val="4"/>
            <w:tcBorders>
              <w:top w:val="single" w:color="auto" w:sz="4" w:space="0"/>
              <w:left w:val="nil"/>
              <w:bottom w:val="single" w:color="auto" w:sz="4" w:space="0"/>
              <w:right w:val="single" w:color="000000" w:themeColor="text1" w:sz="4" w:space="0"/>
            </w:tcBorders>
            <w:shd w:val="clear" w:color="auto" w:fill="8DB3E2" w:themeFill="text2" w:themeFillTint="66"/>
            <w:noWrap/>
            <w:vAlign w:val="bottom"/>
          </w:tcPr>
          <w:p w14:paraId="4265A56D" wp14:textId="77777777">
            <w:pPr>
              <w:overflowPunct/>
              <w:autoSpaceDE/>
              <w:autoSpaceDN/>
              <w:adjustRightInd/>
              <w:spacing w:before="0"/>
              <w:ind w:left="0" w:right="0"/>
              <w:jc w:val="center"/>
              <w:textAlignment w:val="auto"/>
              <w:rPr>
                <w:rFonts w:cs="Arial"/>
                <w:b/>
                <w:bCs/>
                <w:color w:val="000000"/>
              </w:rPr>
            </w:pPr>
            <w:r>
              <w:rPr>
                <w:rFonts w:cs="Arial"/>
                <w:b/>
                <w:bCs/>
                <w:color w:val="000000"/>
              </w:rPr>
              <w:t>ACCESS LEVEL</w:t>
            </w:r>
          </w:p>
        </w:tc>
      </w:tr>
      <w:tr xmlns:wp14="http://schemas.microsoft.com/office/word/2010/wordml" w14:paraId="062A01FD" wp14:textId="77777777">
        <w:tblPrEx>
          <w:tblLayout w:type="fixed"/>
          <w:tblCellMar>
            <w:top w:w="0" w:type="dxa"/>
            <w:left w:w="108" w:type="dxa"/>
            <w:bottom w:w="0" w:type="dxa"/>
            <w:right w:w="108" w:type="dxa"/>
          </w:tblCellMar>
        </w:tblPrEx>
        <w:trPr>
          <w:trHeight w:val="300" w:hRule="atLeast"/>
        </w:trPr>
        <w:tc>
          <w:tcPr>
            <w:tcW w:w="1660" w:type="dxa"/>
            <w:vMerge w:val="continue"/>
            <w:vAlign w:val="center"/>
          </w:tcPr>
          <w:p w14:paraId="63FF2D74" wp14:textId="77777777">
            <w:pPr>
              <w:overflowPunct/>
              <w:autoSpaceDE/>
              <w:autoSpaceDN/>
              <w:adjustRightInd/>
              <w:spacing w:before="0"/>
              <w:ind w:left="0" w:right="0"/>
              <w:textAlignment w:val="auto"/>
              <w:rPr>
                <w:rFonts w:cs="Arial"/>
                <w:b/>
                <w:bCs/>
                <w:color w:val="000000"/>
              </w:rPr>
            </w:pPr>
          </w:p>
        </w:tc>
        <w:tc>
          <w:tcPr>
            <w:tcW w:w="1660" w:type="dxa"/>
            <w:vMerge w:val="continue"/>
            <w:vAlign w:val="center"/>
          </w:tcPr>
          <w:p w14:paraId="3DCF3892" wp14:textId="77777777">
            <w:pPr>
              <w:overflowPunct/>
              <w:autoSpaceDE/>
              <w:autoSpaceDN/>
              <w:adjustRightInd/>
              <w:spacing w:before="0"/>
              <w:ind w:left="0" w:right="0"/>
              <w:textAlignment w:val="auto"/>
              <w:rPr>
                <w:rFonts w:cs="Arial"/>
                <w:b/>
                <w:bCs/>
                <w:color w:val="000000"/>
              </w:rPr>
            </w:pPr>
          </w:p>
        </w:tc>
        <w:tc>
          <w:tcPr>
            <w:tcW w:w="1697" w:type="dxa"/>
            <w:tcBorders>
              <w:top w:val="nil"/>
              <w:left w:val="nil"/>
              <w:bottom w:val="single" w:color="auto" w:sz="4" w:space="0"/>
              <w:right w:val="single" w:color="auto" w:sz="4" w:space="0"/>
            </w:tcBorders>
            <w:shd w:val="clear" w:color="auto" w:fill="FFFFFF" w:themeFill="background1"/>
            <w:noWrap/>
            <w:vAlign w:val="bottom"/>
          </w:tcPr>
          <w:p w14:paraId="06C06212" wp14:textId="77777777">
            <w:pPr>
              <w:overflowPunct/>
              <w:autoSpaceDE/>
              <w:autoSpaceDN/>
              <w:adjustRightInd/>
              <w:spacing w:before="0"/>
              <w:ind w:left="0" w:right="0"/>
              <w:jc w:val="center"/>
              <w:textAlignment w:val="auto"/>
              <w:rPr>
                <w:rFonts w:cs="Arial"/>
                <w:b/>
                <w:bCs/>
                <w:color w:val="000000"/>
              </w:rPr>
            </w:pPr>
            <w:r>
              <w:rPr>
                <w:rFonts w:cs="Arial"/>
                <w:b/>
                <w:bCs/>
                <w:color w:val="000000"/>
              </w:rPr>
              <w:t>Update</w:t>
            </w:r>
          </w:p>
        </w:tc>
        <w:tc>
          <w:tcPr>
            <w:tcW w:w="1168" w:type="dxa"/>
            <w:tcBorders>
              <w:top w:val="nil"/>
              <w:left w:val="nil"/>
              <w:bottom w:val="single" w:color="auto" w:sz="4" w:space="0"/>
              <w:right w:val="single" w:color="auto" w:sz="4" w:space="0"/>
            </w:tcBorders>
            <w:shd w:val="clear" w:color="auto" w:fill="FFFFFF" w:themeFill="background1"/>
            <w:noWrap/>
            <w:vAlign w:val="bottom"/>
          </w:tcPr>
          <w:p w14:paraId="1E65410B" wp14:textId="77777777">
            <w:pPr>
              <w:overflowPunct/>
              <w:autoSpaceDE/>
              <w:autoSpaceDN/>
              <w:adjustRightInd/>
              <w:spacing w:before="0"/>
              <w:ind w:left="0" w:right="0"/>
              <w:jc w:val="center"/>
              <w:textAlignment w:val="auto"/>
              <w:rPr>
                <w:rFonts w:cs="Arial"/>
                <w:b/>
                <w:bCs/>
                <w:color w:val="000000"/>
              </w:rPr>
            </w:pPr>
            <w:r>
              <w:rPr>
                <w:rFonts w:cs="Arial"/>
                <w:b/>
                <w:bCs/>
                <w:color w:val="000000"/>
              </w:rPr>
              <w:t>View</w:t>
            </w:r>
          </w:p>
        </w:tc>
        <w:tc>
          <w:tcPr>
            <w:tcW w:w="982" w:type="dxa"/>
            <w:tcBorders>
              <w:top w:val="nil"/>
              <w:left w:val="nil"/>
              <w:bottom w:val="single" w:color="auto" w:sz="4" w:space="0"/>
              <w:right w:val="single" w:color="auto" w:sz="4" w:space="0"/>
            </w:tcBorders>
            <w:shd w:val="clear" w:color="auto" w:fill="FFFFFF" w:themeFill="background1"/>
            <w:noWrap/>
            <w:vAlign w:val="bottom"/>
          </w:tcPr>
          <w:p w14:paraId="0ADED9A9" wp14:textId="77777777">
            <w:pPr>
              <w:overflowPunct/>
              <w:autoSpaceDE/>
              <w:autoSpaceDN/>
              <w:adjustRightInd/>
              <w:spacing w:before="0"/>
              <w:ind w:left="0" w:right="0"/>
              <w:jc w:val="center"/>
              <w:textAlignment w:val="auto"/>
              <w:rPr>
                <w:rFonts w:cs="Arial"/>
                <w:b/>
                <w:bCs/>
                <w:color w:val="000000"/>
              </w:rPr>
            </w:pPr>
            <w:r>
              <w:rPr>
                <w:rFonts w:cs="Arial"/>
                <w:b/>
                <w:bCs/>
                <w:color w:val="000000"/>
              </w:rPr>
              <w:t>Edit</w:t>
            </w:r>
          </w:p>
        </w:tc>
        <w:tc>
          <w:tcPr>
            <w:tcW w:w="1513" w:type="dxa"/>
            <w:tcBorders>
              <w:top w:val="nil"/>
              <w:left w:val="nil"/>
              <w:bottom w:val="single" w:color="auto" w:sz="4" w:space="0"/>
              <w:right w:val="single" w:color="auto" w:sz="4" w:space="0"/>
            </w:tcBorders>
            <w:shd w:val="clear" w:color="auto" w:fill="FFFFFF" w:themeFill="background1"/>
            <w:noWrap/>
            <w:vAlign w:val="bottom"/>
          </w:tcPr>
          <w:p w14:paraId="2F279753" wp14:textId="77777777">
            <w:pPr>
              <w:overflowPunct/>
              <w:autoSpaceDE/>
              <w:autoSpaceDN/>
              <w:adjustRightInd/>
              <w:spacing w:before="0"/>
              <w:ind w:left="0" w:right="0"/>
              <w:jc w:val="center"/>
              <w:textAlignment w:val="auto"/>
              <w:rPr>
                <w:rFonts w:cs="Arial"/>
                <w:b/>
                <w:bCs/>
                <w:color w:val="000000"/>
              </w:rPr>
            </w:pPr>
            <w:r>
              <w:rPr>
                <w:rFonts w:cs="Arial"/>
                <w:b/>
                <w:bCs/>
                <w:color w:val="000000"/>
              </w:rPr>
              <w:t>Delete</w:t>
            </w:r>
          </w:p>
        </w:tc>
      </w:tr>
      <w:tr xmlns:wp14="http://schemas.microsoft.com/office/word/2010/wordml" w14:paraId="05CE9D3C" wp14:textId="77777777">
        <w:tblPrEx>
          <w:tblLayout w:type="fixed"/>
          <w:tblCellMar>
            <w:top w:w="0" w:type="dxa"/>
            <w:left w:w="108" w:type="dxa"/>
            <w:bottom w:w="0" w:type="dxa"/>
            <w:right w:w="108" w:type="dxa"/>
          </w:tblCellMar>
        </w:tblPrEx>
        <w:trPr>
          <w:trHeight w:val="300" w:hRule="atLeast"/>
        </w:trPr>
        <w:tc>
          <w:tcPr>
            <w:tcW w:w="1660" w:type="dxa"/>
            <w:tcBorders>
              <w:top w:val="nil"/>
              <w:left w:val="single" w:color="auto" w:sz="4" w:space="0"/>
              <w:bottom w:val="single" w:color="auto" w:sz="4" w:space="0"/>
              <w:right w:val="single" w:color="auto" w:sz="4" w:space="0"/>
            </w:tcBorders>
            <w:shd w:val="clear" w:color="auto" w:fill="auto"/>
            <w:noWrap/>
            <w:vAlign w:val="bottom"/>
          </w:tcPr>
          <w:p w14:paraId="780E5D9B" wp14:textId="77777777">
            <w:pPr>
              <w:overflowPunct/>
              <w:autoSpaceDE/>
              <w:autoSpaceDN/>
              <w:adjustRightInd/>
              <w:spacing w:before="0"/>
              <w:ind w:left="0" w:right="0"/>
              <w:textAlignment w:val="auto"/>
              <w:rPr>
                <w:rFonts w:cs="Arial"/>
                <w:color w:val="000000"/>
              </w:rPr>
            </w:pPr>
            <w:r>
              <w:rPr>
                <w:rFonts w:cs="Arial"/>
                <w:color w:val="000000"/>
              </w:rPr>
              <w:t>Admin</w:t>
            </w:r>
          </w:p>
        </w:tc>
        <w:tc>
          <w:tcPr>
            <w:tcW w:w="1660" w:type="dxa"/>
            <w:tcBorders>
              <w:top w:val="nil"/>
              <w:left w:val="nil"/>
              <w:bottom w:val="single" w:color="auto" w:sz="4" w:space="0"/>
              <w:right w:val="single" w:color="auto" w:sz="4" w:space="0"/>
            </w:tcBorders>
            <w:shd w:val="clear" w:color="auto" w:fill="auto"/>
            <w:noWrap/>
            <w:vAlign w:val="bottom"/>
          </w:tcPr>
          <w:p w14:paraId="040611BF" wp14:textId="77777777">
            <w:pPr>
              <w:overflowPunct/>
              <w:autoSpaceDE/>
              <w:autoSpaceDN/>
              <w:adjustRightInd/>
              <w:spacing w:before="0"/>
              <w:ind w:left="0" w:right="0"/>
              <w:textAlignment w:val="auto"/>
              <w:rPr>
                <w:rFonts w:cs="Arial"/>
                <w:color w:val="000000"/>
              </w:rPr>
            </w:pPr>
            <w:r>
              <w:rPr>
                <w:rFonts w:cs="Arial"/>
                <w:color w:val="000000"/>
              </w:rPr>
              <w:t>Administrator</w:t>
            </w:r>
          </w:p>
        </w:tc>
        <w:tc>
          <w:tcPr>
            <w:tcW w:w="1697" w:type="dxa"/>
            <w:tcBorders>
              <w:top w:val="nil"/>
              <w:left w:val="nil"/>
              <w:bottom w:val="single" w:color="auto" w:sz="4" w:space="0"/>
              <w:right w:val="single" w:color="auto" w:sz="4" w:space="0"/>
            </w:tcBorders>
            <w:shd w:val="clear" w:color="auto" w:fill="auto"/>
            <w:noWrap/>
            <w:vAlign w:val="bottom"/>
          </w:tcPr>
          <w:p w14:paraId="3BD792B6" wp14:textId="77777777">
            <w:pPr>
              <w:overflowPunct/>
              <w:autoSpaceDE/>
              <w:autoSpaceDN/>
              <w:adjustRightInd/>
              <w:spacing w:before="0"/>
              <w:ind w:left="0" w:right="0"/>
              <w:jc w:val="center"/>
              <w:textAlignment w:val="auto"/>
              <w:rPr>
                <w:rFonts w:cs="Arial"/>
                <w:color w:val="000000" w:themeColor="text1"/>
              </w:rPr>
            </w:pPr>
            <w:r>
              <w:rPr>
                <w:rFonts w:cs="Arial"/>
                <w:color w:val="000000" w:themeColor="text1"/>
              </w:rPr>
              <w:t>N.A</w:t>
            </w:r>
          </w:p>
        </w:tc>
        <w:tc>
          <w:tcPr>
            <w:tcW w:w="1168" w:type="dxa"/>
            <w:tcBorders>
              <w:top w:val="nil"/>
              <w:left w:val="nil"/>
              <w:bottom w:val="single" w:color="auto" w:sz="4" w:space="0"/>
              <w:right w:val="single" w:color="auto" w:sz="4" w:space="0"/>
            </w:tcBorders>
            <w:shd w:val="clear" w:color="auto" w:fill="auto"/>
            <w:noWrap/>
            <w:vAlign w:val="bottom"/>
          </w:tcPr>
          <w:p w14:paraId="3487092B" wp14:textId="77777777">
            <w:pPr>
              <w:overflowPunct/>
              <w:autoSpaceDE/>
              <w:autoSpaceDN/>
              <w:adjustRightInd/>
              <w:spacing w:before="0"/>
              <w:ind w:left="0" w:right="0"/>
              <w:jc w:val="center"/>
              <w:textAlignment w:val="auto"/>
              <w:rPr>
                <w:rFonts w:cs="Arial"/>
                <w:color w:val="000000" w:themeColor="text1"/>
              </w:rPr>
            </w:pPr>
            <w:r>
              <w:rPr>
                <w:rFonts w:cs="Arial"/>
                <w:color w:val="000000" w:themeColor="text1"/>
              </w:rPr>
              <w:t>N.A</w:t>
            </w:r>
          </w:p>
        </w:tc>
        <w:tc>
          <w:tcPr>
            <w:tcW w:w="982" w:type="dxa"/>
            <w:tcBorders>
              <w:top w:val="nil"/>
              <w:left w:val="nil"/>
              <w:bottom w:val="single" w:color="auto" w:sz="4" w:space="0"/>
              <w:right w:val="single" w:color="auto" w:sz="4" w:space="0"/>
            </w:tcBorders>
            <w:shd w:val="clear" w:color="auto" w:fill="auto"/>
            <w:noWrap/>
            <w:vAlign w:val="bottom"/>
          </w:tcPr>
          <w:p w14:paraId="4E4F2529" wp14:textId="77777777">
            <w:pPr>
              <w:overflowPunct/>
              <w:autoSpaceDE/>
              <w:autoSpaceDN/>
              <w:adjustRightInd/>
              <w:spacing w:before="0"/>
              <w:ind w:left="0" w:right="0"/>
              <w:jc w:val="center"/>
              <w:textAlignment w:val="auto"/>
              <w:rPr>
                <w:rFonts w:cs="Arial"/>
                <w:color w:val="000000" w:themeColor="text1"/>
              </w:rPr>
            </w:pPr>
            <w:r>
              <w:rPr>
                <w:rFonts w:cs="Arial"/>
                <w:color w:val="000000" w:themeColor="text1"/>
              </w:rPr>
              <w:t>N.A</w:t>
            </w:r>
          </w:p>
        </w:tc>
        <w:tc>
          <w:tcPr>
            <w:tcW w:w="1513" w:type="dxa"/>
            <w:tcBorders>
              <w:top w:val="nil"/>
              <w:left w:val="nil"/>
              <w:bottom w:val="single" w:color="auto" w:sz="4" w:space="0"/>
              <w:right w:val="single" w:color="auto" w:sz="4" w:space="0"/>
            </w:tcBorders>
            <w:shd w:val="clear" w:color="auto" w:fill="auto"/>
            <w:noWrap/>
            <w:vAlign w:val="bottom"/>
          </w:tcPr>
          <w:p w14:paraId="4C4990F5" wp14:textId="77777777">
            <w:pPr>
              <w:overflowPunct/>
              <w:autoSpaceDE/>
              <w:autoSpaceDN/>
              <w:adjustRightInd/>
              <w:spacing w:before="0"/>
              <w:ind w:left="0" w:right="0"/>
              <w:jc w:val="center"/>
              <w:textAlignment w:val="auto"/>
              <w:rPr>
                <w:rFonts w:cs="Arial"/>
                <w:color w:val="000000" w:themeColor="text1"/>
              </w:rPr>
            </w:pPr>
            <w:r>
              <w:rPr>
                <w:rFonts w:cs="Arial"/>
                <w:color w:val="000000" w:themeColor="text1"/>
              </w:rPr>
              <w:t>N.A</w:t>
            </w:r>
          </w:p>
        </w:tc>
      </w:tr>
      <w:tr xmlns:wp14="http://schemas.microsoft.com/office/word/2010/wordml" w14:paraId="6834DE0A" wp14:textId="77777777">
        <w:tblPrEx>
          <w:tblLayout w:type="fixed"/>
          <w:tblCellMar>
            <w:top w:w="0" w:type="dxa"/>
            <w:left w:w="108" w:type="dxa"/>
            <w:bottom w:w="0" w:type="dxa"/>
            <w:right w:w="108" w:type="dxa"/>
          </w:tblCellMar>
        </w:tblPrEx>
        <w:trPr>
          <w:trHeight w:val="300" w:hRule="atLeast"/>
        </w:trPr>
        <w:tc>
          <w:tcPr>
            <w:tcW w:w="1660" w:type="dxa"/>
            <w:tcBorders>
              <w:top w:val="nil"/>
              <w:left w:val="single" w:color="auto" w:sz="4" w:space="0"/>
              <w:bottom w:val="single" w:color="auto" w:sz="4" w:space="0"/>
              <w:right w:val="single" w:color="auto" w:sz="4" w:space="0"/>
            </w:tcBorders>
            <w:shd w:val="clear" w:color="auto" w:fill="auto"/>
            <w:noWrap/>
            <w:vAlign w:val="bottom"/>
          </w:tcPr>
          <w:p w14:paraId="6E7BEAA2" wp14:textId="77777777">
            <w:pPr>
              <w:overflowPunct/>
              <w:autoSpaceDE/>
              <w:autoSpaceDN/>
              <w:adjustRightInd/>
              <w:spacing w:before="0"/>
              <w:ind w:left="0" w:right="0"/>
              <w:textAlignment w:val="auto"/>
              <w:rPr>
                <w:rFonts w:cs="Arial"/>
                <w:color w:val="000000"/>
              </w:rPr>
            </w:pPr>
            <w:r>
              <w:rPr>
                <w:rFonts w:cs="Arial"/>
                <w:color w:val="000000"/>
              </w:rPr>
              <w:t> </w:t>
            </w:r>
          </w:p>
        </w:tc>
        <w:tc>
          <w:tcPr>
            <w:tcW w:w="1660" w:type="dxa"/>
            <w:tcBorders>
              <w:top w:val="nil"/>
              <w:left w:val="nil"/>
              <w:bottom w:val="single" w:color="auto" w:sz="4" w:space="0"/>
              <w:right w:val="single" w:color="auto" w:sz="4" w:space="0"/>
            </w:tcBorders>
            <w:shd w:val="clear" w:color="auto" w:fill="auto"/>
            <w:noWrap/>
            <w:vAlign w:val="bottom"/>
          </w:tcPr>
          <w:p w14:paraId="3FCD5A2D" wp14:textId="77777777">
            <w:pPr>
              <w:overflowPunct/>
              <w:autoSpaceDE/>
              <w:autoSpaceDN/>
              <w:adjustRightInd/>
              <w:spacing w:before="0"/>
              <w:ind w:left="0" w:right="0"/>
              <w:textAlignment w:val="auto"/>
              <w:rPr>
                <w:rFonts w:cs="Arial"/>
                <w:color w:val="000000"/>
              </w:rPr>
            </w:pPr>
            <w:r>
              <w:rPr>
                <w:rFonts w:cs="Arial"/>
                <w:color w:val="000000"/>
              </w:rPr>
              <w:t>Normal</w:t>
            </w:r>
          </w:p>
        </w:tc>
        <w:tc>
          <w:tcPr>
            <w:tcW w:w="1697" w:type="dxa"/>
            <w:tcBorders>
              <w:top w:val="nil"/>
              <w:left w:val="nil"/>
              <w:bottom w:val="single" w:color="auto" w:sz="4" w:space="0"/>
              <w:right w:val="single" w:color="auto" w:sz="4" w:space="0"/>
            </w:tcBorders>
            <w:shd w:val="clear" w:color="auto" w:fill="auto"/>
            <w:noWrap/>
            <w:vAlign w:val="bottom"/>
          </w:tcPr>
          <w:p w14:paraId="63E4A9CD" wp14:textId="77777777">
            <w:pPr>
              <w:overflowPunct/>
              <w:autoSpaceDE/>
              <w:autoSpaceDN/>
              <w:adjustRightInd/>
              <w:spacing w:before="0"/>
              <w:ind w:left="0" w:right="0"/>
              <w:jc w:val="center"/>
              <w:textAlignment w:val="auto"/>
              <w:rPr>
                <w:rFonts w:cs="Arial"/>
                <w:color w:val="000000"/>
              </w:rPr>
            </w:pPr>
            <w:r>
              <w:rPr>
                <w:rFonts w:cs="Arial"/>
                <w:color w:val="000000"/>
              </w:rPr>
              <w:t> </w:t>
            </w:r>
          </w:p>
        </w:tc>
        <w:tc>
          <w:tcPr>
            <w:tcW w:w="1168" w:type="dxa"/>
            <w:tcBorders>
              <w:top w:val="nil"/>
              <w:left w:val="nil"/>
              <w:bottom w:val="single" w:color="auto" w:sz="4" w:space="0"/>
              <w:right w:val="single" w:color="auto" w:sz="4" w:space="0"/>
            </w:tcBorders>
            <w:shd w:val="clear" w:color="auto" w:fill="auto"/>
            <w:noWrap/>
            <w:vAlign w:val="bottom"/>
          </w:tcPr>
          <w:p w14:paraId="33096EF0" wp14:textId="77777777">
            <w:pPr>
              <w:overflowPunct/>
              <w:autoSpaceDE/>
              <w:autoSpaceDN/>
              <w:adjustRightInd/>
              <w:spacing w:before="0"/>
              <w:ind w:left="0" w:right="0"/>
              <w:jc w:val="center"/>
              <w:textAlignment w:val="auto"/>
              <w:rPr>
                <w:rFonts w:cs="Arial"/>
                <w:color w:val="000000"/>
              </w:rPr>
            </w:pPr>
            <w:r>
              <w:rPr>
                <w:rFonts w:cs="Arial"/>
                <w:color w:val="000000"/>
              </w:rPr>
              <w:t>X</w:t>
            </w:r>
          </w:p>
        </w:tc>
        <w:tc>
          <w:tcPr>
            <w:tcW w:w="982" w:type="dxa"/>
            <w:tcBorders>
              <w:top w:val="nil"/>
              <w:left w:val="nil"/>
              <w:bottom w:val="single" w:color="auto" w:sz="4" w:space="0"/>
              <w:right w:val="single" w:color="auto" w:sz="4" w:space="0"/>
            </w:tcBorders>
            <w:shd w:val="clear" w:color="auto" w:fill="auto"/>
            <w:noWrap/>
            <w:vAlign w:val="bottom"/>
          </w:tcPr>
          <w:p w14:paraId="4F6584BE" wp14:textId="77777777">
            <w:pPr>
              <w:overflowPunct/>
              <w:autoSpaceDE/>
              <w:autoSpaceDN/>
              <w:adjustRightInd/>
              <w:spacing w:before="0"/>
              <w:ind w:left="0" w:right="0"/>
              <w:jc w:val="center"/>
              <w:textAlignment w:val="auto"/>
              <w:rPr>
                <w:rFonts w:cs="Arial"/>
                <w:color w:val="000000"/>
              </w:rPr>
            </w:pPr>
            <w:r>
              <w:rPr>
                <w:rFonts w:cs="Arial"/>
                <w:color w:val="000000"/>
              </w:rPr>
              <w:t> </w:t>
            </w:r>
          </w:p>
        </w:tc>
        <w:tc>
          <w:tcPr>
            <w:tcW w:w="1513" w:type="dxa"/>
            <w:tcBorders>
              <w:top w:val="nil"/>
              <w:left w:val="nil"/>
              <w:bottom w:val="single" w:color="auto" w:sz="4" w:space="0"/>
              <w:right w:val="single" w:color="auto" w:sz="4" w:space="0"/>
            </w:tcBorders>
            <w:shd w:val="clear" w:color="auto" w:fill="auto"/>
            <w:noWrap/>
            <w:vAlign w:val="bottom"/>
          </w:tcPr>
          <w:p w14:paraId="09AF38FC" wp14:textId="77777777">
            <w:pPr>
              <w:keepNext/>
              <w:overflowPunct/>
              <w:autoSpaceDE/>
              <w:autoSpaceDN/>
              <w:adjustRightInd/>
              <w:spacing w:before="0"/>
              <w:ind w:left="0" w:right="0"/>
              <w:jc w:val="center"/>
              <w:textAlignment w:val="auto"/>
              <w:rPr>
                <w:rFonts w:cs="Arial"/>
                <w:color w:val="000000"/>
              </w:rPr>
            </w:pPr>
            <w:r>
              <w:rPr>
                <w:rFonts w:cs="Arial"/>
                <w:color w:val="000000"/>
              </w:rPr>
              <w:t> </w:t>
            </w:r>
          </w:p>
        </w:tc>
      </w:tr>
    </w:tbl>
    <w:p xmlns:wp14="http://schemas.microsoft.com/office/word/2010/wordml" w14:paraId="6A7E455C" wp14:textId="77777777">
      <w:pPr>
        <w:pStyle w:val="19"/>
        <w:jc w:val="center"/>
      </w:pPr>
      <w:r>
        <w:t xml:space="preserve">Table </w:t>
      </w:r>
      <w:r>
        <w:fldChar w:fldCharType="begin"/>
      </w:r>
      <w:r>
        <w:instrText xml:space="preserve"> SEQ Table \* ARABIC </w:instrText>
      </w:r>
      <w:r>
        <w:fldChar w:fldCharType="separate"/>
      </w:r>
      <w:r>
        <w:t>23</w:t>
      </w:r>
      <w:r>
        <w:fldChar w:fldCharType="end"/>
      </w:r>
    </w:p>
    <w:p xmlns:wp14="http://schemas.microsoft.com/office/word/2010/wordml" w14:paraId="2787F392" wp14:textId="77777777"/>
    <w:p xmlns:wp14="http://schemas.microsoft.com/office/word/2010/wordml" w14:paraId="5D068C59" wp14:textId="77777777"/>
    <w:p xmlns:wp14="http://schemas.microsoft.com/office/word/2010/wordml" w14:paraId="104DD0FD" wp14:textId="77777777">
      <w:pPr>
        <w:rPr>
          <w:b/>
        </w:rPr>
      </w:pPr>
      <w:bookmarkStart w:name="_Toc449860863" w:id="245"/>
      <w:bookmarkStart w:name="_Toc449860957" w:id="246"/>
      <w:r>
        <w:t xml:space="preserve"> </w:t>
      </w:r>
      <w:r>
        <w:rPr>
          <w:b/>
        </w:rPr>
        <w:t>DOCUMENTATION AND REFERENCES</w:t>
      </w:r>
      <w:bookmarkEnd w:id="245"/>
      <w:bookmarkEnd w:id="246"/>
    </w:p>
    <w:p xmlns:wp14="http://schemas.microsoft.com/office/word/2010/wordml" w14:paraId="341A276E" wp14:textId="77777777">
      <w:pPr>
        <w:pStyle w:val="13"/>
        <w:rPr>
          <w:rFonts w:cs="Arial"/>
          <w:caps/>
          <w:sz w:val="20"/>
        </w:rPr>
      </w:pPr>
    </w:p>
    <w:tbl>
      <w:tblPr>
        <w:tblStyle w:val="38"/>
        <w:tblW w:w="9288"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1"/>
        <w:gridCol w:w="1380"/>
        <w:gridCol w:w="7177"/>
      </w:tblGrid>
      <w:tr xmlns:wp14="http://schemas.microsoft.com/office/word/2010/wordml" w14:paraId="7087BA01"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Borders>
              <w:top w:val="single" w:color="auto" w:sz="4" w:space="0"/>
              <w:left w:val="single" w:color="auto" w:sz="4" w:space="0"/>
              <w:bottom w:val="single" w:color="auto" w:sz="4" w:space="0"/>
              <w:right w:val="single" w:color="auto" w:sz="4" w:space="0"/>
            </w:tcBorders>
            <w:shd w:val="clear" w:color="auto" w:fill="8DB3E2" w:themeFill="text2" w:themeFillTint="66"/>
          </w:tcPr>
          <w:p w14:paraId="53BACD0F" wp14:textId="77777777">
            <w:pPr>
              <w:pStyle w:val="13"/>
              <w:spacing w:before="60" w:after="60"/>
              <w:ind w:left="0"/>
              <w:rPr>
                <w:rFonts w:cs="Arial"/>
                <w:b/>
                <w:bCs/>
                <w:sz w:val="20"/>
              </w:rPr>
            </w:pPr>
          </w:p>
        </w:tc>
        <w:tc>
          <w:tcPr>
            <w:tcW w:w="1380" w:type="dxa"/>
            <w:tcBorders>
              <w:top w:val="single" w:color="auto" w:sz="4" w:space="0"/>
              <w:left w:val="single" w:color="auto" w:sz="4" w:space="0"/>
              <w:bottom w:val="single" w:color="auto" w:sz="4" w:space="0"/>
              <w:right w:val="single" w:color="auto" w:sz="4" w:space="0"/>
            </w:tcBorders>
            <w:shd w:val="clear" w:color="auto" w:fill="8DB3E2" w:themeFill="text2" w:themeFillTint="66"/>
          </w:tcPr>
          <w:p w14:paraId="7089407A" wp14:textId="77777777">
            <w:pPr>
              <w:pStyle w:val="13"/>
              <w:spacing w:before="60" w:after="60"/>
              <w:ind w:left="0"/>
              <w:rPr>
                <w:rFonts w:cs="Arial"/>
                <w:b/>
                <w:bCs/>
                <w:sz w:val="20"/>
              </w:rPr>
            </w:pPr>
            <w:r>
              <w:rPr>
                <w:rFonts w:cs="Arial"/>
                <w:b/>
                <w:bCs/>
                <w:sz w:val="20"/>
              </w:rPr>
              <w:t>Document</w:t>
            </w:r>
          </w:p>
        </w:tc>
        <w:tc>
          <w:tcPr>
            <w:tcW w:w="7177" w:type="dxa"/>
            <w:tcBorders>
              <w:top w:val="single" w:color="auto" w:sz="4" w:space="0"/>
              <w:left w:val="single" w:color="auto" w:sz="4" w:space="0"/>
              <w:bottom w:val="single" w:color="auto" w:sz="4" w:space="0"/>
              <w:right w:val="single" w:color="auto" w:sz="4" w:space="0"/>
            </w:tcBorders>
            <w:shd w:val="clear" w:color="auto" w:fill="8DB3E2" w:themeFill="text2" w:themeFillTint="66"/>
          </w:tcPr>
          <w:p w14:paraId="42BAFB67" wp14:textId="77777777">
            <w:pPr>
              <w:pStyle w:val="13"/>
              <w:spacing w:before="60" w:after="60"/>
              <w:ind w:left="0"/>
              <w:jc w:val="center"/>
              <w:rPr>
                <w:rFonts w:cs="Arial"/>
                <w:b/>
                <w:bCs/>
                <w:sz w:val="20"/>
              </w:rPr>
            </w:pPr>
            <w:r>
              <w:rPr>
                <w:rFonts w:cs="Arial"/>
                <w:b/>
                <w:bCs/>
                <w:sz w:val="20"/>
              </w:rPr>
              <w:t>Location of source</w:t>
            </w:r>
          </w:p>
        </w:tc>
      </w:tr>
      <w:tr xmlns:wp14="http://schemas.microsoft.com/office/word/2010/wordml" w14:paraId="712EA52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Borders>
              <w:top w:val="single" w:color="auto" w:sz="4" w:space="0"/>
              <w:left w:val="single" w:color="auto" w:sz="4" w:space="0"/>
              <w:bottom w:val="single" w:color="auto" w:sz="4" w:space="0"/>
              <w:right w:val="single" w:color="auto" w:sz="4" w:space="0"/>
            </w:tcBorders>
          </w:tcPr>
          <w:p w14:paraId="2EDA64DC" wp14:textId="77777777">
            <w:pPr>
              <w:pStyle w:val="13"/>
              <w:spacing w:before="60" w:after="60"/>
              <w:ind w:left="0"/>
              <w:rPr>
                <w:rFonts w:cs="Arial"/>
                <w:sz w:val="20"/>
              </w:rPr>
            </w:pPr>
            <w:r>
              <w:rPr>
                <w:rFonts w:cs="Arial"/>
                <w:sz w:val="20"/>
              </w:rPr>
              <w:t>1</w:t>
            </w:r>
          </w:p>
        </w:tc>
        <w:tc>
          <w:tcPr>
            <w:tcW w:w="1380" w:type="dxa"/>
            <w:tcBorders>
              <w:top w:val="single" w:color="auto" w:sz="4" w:space="0"/>
              <w:left w:val="single" w:color="auto" w:sz="4" w:space="0"/>
              <w:bottom w:val="single" w:color="auto" w:sz="4" w:space="0"/>
              <w:right w:val="single" w:color="auto" w:sz="4" w:space="0"/>
            </w:tcBorders>
          </w:tcPr>
          <w:p w14:paraId="56802D08" wp14:textId="77777777">
            <w:pPr>
              <w:pStyle w:val="62"/>
              <w:spacing w:before="60" w:after="60"/>
              <w:rPr>
                <w:sz w:val="20"/>
                <w:szCs w:val="20"/>
              </w:rPr>
            </w:pPr>
            <w:r>
              <w:rPr>
                <w:sz w:val="20"/>
                <w:szCs w:val="20"/>
              </w:rPr>
              <w:t xml:space="preserve">System Operation Document </w:t>
            </w:r>
          </w:p>
        </w:tc>
        <w:tc>
          <w:tcPr>
            <w:tcW w:w="7177" w:type="dxa"/>
            <w:tcBorders>
              <w:top w:val="single" w:color="auto" w:sz="4" w:space="0"/>
              <w:left w:val="single" w:color="auto" w:sz="4" w:space="0"/>
              <w:bottom w:val="single" w:color="auto" w:sz="4" w:space="0"/>
              <w:right w:val="single" w:color="auto" w:sz="4" w:space="0"/>
            </w:tcBorders>
          </w:tcPr>
          <w:p w14:paraId="010F39D0" wp14:textId="77777777">
            <w:pPr>
              <w:pStyle w:val="13"/>
              <w:spacing w:before="60" w:after="60"/>
              <w:ind w:left="0"/>
              <w:rPr>
                <w:rFonts w:cs="Arial"/>
                <w:sz w:val="20"/>
              </w:rPr>
            </w:pPr>
            <w:r>
              <w:fldChar w:fldCharType="begin"/>
            </w:r>
            <w:r>
              <w:instrText xml:space="preserve"> HYPERLINK "https://mabitdept.sharepoint.com/sites/MyPulse/InformationTechnology/ServiceDeliveryManagement/" \t "_blank" </w:instrText>
            </w:r>
            <w:r>
              <w:fldChar w:fldCharType="separate"/>
            </w:r>
            <w:r>
              <w:rPr>
                <w:sz w:val="20"/>
              </w:rPr>
              <w:t>https://mabitdept.sharepoint.com/sites/MyPulse/InformationTechnology/ServiceDeliveryManagement/</w:t>
            </w:r>
            <w:r>
              <w:rPr>
                <w:sz w:val="20"/>
              </w:rPr>
              <w:fldChar w:fldCharType="end"/>
            </w:r>
          </w:p>
        </w:tc>
      </w:tr>
      <w:tr xmlns:wp14="http://schemas.microsoft.com/office/word/2010/wordml" w14:paraId="2CF78947"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Borders>
              <w:top w:val="single" w:color="auto" w:sz="4" w:space="0"/>
              <w:left w:val="single" w:color="auto" w:sz="4" w:space="0"/>
              <w:bottom w:val="single" w:color="auto" w:sz="4" w:space="0"/>
              <w:right w:val="single" w:color="auto" w:sz="4" w:space="0"/>
            </w:tcBorders>
          </w:tcPr>
          <w:p w14:paraId="5B896037" wp14:textId="77777777">
            <w:pPr>
              <w:pStyle w:val="13"/>
              <w:spacing w:before="60" w:after="60"/>
              <w:ind w:left="0"/>
              <w:rPr>
                <w:rFonts w:cs="Arial"/>
                <w:sz w:val="20"/>
              </w:rPr>
            </w:pPr>
            <w:r>
              <w:rPr>
                <w:rFonts w:cs="Arial"/>
                <w:sz w:val="20"/>
              </w:rPr>
              <w:t>2</w:t>
            </w:r>
          </w:p>
        </w:tc>
        <w:tc>
          <w:tcPr>
            <w:tcW w:w="1380" w:type="dxa"/>
            <w:tcBorders>
              <w:top w:val="single" w:color="auto" w:sz="4" w:space="0"/>
              <w:left w:val="single" w:color="auto" w:sz="4" w:space="0"/>
              <w:bottom w:val="single" w:color="auto" w:sz="4" w:space="0"/>
              <w:right w:val="single" w:color="auto" w:sz="4" w:space="0"/>
            </w:tcBorders>
          </w:tcPr>
          <w:p w14:paraId="7CA338A3" wp14:textId="77777777">
            <w:pPr>
              <w:pStyle w:val="62"/>
              <w:spacing w:before="60" w:after="60"/>
              <w:rPr>
                <w:sz w:val="20"/>
                <w:szCs w:val="20"/>
              </w:rPr>
            </w:pPr>
            <w:r>
              <w:rPr>
                <w:sz w:val="20"/>
                <w:szCs w:val="20"/>
              </w:rPr>
              <w:t>User Guide</w:t>
            </w:r>
          </w:p>
        </w:tc>
        <w:tc>
          <w:tcPr>
            <w:tcW w:w="7177" w:type="dxa"/>
            <w:tcBorders>
              <w:top w:val="single" w:color="auto" w:sz="4" w:space="0"/>
              <w:left w:val="single" w:color="auto" w:sz="4" w:space="0"/>
              <w:bottom w:val="single" w:color="auto" w:sz="4" w:space="0"/>
              <w:right w:val="single" w:color="auto" w:sz="4" w:space="0"/>
            </w:tcBorders>
          </w:tcPr>
          <w:p w14:paraId="22703BAA" wp14:textId="77777777">
            <w:pPr>
              <w:pStyle w:val="13"/>
              <w:keepNext/>
              <w:spacing w:before="60" w:after="60"/>
              <w:ind w:left="0"/>
              <w:rPr>
                <w:rFonts w:cs="Arial"/>
                <w:sz w:val="20"/>
              </w:rPr>
            </w:pPr>
            <w:r>
              <w:fldChar w:fldCharType="begin"/>
            </w:r>
            <w:r>
              <w:instrText xml:space="preserve"> HYPERLINK "https://mabitdept.sharepoint.com/sites/MyPulse/InformationTechnology/ServiceDeliveryManagement/" \t "_blank" </w:instrText>
            </w:r>
            <w:r>
              <w:fldChar w:fldCharType="separate"/>
            </w:r>
            <w:r>
              <w:rPr>
                <w:sz w:val="20"/>
              </w:rPr>
              <w:t>https://mabitdept.sharepoint.com/sites/MyPulse/InformationTechnology/ServiceDeliveryManagement/</w:t>
            </w:r>
            <w:r>
              <w:rPr>
                <w:sz w:val="20"/>
              </w:rPr>
              <w:fldChar w:fldCharType="end"/>
            </w:r>
          </w:p>
        </w:tc>
      </w:tr>
    </w:tbl>
    <w:p xmlns:wp14="http://schemas.microsoft.com/office/word/2010/wordml" w14:paraId="46CE5CA8" wp14:textId="77777777">
      <w:pPr>
        <w:pStyle w:val="19"/>
        <w:jc w:val="center"/>
        <w:rPr>
          <w:rFonts w:ascii="Arial Narrow" w:hAnsi="Arial Narrow"/>
          <w:b/>
          <w:sz w:val="22"/>
          <w:szCs w:val="22"/>
          <w:lang w:val="en-GB"/>
        </w:rPr>
        <w:sectPr>
          <w:sectPrChange w:author="Suman Guduru" w:date="2019-11-02T02:08:34.6200404" w:id="1124796175">
            <w:sectPr>
              <w:pgSz w:w="11909" w:h="16834"/>
              <w:pgMar w:top="360" w:right="648" w:bottom="360" w:left="1296" w:header="360" w:footer="360" w:gutter="0"/>
              <w:pgNumType w:chapStyle="9"/>
              <w:cols w:space="720" w:num="1"/>
            </w:sectPr>
          </w:sectPrChange>
          <w:headerReference w:type="even" r:id="rId20"/>
          <w:footerReference w:type="even" r:id="rId21"/>
          <w:pgSz w:w="11909" w:h="16834" w:orient="portrait"/>
          <w:pgMar w:top="360" w:right="648" w:bottom="360" w:left="1296" w:header="360" w:footer="360" w:gutter="0"/>
          <w:pgNumType w:chapStyle="9"/>
          <w:cols w:space="720" w:num="1"/>
        </w:sectPr>
      </w:pPr>
      <w:r>
        <w:t xml:space="preserve">Table </w:t>
      </w:r>
      <w:r>
        <w:fldChar w:fldCharType="begin"/>
      </w:r>
      <w:r>
        <w:instrText xml:space="preserve"> SEQ Table \* ARABIC </w:instrText>
      </w:r>
      <w:r>
        <w:fldChar w:fldCharType="separate"/>
      </w:r>
      <w:r>
        <w:t>24</w:t>
      </w:r>
      <w:r>
        <w:fldChar w:fldCharType="end"/>
      </w:r>
    </w:p>
    <w:p xmlns:wp14="http://schemas.microsoft.com/office/word/2010/wordml" w14:paraId="00452901" wp14:textId="77777777">
      <w:pPr>
        <w:pStyle w:val="2"/>
      </w:pPr>
      <w:bookmarkStart w:name="_Toc449860958" w:id="247"/>
      <w:bookmarkStart w:name="_Toc529450883" w:id="248"/>
      <w:bookmarkStart w:name="_Toc449860864" w:id="249"/>
      <w:r>
        <w:t>APPENDIX</w:t>
      </w:r>
      <w:bookmarkEnd w:id="247"/>
      <w:bookmarkEnd w:id="248"/>
      <w:bookmarkEnd w:id="249"/>
    </w:p>
    <w:p xmlns:wp14="http://schemas.microsoft.com/office/word/2010/wordml" w14:paraId="1C70F795" wp14:textId="77777777">
      <w:pPr>
        <w:ind w:left="0"/>
        <w:rPr>
          <w:rFonts w:cs="Arial"/>
        </w:rPr>
      </w:pPr>
      <w:bookmarkStart w:name="_MON_1526901123" w:id="250"/>
      <w:bookmarkEnd w:id="250"/>
      <w:r>
        <w:rPr>
          <w:lang w:val="en-GB"/>
        </w:rPr>
        <w:object w14:anchorId="06B6EBEA">
          <v:shape id="_x0000_i1025" style="height:50.25pt;width:78pt;" coordsize="21600,21600" filled="f" stroked="f" o:spt="75" o:ole="t" o:preferrelative="t" type="#_x0000_t75">
            <v:path/>
            <v:fill on="f" focussize="0,0"/>
            <v:stroke on="f" joinstyle="miter"/>
            <v:imagedata o:title="" r:id="rId31"/>
            <o:lock v:ext="edit" aspectratio="t"/>
            <w10:wrap type="none"/>
            <w10:anchorlock/>
          </v:shape>
          <o:OLEObject Type="Embed" ProgID="Word.Document.12" ShapeID="_x0000_i1025" DrawAspect="Icon" ObjectID="_1468075725" r:id="rId30">
            <o:LockedField>false</o:LockedField>
          </o:OLEObject>
        </w:object>
      </w:r>
    </w:p>
    <w:p xmlns:wp14="http://schemas.microsoft.com/office/word/2010/wordml" w14:paraId="4AE6BDC3" wp14:textId="77777777">
      <w:pPr>
        <w:ind w:left="540"/>
        <w:rPr>
          <w:rFonts w:cs="Arial"/>
        </w:rPr>
      </w:pPr>
    </w:p>
    <w:p xmlns:wp14="http://schemas.microsoft.com/office/word/2010/wordml" w14:paraId="6CDA7058" wp14:textId="77777777">
      <w:pPr>
        <w:ind w:left="540"/>
        <w:rPr>
          <w:rFonts w:cs="Arial"/>
        </w:rPr>
      </w:pPr>
    </w:p>
    <w:p xmlns:wp14="http://schemas.microsoft.com/office/word/2010/wordml" w14:paraId="1D7BD492" wp14:textId="77777777">
      <w:pPr>
        <w:ind w:left="540"/>
        <w:rPr>
          <w:rFonts w:cs="Arial"/>
        </w:rPr>
      </w:pPr>
    </w:p>
    <w:p xmlns:wp14="http://schemas.microsoft.com/office/word/2010/wordml" w14:paraId="1D1F4880" wp14:textId="77777777">
      <w:pPr>
        <w:ind w:left="540"/>
        <w:rPr>
          <w:rFonts w:cs="Arial"/>
        </w:rPr>
      </w:pPr>
    </w:p>
    <w:p xmlns:wp14="http://schemas.microsoft.com/office/word/2010/wordml" w14:paraId="0612E972" wp14:textId="77777777">
      <w:pPr>
        <w:ind w:left="540"/>
        <w:rPr>
          <w:rFonts w:cs="Arial"/>
        </w:rPr>
      </w:pPr>
    </w:p>
    <w:p xmlns:wp14="http://schemas.microsoft.com/office/word/2010/wordml" w14:paraId="4DFFF28C" wp14:textId="77777777">
      <w:pPr>
        <w:ind w:left="540"/>
        <w:rPr>
          <w:rFonts w:cs="Arial"/>
        </w:rPr>
      </w:pPr>
    </w:p>
    <w:p xmlns:wp14="http://schemas.microsoft.com/office/word/2010/wordml" w14:paraId="66FCFE07" wp14:textId="77777777">
      <w:pPr>
        <w:ind w:left="540"/>
        <w:rPr>
          <w:rFonts w:cs="Arial"/>
        </w:rPr>
      </w:pPr>
    </w:p>
    <w:p xmlns:wp14="http://schemas.microsoft.com/office/word/2010/wordml" w14:paraId="0CE5CD97" wp14:textId="77777777">
      <w:pPr>
        <w:ind w:left="540"/>
        <w:rPr>
          <w:rFonts w:cs="Arial"/>
        </w:rPr>
      </w:pPr>
    </w:p>
    <w:p xmlns:wp14="http://schemas.microsoft.com/office/word/2010/wordml" w14:paraId="33A0AE41" wp14:textId="77777777">
      <w:pPr>
        <w:ind w:left="540"/>
        <w:rPr>
          <w:rFonts w:cs="Arial"/>
        </w:rPr>
      </w:pPr>
    </w:p>
    <w:p xmlns:wp14="http://schemas.microsoft.com/office/word/2010/wordml" w14:paraId="061FEB43" wp14:textId="77777777">
      <w:pPr>
        <w:ind w:left="540"/>
        <w:rPr>
          <w:rFonts w:cs="Arial"/>
        </w:rPr>
      </w:pPr>
    </w:p>
    <w:p xmlns:wp14="http://schemas.microsoft.com/office/word/2010/wordml" w14:paraId="188425CC" wp14:textId="77777777">
      <w:pPr>
        <w:ind w:left="540"/>
        <w:rPr>
          <w:rFonts w:cs="Arial"/>
        </w:rPr>
      </w:pPr>
    </w:p>
    <w:p xmlns:wp14="http://schemas.microsoft.com/office/word/2010/wordml" w14:paraId="30563357" wp14:textId="77777777">
      <w:pPr>
        <w:ind w:left="540"/>
        <w:rPr>
          <w:rFonts w:cs="Arial"/>
        </w:rPr>
      </w:pPr>
    </w:p>
    <w:p xmlns:wp14="http://schemas.microsoft.com/office/word/2010/wordml" w14:paraId="43F804A0" wp14:textId="77777777">
      <w:pPr>
        <w:ind w:left="540"/>
        <w:rPr>
          <w:rFonts w:cs="Arial"/>
        </w:rPr>
      </w:pPr>
    </w:p>
    <w:p xmlns:wp14="http://schemas.microsoft.com/office/word/2010/wordml" w14:paraId="4200D767" wp14:textId="77777777">
      <w:pPr>
        <w:ind w:left="540"/>
        <w:rPr>
          <w:rFonts w:cs="Arial"/>
        </w:rPr>
      </w:pPr>
    </w:p>
    <w:p xmlns:wp14="http://schemas.microsoft.com/office/word/2010/wordml" w14:paraId="496217B0" wp14:textId="77777777">
      <w:pPr>
        <w:ind w:left="540"/>
        <w:rPr>
          <w:rFonts w:cs="Arial"/>
        </w:rPr>
      </w:pPr>
    </w:p>
    <w:p xmlns:wp14="http://schemas.microsoft.com/office/word/2010/wordml" w14:paraId="66C82AA8" wp14:textId="77777777">
      <w:pPr>
        <w:ind w:left="540"/>
        <w:rPr>
          <w:rFonts w:cs="Arial"/>
        </w:rPr>
      </w:pPr>
    </w:p>
    <w:p xmlns:wp14="http://schemas.microsoft.com/office/word/2010/wordml" w14:paraId="4631F88E" wp14:textId="77777777">
      <w:pPr>
        <w:ind w:left="540"/>
        <w:rPr>
          <w:rFonts w:cs="Arial"/>
        </w:rPr>
      </w:pPr>
    </w:p>
    <w:p xmlns:wp14="http://schemas.microsoft.com/office/word/2010/wordml" w14:paraId="4AF909B0" wp14:textId="77777777">
      <w:pPr>
        <w:ind w:left="540"/>
        <w:rPr>
          <w:rFonts w:cs="Arial"/>
        </w:rPr>
      </w:pPr>
    </w:p>
    <w:p xmlns:wp14="http://schemas.microsoft.com/office/word/2010/wordml" w14:paraId="4885100A" wp14:textId="77777777">
      <w:pPr>
        <w:ind w:left="540"/>
        <w:rPr>
          <w:rFonts w:cs="Arial"/>
        </w:rPr>
      </w:pPr>
    </w:p>
    <w:p xmlns:wp14="http://schemas.microsoft.com/office/word/2010/wordml" w14:paraId="3D7CEA7F" wp14:textId="77777777">
      <w:pPr>
        <w:ind w:left="540"/>
        <w:rPr>
          <w:rFonts w:cs="Arial"/>
        </w:rPr>
      </w:pPr>
    </w:p>
    <w:p xmlns:wp14="http://schemas.microsoft.com/office/word/2010/wordml" w14:paraId="6DF670E6" wp14:textId="77777777">
      <w:pPr>
        <w:ind w:left="540"/>
        <w:rPr>
          <w:rFonts w:cs="Arial"/>
        </w:rPr>
      </w:pPr>
    </w:p>
    <w:p xmlns:wp14="http://schemas.microsoft.com/office/word/2010/wordml" w14:paraId="66597038" wp14:textId="77777777">
      <w:pPr>
        <w:ind w:left="540"/>
        <w:rPr>
          <w:rFonts w:cs="Arial"/>
        </w:rPr>
      </w:pPr>
    </w:p>
    <w:p xmlns:wp14="http://schemas.microsoft.com/office/word/2010/wordml" w14:paraId="017458F3" wp14:textId="77777777">
      <w:pPr>
        <w:ind w:left="540"/>
        <w:rPr>
          <w:rFonts w:cs="Arial"/>
        </w:rPr>
      </w:pPr>
    </w:p>
    <w:p xmlns:wp14="http://schemas.microsoft.com/office/word/2010/wordml" w14:paraId="60086500" wp14:textId="77777777">
      <w:pPr>
        <w:outlineLvl w:val="0"/>
        <w:rPr>
          <w:rFonts w:cs="Arial"/>
          <w:lang w:val="en-GB"/>
        </w:rPr>
      </w:pPr>
      <w:r>
        <w:rPr>
          <w:rFonts w:ascii="Arial Narrow" w:hAnsi="Arial Narrow"/>
          <w:sz w:val="22"/>
          <w:szCs w:val="22"/>
        </w:rPr>
        <w:br w:type="page"/>
      </w:r>
    </w:p>
    <w:p xmlns:wp14="http://schemas.microsoft.com/office/word/2010/wordml" w14:paraId="10EA7FD3" wp14:textId="77777777">
      <w:pPr>
        <w:ind w:left="0" w:firstLine="180"/>
        <w:rPr>
          <w:rFonts w:cs="Arial"/>
          <w:b/>
          <w:color w:val="000000"/>
          <w:lang w:val="en-GB"/>
        </w:rPr>
      </w:pPr>
      <w:r>
        <w:rPr>
          <w:rFonts w:cs="Arial"/>
          <w:b/>
          <w:color w:val="000000"/>
          <w:lang w:val="en-GB"/>
        </w:rPr>
        <w:t>PATCH MANAGEMENT REPORT</w:t>
      </w:r>
    </w:p>
    <w:p xmlns:wp14="http://schemas.microsoft.com/office/word/2010/wordml" w14:paraId="6A9BAC8F" wp14:textId="77777777">
      <w:pPr>
        <w:ind w:left="0"/>
        <w:rPr>
          <w:rFonts w:cs="Arial"/>
          <w:b/>
          <w:color w:val="943634"/>
          <w:lang w:val="en-GB"/>
        </w:rPr>
      </w:pPr>
    </w:p>
    <w:p xmlns:wp14="http://schemas.microsoft.com/office/word/2010/wordml" w14:paraId="2C28ACFC" wp14:textId="77777777">
      <w:pPr>
        <w:ind w:left="0"/>
        <w:rPr>
          <w:rFonts w:cs="Arial"/>
          <w:b/>
          <w:color w:val="943634"/>
          <w:lang w:val="en-GB"/>
        </w:rPr>
      </w:pPr>
    </w:p>
    <w:p xmlns:wp14="http://schemas.microsoft.com/office/word/2010/wordml" w14:paraId="1A5E09F4" wp14:textId="77777777">
      <w:pPr>
        <w:ind w:left="0" w:firstLine="270"/>
        <w:rPr>
          <w:rFonts w:cs="Arial"/>
          <w:color w:val="000000"/>
          <w:lang w:val="en-GB"/>
        </w:rPr>
      </w:pPr>
      <w:r>
        <w:rPr>
          <w:rFonts w:cs="Arial"/>
          <w:color w:val="000000"/>
          <w:lang w:val="en-GB"/>
        </w:rPr>
        <w:t>Application</w:t>
      </w:r>
      <w:r>
        <w:rPr>
          <w:rFonts w:cs="Arial"/>
          <w:color w:val="000000"/>
          <w:lang w:val="en-GB"/>
        </w:rPr>
        <w:tab/>
      </w:r>
      <w:r>
        <w:rPr>
          <w:rFonts w:cs="Arial"/>
          <w:color w:val="000000"/>
          <w:lang w:val="en-GB"/>
        </w:rPr>
        <w:tab/>
      </w:r>
      <w:r>
        <w:rPr>
          <w:rFonts w:cs="Arial"/>
          <w:color w:val="000000"/>
          <w:lang w:val="en-GB"/>
        </w:rPr>
        <w:t>:</w:t>
      </w:r>
      <w:r>
        <w:rPr>
          <w:rFonts w:cs="Arial"/>
          <w:color w:val="000000"/>
          <w:lang w:val="en-GB"/>
        </w:rPr>
        <w:tab/>
      </w:r>
      <w:r>
        <w:rPr>
          <w:rFonts w:cs="Arial"/>
          <w:color w:val="000000"/>
          <w:lang w:val="en-GB"/>
        </w:rPr>
        <w:t>________NIL___________________________________________</w:t>
      </w:r>
    </w:p>
    <w:p xmlns:wp14="http://schemas.microsoft.com/office/word/2010/wordml" w14:paraId="67525D00" wp14:textId="77777777">
      <w:pPr>
        <w:ind w:left="0"/>
        <w:rPr>
          <w:rFonts w:cs="Arial"/>
          <w:color w:val="000000"/>
          <w:lang w:val="en-GB"/>
        </w:rPr>
      </w:pPr>
    </w:p>
    <w:p xmlns:wp14="http://schemas.microsoft.com/office/word/2010/wordml" w14:paraId="5C42EEC5" wp14:textId="77777777">
      <w:pPr>
        <w:ind w:left="0" w:firstLine="270"/>
        <w:rPr>
          <w:rFonts w:cs="Arial"/>
          <w:b/>
          <w:color w:val="000000"/>
          <w:lang w:val="en-GB"/>
        </w:rPr>
      </w:pPr>
      <w:r>
        <w:rPr>
          <w:rFonts w:cs="Arial"/>
          <w:color w:val="000000"/>
          <w:lang w:val="en-GB"/>
        </w:rPr>
        <w:t>Owner</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w:t>
      </w:r>
      <w:r>
        <w:rPr>
          <w:rFonts w:cs="Arial"/>
          <w:b/>
          <w:color w:val="000000"/>
          <w:lang w:val="en-GB"/>
        </w:rPr>
        <w:tab/>
      </w:r>
      <w:r>
        <w:rPr>
          <w:rFonts w:cs="Arial"/>
          <w:b/>
          <w:color w:val="000000"/>
          <w:lang w:val="en-GB"/>
        </w:rPr>
        <w:t>________</w:t>
      </w:r>
      <w:r>
        <w:rPr>
          <w:rFonts w:cs="Arial"/>
          <w:color w:val="000000"/>
          <w:lang w:val="en-GB"/>
        </w:rPr>
        <w:t>NIL</w:t>
      </w:r>
      <w:r>
        <w:rPr>
          <w:rFonts w:cs="Arial"/>
          <w:b/>
          <w:color w:val="000000"/>
          <w:lang w:val="en-GB"/>
        </w:rPr>
        <w:t>___________________________________________</w:t>
      </w:r>
    </w:p>
    <w:p xmlns:wp14="http://schemas.microsoft.com/office/word/2010/wordml" w14:paraId="02A3EDED" wp14:textId="77777777">
      <w:pPr>
        <w:ind w:left="0"/>
        <w:rPr>
          <w:rFonts w:cs="Arial"/>
          <w:b/>
          <w:color w:val="000000"/>
          <w:lang w:val="en-GB"/>
        </w:rPr>
      </w:pPr>
    </w:p>
    <w:p xmlns:wp14="http://schemas.microsoft.com/office/word/2010/wordml" w14:paraId="63B496E2" wp14:textId="77777777">
      <w:pPr>
        <w:ind w:left="0"/>
        <w:rPr>
          <w:rFonts w:cs="Arial"/>
          <w:b/>
          <w:color w:val="000000"/>
          <w:lang w:val="en-GB"/>
        </w:rPr>
      </w:pPr>
    </w:p>
    <w:tbl>
      <w:tblPr>
        <w:tblStyle w:val="38"/>
        <w:tblW w:w="967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8"/>
        <w:gridCol w:w="7047"/>
      </w:tblGrid>
      <w:tr xmlns:wp14="http://schemas.microsoft.com/office/word/2010/wordml" w14:paraId="575780EF"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2628" w:type="dxa"/>
            <w:vAlign w:val="center"/>
          </w:tcPr>
          <w:p w14:paraId="491072FA" wp14:textId="77777777">
            <w:pPr>
              <w:ind w:left="0"/>
              <w:jc w:val="center"/>
              <w:rPr>
                <w:rFonts w:cs="Arial"/>
                <w:b/>
                <w:color w:val="000000"/>
                <w:lang w:val="en-GB"/>
              </w:rPr>
            </w:pPr>
            <w:r>
              <w:rPr>
                <w:rFonts w:cs="Arial"/>
                <w:b/>
                <w:color w:val="000000"/>
                <w:lang w:val="en-GB"/>
              </w:rPr>
              <w:t>Date</w:t>
            </w:r>
          </w:p>
        </w:tc>
        <w:tc>
          <w:tcPr>
            <w:tcW w:w="7047" w:type="dxa"/>
            <w:vAlign w:val="center"/>
          </w:tcPr>
          <w:p w14:paraId="72DE85DB" wp14:textId="77777777">
            <w:pPr>
              <w:ind w:left="0"/>
              <w:jc w:val="center"/>
              <w:rPr>
                <w:rFonts w:cs="Arial"/>
                <w:b/>
                <w:color w:val="000000"/>
                <w:lang w:val="en-GB"/>
              </w:rPr>
            </w:pPr>
            <w:r>
              <w:rPr>
                <w:rFonts w:cs="Arial"/>
                <w:b/>
                <w:color w:val="000000"/>
                <w:lang w:val="en-GB"/>
              </w:rPr>
              <w:t>Patch / Service Pack Applied</w:t>
            </w:r>
          </w:p>
        </w:tc>
      </w:tr>
      <w:tr xmlns:wp14="http://schemas.microsoft.com/office/word/2010/wordml" w14:paraId="0C463E2F"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2628" w:type="dxa"/>
          </w:tcPr>
          <w:p w14:paraId="0F3497D3" wp14:textId="77777777">
            <w:pPr>
              <w:ind w:left="0"/>
              <w:rPr>
                <w:rFonts w:cs="Arial"/>
                <w:color w:val="000000"/>
                <w:lang w:val="en-GB"/>
              </w:rPr>
            </w:pPr>
            <w:r>
              <w:rPr>
                <w:rFonts w:cs="Arial"/>
                <w:color w:val="000000"/>
                <w:lang w:val="en-GB"/>
              </w:rPr>
              <w:t>NIL</w:t>
            </w:r>
          </w:p>
        </w:tc>
        <w:tc>
          <w:tcPr>
            <w:tcW w:w="7047" w:type="dxa"/>
          </w:tcPr>
          <w:p w14:paraId="6EB1D38F" wp14:textId="77777777">
            <w:pPr>
              <w:ind w:left="0"/>
              <w:rPr>
                <w:rFonts w:cs="Arial"/>
                <w:color w:val="000000"/>
                <w:lang w:val="en-GB"/>
              </w:rPr>
            </w:pPr>
            <w:r>
              <w:rPr>
                <w:rFonts w:cs="Arial"/>
                <w:color w:val="000000"/>
                <w:lang w:val="en-GB"/>
              </w:rPr>
              <w:t>NIL</w:t>
            </w:r>
          </w:p>
        </w:tc>
      </w:tr>
      <w:tr xmlns:wp14="http://schemas.microsoft.com/office/word/2010/wordml" w14:paraId="3A87189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6" w:hRule="atLeast"/>
        </w:trPr>
        <w:tc>
          <w:tcPr>
            <w:tcW w:w="2628" w:type="dxa"/>
          </w:tcPr>
          <w:p w14:paraId="2F6D4EFB" wp14:textId="77777777">
            <w:pPr>
              <w:ind w:left="0"/>
              <w:rPr>
                <w:rFonts w:cs="Arial"/>
                <w:b/>
                <w:color w:val="000000"/>
                <w:lang w:val="en-GB"/>
              </w:rPr>
            </w:pPr>
          </w:p>
        </w:tc>
        <w:tc>
          <w:tcPr>
            <w:tcW w:w="7047" w:type="dxa"/>
          </w:tcPr>
          <w:p w14:paraId="035A956E" wp14:textId="77777777">
            <w:pPr>
              <w:ind w:left="0"/>
              <w:rPr>
                <w:rFonts w:cs="Arial"/>
                <w:b/>
                <w:color w:val="000000"/>
                <w:lang w:val="en-GB"/>
              </w:rPr>
            </w:pPr>
          </w:p>
        </w:tc>
      </w:tr>
      <w:tr xmlns:wp14="http://schemas.microsoft.com/office/word/2010/wordml" w14:paraId="7BC35E71"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6" w:hRule="atLeast"/>
        </w:trPr>
        <w:tc>
          <w:tcPr>
            <w:tcW w:w="2628" w:type="dxa"/>
          </w:tcPr>
          <w:p w14:paraId="264C1A0E" wp14:textId="77777777">
            <w:pPr>
              <w:ind w:left="0"/>
              <w:rPr>
                <w:rFonts w:cs="Arial"/>
                <w:b/>
                <w:color w:val="000000"/>
                <w:lang w:val="en-GB"/>
              </w:rPr>
            </w:pPr>
          </w:p>
        </w:tc>
        <w:tc>
          <w:tcPr>
            <w:tcW w:w="7047" w:type="dxa"/>
          </w:tcPr>
          <w:p w14:paraId="3DC20B7F" wp14:textId="77777777">
            <w:pPr>
              <w:ind w:left="0"/>
              <w:rPr>
                <w:rFonts w:cs="Arial"/>
                <w:b/>
                <w:color w:val="000000"/>
                <w:lang w:val="en-GB"/>
              </w:rPr>
            </w:pPr>
          </w:p>
        </w:tc>
      </w:tr>
      <w:tr xmlns:wp14="http://schemas.microsoft.com/office/word/2010/wordml" w14:paraId="222C0D7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8" w:hRule="atLeast"/>
        </w:trPr>
        <w:tc>
          <w:tcPr>
            <w:tcW w:w="2628" w:type="dxa"/>
          </w:tcPr>
          <w:p w14:paraId="2DE00C70" wp14:textId="77777777">
            <w:pPr>
              <w:ind w:left="0"/>
              <w:rPr>
                <w:rFonts w:cs="Arial"/>
                <w:b/>
                <w:color w:val="000000"/>
                <w:lang w:val="en-GB"/>
              </w:rPr>
            </w:pPr>
          </w:p>
        </w:tc>
        <w:tc>
          <w:tcPr>
            <w:tcW w:w="7047" w:type="dxa"/>
          </w:tcPr>
          <w:p w14:paraId="0828AFE0" wp14:textId="77777777">
            <w:pPr>
              <w:ind w:left="0"/>
              <w:rPr>
                <w:rFonts w:cs="Arial"/>
                <w:b/>
                <w:color w:val="000000"/>
                <w:lang w:val="en-GB"/>
              </w:rPr>
            </w:pPr>
          </w:p>
        </w:tc>
      </w:tr>
    </w:tbl>
    <w:p xmlns:wp14="http://schemas.microsoft.com/office/word/2010/wordml" w14:paraId="7BBBDB27" wp14:textId="77777777">
      <w:pPr>
        <w:ind w:left="0"/>
        <w:rPr>
          <w:rFonts w:cs="Arial"/>
          <w:b/>
          <w:color w:val="000000"/>
          <w:lang w:val="en-GB"/>
        </w:rPr>
      </w:pPr>
    </w:p>
    <w:p xmlns:wp14="http://schemas.microsoft.com/office/word/2010/wordml" w14:paraId="68285AC0" wp14:textId="77777777">
      <w:pPr>
        <w:ind w:left="0"/>
        <w:rPr>
          <w:rFonts w:cs="Arial"/>
          <w:b/>
          <w:color w:val="000000"/>
          <w:lang w:val="en-GB"/>
        </w:rPr>
      </w:pPr>
    </w:p>
    <w:p xmlns:wp14="http://schemas.microsoft.com/office/word/2010/wordml" w14:paraId="339D0948" wp14:textId="77777777">
      <w:pPr>
        <w:ind w:left="0" w:firstLine="810"/>
        <w:rPr>
          <w:rFonts w:cs="Arial"/>
          <w:b/>
          <w:color w:val="000000"/>
          <w:lang w:val="en-GB"/>
        </w:rPr>
      </w:pPr>
      <w:r>
        <w:rPr>
          <w:rFonts w:cs="Arial"/>
          <w:b/>
          <w:color w:val="000000"/>
          <w:lang w:val="en-GB"/>
        </w:rPr>
        <w:t>Prepared By:</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Approved By:</w:t>
      </w:r>
    </w:p>
    <w:p xmlns:wp14="http://schemas.microsoft.com/office/word/2010/wordml" w14:paraId="63ED297C" wp14:textId="77777777">
      <w:pPr>
        <w:ind w:left="0"/>
        <w:rPr>
          <w:rFonts w:cs="Arial"/>
          <w:b/>
          <w:color w:val="000000"/>
          <w:lang w:val="en-GB"/>
        </w:rPr>
      </w:pPr>
    </w:p>
    <w:p xmlns:wp14="http://schemas.microsoft.com/office/word/2010/wordml" w14:paraId="700A880C" wp14:textId="77777777">
      <w:pPr>
        <w:ind w:left="0"/>
        <w:rPr>
          <w:rFonts w:cs="Arial"/>
          <w:b/>
          <w:color w:val="000000"/>
          <w:lang w:val="en-GB"/>
        </w:rPr>
      </w:pPr>
    </w:p>
    <w:p xmlns:wp14="http://schemas.microsoft.com/office/word/2010/wordml" w14:paraId="7CDC98AA" wp14:textId="77777777">
      <w:pPr>
        <w:ind w:left="0" w:firstLine="360"/>
        <w:rPr>
          <w:rFonts w:cs="Arial"/>
          <w:b/>
          <w:color w:val="000000"/>
          <w:lang w:val="en-GB"/>
        </w:rPr>
      </w:pPr>
      <w:r>
        <w:rPr>
          <w:rFonts w:cs="Arial"/>
          <w:b/>
          <w:color w:val="000000"/>
          <w:lang w:val="en-GB"/>
        </w:rPr>
        <w:t xml:space="preserve">   ....................................................</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w:t>
      </w:r>
    </w:p>
    <w:p xmlns:wp14="http://schemas.microsoft.com/office/word/2010/wordml" w14:paraId="4D606C4E" wp14:textId="77777777">
      <w:pPr>
        <w:ind w:left="0" w:firstLine="360"/>
        <w:rPr>
          <w:rFonts w:cs="Arial"/>
          <w:b/>
          <w:color w:val="000000"/>
          <w:lang w:val="en-GB"/>
        </w:rPr>
      </w:pPr>
      <w:r>
        <w:rPr>
          <w:rFonts w:cs="Arial"/>
          <w:b/>
          <w:color w:val="000000"/>
          <w:lang w:val="en-GB"/>
        </w:rPr>
        <w:tab/>
      </w:r>
      <w:r>
        <w:rPr>
          <w:rFonts w:cs="Arial"/>
          <w:b/>
          <w:color w:val="000000"/>
          <w:lang w:val="en-GB"/>
        </w:rPr>
        <w:tab/>
      </w:r>
      <w:r>
        <w:rPr>
          <w:rFonts w:cs="Arial"/>
          <w:b/>
          <w:color w:val="000000"/>
          <w:lang w:val="en-GB"/>
        </w:rPr>
        <w:t>System Admin</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System Owner</w:t>
      </w:r>
    </w:p>
    <w:p xmlns:wp14="http://schemas.microsoft.com/office/word/2010/wordml" w14:paraId="7D962636" wp14:textId="77777777">
      <w:pPr>
        <w:ind w:left="0"/>
        <w:rPr>
          <w:rFonts w:cs="Arial"/>
          <w:b/>
          <w:color w:val="000000"/>
          <w:lang w:val="en-GB"/>
        </w:rPr>
      </w:pPr>
    </w:p>
    <w:p xmlns:wp14="http://schemas.microsoft.com/office/word/2010/wordml" w14:paraId="2A552BBE" wp14:textId="77777777">
      <w:pPr>
        <w:ind w:left="0"/>
        <w:rPr>
          <w:rFonts w:cs="Arial"/>
          <w:b/>
          <w:color w:val="000000"/>
          <w:lang w:val="en-GB"/>
        </w:rPr>
      </w:pPr>
    </w:p>
    <w:p xmlns:wp14="http://schemas.microsoft.com/office/word/2010/wordml" w14:paraId="41558D7E" wp14:textId="77777777">
      <w:pPr>
        <w:ind w:left="0"/>
        <w:rPr>
          <w:rFonts w:cs="Arial"/>
          <w:b/>
          <w:color w:val="000000"/>
          <w:lang w:val="en-GB"/>
        </w:rPr>
      </w:pPr>
    </w:p>
    <w:p xmlns:wp14="http://schemas.microsoft.com/office/word/2010/wordml" w14:paraId="791C0BC8" wp14:textId="77777777">
      <w:pPr>
        <w:ind w:left="0"/>
        <w:rPr>
          <w:rFonts w:cs="Arial"/>
          <w:b/>
          <w:color w:val="000000"/>
          <w:lang w:val="en-GB"/>
        </w:rPr>
      </w:pPr>
    </w:p>
    <w:p xmlns:wp14="http://schemas.microsoft.com/office/word/2010/wordml" w14:paraId="6109F0E2" wp14:textId="77777777">
      <w:pPr>
        <w:ind w:left="0"/>
        <w:rPr>
          <w:rFonts w:cs="Arial"/>
          <w:b/>
          <w:color w:val="000000"/>
          <w:lang w:val="en-GB"/>
        </w:rPr>
      </w:pPr>
    </w:p>
    <w:p xmlns:wp14="http://schemas.microsoft.com/office/word/2010/wordml" w14:paraId="39C05CC7" wp14:textId="77777777">
      <w:pPr>
        <w:ind w:left="0"/>
        <w:rPr>
          <w:rFonts w:cs="Arial"/>
          <w:b/>
          <w:color w:val="000000"/>
          <w:lang w:val="en-GB"/>
        </w:rPr>
      </w:pPr>
    </w:p>
    <w:p xmlns:wp14="http://schemas.microsoft.com/office/word/2010/wordml" w14:paraId="1EF533CB" wp14:textId="77777777">
      <w:pPr>
        <w:ind w:left="0"/>
        <w:rPr>
          <w:rFonts w:cs="Arial"/>
          <w:b/>
          <w:color w:val="000000"/>
          <w:lang w:val="en-GB"/>
        </w:rPr>
      </w:pPr>
    </w:p>
    <w:p xmlns:wp14="http://schemas.microsoft.com/office/word/2010/wordml" w14:paraId="22E2EB0F" wp14:textId="77777777">
      <w:pPr>
        <w:ind w:left="0"/>
        <w:rPr>
          <w:rFonts w:cs="Arial"/>
          <w:b/>
          <w:color w:val="000000"/>
          <w:lang w:val="en-GB"/>
        </w:rPr>
      </w:pPr>
    </w:p>
    <w:p xmlns:wp14="http://schemas.microsoft.com/office/word/2010/wordml" w14:paraId="5F1A1ADB" wp14:textId="77777777">
      <w:pPr>
        <w:ind w:left="0"/>
        <w:rPr>
          <w:rFonts w:cs="Arial"/>
          <w:b/>
          <w:color w:val="000000"/>
          <w:lang w:val="en-GB"/>
        </w:rPr>
      </w:pPr>
    </w:p>
    <w:p xmlns:wp14="http://schemas.microsoft.com/office/word/2010/wordml" w14:paraId="6D013848" wp14:textId="77777777">
      <w:pPr>
        <w:ind w:left="0"/>
        <w:rPr>
          <w:rFonts w:cs="Arial"/>
          <w:b/>
          <w:color w:val="000000"/>
          <w:lang w:val="en-GB"/>
        </w:rPr>
      </w:pPr>
    </w:p>
    <w:p xmlns:wp14="http://schemas.microsoft.com/office/word/2010/wordml" w14:paraId="104D497C" wp14:textId="77777777">
      <w:pPr>
        <w:ind w:left="0"/>
        <w:rPr>
          <w:rFonts w:cs="Arial"/>
          <w:b/>
          <w:color w:val="000000"/>
          <w:lang w:val="en-GB"/>
        </w:rPr>
      </w:pPr>
    </w:p>
    <w:p xmlns:wp14="http://schemas.microsoft.com/office/word/2010/wordml" w14:paraId="2C344184" wp14:textId="77777777">
      <w:pPr>
        <w:ind w:left="0"/>
        <w:rPr>
          <w:rFonts w:cs="Arial"/>
          <w:b/>
          <w:color w:val="000000"/>
          <w:lang w:val="en-GB"/>
        </w:rPr>
      </w:pPr>
    </w:p>
    <w:p xmlns:wp14="http://schemas.microsoft.com/office/word/2010/wordml" w14:paraId="13AA0B87" wp14:textId="77777777">
      <w:pPr>
        <w:ind w:left="0"/>
        <w:rPr>
          <w:rFonts w:cs="Arial"/>
          <w:b/>
          <w:color w:val="000000"/>
          <w:lang w:val="en-GB"/>
        </w:rPr>
      </w:pPr>
    </w:p>
    <w:p xmlns:wp14="http://schemas.microsoft.com/office/word/2010/wordml" w14:paraId="0E474E68" wp14:textId="77777777">
      <w:pPr>
        <w:ind w:left="0"/>
        <w:rPr>
          <w:rFonts w:cs="Arial"/>
          <w:b/>
          <w:color w:val="000000"/>
          <w:lang w:val="en-GB"/>
        </w:rPr>
      </w:pPr>
    </w:p>
    <w:p xmlns:wp14="http://schemas.microsoft.com/office/word/2010/wordml" w14:paraId="50DF6546" wp14:textId="77777777">
      <w:pPr>
        <w:ind w:left="0"/>
        <w:rPr>
          <w:rFonts w:cs="Arial"/>
          <w:b/>
          <w:color w:val="000000"/>
          <w:lang w:val="en-GB"/>
        </w:rPr>
      </w:pPr>
    </w:p>
    <w:p xmlns:wp14="http://schemas.microsoft.com/office/word/2010/wordml" w14:paraId="740FBA26" wp14:textId="77777777">
      <w:pPr>
        <w:ind w:left="0"/>
        <w:rPr>
          <w:rFonts w:cs="Arial"/>
          <w:b/>
          <w:color w:val="943634"/>
          <w:lang w:val="en-GB"/>
        </w:rPr>
      </w:pPr>
    </w:p>
    <w:p xmlns:wp14="http://schemas.microsoft.com/office/word/2010/wordml" w14:paraId="025E7F4C" wp14:textId="77777777">
      <w:pPr>
        <w:ind w:left="0"/>
        <w:rPr>
          <w:rFonts w:cs="Arial"/>
          <w:b/>
          <w:color w:val="000000"/>
          <w:lang w:val="en-GB"/>
        </w:rPr>
      </w:pPr>
    </w:p>
    <w:p xmlns:wp14="http://schemas.microsoft.com/office/word/2010/wordml" w14:paraId="526139AB" wp14:textId="77777777">
      <w:pPr>
        <w:ind w:left="0"/>
        <w:rPr>
          <w:rFonts w:cs="Arial"/>
          <w:b/>
          <w:color w:val="000000"/>
          <w:lang w:val="en-GB"/>
        </w:rPr>
      </w:pPr>
    </w:p>
    <w:p xmlns:wp14="http://schemas.microsoft.com/office/word/2010/wordml" w14:paraId="790F9C5E" wp14:textId="77777777">
      <w:pPr>
        <w:ind w:left="0"/>
        <w:rPr>
          <w:rFonts w:cs="Arial"/>
          <w:b/>
          <w:color w:val="000000"/>
          <w:lang w:val="en-GB"/>
        </w:rPr>
      </w:pPr>
      <w:r>
        <w:rPr>
          <w:rFonts w:cs="Arial"/>
          <w:b/>
          <w:color w:val="000000"/>
          <w:lang w:val="en-GB"/>
        </w:rPr>
        <w:t>BACKUP RESTORATION REPORT</w:t>
      </w:r>
    </w:p>
    <w:p xmlns:wp14="http://schemas.microsoft.com/office/word/2010/wordml" w14:paraId="60A5ECF6" wp14:textId="77777777">
      <w:pPr>
        <w:ind w:left="0"/>
        <w:rPr>
          <w:rFonts w:cs="Arial"/>
          <w:b/>
          <w:color w:val="000000"/>
          <w:lang w:val="en-GB"/>
        </w:rPr>
      </w:pPr>
    </w:p>
    <w:p xmlns:wp14="http://schemas.microsoft.com/office/word/2010/wordml" w14:paraId="07B15200" wp14:textId="77777777">
      <w:pPr>
        <w:ind w:left="0"/>
        <w:rPr>
          <w:rFonts w:cs="Arial"/>
          <w:b/>
          <w:color w:val="943634"/>
          <w:lang w:val="en-GB"/>
        </w:rPr>
      </w:pPr>
    </w:p>
    <w:p xmlns:wp14="http://schemas.microsoft.com/office/word/2010/wordml" w14:paraId="1C5B5090" wp14:textId="77777777">
      <w:pPr>
        <w:ind w:left="0"/>
        <w:rPr>
          <w:rFonts w:cs="Arial"/>
          <w:color w:val="000000"/>
          <w:lang w:val="en-GB"/>
        </w:rPr>
      </w:pPr>
      <w:r>
        <w:rPr>
          <w:rFonts w:cs="Arial"/>
          <w:color w:val="000000"/>
          <w:lang w:val="en-GB"/>
        </w:rPr>
        <w:t>Application</w:t>
      </w:r>
      <w:r>
        <w:rPr>
          <w:rFonts w:cs="Arial"/>
          <w:color w:val="000000"/>
          <w:lang w:val="en-GB"/>
        </w:rPr>
        <w:tab/>
      </w:r>
      <w:r>
        <w:rPr>
          <w:rFonts w:cs="Arial"/>
          <w:color w:val="000000"/>
          <w:lang w:val="en-GB"/>
        </w:rPr>
        <w:tab/>
      </w:r>
      <w:r>
        <w:rPr>
          <w:rFonts w:cs="Arial"/>
          <w:color w:val="000000"/>
          <w:lang w:val="en-GB"/>
        </w:rPr>
        <w:t>:</w:t>
      </w:r>
      <w:r>
        <w:rPr>
          <w:rFonts w:cs="Arial"/>
          <w:color w:val="000000"/>
          <w:lang w:val="en-GB"/>
        </w:rPr>
        <w:tab/>
      </w:r>
      <w:r>
        <w:rPr>
          <w:rFonts w:cs="Arial"/>
          <w:color w:val="000000"/>
          <w:lang w:val="en-GB"/>
        </w:rPr>
        <w:t>______NIL________________________________________________</w:t>
      </w:r>
    </w:p>
    <w:p xmlns:wp14="http://schemas.microsoft.com/office/word/2010/wordml" w14:paraId="490E2721" wp14:textId="77777777">
      <w:pPr>
        <w:ind w:left="0"/>
        <w:rPr>
          <w:rFonts w:cs="Arial"/>
          <w:color w:val="000000"/>
          <w:lang w:val="en-GB"/>
        </w:rPr>
      </w:pPr>
    </w:p>
    <w:p xmlns:wp14="http://schemas.microsoft.com/office/word/2010/wordml" w14:paraId="1665D9BE" wp14:textId="77777777">
      <w:pPr>
        <w:ind w:left="0"/>
        <w:rPr>
          <w:rFonts w:cs="Arial"/>
          <w:b/>
          <w:color w:val="000000"/>
          <w:lang w:val="en-GB"/>
        </w:rPr>
      </w:pPr>
      <w:r>
        <w:rPr>
          <w:rFonts w:cs="Arial"/>
          <w:color w:val="000000"/>
          <w:lang w:val="en-GB"/>
        </w:rPr>
        <w:t>Owner</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w:t>
      </w:r>
      <w:r>
        <w:rPr>
          <w:rFonts w:cs="Arial"/>
          <w:b/>
          <w:color w:val="000000"/>
          <w:lang w:val="en-GB"/>
        </w:rPr>
        <w:tab/>
      </w:r>
      <w:r>
        <w:rPr>
          <w:rFonts w:cs="Arial"/>
          <w:b/>
          <w:color w:val="000000"/>
          <w:lang w:val="en-GB"/>
        </w:rPr>
        <w:t>______</w:t>
      </w:r>
      <w:r>
        <w:rPr>
          <w:rFonts w:cs="Arial"/>
          <w:color w:val="000000"/>
          <w:lang w:val="en-GB"/>
        </w:rPr>
        <w:t>NIL</w:t>
      </w:r>
      <w:r>
        <w:rPr>
          <w:rFonts w:cs="Arial"/>
          <w:b/>
          <w:color w:val="000000"/>
          <w:lang w:val="en-GB"/>
        </w:rPr>
        <w:t>________________________________________________</w:t>
      </w:r>
    </w:p>
    <w:p xmlns:wp14="http://schemas.microsoft.com/office/word/2010/wordml" w14:paraId="5AE6D6BE" wp14:textId="77777777">
      <w:pPr>
        <w:ind w:left="0"/>
        <w:rPr>
          <w:rFonts w:cs="Arial"/>
          <w:b/>
          <w:color w:val="000000"/>
          <w:lang w:val="en-GB"/>
        </w:rPr>
      </w:pPr>
    </w:p>
    <w:p xmlns:wp14="http://schemas.microsoft.com/office/word/2010/wordml" w14:paraId="064791A8" wp14:textId="77777777">
      <w:pPr>
        <w:ind w:left="0"/>
        <w:rPr>
          <w:rFonts w:cs="Arial"/>
          <w:b/>
          <w:color w:val="000000"/>
          <w:lang w:val="en-GB"/>
        </w:rPr>
      </w:pPr>
    </w:p>
    <w:tbl>
      <w:tblPr>
        <w:tblStyle w:val="38"/>
        <w:tblW w:w="9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8"/>
        <w:gridCol w:w="7047"/>
      </w:tblGrid>
      <w:tr xmlns:wp14="http://schemas.microsoft.com/office/word/2010/wordml" w14:paraId="05921144"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2628" w:type="dxa"/>
            <w:vAlign w:val="center"/>
          </w:tcPr>
          <w:p w14:paraId="5F3F821A" wp14:textId="77777777">
            <w:pPr>
              <w:ind w:left="0"/>
              <w:jc w:val="center"/>
              <w:rPr>
                <w:rFonts w:cs="Arial"/>
                <w:color w:val="000000"/>
                <w:lang w:val="en-GB"/>
              </w:rPr>
            </w:pPr>
            <w:r>
              <w:rPr>
                <w:rFonts w:cs="Arial"/>
                <w:b/>
                <w:color w:val="000000"/>
                <w:lang w:val="en-GB"/>
              </w:rPr>
              <w:t>Date</w:t>
            </w:r>
          </w:p>
        </w:tc>
        <w:tc>
          <w:tcPr>
            <w:tcW w:w="7047" w:type="dxa"/>
            <w:vAlign w:val="center"/>
          </w:tcPr>
          <w:p w14:paraId="18A157EE" wp14:textId="77777777">
            <w:pPr>
              <w:ind w:left="0"/>
              <w:jc w:val="center"/>
              <w:rPr>
                <w:rFonts w:cs="Arial"/>
                <w:b/>
                <w:color w:val="000000"/>
                <w:lang w:val="en-GB"/>
              </w:rPr>
            </w:pPr>
            <w:r>
              <w:rPr>
                <w:rFonts w:cs="Arial"/>
                <w:b/>
                <w:color w:val="000000"/>
                <w:lang w:val="en-GB"/>
              </w:rPr>
              <w:t>Status of Restoration</w:t>
            </w:r>
          </w:p>
        </w:tc>
      </w:tr>
      <w:tr xmlns:wp14="http://schemas.microsoft.com/office/word/2010/wordml" w14:paraId="1E360D2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2628" w:type="dxa"/>
          </w:tcPr>
          <w:p w14:paraId="71A285E4" wp14:textId="77777777">
            <w:pPr>
              <w:ind w:left="0"/>
              <w:rPr>
                <w:rFonts w:cs="Arial"/>
                <w:color w:val="000000"/>
                <w:lang w:val="en-GB"/>
              </w:rPr>
            </w:pPr>
            <w:r>
              <w:rPr>
                <w:rFonts w:cs="Arial"/>
                <w:color w:val="000000"/>
                <w:lang w:val="en-GB"/>
              </w:rPr>
              <w:t>NIL</w:t>
            </w:r>
          </w:p>
        </w:tc>
        <w:tc>
          <w:tcPr>
            <w:tcW w:w="7047" w:type="dxa"/>
          </w:tcPr>
          <w:p w14:paraId="73D5F281" wp14:textId="77777777">
            <w:pPr>
              <w:ind w:left="0"/>
              <w:rPr>
                <w:rFonts w:cs="Arial"/>
                <w:color w:val="000000"/>
                <w:lang w:val="en-GB"/>
              </w:rPr>
            </w:pPr>
            <w:r>
              <w:rPr>
                <w:rFonts w:cs="Arial"/>
                <w:color w:val="000000"/>
                <w:lang w:val="en-GB"/>
              </w:rPr>
              <w:t>NIL</w:t>
            </w:r>
          </w:p>
        </w:tc>
      </w:tr>
      <w:tr xmlns:wp14="http://schemas.microsoft.com/office/word/2010/wordml" w14:paraId="4BF6756B"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6" w:hRule="atLeast"/>
        </w:trPr>
        <w:tc>
          <w:tcPr>
            <w:tcW w:w="2628" w:type="dxa"/>
          </w:tcPr>
          <w:p w14:paraId="587D3BE7" wp14:textId="77777777">
            <w:pPr>
              <w:ind w:left="0"/>
              <w:rPr>
                <w:rFonts w:cs="Arial"/>
                <w:b/>
                <w:color w:val="000000"/>
                <w:lang w:val="en-GB"/>
              </w:rPr>
            </w:pPr>
          </w:p>
        </w:tc>
        <w:tc>
          <w:tcPr>
            <w:tcW w:w="7047" w:type="dxa"/>
          </w:tcPr>
          <w:p w14:paraId="683DC078" wp14:textId="77777777">
            <w:pPr>
              <w:ind w:left="0"/>
              <w:rPr>
                <w:rFonts w:cs="Arial"/>
                <w:b/>
                <w:color w:val="000000"/>
                <w:lang w:val="en-GB"/>
              </w:rPr>
            </w:pPr>
          </w:p>
        </w:tc>
      </w:tr>
      <w:tr xmlns:wp14="http://schemas.microsoft.com/office/word/2010/wordml" w14:paraId="69678E1F"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6" w:hRule="atLeast"/>
        </w:trPr>
        <w:tc>
          <w:tcPr>
            <w:tcW w:w="2628" w:type="dxa"/>
          </w:tcPr>
          <w:p w14:paraId="08C1FDAD" wp14:textId="77777777">
            <w:pPr>
              <w:ind w:left="0"/>
              <w:rPr>
                <w:rFonts w:cs="Arial"/>
                <w:b/>
                <w:color w:val="000000"/>
                <w:lang w:val="en-GB"/>
              </w:rPr>
            </w:pPr>
          </w:p>
        </w:tc>
        <w:tc>
          <w:tcPr>
            <w:tcW w:w="7047" w:type="dxa"/>
          </w:tcPr>
          <w:p w14:paraId="1084E6F5" wp14:textId="77777777">
            <w:pPr>
              <w:ind w:left="0"/>
              <w:rPr>
                <w:rFonts w:cs="Arial"/>
                <w:b/>
                <w:color w:val="000000"/>
                <w:lang w:val="en-GB"/>
              </w:rPr>
            </w:pPr>
          </w:p>
        </w:tc>
      </w:tr>
      <w:tr xmlns:wp14="http://schemas.microsoft.com/office/word/2010/wordml" w14:paraId="364B0712"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8" w:hRule="atLeast"/>
        </w:trPr>
        <w:tc>
          <w:tcPr>
            <w:tcW w:w="2628" w:type="dxa"/>
          </w:tcPr>
          <w:p w14:paraId="38A4CB42" wp14:textId="77777777">
            <w:pPr>
              <w:ind w:left="0"/>
              <w:rPr>
                <w:rFonts w:cs="Arial"/>
                <w:b/>
                <w:color w:val="000000"/>
                <w:lang w:val="en-GB"/>
              </w:rPr>
            </w:pPr>
          </w:p>
        </w:tc>
        <w:tc>
          <w:tcPr>
            <w:tcW w:w="7047" w:type="dxa"/>
          </w:tcPr>
          <w:p w14:paraId="46F391E9" wp14:textId="77777777">
            <w:pPr>
              <w:ind w:left="0"/>
              <w:rPr>
                <w:rFonts w:cs="Arial"/>
                <w:b/>
                <w:color w:val="000000"/>
                <w:lang w:val="en-GB"/>
              </w:rPr>
            </w:pPr>
          </w:p>
        </w:tc>
      </w:tr>
    </w:tbl>
    <w:p xmlns:wp14="http://schemas.microsoft.com/office/word/2010/wordml" w14:paraId="28AC1B28" wp14:textId="77777777">
      <w:pPr>
        <w:ind w:left="0"/>
        <w:rPr>
          <w:rFonts w:cs="Arial"/>
          <w:b/>
          <w:color w:val="000000"/>
          <w:lang w:val="en-GB"/>
        </w:rPr>
      </w:pPr>
    </w:p>
    <w:p xmlns:wp14="http://schemas.microsoft.com/office/word/2010/wordml" w14:paraId="59DE7374" wp14:textId="77777777">
      <w:pPr>
        <w:ind w:left="0"/>
        <w:rPr>
          <w:rFonts w:cs="Arial"/>
          <w:b/>
          <w:color w:val="000000"/>
          <w:lang w:val="en-GB"/>
        </w:rPr>
      </w:pPr>
    </w:p>
    <w:p xmlns:wp14="http://schemas.microsoft.com/office/word/2010/wordml" w14:paraId="41B597A0" wp14:textId="77777777">
      <w:pPr>
        <w:ind w:left="0"/>
        <w:rPr>
          <w:rFonts w:cs="Arial"/>
          <w:b/>
          <w:color w:val="000000"/>
          <w:lang w:val="en-GB"/>
        </w:rPr>
      </w:pPr>
      <w:r>
        <w:rPr>
          <w:rFonts w:cs="Arial"/>
          <w:b/>
          <w:color w:val="000000"/>
          <w:lang w:val="en-GB"/>
        </w:rPr>
        <w:t>Prepared By:</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Approved By:</w:t>
      </w:r>
    </w:p>
    <w:p xmlns:wp14="http://schemas.microsoft.com/office/word/2010/wordml" w14:paraId="7CB7E4D9" wp14:textId="77777777">
      <w:pPr>
        <w:ind w:left="0"/>
        <w:rPr>
          <w:rFonts w:cs="Arial"/>
          <w:b/>
          <w:color w:val="000000"/>
          <w:lang w:val="en-GB"/>
        </w:rPr>
      </w:pPr>
    </w:p>
    <w:p xmlns:wp14="http://schemas.microsoft.com/office/word/2010/wordml" w14:paraId="7E62752A" wp14:textId="77777777">
      <w:pPr>
        <w:ind w:left="0"/>
        <w:rPr>
          <w:rFonts w:cs="Arial"/>
          <w:b/>
          <w:color w:val="000000"/>
          <w:lang w:val="en-GB"/>
        </w:rPr>
      </w:pPr>
    </w:p>
    <w:p xmlns:wp14="http://schemas.microsoft.com/office/word/2010/wordml" w14:paraId="778B7D20" wp14:textId="77777777">
      <w:pPr>
        <w:ind w:left="0"/>
        <w:rPr>
          <w:rFonts w:cs="Arial"/>
          <w:b/>
          <w:color w:val="000000"/>
          <w:lang w:val="en-GB"/>
        </w:rPr>
      </w:pPr>
      <w:r>
        <w:rPr>
          <w:rFonts w:cs="Arial"/>
          <w:b/>
          <w:color w:val="000000"/>
          <w:lang w:val="en-GB"/>
        </w:rPr>
        <w:t xml:space="preserve">   ....................................................</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w:t>
      </w:r>
    </w:p>
    <w:p xmlns:wp14="http://schemas.microsoft.com/office/word/2010/wordml" w14:paraId="2E8C1BB7" wp14:textId="77777777">
      <w:pPr>
        <w:ind w:left="0"/>
        <w:rPr>
          <w:rFonts w:cs="Arial"/>
          <w:b/>
          <w:color w:val="000000"/>
          <w:lang w:val="en-GB"/>
        </w:rPr>
      </w:pPr>
      <w:r>
        <w:rPr>
          <w:rFonts w:cs="Arial"/>
          <w:b/>
          <w:color w:val="000000"/>
          <w:lang w:val="en-GB"/>
        </w:rPr>
        <w:tab/>
      </w:r>
      <w:r>
        <w:rPr>
          <w:rFonts w:cs="Arial"/>
          <w:b/>
          <w:color w:val="000000"/>
          <w:lang w:val="en-GB"/>
        </w:rPr>
        <w:tab/>
      </w:r>
      <w:r>
        <w:rPr>
          <w:rFonts w:cs="Arial"/>
          <w:b/>
          <w:color w:val="000000"/>
          <w:lang w:val="en-GB"/>
        </w:rPr>
        <w:t>Backup Admin</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System Owner</w:t>
      </w:r>
    </w:p>
    <w:p xmlns:wp14="http://schemas.microsoft.com/office/word/2010/wordml" w14:paraId="5822CD19" wp14:textId="77777777">
      <w:pPr>
        <w:ind w:left="0"/>
        <w:rPr>
          <w:rFonts w:cs="Arial"/>
          <w:b/>
          <w:color w:val="000000"/>
          <w:lang w:val="en-GB"/>
        </w:rPr>
      </w:pPr>
    </w:p>
    <w:p xmlns:wp14="http://schemas.microsoft.com/office/word/2010/wordml" w14:paraId="6D47760A" wp14:textId="77777777">
      <w:pPr>
        <w:ind w:left="0"/>
        <w:rPr>
          <w:rFonts w:cs="Arial"/>
          <w:b/>
          <w:color w:val="000000"/>
          <w:lang w:val="en-GB"/>
        </w:rPr>
      </w:pPr>
    </w:p>
    <w:p xmlns:wp14="http://schemas.microsoft.com/office/word/2010/wordml" w14:paraId="46541FEE" wp14:textId="77777777">
      <w:pPr>
        <w:ind w:left="0"/>
        <w:rPr>
          <w:rFonts w:cs="Arial"/>
          <w:b/>
          <w:color w:val="000000"/>
          <w:lang w:val="en-GB"/>
        </w:rPr>
      </w:pPr>
    </w:p>
    <w:p xmlns:wp14="http://schemas.microsoft.com/office/word/2010/wordml" w14:paraId="3D0A7634" wp14:textId="77777777">
      <w:pPr>
        <w:ind w:left="0"/>
        <w:rPr>
          <w:rFonts w:cs="Arial"/>
          <w:b/>
          <w:color w:val="000000"/>
          <w:lang w:val="en-GB"/>
        </w:rPr>
      </w:pPr>
    </w:p>
    <w:p xmlns:wp14="http://schemas.microsoft.com/office/word/2010/wordml" w14:paraId="480AAAE3" wp14:textId="77777777">
      <w:pPr>
        <w:ind w:left="0"/>
        <w:rPr>
          <w:rFonts w:cs="Arial"/>
          <w:b/>
          <w:color w:val="000000"/>
          <w:lang w:val="en-GB"/>
        </w:rPr>
      </w:pPr>
    </w:p>
    <w:p xmlns:wp14="http://schemas.microsoft.com/office/word/2010/wordml" w14:paraId="615D263B" wp14:textId="77777777">
      <w:pPr>
        <w:ind w:left="0"/>
        <w:rPr>
          <w:rFonts w:cs="Arial"/>
          <w:b/>
          <w:color w:val="000000"/>
          <w:lang w:val="en-GB"/>
        </w:rPr>
      </w:pPr>
    </w:p>
    <w:p xmlns:wp14="http://schemas.microsoft.com/office/word/2010/wordml" w14:paraId="5FE46C25" wp14:textId="77777777">
      <w:pPr>
        <w:ind w:left="0"/>
        <w:rPr>
          <w:rFonts w:cs="Arial"/>
          <w:b/>
          <w:color w:val="000000"/>
          <w:lang w:val="en-GB"/>
        </w:rPr>
      </w:pPr>
    </w:p>
    <w:p xmlns:wp14="http://schemas.microsoft.com/office/word/2010/wordml" w14:paraId="662E2991" wp14:textId="77777777">
      <w:pPr>
        <w:ind w:left="0"/>
        <w:rPr>
          <w:rFonts w:cs="Arial"/>
          <w:b/>
          <w:color w:val="000000"/>
          <w:lang w:val="en-GB"/>
        </w:rPr>
      </w:pPr>
    </w:p>
    <w:p xmlns:wp14="http://schemas.microsoft.com/office/word/2010/wordml" w14:paraId="6F6DCEE7" wp14:textId="77777777">
      <w:pPr>
        <w:ind w:left="0"/>
        <w:rPr>
          <w:rFonts w:cs="Arial"/>
          <w:b/>
          <w:lang w:val="en-GB"/>
        </w:rPr>
      </w:pPr>
    </w:p>
    <w:p xmlns:wp14="http://schemas.microsoft.com/office/word/2010/wordml" w14:paraId="738F6CFE" wp14:textId="77777777">
      <w:pPr>
        <w:ind w:left="0"/>
        <w:rPr>
          <w:rFonts w:cs="Arial"/>
          <w:b/>
          <w:lang w:val="en-GB"/>
        </w:rPr>
      </w:pPr>
    </w:p>
    <w:p xmlns:wp14="http://schemas.microsoft.com/office/word/2010/wordml" w14:paraId="0E3612C3" wp14:textId="77777777">
      <w:pPr>
        <w:ind w:left="0"/>
        <w:rPr>
          <w:rFonts w:cs="Arial"/>
          <w:b/>
          <w:lang w:val="en-GB"/>
        </w:rPr>
      </w:pPr>
    </w:p>
    <w:p xmlns:wp14="http://schemas.microsoft.com/office/word/2010/wordml" w14:paraId="1428F0A7" wp14:textId="77777777">
      <w:pPr>
        <w:ind w:left="0"/>
        <w:rPr>
          <w:rFonts w:cs="Arial"/>
          <w:b/>
          <w:lang w:val="en-GB"/>
        </w:rPr>
      </w:pPr>
    </w:p>
    <w:p xmlns:wp14="http://schemas.microsoft.com/office/word/2010/wordml" w14:paraId="2050BD55" wp14:textId="77777777">
      <w:pPr>
        <w:ind w:left="0"/>
        <w:rPr>
          <w:rFonts w:cs="Arial"/>
          <w:b/>
          <w:lang w:val="en-GB"/>
        </w:rPr>
      </w:pPr>
    </w:p>
    <w:p xmlns:wp14="http://schemas.microsoft.com/office/word/2010/wordml" w14:paraId="6A22A52B" wp14:textId="77777777">
      <w:pPr>
        <w:ind w:left="0"/>
        <w:rPr>
          <w:rFonts w:cs="Arial"/>
          <w:b/>
          <w:lang w:val="en-GB"/>
        </w:rPr>
      </w:pPr>
    </w:p>
    <w:p xmlns:wp14="http://schemas.microsoft.com/office/word/2010/wordml" w14:paraId="45C09875" wp14:textId="77777777">
      <w:pPr>
        <w:ind w:left="0"/>
        <w:rPr>
          <w:rFonts w:cs="Arial"/>
          <w:b/>
          <w:lang w:val="en-GB"/>
        </w:rPr>
      </w:pPr>
    </w:p>
    <w:p xmlns:wp14="http://schemas.microsoft.com/office/word/2010/wordml" w14:paraId="6CDC65EB" wp14:textId="77777777">
      <w:pPr>
        <w:ind w:left="0"/>
        <w:rPr>
          <w:rFonts w:cs="Arial"/>
          <w:b/>
          <w:lang w:val="en-GB"/>
        </w:rPr>
      </w:pPr>
    </w:p>
    <w:p xmlns:wp14="http://schemas.microsoft.com/office/word/2010/wordml" w14:paraId="2D50532D" wp14:textId="77777777">
      <w:pPr>
        <w:ind w:left="0"/>
        <w:rPr>
          <w:rFonts w:cs="Arial"/>
          <w:b/>
          <w:lang w:val="en-GB"/>
        </w:rPr>
      </w:pPr>
    </w:p>
    <w:p xmlns:wp14="http://schemas.microsoft.com/office/word/2010/wordml" w14:paraId="26746B7D" wp14:textId="77777777">
      <w:pPr>
        <w:ind w:left="0"/>
        <w:rPr>
          <w:rFonts w:cs="Arial"/>
          <w:b/>
          <w:lang w:val="en-GB"/>
        </w:rPr>
      </w:pPr>
    </w:p>
    <w:p xmlns:wp14="http://schemas.microsoft.com/office/word/2010/wordml" w14:paraId="666D2598" wp14:textId="77777777">
      <w:pPr>
        <w:ind w:left="0" w:firstLine="360"/>
        <w:rPr>
          <w:rFonts w:cs="Arial"/>
          <w:b/>
          <w:color w:val="000000"/>
          <w:lang w:val="en-GB"/>
        </w:rPr>
      </w:pPr>
      <w:r>
        <w:rPr>
          <w:rFonts w:cs="Arial"/>
          <w:b/>
          <w:color w:val="000000"/>
          <w:lang w:val="en-GB"/>
        </w:rPr>
        <w:t>NON COMPLIANCE REPORT</w:t>
      </w:r>
    </w:p>
    <w:p xmlns:wp14="http://schemas.microsoft.com/office/word/2010/wordml" w14:paraId="418800B0" wp14:textId="77777777">
      <w:pPr>
        <w:ind w:left="0"/>
        <w:rPr>
          <w:rFonts w:cs="Arial"/>
          <w:b/>
          <w:lang w:val="en-GB"/>
        </w:rPr>
      </w:pPr>
    </w:p>
    <w:p xmlns:wp14="http://schemas.microsoft.com/office/word/2010/wordml" w14:paraId="562855B0" wp14:textId="77777777">
      <w:pPr>
        <w:ind w:left="0"/>
        <w:rPr>
          <w:rFonts w:cs="Arial"/>
          <w:b/>
          <w:lang w:val="en-GB"/>
        </w:rPr>
      </w:pPr>
    </w:p>
    <w:p xmlns:wp14="http://schemas.microsoft.com/office/word/2010/wordml" w14:paraId="51A21A89" wp14:textId="77777777">
      <w:pPr>
        <w:ind w:left="270"/>
        <w:rPr>
          <w:rFonts w:cs="Arial"/>
          <w:lang w:val="en-GB"/>
        </w:rPr>
      </w:pPr>
      <w:r>
        <w:rPr>
          <w:rFonts w:cs="Arial"/>
          <w:lang w:val="en-GB"/>
        </w:rPr>
        <w:t>Application</w:t>
      </w:r>
      <w:r>
        <w:rPr>
          <w:rFonts w:cs="Arial"/>
          <w:lang w:val="en-GB"/>
        </w:rPr>
        <w:tab/>
      </w:r>
      <w:r>
        <w:rPr>
          <w:rFonts w:cs="Arial"/>
          <w:lang w:val="en-GB"/>
        </w:rPr>
        <w:tab/>
      </w:r>
      <w:r>
        <w:rPr>
          <w:rFonts w:cs="Arial"/>
          <w:lang w:val="en-GB"/>
        </w:rPr>
        <w:t>:</w:t>
      </w:r>
      <w:r>
        <w:rPr>
          <w:rFonts w:cs="Arial"/>
          <w:lang w:val="en-GB"/>
        </w:rPr>
        <w:tab/>
      </w:r>
      <w:r>
        <w:rPr>
          <w:rFonts w:cs="Arial"/>
          <w:lang w:val="en-GB"/>
        </w:rPr>
        <w:t>______NIL________________________________________________</w:t>
      </w:r>
    </w:p>
    <w:p xmlns:wp14="http://schemas.microsoft.com/office/word/2010/wordml" w14:paraId="7E7AB69A" wp14:textId="77777777">
      <w:pPr>
        <w:ind w:left="0"/>
        <w:rPr>
          <w:rFonts w:cs="Arial"/>
          <w:lang w:val="en-GB"/>
        </w:rPr>
      </w:pPr>
    </w:p>
    <w:p xmlns:wp14="http://schemas.microsoft.com/office/word/2010/wordml" w14:paraId="0B4313C3" wp14:textId="77777777">
      <w:pPr>
        <w:ind w:left="0" w:firstLine="270"/>
        <w:rPr>
          <w:rFonts w:cs="Arial"/>
          <w:b/>
          <w:lang w:val="en-GB"/>
        </w:rPr>
      </w:pPr>
      <w:r>
        <w:rPr>
          <w:rFonts w:cs="Arial"/>
          <w:lang w:val="en-GB"/>
        </w:rPr>
        <w:t>Owner</w:t>
      </w:r>
      <w:r>
        <w:rPr>
          <w:rFonts w:cs="Arial"/>
          <w:b/>
          <w:lang w:val="en-GB"/>
        </w:rPr>
        <w:tab/>
      </w:r>
      <w:r>
        <w:rPr>
          <w:rFonts w:cs="Arial"/>
          <w:b/>
          <w:lang w:val="en-GB"/>
        </w:rPr>
        <w:tab/>
      </w:r>
      <w:r>
        <w:rPr>
          <w:rFonts w:cs="Arial"/>
          <w:b/>
          <w:lang w:val="en-GB"/>
        </w:rPr>
        <w:tab/>
      </w:r>
      <w:r>
        <w:rPr>
          <w:rFonts w:cs="Arial"/>
          <w:b/>
          <w:lang w:val="en-GB"/>
        </w:rPr>
        <w:t>:</w:t>
      </w:r>
      <w:r>
        <w:rPr>
          <w:rFonts w:cs="Arial"/>
          <w:b/>
          <w:lang w:val="en-GB"/>
        </w:rPr>
        <w:tab/>
      </w:r>
      <w:r>
        <w:rPr>
          <w:rFonts w:cs="Arial"/>
          <w:b/>
          <w:lang w:val="en-GB"/>
        </w:rPr>
        <w:t>______</w:t>
      </w:r>
      <w:r>
        <w:rPr>
          <w:rFonts w:cs="Arial"/>
          <w:lang w:val="en-GB"/>
        </w:rPr>
        <w:t>NIL</w:t>
      </w:r>
      <w:r>
        <w:rPr>
          <w:rFonts w:cs="Arial"/>
          <w:b/>
          <w:lang w:val="en-GB"/>
        </w:rPr>
        <w:t>________________________________________________</w:t>
      </w:r>
    </w:p>
    <w:p xmlns:wp14="http://schemas.microsoft.com/office/word/2010/wordml" w14:paraId="38775929" wp14:textId="77777777">
      <w:pPr>
        <w:ind w:left="0"/>
        <w:rPr>
          <w:rFonts w:cs="Arial"/>
          <w:b/>
          <w:lang w:val="en-GB"/>
        </w:rPr>
      </w:pPr>
    </w:p>
    <w:p xmlns:wp14="http://schemas.microsoft.com/office/word/2010/wordml" w14:paraId="0E0ED9E8" wp14:textId="77777777">
      <w:pPr>
        <w:ind w:left="0"/>
        <w:rPr>
          <w:rFonts w:cs="Arial"/>
          <w:b/>
          <w:lang w:val="en-GB"/>
        </w:rPr>
      </w:pPr>
    </w:p>
    <w:tbl>
      <w:tblPr>
        <w:tblStyle w:val="38"/>
        <w:tblW w:w="967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2880"/>
        <w:gridCol w:w="5157"/>
      </w:tblGrid>
      <w:tr xmlns:wp14="http://schemas.microsoft.com/office/word/2010/wordml" w14:paraId="280AE445"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1638" w:type="dxa"/>
            <w:vAlign w:val="center"/>
          </w:tcPr>
          <w:p w14:paraId="6ECD21A2" wp14:textId="77777777">
            <w:pPr>
              <w:ind w:left="0"/>
              <w:jc w:val="center"/>
              <w:rPr>
                <w:rFonts w:cs="Arial"/>
                <w:b/>
                <w:lang w:val="en-GB"/>
              </w:rPr>
            </w:pPr>
            <w:r>
              <w:rPr>
                <w:rFonts w:cs="Arial"/>
                <w:b/>
                <w:lang w:val="en-GB"/>
              </w:rPr>
              <w:t>Date</w:t>
            </w:r>
          </w:p>
        </w:tc>
        <w:tc>
          <w:tcPr>
            <w:tcW w:w="2880" w:type="dxa"/>
            <w:vAlign w:val="center"/>
          </w:tcPr>
          <w:p w14:paraId="0981A464" wp14:textId="77777777">
            <w:pPr>
              <w:ind w:left="0" w:right="72"/>
              <w:jc w:val="center"/>
              <w:rPr>
                <w:rFonts w:cs="Arial"/>
                <w:b/>
                <w:lang w:val="en-GB"/>
              </w:rPr>
            </w:pPr>
            <w:r>
              <w:rPr>
                <w:rFonts w:cs="Arial"/>
                <w:b/>
                <w:lang w:val="en-GB"/>
              </w:rPr>
              <w:t>Reference Number</w:t>
            </w:r>
          </w:p>
        </w:tc>
        <w:tc>
          <w:tcPr>
            <w:tcW w:w="5157" w:type="dxa"/>
            <w:vAlign w:val="center"/>
          </w:tcPr>
          <w:p w14:paraId="02F99ED9" wp14:textId="77777777">
            <w:pPr>
              <w:ind w:left="0"/>
              <w:jc w:val="center"/>
              <w:rPr>
                <w:rFonts w:cs="Arial"/>
                <w:b/>
                <w:lang w:val="en-GB"/>
              </w:rPr>
            </w:pPr>
            <w:r>
              <w:rPr>
                <w:rFonts w:cs="Arial"/>
                <w:b/>
                <w:lang w:val="en-GB"/>
              </w:rPr>
              <w:t>Description</w:t>
            </w:r>
          </w:p>
        </w:tc>
      </w:tr>
      <w:tr xmlns:wp14="http://schemas.microsoft.com/office/word/2010/wordml" w14:paraId="65843C7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1638" w:type="dxa"/>
          </w:tcPr>
          <w:p w14:paraId="40DC5670" wp14:textId="77777777">
            <w:pPr>
              <w:ind w:left="0"/>
              <w:rPr>
                <w:rFonts w:cs="Arial"/>
                <w:lang w:val="en-GB"/>
              </w:rPr>
            </w:pPr>
            <w:r>
              <w:rPr>
                <w:rFonts w:cs="Arial"/>
                <w:lang w:val="en-GB"/>
              </w:rPr>
              <w:t>NIL</w:t>
            </w:r>
          </w:p>
        </w:tc>
        <w:tc>
          <w:tcPr>
            <w:tcW w:w="2880" w:type="dxa"/>
          </w:tcPr>
          <w:p w14:paraId="007ED962" wp14:textId="77777777">
            <w:pPr>
              <w:ind w:left="0"/>
              <w:rPr>
                <w:rFonts w:cs="Arial"/>
                <w:lang w:val="en-GB"/>
              </w:rPr>
            </w:pPr>
            <w:r>
              <w:rPr>
                <w:rFonts w:cs="Arial"/>
                <w:lang w:val="en-GB"/>
              </w:rPr>
              <w:t>NIL</w:t>
            </w:r>
          </w:p>
        </w:tc>
        <w:tc>
          <w:tcPr>
            <w:tcW w:w="5157" w:type="dxa"/>
          </w:tcPr>
          <w:p w14:paraId="56157EBF" wp14:textId="77777777">
            <w:pPr>
              <w:ind w:left="0"/>
              <w:rPr>
                <w:rFonts w:cs="Arial"/>
                <w:lang w:val="en-GB"/>
              </w:rPr>
            </w:pPr>
            <w:r>
              <w:rPr>
                <w:rFonts w:cs="Arial"/>
                <w:lang w:val="en-GB"/>
              </w:rPr>
              <w:t>NIL</w:t>
            </w:r>
          </w:p>
        </w:tc>
      </w:tr>
      <w:tr xmlns:wp14="http://schemas.microsoft.com/office/word/2010/wordml" w14:paraId="5A4345F3"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6" w:hRule="atLeast"/>
        </w:trPr>
        <w:tc>
          <w:tcPr>
            <w:tcW w:w="1638" w:type="dxa"/>
          </w:tcPr>
          <w:p w14:paraId="472CC082" wp14:textId="77777777">
            <w:pPr>
              <w:ind w:left="0"/>
              <w:rPr>
                <w:rFonts w:cs="Arial"/>
                <w:b/>
                <w:lang w:val="en-GB"/>
              </w:rPr>
            </w:pPr>
          </w:p>
        </w:tc>
        <w:tc>
          <w:tcPr>
            <w:tcW w:w="2880" w:type="dxa"/>
          </w:tcPr>
          <w:p w14:paraId="3675C73A" wp14:textId="77777777">
            <w:pPr>
              <w:ind w:left="0"/>
              <w:rPr>
                <w:rFonts w:cs="Arial"/>
                <w:b/>
                <w:lang w:val="en-GB"/>
              </w:rPr>
            </w:pPr>
          </w:p>
        </w:tc>
        <w:tc>
          <w:tcPr>
            <w:tcW w:w="5157" w:type="dxa"/>
          </w:tcPr>
          <w:p w14:paraId="7277ECC7" wp14:textId="77777777">
            <w:pPr>
              <w:ind w:left="0"/>
              <w:rPr>
                <w:rFonts w:cs="Arial"/>
                <w:b/>
                <w:lang w:val="en-GB"/>
              </w:rPr>
            </w:pPr>
          </w:p>
        </w:tc>
      </w:tr>
      <w:tr xmlns:wp14="http://schemas.microsoft.com/office/word/2010/wordml" w14:paraId="71AE6454"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6" w:hRule="atLeast"/>
        </w:trPr>
        <w:tc>
          <w:tcPr>
            <w:tcW w:w="1638" w:type="dxa"/>
          </w:tcPr>
          <w:p w14:paraId="43136B93" wp14:textId="77777777">
            <w:pPr>
              <w:ind w:left="0"/>
              <w:rPr>
                <w:rFonts w:cs="Arial"/>
                <w:b/>
                <w:lang w:val="en-GB"/>
              </w:rPr>
            </w:pPr>
          </w:p>
        </w:tc>
        <w:tc>
          <w:tcPr>
            <w:tcW w:w="2880" w:type="dxa"/>
          </w:tcPr>
          <w:p w14:paraId="2135056F" wp14:textId="77777777">
            <w:pPr>
              <w:ind w:left="0"/>
              <w:rPr>
                <w:rFonts w:cs="Arial"/>
                <w:b/>
                <w:lang w:val="en-GB"/>
              </w:rPr>
            </w:pPr>
          </w:p>
        </w:tc>
        <w:tc>
          <w:tcPr>
            <w:tcW w:w="5157" w:type="dxa"/>
          </w:tcPr>
          <w:p w14:paraId="00ECADE2" wp14:textId="77777777">
            <w:pPr>
              <w:ind w:left="0"/>
              <w:rPr>
                <w:rFonts w:cs="Arial"/>
                <w:b/>
                <w:lang w:val="en-GB"/>
              </w:rPr>
            </w:pPr>
          </w:p>
        </w:tc>
      </w:tr>
      <w:tr xmlns:wp14="http://schemas.microsoft.com/office/word/2010/wordml" w14:paraId="60461305"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8" w:hRule="atLeast"/>
        </w:trPr>
        <w:tc>
          <w:tcPr>
            <w:tcW w:w="1638" w:type="dxa"/>
          </w:tcPr>
          <w:p w14:paraId="570A21AC" wp14:textId="77777777">
            <w:pPr>
              <w:ind w:left="0"/>
              <w:rPr>
                <w:rFonts w:cs="Arial"/>
                <w:b/>
                <w:lang w:val="en-GB"/>
              </w:rPr>
            </w:pPr>
          </w:p>
        </w:tc>
        <w:tc>
          <w:tcPr>
            <w:tcW w:w="2880" w:type="dxa"/>
          </w:tcPr>
          <w:p w14:paraId="6E52D402" wp14:textId="77777777">
            <w:pPr>
              <w:ind w:left="0"/>
              <w:rPr>
                <w:rFonts w:cs="Arial"/>
                <w:b/>
                <w:lang w:val="en-GB"/>
              </w:rPr>
            </w:pPr>
          </w:p>
        </w:tc>
        <w:tc>
          <w:tcPr>
            <w:tcW w:w="5157" w:type="dxa"/>
          </w:tcPr>
          <w:p w14:paraId="0F516707" wp14:textId="77777777">
            <w:pPr>
              <w:ind w:left="0"/>
              <w:rPr>
                <w:rFonts w:cs="Arial"/>
                <w:b/>
                <w:lang w:val="en-GB"/>
              </w:rPr>
            </w:pPr>
          </w:p>
        </w:tc>
      </w:tr>
    </w:tbl>
    <w:p xmlns:wp14="http://schemas.microsoft.com/office/word/2010/wordml" w14:paraId="6313D4C8" wp14:textId="77777777">
      <w:pPr>
        <w:ind w:left="0"/>
        <w:rPr>
          <w:rFonts w:cs="Arial"/>
          <w:b/>
          <w:lang w:val="en-GB"/>
        </w:rPr>
      </w:pPr>
    </w:p>
    <w:p xmlns:wp14="http://schemas.microsoft.com/office/word/2010/wordml" w14:paraId="183D9767" wp14:textId="77777777">
      <w:pPr>
        <w:ind w:left="0"/>
        <w:rPr>
          <w:rFonts w:cs="Arial"/>
          <w:b/>
          <w:lang w:val="en-GB"/>
        </w:rPr>
      </w:pPr>
    </w:p>
    <w:p xmlns:wp14="http://schemas.microsoft.com/office/word/2010/wordml" w14:paraId="1AE3BA50" wp14:textId="77777777">
      <w:pPr>
        <w:ind w:left="0" w:firstLine="1080"/>
        <w:rPr>
          <w:rFonts w:cs="Arial"/>
          <w:b/>
          <w:lang w:val="en-GB"/>
        </w:rPr>
      </w:pPr>
      <w:r>
        <w:rPr>
          <w:rFonts w:cs="Arial"/>
          <w:b/>
          <w:lang w:val="en-GB"/>
        </w:rPr>
        <w:t>Prepared By:</w:t>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Approved By:</w:t>
      </w:r>
    </w:p>
    <w:p xmlns:wp14="http://schemas.microsoft.com/office/word/2010/wordml" w14:paraId="2C821F3A" wp14:textId="77777777">
      <w:pPr>
        <w:ind w:left="0"/>
        <w:rPr>
          <w:rFonts w:cs="Arial"/>
          <w:b/>
          <w:lang w:val="en-GB"/>
        </w:rPr>
      </w:pPr>
    </w:p>
    <w:p xmlns:wp14="http://schemas.microsoft.com/office/word/2010/wordml" w14:paraId="118136F6" wp14:textId="77777777">
      <w:pPr>
        <w:ind w:left="0"/>
        <w:rPr>
          <w:rFonts w:cs="Arial"/>
          <w:b/>
          <w:lang w:val="en-GB"/>
        </w:rPr>
      </w:pPr>
    </w:p>
    <w:p xmlns:wp14="http://schemas.microsoft.com/office/word/2010/wordml" w14:paraId="1A0F8F25" wp14:textId="77777777">
      <w:pPr>
        <w:ind w:left="0" w:firstLine="540"/>
        <w:rPr>
          <w:rFonts w:cs="Arial"/>
          <w:b/>
          <w:lang w:val="en-GB"/>
        </w:rPr>
      </w:pPr>
      <w:r>
        <w:rPr>
          <w:rFonts w:cs="Arial"/>
          <w:b/>
          <w:lang w:val="en-GB"/>
        </w:rPr>
        <w:t xml:space="preserve">   ....................................................</w:t>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w:t>
      </w:r>
    </w:p>
    <w:p xmlns:wp14="http://schemas.microsoft.com/office/word/2010/wordml" w14:paraId="741CE1FE" wp14:textId="77777777">
      <w:pPr>
        <w:ind w:left="0"/>
        <w:rPr>
          <w:rFonts w:cs="Arial"/>
          <w:b/>
          <w:lang w:val="en-GB"/>
        </w:rPr>
      </w:pPr>
      <w:r>
        <w:rPr>
          <w:rFonts w:cs="Arial"/>
          <w:b/>
          <w:lang w:val="en-GB"/>
        </w:rPr>
        <w:tab/>
      </w:r>
      <w:r>
        <w:rPr>
          <w:rFonts w:cs="Arial"/>
          <w:b/>
          <w:lang w:val="en-GB"/>
        </w:rPr>
        <w:tab/>
      </w:r>
      <w:r>
        <w:rPr>
          <w:rFonts w:cs="Arial"/>
          <w:b/>
          <w:lang w:val="en-GB"/>
        </w:rPr>
        <w:tab/>
      </w:r>
      <w:r>
        <w:rPr>
          <w:rFonts w:cs="Arial"/>
          <w:b/>
          <w:lang w:val="en-GB"/>
        </w:rPr>
        <w:t>System Admin</w:t>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System Owner</w:t>
      </w:r>
    </w:p>
    <w:p xmlns:wp14="http://schemas.microsoft.com/office/word/2010/wordml" w14:paraId="3A6CA74B" wp14:textId="77777777">
      <w:pPr>
        <w:ind w:left="0"/>
        <w:rPr>
          <w:rFonts w:cs="Arial"/>
          <w:b/>
          <w:lang w:val="en-GB"/>
        </w:rPr>
      </w:pPr>
    </w:p>
    <w:p xmlns:wp14="http://schemas.microsoft.com/office/word/2010/wordml" w14:paraId="46FE412C" wp14:textId="77777777">
      <w:pPr>
        <w:ind w:left="0"/>
        <w:rPr>
          <w:rFonts w:cs="Arial"/>
          <w:b/>
          <w:lang w:val="en-GB"/>
        </w:rPr>
      </w:pPr>
    </w:p>
    <w:p xmlns:wp14="http://schemas.microsoft.com/office/word/2010/wordml" w14:paraId="76F7E902" wp14:textId="77777777">
      <w:pPr>
        <w:ind w:left="0"/>
        <w:rPr>
          <w:rFonts w:cs="Arial"/>
          <w:b/>
          <w:lang w:val="en-GB"/>
        </w:rPr>
      </w:pPr>
    </w:p>
    <w:p xmlns:wp14="http://schemas.microsoft.com/office/word/2010/wordml" w14:paraId="1A64B853" wp14:textId="77777777">
      <w:pPr>
        <w:ind w:left="0"/>
        <w:rPr>
          <w:rFonts w:cs="Arial"/>
          <w:b/>
          <w:lang w:val="en-GB"/>
        </w:rPr>
      </w:pPr>
    </w:p>
    <w:p xmlns:wp14="http://schemas.microsoft.com/office/word/2010/wordml" w14:paraId="670EA63D" wp14:textId="77777777">
      <w:pPr>
        <w:ind w:left="0"/>
        <w:rPr>
          <w:rFonts w:cs="Arial"/>
          <w:b/>
          <w:lang w:val="en-GB"/>
        </w:rPr>
      </w:pPr>
    </w:p>
    <w:p xmlns:wp14="http://schemas.microsoft.com/office/word/2010/wordml" w14:paraId="22C5B2D8" wp14:textId="77777777">
      <w:pPr>
        <w:ind w:left="0"/>
        <w:rPr>
          <w:rFonts w:cs="Arial"/>
          <w:b/>
          <w:lang w:val="en-GB"/>
        </w:rPr>
      </w:pPr>
    </w:p>
    <w:p xmlns:wp14="http://schemas.microsoft.com/office/word/2010/wordml" w14:paraId="7829CC3B" wp14:textId="77777777">
      <w:pPr>
        <w:ind w:left="0"/>
        <w:rPr>
          <w:rFonts w:cs="Arial"/>
          <w:b/>
          <w:lang w:val="en-GB"/>
        </w:rPr>
      </w:pPr>
    </w:p>
    <w:p xmlns:wp14="http://schemas.microsoft.com/office/word/2010/wordml" w14:paraId="1E0D2375" wp14:textId="77777777">
      <w:pPr>
        <w:ind w:left="0"/>
        <w:rPr>
          <w:rFonts w:cs="Arial"/>
          <w:b/>
          <w:lang w:val="en-GB"/>
        </w:rPr>
      </w:pPr>
    </w:p>
    <w:p xmlns:wp14="http://schemas.microsoft.com/office/word/2010/wordml" w14:paraId="16BD86AF" wp14:textId="77777777">
      <w:pPr>
        <w:ind w:left="0"/>
        <w:rPr>
          <w:rFonts w:cs="Arial"/>
          <w:b/>
          <w:lang w:val="en-GB"/>
        </w:rPr>
      </w:pPr>
    </w:p>
    <w:p xmlns:wp14="http://schemas.microsoft.com/office/word/2010/wordml" w14:paraId="692CE51E" wp14:textId="77777777">
      <w:pPr>
        <w:ind w:left="0"/>
        <w:rPr>
          <w:rFonts w:cs="Arial"/>
          <w:b/>
          <w:lang w:val="en-GB"/>
        </w:rPr>
      </w:pPr>
    </w:p>
    <w:p xmlns:wp14="http://schemas.microsoft.com/office/word/2010/wordml" w14:paraId="45C3DCF2" wp14:textId="77777777">
      <w:pPr>
        <w:ind w:left="0"/>
        <w:rPr>
          <w:rFonts w:cs="Arial"/>
          <w:b/>
          <w:lang w:val="en-GB"/>
        </w:rPr>
      </w:pPr>
    </w:p>
    <w:p xmlns:wp14="http://schemas.microsoft.com/office/word/2010/wordml" w14:paraId="762D34F9" wp14:textId="77777777">
      <w:pPr>
        <w:ind w:left="0"/>
        <w:rPr>
          <w:rFonts w:cs="Arial"/>
          <w:b/>
          <w:lang w:val="en-GB"/>
        </w:rPr>
      </w:pPr>
    </w:p>
    <w:p xmlns:wp14="http://schemas.microsoft.com/office/word/2010/wordml" w14:paraId="6A270B90" wp14:textId="77777777">
      <w:pPr>
        <w:ind w:left="0"/>
        <w:rPr>
          <w:rFonts w:cs="Arial"/>
          <w:b/>
          <w:lang w:val="en-GB"/>
        </w:rPr>
      </w:pPr>
    </w:p>
    <w:p xmlns:wp14="http://schemas.microsoft.com/office/word/2010/wordml" w14:paraId="1F6C9E98" wp14:textId="77777777">
      <w:pPr>
        <w:ind w:left="0"/>
        <w:rPr>
          <w:rFonts w:cs="Arial"/>
          <w:b/>
          <w:lang w:val="en-GB"/>
        </w:rPr>
      </w:pPr>
    </w:p>
    <w:p xmlns:wp14="http://schemas.microsoft.com/office/word/2010/wordml" w14:paraId="115C1B2A" wp14:textId="77777777">
      <w:pPr>
        <w:ind w:left="0"/>
        <w:rPr>
          <w:rFonts w:cs="Arial"/>
          <w:b/>
          <w:lang w:val="en-GB"/>
        </w:rPr>
      </w:pPr>
    </w:p>
    <w:p xmlns:wp14="http://schemas.microsoft.com/office/word/2010/wordml" w14:paraId="6D05CB64" wp14:textId="77777777">
      <w:pPr>
        <w:ind w:left="0"/>
        <w:rPr>
          <w:rFonts w:cs="Arial"/>
          <w:b/>
          <w:lang w:val="en-GB"/>
        </w:rPr>
      </w:pPr>
    </w:p>
    <w:p xmlns:wp14="http://schemas.microsoft.com/office/word/2010/wordml" w14:paraId="2BD07051" wp14:textId="77777777">
      <w:pPr>
        <w:ind w:left="0"/>
        <w:rPr>
          <w:rFonts w:cs="Arial"/>
          <w:b/>
          <w:lang w:val="en-GB"/>
        </w:rPr>
      </w:pPr>
    </w:p>
    <w:p xmlns:wp14="http://schemas.microsoft.com/office/word/2010/wordml" w14:paraId="3621239F" wp14:textId="77777777">
      <w:pPr>
        <w:ind w:left="0"/>
        <w:rPr>
          <w:rFonts w:cs="Arial"/>
          <w:b/>
          <w:lang w:val="en-GB"/>
        </w:rPr>
      </w:pPr>
    </w:p>
    <w:p xmlns:wp14="http://schemas.microsoft.com/office/word/2010/wordml" w14:paraId="1FD5FA50" wp14:textId="77777777">
      <w:pPr>
        <w:ind w:left="0"/>
        <w:rPr>
          <w:rFonts w:cs="Arial"/>
          <w:b/>
          <w:lang w:val="en-GB"/>
        </w:rPr>
      </w:pPr>
    </w:p>
    <w:p xmlns:wp14="http://schemas.microsoft.com/office/word/2010/wordml" w14:paraId="217B0238" wp14:textId="77777777">
      <w:pPr>
        <w:ind w:left="0"/>
        <w:rPr>
          <w:rFonts w:cs="Arial"/>
          <w:b/>
          <w:lang w:val="en-GB"/>
        </w:rPr>
      </w:pPr>
    </w:p>
    <w:p xmlns:wp14="http://schemas.microsoft.com/office/word/2010/wordml" w14:paraId="202FEFD9" wp14:textId="77777777">
      <w:pPr>
        <w:ind w:left="0"/>
        <w:rPr>
          <w:rFonts w:cs="Arial"/>
          <w:b/>
          <w:lang w:val="en-GB"/>
        </w:rPr>
      </w:pPr>
    </w:p>
    <w:p xmlns:wp14="http://schemas.microsoft.com/office/word/2010/wordml" w14:paraId="05F814D9" wp14:textId="77777777">
      <w:pPr>
        <w:ind w:left="0"/>
        <w:rPr>
          <w:rFonts w:cs="Arial"/>
          <w:b/>
          <w:lang w:val="en-GB"/>
        </w:rPr>
      </w:pPr>
    </w:p>
    <w:p xmlns:wp14="http://schemas.microsoft.com/office/word/2010/wordml" w14:paraId="69596ACF" wp14:textId="77777777">
      <w:pPr>
        <w:ind w:left="0"/>
        <w:rPr>
          <w:rFonts w:cs="Arial"/>
          <w:b/>
          <w:lang w:val="en-GB"/>
        </w:rPr>
      </w:pPr>
    </w:p>
    <w:p xmlns:wp14="http://schemas.microsoft.com/office/word/2010/wordml" w14:paraId="12116FDA" wp14:textId="77777777">
      <w:pPr>
        <w:ind w:left="0"/>
        <w:rPr>
          <w:rFonts w:cs="Arial"/>
          <w:b/>
          <w:lang w:val="en-GB"/>
        </w:rPr>
      </w:pPr>
    </w:p>
    <w:p xmlns:wp14="http://schemas.microsoft.com/office/word/2010/wordml" w14:paraId="719ECEC9" wp14:textId="77777777">
      <w:pPr>
        <w:ind w:left="0"/>
        <w:rPr>
          <w:rFonts w:cs="Arial"/>
          <w:b/>
          <w:lang w:val="en-GB"/>
        </w:rPr>
      </w:pPr>
    </w:p>
    <w:p xmlns:wp14="http://schemas.microsoft.com/office/word/2010/wordml" w14:paraId="407B23F1" wp14:textId="77777777">
      <w:pPr>
        <w:ind w:left="0"/>
        <w:rPr>
          <w:rFonts w:cs="Arial"/>
          <w:b/>
          <w:lang w:val="en-GB"/>
        </w:rPr>
      </w:pPr>
    </w:p>
    <w:p xmlns:wp14="http://schemas.microsoft.com/office/word/2010/wordml" w14:paraId="429CDF30" wp14:textId="77777777">
      <w:pPr>
        <w:ind w:left="0"/>
        <w:rPr>
          <w:rFonts w:cs="Arial"/>
          <w:b/>
          <w:lang w:val="en-GB"/>
        </w:rPr>
      </w:pPr>
    </w:p>
    <w:p xmlns:wp14="http://schemas.microsoft.com/office/word/2010/wordml" w14:paraId="631CDF97" wp14:textId="77777777">
      <w:pPr>
        <w:ind w:left="0"/>
        <w:rPr>
          <w:rFonts w:cs="Arial"/>
          <w:b/>
          <w:lang w:val="en-GB"/>
        </w:rPr>
      </w:pPr>
    </w:p>
    <w:p xmlns:wp14="http://schemas.microsoft.com/office/word/2010/wordml" w14:paraId="31FE71E4" wp14:textId="77777777">
      <w:pPr>
        <w:ind w:left="0"/>
        <w:rPr>
          <w:rFonts w:cs="Arial"/>
          <w:b/>
          <w:lang w:val="en-GB"/>
        </w:rPr>
      </w:pPr>
    </w:p>
    <w:p xmlns:wp14="http://schemas.microsoft.com/office/word/2010/wordml" w14:paraId="69BCABCD" wp14:textId="77777777">
      <w:pPr>
        <w:ind w:left="0"/>
        <w:rPr>
          <w:rFonts w:cs="Arial"/>
          <w:b/>
          <w:lang w:val="en-GB"/>
        </w:rPr>
      </w:pPr>
    </w:p>
    <w:p xmlns:wp14="http://schemas.microsoft.com/office/word/2010/wordml" w14:paraId="2D28C23C" wp14:textId="77777777">
      <w:pPr>
        <w:ind w:left="0"/>
        <w:rPr>
          <w:rFonts w:cs="Arial"/>
          <w:b/>
          <w:lang w:val="en-GB"/>
        </w:rPr>
      </w:pPr>
    </w:p>
    <w:p xmlns:wp14="http://schemas.microsoft.com/office/word/2010/wordml" w14:paraId="0F7357C3" wp14:textId="77777777">
      <w:pPr>
        <w:ind w:left="0"/>
        <w:rPr>
          <w:rFonts w:cs="Arial"/>
          <w:b/>
          <w:lang w:val="en-GB"/>
        </w:rPr>
      </w:pPr>
    </w:p>
    <w:p xmlns:wp14="http://schemas.microsoft.com/office/word/2010/wordml" w14:paraId="0C23292F" wp14:textId="77777777">
      <w:pPr>
        <w:ind w:left="0"/>
        <w:rPr>
          <w:rFonts w:cs="Arial"/>
          <w:b/>
          <w:lang w:val="en-GB"/>
        </w:rPr>
      </w:pPr>
    </w:p>
    <w:p xmlns:wp14="http://schemas.microsoft.com/office/word/2010/wordml" w14:paraId="1A2222D7" wp14:textId="77777777">
      <w:pPr>
        <w:ind w:left="0"/>
        <w:rPr>
          <w:rFonts w:cs="Arial"/>
          <w:b/>
          <w:lang w:val="en-GB"/>
        </w:rPr>
      </w:pPr>
    </w:p>
    <w:p xmlns:wp14="http://schemas.microsoft.com/office/word/2010/wordml" w14:paraId="0AA682A7" wp14:textId="77777777">
      <w:pPr>
        <w:ind w:left="0"/>
        <w:jc w:val="center"/>
        <w:rPr>
          <w:rFonts w:cs="Arial"/>
          <w:b/>
          <w:sz w:val="36"/>
          <w:szCs w:val="36"/>
          <w:lang w:val="en-GB"/>
        </w:rPr>
      </w:pPr>
      <w:r>
        <w:rPr>
          <w:rFonts w:cs="Arial"/>
          <w:b/>
          <w:sz w:val="36"/>
          <w:szCs w:val="36"/>
          <w:lang w:val="en-GB"/>
        </w:rPr>
        <w:t>END OF DOCUMENT</w:t>
      </w:r>
    </w:p>
    <w:p xmlns:wp14="http://schemas.microsoft.com/office/word/2010/wordml" w14:paraId="72189CBF" wp14:textId="77777777">
      <w:pPr>
        <w:ind w:left="0"/>
        <w:rPr>
          <w:rFonts w:cs="Arial"/>
          <w:b/>
          <w:lang w:val="en-GB"/>
        </w:rPr>
      </w:pPr>
    </w:p>
    <w:sectPr>
      <w:sectPrChange w:author="Suman Guduru" w:date="2019-11-02T02:08:34.6200404" w:id="579908310">
        <w:sectPr>
          <w:pgSz w:w="11909" w:h="16834"/>
          <w:pgMar w:top="360" w:right="648" w:bottom="360" w:left="1296" w:header="360" w:footer="360" w:gutter="0"/>
          <w:pgNumType w:fmt="lowerRoman" w:start="1" w:chapStyle="8"/>
          <w:cols w:space="720" w:num="1"/>
        </w:sectPr>
      </w:sectPrChange>
      <w:footerReference w:type="default" r:id="rId23"/>
      <w:headerReference w:type="even" r:id="rId22"/>
      <w:footerReference w:type="even" r:id="rId24"/>
      <w:pgSz w:w="11909" w:h="16834" w:orient="portrait"/>
      <w:pgMar w:top="360" w:right="648" w:bottom="360" w:left="1296" w:header="360" w:footer="360" w:gutter="0"/>
      <w:pgNumType w:fmt="lowerRoman" w:start="1" w:chapStyle="8"/>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OpenSymbol">
    <w:altName w:val="Calibri"/>
    <w:panose1 w:val="00000000000000000000"/>
    <w:charset w:val="00"/>
    <w:family w:val="auto"/>
    <w:pitch w:val="default"/>
    <w:sig w:usb0="00000000" w:usb1="00000000" w:usb2="00000000" w:usb3="00000000" w:csb0="00000001" w:csb1="00000000"/>
  </w:font>
  <w:font w:name="Arial Unicode MS">
    <w:altName w:val="SimSun"/>
    <w:panose1 w:val="020B0604020202020204"/>
    <w:charset w:val="86"/>
    <w:family w:val="roman"/>
    <w:pitch w:val="default"/>
    <w:sig w:usb0="00000000" w:usb1="00000000" w:usb2="0000003F" w:usb3="00000000" w:csb0="603F01FF" w:csb1="FFFF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9810" w:type="dxa"/>
      <w:tblInd w:w="108" w:type="dxa"/>
      <w:tblLayout w:type="fixed"/>
      <w:tblCellMar>
        <w:top w:w="0" w:type="dxa"/>
        <w:left w:w="108" w:type="dxa"/>
        <w:bottom w:w="0" w:type="dxa"/>
        <w:right w:w="108" w:type="dxa"/>
      </w:tblCellMar>
    </w:tblPr>
    <w:tblGrid>
      <w:gridCol w:w="6732"/>
      <w:gridCol w:w="3078"/>
    </w:tblGrid>
    <w:tr xmlns:wp14="http://schemas.microsoft.com/office/word/2010/wordml" w14:paraId="6A0223CC" wp14:textId="77777777">
      <w:tblPrEx>
        <w:tblLayout w:type="fixed"/>
        <w:tblCellMar>
          <w:top w:w="0" w:type="dxa"/>
          <w:left w:w="108" w:type="dxa"/>
          <w:bottom w:w="0" w:type="dxa"/>
          <w:right w:w="108" w:type="dxa"/>
        </w:tblCellMar>
      </w:tblPrEx>
      <w:tc>
        <w:tcPr>
          <w:tcW w:w="6732" w:type="dxa"/>
          <w:tcBorders>
            <w:top w:val="single" w:color="auto" w:sz="4" w:space="0"/>
          </w:tcBorders>
        </w:tcPr>
        <w:p w14:paraId="38E0860E" wp14:textId="77777777">
          <w:pPr>
            <w:pStyle w:val="23"/>
            <w:pBdr>
              <w:top w:val="none" w:color="auto" w:sz="0" w:space="0"/>
            </w:pBdr>
            <w:tabs>
              <w:tab w:val="right" w:pos="9450"/>
              <w:tab w:val="clear" w:pos="8640"/>
            </w:tabs>
            <w:spacing w:before="0"/>
            <w:ind w:left="0" w:right="0"/>
            <w:rPr>
              <w:bCs w:val="0"/>
              <w:sz w:val="16"/>
              <w:szCs w:val="16"/>
            </w:rPr>
          </w:pPr>
          <w:r>
            <w:rPr>
              <w:bCs w:val="0"/>
              <w:sz w:val="16"/>
              <w:szCs w:val="16"/>
            </w:rPr>
            <w:t>© Copyright Malaysia Airlines Berhad (MAB) 2017. All rights reserved</w:t>
          </w:r>
        </w:p>
      </w:tc>
      <w:tc>
        <w:tcPr>
          <w:tcW w:w="3078" w:type="dxa"/>
          <w:tcBorders>
            <w:top w:val="single" w:color="auto" w:sz="4" w:space="0"/>
          </w:tcBorders>
        </w:tcPr>
        <w:p w14:paraId="157D232B" wp14:textId="77777777">
          <w:pPr>
            <w:pStyle w:val="23"/>
            <w:pBdr>
              <w:top w:val="none" w:color="auto" w:sz="0" w:space="0"/>
            </w:pBdr>
            <w:tabs>
              <w:tab w:val="right" w:pos="9450"/>
              <w:tab w:val="clear" w:pos="8640"/>
            </w:tabs>
            <w:spacing w:before="0"/>
            <w:ind w:left="0" w:right="0"/>
            <w:jc w:val="right"/>
            <w:rPr>
              <w:bCs w:val="0"/>
              <w:sz w:val="16"/>
              <w:szCs w:val="16"/>
            </w:rPr>
          </w:pPr>
          <w:r>
            <w:rPr>
              <w:sz w:val="16"/>
              <w:szCs w:val="16"/>
            </w:rPr>
            <w:t>Title Page-</w:t>
          </w:r>
          <w:r>
            <w:rPr>
              <w:sz w:val="16"/>
              <w:szCs w:val="16"/>
            </w:rPr>
            <w:fldChar w:fldCharType="begin"/>
          </w:r>
          <w:r>
            <w:rPr>
              <w:sz w:val="16"/>
              <w:szCs w:val="16"/>
            </w:rPr>
            <w:instrText xml:space="preserve"> PAGE  \* roman  \* MERGEFORMAT </w:instrText>
          </w:r>
          <w:r>
            <w:rPr>
              <w:sz w:val="16"/>
              <w:szCs w:val="16"/>
            </w:rPr>
            <w:fldChar w:fldCharType="separate"/>
          </w:r>
          <w:r>
            <w:rPr>
              <w:sz w:val="16"/>
              <w:szCs w:val="16"/>
            </w:rPr>
            <w:t>i</w:t>
          </w:r>
          <w:r>
            <w:rPr>
              <w:sz w:val="16"/>
              <w:szCs w:val="16"/>
            </w:rPr>
            <w:fldChar w:fldCharType="end"/>
          </w:r>
        </w:p>
      </w:tc>
    </w:tr>
  </w:tbl>
  <w:p xmlns:wp14="http://schemas.microsoft.com/office/word/2010/wordml" w14:paraId="2D461D88" wp14:textId="77777777">
    <w:pPr>
      <w:pStyle w:val="23"/>
      <w:pBdr>
        <w:top w:val="none" w:color="auto" w:sz="0" w:space="0"/>
      </w:pBdr>
      <w:tabs>
        <w:tab w:val="right" w:pos="9450"/>
        <w:tab w:val="clear" w:pos="8640"/>
      </w:tabs>
      <w:rPr>
        <w:bCs w:val="0"/>
        <w:sz w:val="8"/>
        <w:szCs w:val="8"/>
      </w:rPr>
    </w:pPr>
  </w:p>
  <w:p xmlns:wp14="http://schemas.microsoft.com/office/word/2010/wordml" w14:paraId="73F8DB4D" wp14:textId="77777777">
    <w:pPr>
      <w:pStyle w:val="23"/>
      <w:pBdr>
        <w:top w:val="none" w:color="auto" w:sz="0" w:space="0"/>
      </w:pBdr>
      <w:tabs>
        <w:tab w:val="right" w:pos="9360"/>
        <w:tab w:val="clear" w:pos="4320"/>
        <w:tab w:val="clear" w:pos="8640"/>
      </w:tabs>
      <w:jc w:val="both"/>
      <w:rPr>
        <w:sz w:val="8"/>
        <w:szCs w:val="8"/>
      </w:rPr>
    </w:pPr>
    <w: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11178" w:type="dxa"/>
      <w:tblInd w:w="-72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94"/>
      <w:gridCol w:w="2795"/>
      <w:gridCol w:w="2794"/>
      <w:gridCol w:w="2795"/>
    </w:tblGrid>
    <w:tr xmlns:wp14="http://schemas.microsoft.com/office/word/2010/wordml" w14:paraId="705EC591" wp14:textId="77777777">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9" w:hRule="atLeast"/>
      </w:trPr>
      <w:tc>
        <w:tcPr>
          <w:tcW w:w="2794" w:type="dxa"/>
          <w:vAlign w:val="center"/>
        </w:tcPr>
        <w:p w14:paraId="09EC5056" wp14:textId="77777777">
          <w:pPr>
            <w:pStyle w:val="23"/>
            <w:pBdr>
              <w:top w:val="none" w:color="auto" w:sz="0" w:space="0"/>
            </w:pBdr>
            <w:spacing w:before="0"/>
            <w:ind w:left="360" w:right="362"/>
            <w:rPr>
              <w:sz w:val="18"/>
              <w:szCs w:val="18"/>
            </w:rPr>
          </w:pPr>
          <w:del w:author="palash.pandit" w:date="2019-10-31T19:04:57Z" w:id="22">
            <w:r>
              <w:rPr>
                <w:sz w:val="18"/>
                <w:szCs w:val="18"/>
              </w:rPr>
              <w:delText>28-Dec-17</w:delText>
            </w:r>
          </w:del>
        </w:p>
      </w:tc>
      <w:tc>
        <w:tcPr>
          <w:tcW w:w="2795" w:type="dxa"/>
        </w:tcPr>
        <w:p w14:paraId="496C1DC2" wp14:textId="77777777">
          <w:pPr>
            <w:pStyle w:val="23"/>
            <w:pBdr>
              <w:top w:val="none" w:color="auto" w:sz="0" w:space="0"/>
            </w:pBdr>
            <w:tabs>
              <w:tab w:val="center" w:pos="1881"/>
              <w:tab w:val="center" w:pos="3600"/>
              <w:tab w:val="center" w:pos="5760"/>
              <w:tab w:val="right" w:pos="9990"/>
              <w:tab w:val="clear" w:pos="4320"/>
              <w:tab w:val="clear" w:pos="8640"/>
            </w:tabs>
            <w:spacing w:before="0"/>
            <w:rPr>
              <w:sz w:val="18"/>
              <w:szCs w:val="18"/>
            </w:rPr>
          </w:pPr>
          <w:r>
            <w:rPr>
              <w:sz w:val="18"/>
              <w:szCs w:val="18"/>
            </w:rPr>
            <w:t>Issue No: 1</w:t>
          </w:r>
        </w:p>
      </w:tc>
      <w:tc>
        <w:tcPr>
          <w:tcW w:w="2794" w:type="dxa"/>
        </w:tcPr>
        <w:p w14:paraId="1752CECB" wp14:textId="77777777">
          <w:pPr>
            <w:pStyle w:val="23"/>
            <w:pBdr>
              <w:top w:val="none" w:color="auto" w:sz="0" w:space="0"/>
            </w:pBdr>
            <w:tabs>
              <w:tab w:val="center" w:pos="3600"/>
              <w:tab w:val="center" w:pos="5760"/>
              <w:tab w:val="right" w:pos="9990"/>
              <w:tab w:val="clear" w:pos="4320"/>
              <w:tab w:val="clear" w:pos="8640"/>
            </w:tabs>
            <w:spacing w:before="0"/>
            <w:ind w:left="0"/>
            <w:rPr>
              <w:sz w:val="18"/>
              <w:szCs w:val="18"/>
            </w:rPr>
          </w:pPr>
          <w:r>
            <w:rPr>
              <w:sz w:val="18"/>
              <w:szCs w:val="18"/>
            </w:rPr>
            <w:t xml:space="preserve">Rev. No.: </w:t>
          </w:r>
          <w:ins w:author="palash.pandit" w:date="2019-10-31T19:04:51Z" w:id="23">
            <w:r>
              <w:rPr>
                <w:rFonts w:hint="default"/>
                <w:sz w:val="18"/>
                <w:szCs w:val="18"/>
                <w:lang w:val="en-IN"/>
              </w:rPr>
              <w:t>4</w:t>
            </w:r>
          </w:ins>
          <w:del w:author="palash.pandit" w:date="2019-10-31T19:04:51Z" w:id="24">
            <w:r>
              <w:rPr>
                <w:sz w:val="18"/>
                <w:szCs w:val="18"/>
              </w:rPr>
              <w:delText>3</w:delText>
            </w:r>
          </w:del>
        </w:p>
      </w:tc>
      <w:tc>
        <w:tcPr>
          <w:tcW w:w="2795" w:type="dxa"/>
          <w:vAlign w:val="center"/>
        </w:tcPr>
        <w:p w14:paraId="15354264" wp14:textId="77777777">
          <w:pPr>
            <w:pStyle w:val="23"/>
            <w:pBdr>
              <w:top w:val="none" w:color="auto" w:sz="0" w:space="0"/>
            </w:pBdr>
            <w:spacing w:before="0"/>
            <w:ind w:right="-108"/>
            <w:jc w:val="right"/>
            <w:rPr>
              <w:sz w:val="18"/>
              <w:szCs w:val="18"/>
            </w:rPr>
          </w:pPr>
          <w:r>
            <w:rPr>
              <w:sz w:val="18"/>
              <w:szCs w:val="18"/>
            </w:rPr>
            <w:fldChar w:fldCharType="begin"/>
          </w:r>
          <w:r>
            <w:rPr>
              <w:sz w:val="18"/>
              <w:szCs w:val="18"/>
            </w:rPr>
            <w:instrText xml:space="preserve"> PAGE   \* MERGEFORMAT </w:instrText>
          </w:r>
          <w:r>
            <w:rPr>
              <w:sz w:val="18"/>
              <w:szCs w:val="18"/>
            </w:rPr>
            <w:fldChar w:fldCharType="separate"/>
          </w:r>
          <w:r>
            <w:rPr>
              <w:sz w:val="18"/>
              <w:szCs w:val="18"/>
            </w:rPr>
            <w:t>3-1</w:t>
          </w:r>
          <w:r>
            <w:rPr>
              <w:sz w:val="18"/>
              <w:szCs w:val="18"/>
            </w:rPr>
            <w:fldChar w:fldCharType="end"/>
          </w:r>
        </w:p>
      </w:tc>
    </w:tr>
  </w:tbl>
  <w:p xmlns:wp14="http://schemas.microsoft.com/office/word/2010/wordml" w14:paraId="23A7C8A6" wp14:textId="77777777">
    <w:pPr>
      <w:pStyle w:val="23"/>
      <w:pBdr>
        <w:top w:val="none" w:color="auto" w:sz="0" w:space="0"/>
      </w:pBdr>
      <w:rPr>
        <w:sz w:val="8"/>
        <w:szCs w:val="8"/>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10831" w:type="dxa"/>
      <w:tblInd w:w="19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92"/>
      <w:gridCol w:w="3006"/>
      <w:gridCol w:w="2983"/>
      <w:gridCol w:w="850"/>
    </w:tblGrid>
    <w:tr xmlns:wp14="http://schemas.microsoft.com/office/word/2010/wordml" w14:paraId="5A1F75B7" wp14:textId="77777777">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5" w:hRule="atLeast"/>
      </w:trPr>
      <w:tc>
        <w:tcPr>
          <w:tcW w:w="3992" w:type="dxa"/>
          <w:vAlign w:val="center"/>
        </w:tcPr>
        <w:p w14:paraId="05EFE840" wp14:textId="77777777">
          <w:pPr>
            <w:pStyle w:val="23"/>
            <w:pBdr>
              <w:top w:val="none" w:color="auto" w:sz="0" w:space="0"/>
            </w:pBdr>
            <w:spacing w:before="0"/>
            <w:ind w:left="-108"/>
            <w:rPr>
              <w:sz w:val="18"/>
              <w:szCs w:val="18"/>
            </w:rPr>
          </w:pPr>
          <w:del w:author="palash.pandit" w:date="2019-10-31T19:05:04Z" w:id="25">
            <w:r>
              <w:rPr>
                <w:sz w:val="18"/>
                <w:szCs w:val="18"/>
              </w:rPr>
              <w:delText>2</w:delText>
            </w:r>
          </w:del>
          <w:del w:author="palash.pandit" w:date="2019-10-31T19:05:03Z" w:id="26">
            <w:r>
              <w:rPr>
                <w:sz w:val="18"/>
                <w:szCs w:val="18"/>
              </w:rPr>
              <w:delText>8-Dec-17</w:delText>
            </w:r>
          </w:del>
        </w:p>
      </w:tc>
      <w:tc>
        <w:tcPr>
          <w:tcW w:w="3006" w:type="dxa"/>
        </w:tcPr>
        <w:p w14:paraId="3460B26E" wp14:textId="77777777">
          <w:pPr>
            <w:pStyle w:val="23"/>
            <w:pBdr>
              <w:top w:val="none" w:color="auto" w:sz="0" w:space="0"/>
            </w:pBdr>
            <w:tabs>
              <w:tab w:val="center" w:pos="3600"/>
              <w:tab w:val="center" w:pos="5760"/>
              <w:tab w:val="right" w:pos="9990"/>
              <w:tab w:val="clear" w:pos="4320"/>
              <w:tab w:val="clear" w:pos="8640"/>
            </w:tabs>
            <w:spacing w:before="0"/>
            <w:ind w:left="0"/>
            <w:rPr>
              <w:sz w:val="18"/>
              <w:szCs w:val="18"/>
            </w:rPr>
          </w:pPr>
          <w:r>
            <w:rPr>
              <w:sz w:val="18"/>
              <w:szCs w:val="18"/>
            </w:rPr>
            <w:t>Issue No: 1</w:t>
          </w:r>
        </w:p>
      </w:tc>
      <w:tc>
        <w:tcPr>
          <w:tcW w:w="2983" w:type="dxa"/>
        </w:tcPr>
        <w:p w14:paraId="49726757" wp14:textId="77777777">
          <w:pPr>
            <w:pStyle w:val="23"/>
            <w:pBdr>
              <w:top w:val="none" w:color="auto" w:sz="0" w:space="0"/>
            </w:pBdr>
            <w:tabs>
              <w:tab w:val="center" w:pos="3600"/>
              <w:tab w:val="center" w:pos="5760"/>
              <w:tab w:val="right" w:pos="9990"/>
              <w:tab w:val="clear" w:pos="4320"/>
              <w:tab w:val="clear" w:pos="8640"/>
            </w:tabs>
            <w:spacing w:before="0"/>
            <w:ind w:left="0"/>
            <w:rPr>
              <w:sz w:val="18"/>
              <w:szCs w:val="18"/>
            </w:rPr>
          </w:pPr>
          <w:r>
            <w:rPr>
              <w:sz w:val="18"/>
              <w:szCs w:val="18"/>
            </w:rPr>
            <w:t xml:space="preserve">Rev. No.: </w:t>
          </w:r>
          <w:ins w:author="palash.pandit" w:date="2019-10-31T19:05:08Z" w:id="27">
            <w:r>
              <w:rPr>
                <w:rFonts w:hint="default"/>
                <w:sz w:val="18"/>
                <w:szCs w:val="18"/>
                <w:lang w:val="en-IN"/>
              </w:rPr>
              <w:t>4</w:t>
            </w:r>
          </w:ins>
          <w:del w:author="palash.pandit" w:date="2019-10-31T19:05:07Z" w:id="28">
            <w:r>
              <w:rPr>
                <w:sz w:val="18"/>
                <w:szCs w:val="18"/>
              </w:rPr>
              <w:delText>3</w:delText>
            </w:r>
          </w:del>
        </w:p>
      </w:tc>
      <w:tc>
        <w:tcPr>
          <w:tcW w:w="850" w:type="dxa"/>
          <w:vAlign w:val="center"/>
        </w:tcPr>
        <w:p w14:paraId="42D25CD9" wp14:textId="77777777">
          <w:pPr>
            <w:pStyle w:val="23"/>
            <w:pBdr>
              <w:top w:val="none" w:color="auto" w:sz="0" w:space="0"/>
            </w:pBdr>
            <w:spacing w:before="0"/>
            <w:ind w:left="0" w:right="-108"/>
            <w:rPr>
              <w:sz w:val="18"/>
              <w:szCs w:val="18"/>
            </w:rPr>
          </w:pPr>
          <w:r>
            <w:rPr>
              <w:sz w:val="18"/>
              <w:szCs w:val="18"/>
            </w:rPr>
            <w:fldChar w:fldCharType="begin"/>
          </w:r>
          <w:r>
            <w:rPr>
              <w:sz w:val="18"/>
              <w:szCs w:val="18"/>
            </w:rPr>
            <w:instrText xml:space="preserve"> PAGE   \* MERGEFORMAT </w:instrText>
          </w:r>
          <w:r>
            <w:rPr>
              <w:sz w:val="18"/>
              <w:szCs w:val="18"/>
            </w:rPr>
            <w:fldChar w:fldCharType="separate"/>
          </w:r>
          <w:r>
            <w:rPr>
              <w:sz w:val="18"/>
              <w:szCs w:val="18"/>
            </w:rPr>
            <w:t>3-2</w:t>
          </w:r>
          <w:r>
            <w:rPr>
              <w:sz w:val="18"/>
              <w:szCs w:val="18"/>
            </w:rPr>
            <w:fldChar w:fldCharType="end"/>
          </w:r>
        </w:p>
      </w:tc>
    </w:tr>
  </w:tbl>
  <w:p xmlns:wp14="http://schemas.microsoft.com/office/word/2010/wordml" w14:paraId="5FB90CE9" wp14:textId="77777777">
    <w:pPr>
      <w:pStyle w:val="23"/>
      <w:pBdr>
        <w:top w:val="none" w:color="auto" w:sz="0" w:space="0"/>
      </w:pBdr>
      <w:ind w:left="0" w:right="4"/>
      <w:rPr>
        <w:sz w:val="8"/>
        <w:szCs w:val="8"/>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10181"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46"/>
      <w:gridCol w:w="2545"/>
      <w:gridCol w:w="2545"/>
      <w:gridCol w:w="2545"/>
    </w:tblGrid>
    <w:tr xmlns:wp14="http://schemas.microsoft.com/office/word/2010/wordml" w14:paraId="2B8A2406" wp14:textId="77777777">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5" w:hRule="atLeast"/>
      </w:trPr>
      <w:tc>
        <w:tcPr>
          <w:tcW w:w="2546" w:type="dxa"/>
          <w:vAlign w:val="center"/>
        </w:tcPr>
        <w:p w14:paraId="5DC072CE" wp14:textId="77777777">
          <w:pPr>
            <w:pStyle w:val="23"/>
            <w:pBdr>
              <w:top w:val="none" w:color="auto" w:sz="0" w:space="0"/>
            </w:pBdr>
            <w:spacing w:before="0"/>
            <w:ind w:left="-90" w:right="362"/>
            <w:rPr>
              <w:sz w:val="18"/>
              <w:szCs w:val="18"/>
            </w:rPr>
          </w:pPr>
          <w:del w:author="palash.pandit" w:date="2019-10-31T19:05:15Z" w:id="29">
            <w:r>
              <w:rPr>
                <w:sz w:val="18"/>
                <w:szCs w:val="18"/>
              </w:rPr>
              <w:delText>27-Sep-19</w:delText>
            </w:r>
          </w:del>
        </w:p>
      </w:tc>
      <w:tc>
        <w:tcPr>
          <w:tcW w:w="2545" w:type="dxa"/>
        </w:tcPr>
        <w:p w14:paraId="325E3610" wp14:textId="77777777">
          <w:pPr>
            <w:pStyle w:val="23"/>
            <w:pBdr>
              <w:top w:val="none" w:color="auto" w:sz="0" w:space="0"/>
            </w:pBdr>
            <w:tabs>
              <w:tab w:val="center" w:pos="1881"/>
              <w:tab w:val="center" w:pos="3600"/>
              <w:tab w:val="center" w:pos="5760"/>
              <w:tab w:val="right" w:pos="9990"/>
              <w:tab w:val="clear" w:pos="4320"/>
              <w:tab w:val="clear" w:pos="8640"/>
            </w:tabs>
            <w:spacing w:before="0"/>
            <w:rPr>
              <w:sz w:val="18"/>
              <w:szCs w:val="18"/>
            </w:rPr>
          </w:pPr>
          <w:r>
            <w:rPr>
              <w:sz w:val="18"/>
              <w:szCs w:val="18"/>
            </w:rPr>
            <w:t>Issue No: 1</w:t>
          </w:r>
        </w:p>
      </w:tc>
      <w:tc>
        <w:tcPr>
          <w:tcW w:w="2545" w:type="dxa"/>
        </w:tcPr>
        <w:p w14:paraId="13D2C18E" wp14:textId="77777777">
          <w:pPr>
            <w:pStyle w:val="23"/>
            <w:pBdr>
              <w:top w:val="none" w:color="auto" w:sz="0" w:space="0"/>
            </w:pBdr>
            <w:tabs>
              <w:tab w:val="center" w:pos="3600"/>
              <w:tab w:val="center" w:pos="5760"/>
              <w:tab w:val="right" w:pos="9990"/>
              <w:tab w:val="clear" w:pos="4320"/>
              <w:tab w:val="clear" w:pos="8640"/>
            </w:tabs>
            <w:spacing w:before="0"/>
            <w:jc w:val="center"/>
            <w:rPr>
              <w:sz w:val="18"/>
              <w:szCs w:val="18"/>
            </w:rPr>
          </w:pPr>
          <w:r>
            <w:rPr>
              <w:sz w:val="18"/>
              <w:szCs w:val="18"/>
            </w:rPr>
            <w:t xml:space="preserve">Rev. No.: </w:t>
          </w:r>
          <w:ins w:author="palash.pandit" w:date="2019-10-31T19:05:11Z" w:id="30">
            <w:r>
              <w:rPr>
                <w:rFonts w:hint="default"/>
                <w:sz w:val="18"/>
                <w:szCs w:val="18"/>
                <w:lang w:val="en-IN"/>
              </w:rPr>
              <w:t>4</w:t>
            </w:r>
          </w:ins>
          <w:del w:author="palash.pandit" w:date="2019-10-31T19:05:11Z" w:id="31">
            <w:r>
              <w:rPr>
                <w:sz w:val="18"/>
                <w:szCs w:val="18"/>
              </w:rPr>
              <w:delText>3</w:delText>
            </w:r>
          </w:del>
        </w:p>
      </w:tc>
      <w:tc>
        <w:tcPr>
          <w:tcW w:w="2545" w:type="dxa"/>
          <w:vAlign w:val="center"/>
        </w:tcPr>
        <w:p w14:paraId="0B4741A1" wp14:textId="77777777">
          <w:pPr>
            <w:pStyle w:val="23"/>
            <w:pBdr>
              <w:top w:val="none" w:color="auto" w:sz="0" w:space="0"/>
            </w:pBdr>
            <w:spacing w:before="0"/>
            <w:ind w:right="-108"/>
            <w:jc w:val="right"/>
            <w:rPr>
              <w:sz w:val="18"/>
              <w:szCs w:val="18"/>
            </w:rPr>
          </w:pPr>
          <w:r>
            <w:rPr>
              <w:sz w:val="18"/>
              <w:szCs w:val="18"/>
            </w:rPr>
            <w:fldChar w:fldCharType="begin"/>
          </w:r>
          <w:r>
            <w:rPr>
              <w:sz w:val="18"/>
              <w:szCs w:val="18"/>
            </w:rPr>
            <w:instrText xml:space="preserve"> PAGE   \* MERGEFORMAT </w:instrText>
          </w:r>
          <w:r>
            <w:rPr>
              <w:sz w:val="18"/>
              <w:szCs w:val="18"/>
            </w:rPr>
            <w:fldChar w:fldCharType="separate"/>
          </w:r>
          <w:r>
            <w:rPr>
              <w:sz w:val="18"/>
              <w:szCs w:val="18"/>
            </w:rPr>
            <w:t>4-13</w:t>
          </w:r>
          <w:r>
            <w:rPr>
              <w:sz w:val="18"/>
              <w:szCs w:val="18"/>
            </w:rPr>
            <w:fldChar w:fldCharType="end"/>
          </w:r>
        </w:p>
      </w:tc>
    </w:tr>
  </w:tbl>
  <w:p xmlns:wp14="http://schemas.microsoft.com/office/word/2010/wordml" w14:paraId="5E454F11" wp14:textId="77777777">
    <w:pPr>
      <w:pStyle w:val="23"/>
      <w:pBdr>
        <w:top w:val="none" w:color="auto" w:sz="0" w:space="0"/>
      </w:pBdr>
      <w:tabs>
        <w:tab w:val="left" w:pos="1845"/>
        <w:tab w:val="clear" w:pos="4320"/>
        <w:tab w:val="clear" w:pos="8640"/>
      </w:tabs>
      <w:rPr>
        <w:sz w:val="8"/>
        <w:szCs w:val="8"/>
      </w:rPr>
    </w:pPr>
    <w:r>
      <w:rPr>
        <w:sz w:val="8"/>
        <w:szCs w:val="8"/>
      </w:rP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9108" w:type="dxa"/>
      <w:tblInd w:w="73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47"/>
      <w:gridCol w:w="2547"/>
      <w:gridCol w:w="2547"/>
      <w:gridCol w:w="1467"/>
    </w:tblGrid>
    <w:tr xmlns:wp14="http://schemas.microsoft.com/office/word/2010/wordml" w14:paraId="2E5138E1" wp14:textId="77777777">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5" w:hRule="atLeast"/>
      </w:trPr>
      <w:tc>
        <w:tcPr>
          <w:tcW w:w="2547" w:type="dxa"/>
          <w:vAlign w:val="center"/>
        </w:tcPr>
        <w:p w14:paraId="7D391357" wp14:textId="77777777">
          <w:pPr>
            <w:pStyle w:val="23"/>
            <w:pBdr>
              <w:top w:val="none" w:color="auto" w:sz="0" w:space="0"/>
            </w:pBdr>
            <w:spacing w:before="0"/>
            <w:ind w:left="-90"/>
            <w:rPr>
              <w:sz w:val="8"/>
              <w:szCs w:val="8"/>
            </w:rPr>
          </w:pPr>
          <w:r>
            <w:rPr>
              <w:sz w:val="18"/>
              <w:szCs w:val="18"/>
            </w:rPr>
            <w:fldChar w:fldCharType="begin"/>
          </w:r>
          <w:r>
            <w:rPr>
              <w:sz w:val="18"/>
              <w:szCs w:val="18"/>
            </w:rPr>
            <w:instrText xml:space="preserve"> PAGE   \* MERGEFORMAT </w:instrText>
          </w:r>
          <w:r>
            <w:rPr>
              <w:sz w:val="18"/>
              <w:szCs w:val="18"/>
            </w:rPr>
            <w:fldChar w:fldCharType="separate"/>
          </w:r>
          <w:r>
            <w:rPr>
              <w:sz w:val="18"/>
              <w:szCs w:val="18"/>
            </w:rPr>
            <w:t>4-14</w:t>
          </w:r>
          <w:r>
            <w:rPr>
              <w:sz w:val="18"/>
              <w:szCs w:val="18"/>
            </w:rPr>
            <w:fldChar w:fldCharType="end"/>
          </w:r>
        </w:p>
      </w:tc>
      <w:tc>
        <w:tcPr>
          <w:tcW w:w="2547" w:type="dxa"/>
        </w:tcPr>
        <w:p w14:paraId="37C45E4A" wp14:textId="77777777">
          <w:pPr>
            <w:pStyle w:val="23"/>
            <w:pBdr>
              <w:top w:val="none" w:color="auto" w:sz="0" w:space="0"/>
            </w:pBdr>
            <w:tabs>
              <w:tab w:val="center" w:pos="3600"/>
              <w:tab w:val="center" w:pos="5760"/>
              <w:tab w:val="right" w:pos="9990"/>
              <w:tab w:val="clear" w:pos="4320"/>
              <w:tab w:val="clear" w:pos="8640"/>
            </w:tabs>
            <w:spacing w:before="0"/>
            <w:rPr>
              <w:sz w:val="18"/>
              <w:szCs w:val="18"/>
            </w:rPr>
          </w:pPr>
          <w:r>
            <w:rPr>
              <w:sz w:val="18"/>
              <w:szCs w:val="18"/>
            </w:rPr>
            <w:t>Issue No: 1</w:t>
          </w:r>
        </w:p>
      </w:tc>
      <w:tc>
        <w:tcPr>
          <w:tcW w:w="2547" w:type="dxa"/>
        </w:tcPr>
        <w:p w14:paraId="66EC9028" wp14:textId="77777777">
          <w:pPr>
            <w:pStyle w:val="23"/>
            <w:pBdr>
              <w:top w:val="none" w:color="auto" w:sz="0" w:space="0"/>
            </w:pBdr>
            <w:tabs>
              <w:tab w:val="center" w:pos="3600"/>
              <w:tab w:val="center" w:pos="5760"/>
              <w:tab w:val="right" w:pos="9990"/>
              <w:tab w:val="clear" w:pos="4320"/>
              <w:tab w:val="clear" w:pos="8640"/>
            </w:tabs>
            <w:spacing w:before="0"/>
            <w:rPr>
              <w:sz w:val="18"/>
              <w:szCs w:val="18"/>
            </w:rPr>
          </w:pPr>
          <w:r>
            <w:rPr>
              <w:sz w:val="18"/>
              <w:szCs w:val="18"/>
            </w:rPr>
            <w:t xml:space="preserve">Rev. No.: </w:t>
          </w:r>
          <w:ins w:author="palash.pandit" w:date="2019-10-31T19:05:28Z" w:id="32">
            <w:r>
              <w:rPr>
                <w:rFonts w:hint="default"/>
                <w:sz w:val="18"/>
                <w:szCs w:val="18"/>
                <w:lang w:val="en-IN"/>
              </w:rPr>
              <w:t>4</w:t>
            </w:r>
          </w:ins>
          <w:del w:author="palash.pandit" w:date="2019-10-31T19:05:28Z" w:id="33">
            <w:r>
              <w:rPr>
                <w:sz w:val="18"/>
                <w:szCs w:val="18"/>
              </w:rPr>
              <w:delText>3</w:delText>
            </w:r>
          </w:del>
        </w:p>
      </w:tc>
      <w:tc>
        <w:tcPr>
          <w:tcW w:w="1467" w:type="dxa"/>
          <w:vAlign w:val="center"/>
        </w:tcPr>
        <w:p w14:paraId="23DEDBF4" wp14:textId="77777777">
          <w:pPr>
            <w:pStyle w:val="23"/>
            <w:pBdr>
              <w:top w:val="none" w:color="auto" w:sz="0" w:space="0"/>
            </w:pBdr>
            <w:spacing w:before="0"/>
            <w:ind w:right="-108" w:hanging="234"/>
            <w:jc w:val="right"/>
            <w:rPr>
              <w:sz w:val="18"/>
              <w:szCs w:val="18"/>
            </w:rPr>
          </w:pPr>
          <w:del w:author="palash.pandit" w:date="2019-10-31T19:05:46Z" w:id="34">
            <w:r>
              <w:rPr>
                <w:sz w:val="18"/>
                <w:szCs w:val="18"/>
              </w:rPr>
              <w:delText>28-Dec-17</w:delText>
            </w:r>
          </w:del>
        </w:p>
      </w:tc>
    </w:tr>
  </w:tbl>
  <w:p xmlns:wp14="http://schemas.microsoft.com/office/word/2010/wordml" w14:paraId="39AA02EC" wp14:textId="77777777">
    <w:pPr>
      <w:pStyle w:val="23"/>
      <w:pBdr>
        <w:top w:val="none" w:color="auto" w:sz="0" w:space="0"/>
      </w:pBdr>
      <w:tabs>
        <w:tab w:val="center" w:pos="2880"/>
        <w:tab w:val="center" w:pos="5760"/>
        <w:tab w:val="right" w:pos="9990"/>
        <w:tab w:val="clear" w:pos="4320"/>
        <w:tab w:val="clear" w:pos="8640"/>
      </w:tabs>
      <w:rPr>
        <w:sz w:val="8"/>
        <w:szCs w:val="8"/>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10188"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47"/>
      <w:gridCol w:w="2547"/>
      <w:gridCol w:w="2547"/>
      <w:gridCol w:w="2547"/>
    </w:tblGrid>
    <w:tr xmlns:wp14="http://schemas.microsoft.com/office/word/2010/wordml" w14:paraId="21607ED7" wp14:textId="77777777">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5" w:hRule="atLeast"/>
      </w:trPr>
      <w:tc>
        <w:tcPr>
          <w:tcW w:w="2547" w:type="dxa"/>
          <w:vAlign w:val="center"/>
        </w:tcPr>
        <w:p w14:paraId="7E79473E" wp14:textId="77777777">
          <w:pPr>
            <w:pStyle w:val="23"/>
            <w:pBdr>
              <w:top w:val="none" w:color="auto" w:sz="0" w:space="0"/>
            </w:pBdr>
            <w:spacing w:before="0"/>
            <w:ind w:left="-90" w:right="342"/>
            <w:rPr>
              <w:sz w:val="18"/>
              <w:szCs w:val="18"/>
            </w:rPr>
          </w:pPr>
          <w:del w:author="palash.pandit" w:date="2019-10-31T19:06:16Z" w:id="35">
            <w:r>
              <w:rPr>
                <w:sz w:val="18"/>
                <w:szCs w:val="18"/>
              </w:rPr>
              <w:delText>28-Dec-17</w:delText>
            </w:r>
          </w:del>
        </w:p>
      </w:tc>
      <w:tc>
        <w:tcPr>
          <w:tcW w:w="2547" w:type="dxa"/>
        </w:tcPr>
        <w:p w14:paraId="68377882" wp14:textId="77777777">
          <w:pPr>
            <w:pStyle w:val="23"/>
            <w:pBdr>
              <w:top w:val="none" w:color="auto" w:sz="0" w:space="0"/>
            </w:pBdr>
            <w:tabs>
              <w:tab w:val="center" w:pos="3600"/>
              <w:tab w:val="center" w:pos="5760"/>
              <w:tab w:val="right" w:pos="9990"/>
              <w:tab w:val="clear" w:pos="4320"/>
              <w:tab w:val="clear" w:pos="8640"/>
            </w:tabs>
            <w:spacing w:before="0"/>
            <w:jc w:val="center"/>
            <w:rPr>
              <w:sz w:val="18"/>
              <w:szCs w:val="18"/>
            </w:rPr>
          </w:pPr>
          <w:r>
            <w:rPr>
              <w:sz w:val="18"/>
              <w:szCs w:val="18"/>
            </w:rPr>
            <w:t>Issue No: 1</w:t>
          </w:r>
        </w:p>
      </w:tc>
      <w:tc>
        <w:tcPr>
          <w:tcW w:w="2547" w:type="dxa"/>
        </w:tcPr>
        <w:p w14:paraId="1A2982B5" wp14:textId="77777777">
          <w:pPr>
            <w:pStyle w:val="23"/>
            <w:pBdr>
              <w:top w:val="none" w:color="auto" w:sz="0" w:space="0"/>
            </w:pBdr>
            <w:tabs>
              <w:tab w:val="center" w:pos="3600"/>
              <w:tab w:val="center" w:pos="5760"/>
              <w:tab w:val="right" w:pos="9990"/>
              <w:tab w:val="clear" w:pos="4320"/>
              <w:tab w:val="clear" w:pos="8640"/>
            </w:tabs>
            <w:spacing w:before="0"/>
            <w:jc w:val="center"/>
            <w:rPr>
              <w:sz w:val="18"/>
              <w:szCs w:val="18"/>
            </w:rPr>
          </w:pPr>
          <w:r>
            <w:rPr>
              <w:sz w:val="18"/>
              <w:szCs w:val="18"/>
            </w:rPr>
            <w:t xml:space="preserve">Rev. No.: </w:t>
          </w:r>
          <w:ins w:author="palash.pandit" w:date="2019-10-31T19:06:11Z" w:id="36">
            <w:r>
              <w:rPr>
                <w:rFonts w:hint="default"/>
                <w:sz w:val="18"/>
                <w:szCs w:val="18"/>
                <w:lang w:val="en-IN"/>
              </w:rPr>
              <w:t>4</w:t>
            </w:r>
          </w:ins>
          <w:del w:author="palash.pandit" w:date="2019-10-31T19:06:11Z" w:id="37">
            <w:r>
              <w:rPr>
                <w:sz w:val="18"/>
                <w:szCs w:val="18"/>
              </w:rPr>
              <w:delText>3</w:delText>
            </w:r>
          </w:del>
        </w:p>
      </w:tc>
      <w:tc>
        <w:tcPr>
          <w:tcW w:w="2547" w:type="dxa"/>
          <w:vAlign w:val="center"/>
        </w:tcPr>
        <w:p w14:paraId="4C459D36" wp14:textId="77777777">
          <w:pPr>
            <w:pStyle w:val="23"/>
            <w:pBdr>
              <w:top w:val="none" w:color="auto" w:sz="0" w:space="0"/>
            </w:pBdr>
            <w:spacing w:before="0"/>
            <w:ind w:right="0" w:hanging="144"/>
            <w:jc w:val="right"/>
            <w:rPr>
              <w:sz w:val="18"/>
              <w:szCs w:val="18"/>
            </w:rPr>
          </w:pPr>
          <w:r>
            <w:rPr>
              <w:sz w:val="18"/>
              <w:szCs w:val="18"/>
            </w:rPr>
            <w:t>Appendix-</w:t>
          </w:r>
          <w:r>
            <w:rPr>
              <w:sz w:val="18"/>
              <w:szCs w:val="18"/>
            </w:rPr>
            <w:fldChar w:fldCharType="begin"/>
          </w:r>
          <w:r>
            <w:rPr>
              <w:sz w:val="18"/>
              <w:szCs w:val="18"/>
            </w:rPr>
            <w:instrText xml:space="preserve"> PAGE   \* MERGEFORMAT </w:instrText>
          </w:r>
          <w:r>
            <w:rPr>
              <w:sz w:val="18"/>
              <w:szCs w:val="18"/>
            </w:rPr>
            <w:fldChar w:fldCharType="separate"/>
          </w:r>
          <w:r>
            <w:rPr>
              <w:sz w:val="18"/>
              <w:szCs w:val="18"/>
            </w:rPr>
            <w:t>v</w:t>
          </w:r>
          <w:r>
            <w:rPr>
              <w:sz w:val="18"/>
              <w:szCs w:val="18"/>
            </w:rPr>
            <w:fldChar w:fldCharType="end"/>
          </w:r>
        </w:p>
      </w:tc>
    </w:tr>
  </w:tbl>
  <w:p xmlns:wp14="http://schemas.microsoft.com/office/word/2010/wordml" w14:paraId="096E06FE" wp14:textId="77777777">
    <w:pPr>
      <w:pStyle w:val="23"/>
      <w:pBdr>
        <w:top w:val="none" w:color="auto" w:sz="0" w:space="0"/>
      </w:pBdr>
      <w:tabs>
        <w:tab w:val="center" w:pos="2880"/>
        <w:tab w:val="center" w:pos="5760"/>
        <w:tab w:val="right" w:pos="9990"/>
        <w:tab w:val="clear" w:pos="4320"/>
        <w:tab w:val="clear" w:pos="8640"/>
      </w:tabs>
      <w:rPr>
        <w:sz w:val="8"/>
        <w:szCs w:val="8"/>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10188" w:type="dxa"/>
      <w:tblInd w:w="28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47"/>
      <w:gridCol w:w="2547"/>
      <w:gridCol w:w="2547"/>
      <w:gridCol w:w="2547"/>
    </w:tblGrid>
    <w:tr xmlns:wp14="http://schemas.microsoft.com/office/word/2010/wordml" w14:paraId="6B40DE71" wp14:textId="77777777">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5" w:hRule="atLeast"/>
      </w:trPr>
      <w:tc>
        <w:tcPr>
          <w:tcW w:w="2547" w:type="dxa"/>
          <w:vAlign w:val="center"/>
        </w:tcPr>
        <w:p w14:paraId="1C1F62EE" wp14:textId="77777777">
          <w:pPr>
            <w:pStyle w:val="23"/>
            <w:pBdr>
              <w:top w:val="none" w:color="auto" w:sz="0" w:space="0"/>
            </w:pBdr>
            <w:spacing w:before="0"/>
            <w:ind w:left="-90"/>
            <w:rPr>
              <w:sz w:val="18"/>
              <w:szCs w:val="18"/>
            </w:rPr>
          </w:pPr>
          <w:r>
            <w:rPr>
              <w:sz w:val="18"/>
              <w:szCs w:val="18"/>
            </w:rPr>
            <w:t xml:space="preserve">Appendix -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iv</w:t>
          </w:r>
          <w:r>
            <w:rPr>
              <w:sz w:val="18"/>
              <w:szCs w:val="18"/>
            </w:rPr>
            <w:fldChar w:fldCharType="end"/>
          </w:r>
        </w:p>
      </w:tc>
      <w:tc>
        <w:tcPr>
          <w:tcW w:w="2547" w:type="dxa"/>
        </w:tcPr>
        <w:p w14:paraId="74334159" wp14:textId="77777777">
          <w:pPr>
            <w:pStyle w:val="23"/>
            <w:pBdr>
              <w:top w:val="none" w:color="auto" w:sz="0" w:space="0"/>
            </w:pBdr>
            <w:tabs>
              <w:tab w:val="center" w:pos="3600"/>
              <w:tab w:val="center" w:pos="5760"/>
              <w:tab w:val="right" w:pos="9990"/>
              <w:tab w:val="clear" w:pos="4320"/>
              <w:tab w:val="clear" w:pos="8640"/>
            </w:tabs>
            <w:spacing w:before="0"/>
            <w:jc w:val="center"/>
            <w:rPr>
              <w:sz w:val="18"/>
              <w:szCs w:val="18"/>
            </w:rPr>
          </w:pPr>
          <w:r>
            <w:rPr>
              <w:sz w:val="18"/>
              <w:szCs w:val="18"/>
            </w:rPr>
            <w:t>Issue No: 1</w:t>
          </w:r>
        </w:p>
      </w:tc>
      <w:tc>
        <w:tcPr>
          <w:tcW w:w="2547" w:type="dxa"/>
        </w:tcPr>
        <w:p w14:paraId="6B0BDA83" wp14:textId="77777777">
          <w:pPr>
            <w:pStyle w:val="23"/>
            <w:pBdr>
              <w:top w:val="none" w:color="auto" w:sz="0" w:space="0"/>
            </w:pBdr>
            <w:tabs>
              <w:tab w:val="center" w:pos="3600"/>
              <w:tab w:val="center" w:pos="5760"/>
              <w:tab w:val="right" w:pos="9990"/>
              <w:tab w:val="clear" w:pos="4320"/>
              <w:tab w:val="clear" w:pos="8640"/>
            </w:tabs>
            <w:spacing w:before="0"/>
            <w:jc w:val="center"/>
            <w:rPr>
              <w:sz w:val="18"/>
              <w:szCs w:val="18"/>
            </w:rPr>
          </w:pPr>
          <w:r>
            <w:rPr>
              <w:sz w:val="18"/>
              <w:szCs w:val="18"/>
            </w:rPr>
            <w:t xml:space="preserve">Rev. No.: </w:t>
          </w:r>
          <w:ins w:author="palash.pandit" w:date="2019-10-31T19:06:25Z" w:id="38">
            <w:r>
              <w:rPr>
                <w:rFonts w:hint="default"/>
                <w:sz w:val="18"/>
                <w:szCs w:val="18"/>
                <w:lang w:val="en-IN"/>
              </w:rPr>
              <w:t>4</w:t>
            </w:r>
          </w:ins>
          <w:del w:author="palash.pandit" w:date="2019-10-31T19:06:25Z" w:id="39">
            <w:r>
              <w:rPr>
                <w:sz w:val="18"/>
                <w:szCs w:val="18"/>
              </w:rPr>
              <w:delText>3</w:delText>
            </w:r>
          </w:del>
        </w:p>
      </w:tc>
      <w:tc>
        <w:tcPr>
          <w:tcW w:w="2547" w:type="dxa"/>
          <w:vAlign w:val="center"/>
        </w:tcPr>
        <w:p w14:paraId="523BA069" wp14:textId="77777777">
          <w:pPr>
            <w:pStyle w:val="23"/>
            <w:pBdr>
              <w:top w:val="none" w:color="auto" w:sz="0" w:space="0"/>
            </w:pBdr>
            <w:spacing w:before="0"/>
            <w:ind w:right="0"/>
            <w:jc w:val="right"/>
            <w:rPr>
              <w:sz w:val="18"/>
              <w:szCs w:val="18"/>
            </w:rPr>
          </w:pPr>
          <w:del w:author="palash.pandit" w:date="2019-10-31T19:06:22Z" w:id="40">
            <w:r>
              <w:rPr>
                <w:sz w:val="18"/>
                <w:szCs w:val="18"/>
              </w:rPr>
              <w:delText>28-Dec-17</w:delText>
            </w:r>
          </w:del>
        </w:p>
      </w:tc>
    </w:tr>
  </w:tbl>
  <w:p xmlns:wp14="http://schemas.microsoft.com/office/word/2010/wordml" w14:paraId="69C5AB75" wp14:textId="77777777">
    <w:pPr>
      <w:pStyle w:val="23"/>
      <w:pBdr>
        <w:top w:val="none" w:color="auto" w:sz="0" w:space="0"/>
      </w:pBdr>
      <w:spacing w:before="0"/>
      <w:rPr>
        <w:sz w:val="8"/>
        <w:szCs w:val="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10080" w:type="dxa"/>
      <w:tblInd w:w="55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92"/>
      <w:gridCol w:w="8388"/>
    </w:tblGrid>
    <w:tr xmlns:wp14="http://schemas.microsoft.com/office/word/2010/wordml" w14:paraId="6925A8A4" wp14:textId="77777777">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3" w:hRule="atLeast"/>
      </w:trPr>
      <w:tc>
        <w:tcPr>
          <w:tcW w:w="1692" w:type="dxa"/>
          <w:vAlign w:val="center"/>
        </w:tcPr>
        <w:p w14:paraId="50CF6DCB" wp14:textId="77777777">
          <w:pPr>
            <w:pStyle w:val="23"/>
            <w:pBdr>
              <w:top w:val="none" w:color="auto" w:sz="0" w:space="0"/>
            </w:pBdr>
            <w:tabs>
              <w:tab w:val="right" w:pos="9990"/>
              <w:tab w:val="clear" w:pos="8640"/>
            </w:tabs>
            <w:spacing w:before="0"/>
            <w:ind w:left="-108" w:right="54"/>
            <w:rPr>
              <w:sz w:val="8"/>
              <w:szCs w:val="8"/>
            </w:rPr>
          </w:pPr>
          <w:r>
            <w:rPr>
              <w:sz w:val="16"/>
              <w:szCs w:val="16"/>
            </w:rPr>
            <w:t>Title Page-</w:t>
          </w:r>
          <w:r>
            <w:rPr>
              <w:sz w:val="16"/>
              <w:szCs w:val="16"/>
            </w:rPr>
            <w:fldChar w:fldCharType="begin"/>
          </w:r>
          <w:r>
            <w:rPr>
              <w:sz w:val="16"/>
              <w:szCs w:val="16"/>
            </w:rPr>
            <w:instrText xml:space="preserve"> PAGE  \* roman  \* MERGEFORMAT </w:instrText>
          </w:r>
          <w:r>
            <w:rPr>
              <w:sz w:val="16"/>
              <w:szCs w:val="16"/>
            </w:rPr>
            <w:fldChar w:fldCharType="separate"/>
          </w:r>
          <w:r>
            <w:rPr>
              <w:sz w:val="16"/>
              <w:szCs w:val="16"/>
            </w:rPr>
            <w:t>ii</w:t>
          </w:r>
          <w:r>
            <w:rPr>
              <w:sz w:val="16"/>
              <w:szCs w:val="16"/>
            </w:rPr>
            <w:fldChar w:fldCharType="end"/>
          </w:r>
        </w:p>
      </w:tc>
      <w:tc>
        <w:tcPr>
          <w:tcW w:w="8388" w:type="dxa"/>
          <w:vAlign w:val="bottom"/>
        </w:tcPr>
        <w:p w14:paraId="4185D7E8" wp14:textId="77777777">
          <w:pPr>
            <w:pStyle w:val="23"/>
            <w:pBdr>
              <w:top w:val="none" w:color="auto" w:sz="0" w:space="0"/>
            </w:pBdr>
            <w:tabs>
              <w:tab w:val="center" w:pos="5580"/>
              <w:tab w:val="right" w:pos="9990"/>
              <w:tab w:val="clear" w:pos="4320"/>
              <w:tab w:val="clear" w:pos="8640"/>
            </w:tabs>
            <w:spacing w:before="0"/>
            <w:ind w:left="0" w:right="-18"/>
            <w:rPr>
              <w:sz w:val="8"/>
              <w:szCs w:val="8"/>
            </w:rPr>
          </w:pPr>
          <w:r>
            <w:tab/>
          </w:r>
          <w:r>
            <w:rPr>
              <w:bCs w:val="0"/>
              <w:sz w:val="16"/>
              <w:szCs w:val="16"/>
            </w:rPr>
            <w:t>© Copyright Malaysia Airlines Berhad (MAB) 2017. All rights reserved</w:t>
          </w:r>
        </w:p>
      </w:tc>
    </w:tr>
  </w:tbl>
  <w:p xmlns:wp14="http://schemas.microsoft.com/office/word/2010/wordml" w14:paraId="54998899" wp14:textId="77777777">
    <w:pPr>
      <w:pStyle w:val="23"/>
      <w:pBdr>
        <w:top w:val="none" w:color="auto" w:sz="0" w:space="0"/>
      </w:pBdr>
      <w:tabs>
        <w:tab w:val="right" w:pos="9360"/>
        <w:tab w:val="clear" w:pos="8640"/>
      </w:tabs>
      <w:rPr>
        <w:sz w:val="8"/>
        <w:szCs w:val="8"/>
      </w:rPr>
    </w:pPr>
  </w:p>
  <w:p xmlns:wp14="http://schemas.microsoft.com/office/word/2010/wordml" w14:paraId="00AB4751" wp14:textId="77777777">
    <w:pPr>
      <w:pStyle w:val="23"/>
      <w:pBdr>
        <w:top w:val="none" w:color="auto" w:sz="0" w:space="0"/>
      </w:pBdr>
      <w:tabs>
        <w:tab w:val="left" w:pos="720"/>
        <w:tab w:val="right" w:pos="9990"/>
        <w:tab w:val="clear" w:pos="8640"/>
      </w:tabs>
      <w:ind w:left="810" w:hanging="90"/>
      <w:rPr>
        <w:sz w:val="8"/>
        <w:szCs w:val="8"/>
      </w:rPr>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10181"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58"/>
      <w:gridCol w:w="2520"/>
      <w:gridCol w:w="2430"/>
      <w:gridCol w:w="2873"/>
    </w:tblGrid>
    <w:tr xmlns:wp14="http://schemas.microsoft.com/office/word/2010/wordml" w14:paraId="13684CF4" wp14:textId="77777777">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58" w:type="dxa"/>
        </w:tcPr>
        <w:p w14:paraId="2B991B0B" wp14:textId="77777777">
          <w:pPr>
            <w:pStyle w:val="23"/>
            <w:pBdr>
              <w:top w:val="none" w:color="auto" w:sz="0" w:space="0"/>
            </w:pBdr>
            <w:tabs>
              <w:tab w:val="center" w:pos="3600"/>
              <w:tab w:val="center" w:pos="5760"/>
              <w:tab w:val="right" w:pos="9990"/>
              <w:tab w:val="clear" w:pos="4320"/>
              <w:tab w:val="clear" w:pos="8640"/>
            </w:tabs>
            <w:spacing w:before="0"/>
            <w:ind w:left="0" w:right="432"/>
            <w:rPr>
              <w:sz w:val="18"/>
              <w:szCs w:val="18"/>
            </w:rPr>
          </w:pPr>
          <w:del w:author="palash.pandit" w:date="2019-10-31T19:03:15Z" w:id="0">
            <w:r>
              <w:rPr>
                <w:sz w:val="18"/>
                <w:szCs w:val="18"/>
              </w:rPr>
              <w:delText>28</w:delText>
            </w:r>
          </w:del>
          <w:del w:author="palash.pandit" w:date="2019-10-31T19:03:14Z" w:id="1">
            <w:r>
              <w:rPr>
                <w:sz w:val="18"/>
                <w:szCs w:val="18"/>
              </w:rPr>
              <w:delText>-Dec-17</w:delText>
            </w:r>
          </w:del>
        </w:p>
      </w:tc>
      <w:tc>
        <w:tcPr>
          <w:tcW w:w="2520" w:type="dxa"/>
        </w:tcPr>
        <w:p w14:paraId="32D0E44D" wp14:textId="77777777">
          <w:pPr>
            <w:pStyle w:val="23"/>
            <w:pBdr>
              <w:top w:val="none" w:color="auto" w:sz="0" w:space="0"/>
            </w:pBdr>
            <w:tabs>
              <w:tab w:val="center" w:pos="3600"/>
              <w:tab w:val="center" w:pos="5760"/>
              <w:tab w:val="right" w:pos="9990"/>
              <w:tab w:val="clear" w:pos="4320"/>
              <w:tab w:val="clear" w:pos="8640"/>
            </w:tabs>
            <w:spacing w:before="0"/>
            <w:jc w:val="center"/>
            <w:rPr>
              <w:sz w:val="18"/>
              <w:szCs w:val="18"/>
            </w:rPr>
          </w:pPr>
          <w:r>
            <w:rPr>
              <w:sz w:val="18"/>
              <w:szCs w:val="18"/>
            </w:rPr>
            <w:t>Issue No: 1</w:t>
          </w:r>
          <w:r>
            <w:rPr>
              <w:sz w:val="18"/>
              <w:szCs w:val="18"/>
            </w:rPr>
            <w:tab/>
          </w:r>
          <w:r>
            <w:rPr>
              <w:sz w:val="18"/>
              <w:szCs w:val="18"/>
            </w:rPr>
            <w:t>Rev. No.: 0</w:t>
          </w:r>
        </w:p>
      </w:tc>
      <w:tc>
        <w:tcPr>
          <w:tcW w:w="2430" w:type="dxa"/>
        </w:tcPr>
        <w:p w14:paraId="4198F3B9" wp14:textId="77777777">
          <w:pPr>
            <w:pStyle w:val="23"/>
            <w:pBdr>
              <w:top w:val="none" w:color="auto" w:sz="0" w:space="0"/>
            </w:pBdr>
            <w:tabs>
              <w:tab w:val="center" w:pos="3600"/>
              <w:tab w:val="center" w:pos="5760"/>
              <w:tab w:val="right" w:pos="9990"/>
              <w:tab w:val="clear" w:pos="4320"/>
              <w:tab w:val="clear" w:pos="8640"/>
            </w:tabs>
            <w:spacing w:before="0"/>
            <w:jc w:val="center"/>
            <w:rPr>
              <w:sz w:val="18"/>
              <w:szCs w:val="18"/>
            </w:rPr>
          </w:pPr>
          <w:r>
            <w:rPr>
              <w:sz w:val="18"/>
              <w:szCs w:val="18"/>
            </w:rPr>
            <w:t xml:space="preserve">Rev. No.: </w:t>
          </w:r>
          <w:ins w:author="palash.pandit" w:date="2019-10-31T19:03:08Z" w:id="2">
            <w:r>
              <w:rPr>
                <w:rFonts w:hint="default"/>
                <w:sz w:val="18"/>
                <w:szCs w:val="18"/>
                <w:lang w:val="en-IN"/>
              </w:rPr>
              <w:t>4</w:t>
            </w:r>
          </w:ins>
          <w:del w:author="palash.pandit" w:date="2019-10-31T19:03:07Z" w:id="3">
            <w:r>
              <w:rPr>
                <w:sz w:val="18"/>
                <w:szCs w:val="18"/>
              </w:rPr>
              <w:delText>3</w:delText>
            </w:r>
          </w:del>
        </w:p>
      </w:tc>
      <w:tc>
        <w:tcPr>
          <w:tcW w:w="2873" w:type="dxa"/>
        </w:tcPr>
        <w:p w14:paraId="7C0F4B3A" wp14:textId="77777777">
          <w:pPr>
            <w:pStyle w:val="23"/>
            <w:pBdr>
              <w:top w:val="none" w:color="auto" w:sz="0" w:space="0"/>
            </w:pBdr>
            <w:tabs>
              <w:tab w:val="left" w:pos="2657"/>
              <w:tab w:val="center" w:pos="3600"/>
              <w:tab w:val="center" w:pos="5760"/>
              <w:tab w:val="right" w:pos="9990"/>
              <w:tab w:val="clear" w:pos="4320"/>
              <w:tab w:val="clear" w:pos="8640"/>
            </w:tabs>
            <w:spacing w:before="0"/>
            <w:ind w:right="65"/>
            <w:jc w:val="right"/>
            <w:rPr>
              <w:sz w:val="18"/>
              <w:szCs w:val="18"/>
            </w:rPr>
          </w:pPr>
          <w:r>
            <w:rPr>
              <w:sz w:val="18"/>
              <w:szCs w:val="18"/>
            </w:rPr>
            <w:t>Approval Page-</w:t>
          </w:r>
          <w:r>
            <w:rPr>
              <w:sz w:val="18"/>
              <w:szCs w:val="18"/>
            </w:rPr>
            <w:fldChar w:fldCharType="begin"/>
          </w:r>
          <w:r>
            <w:rPr>
              <w:sz w:val="18"/>
              <w:szCs w:val="18"/>
            </w:rPr>
            <w:instrText xml:space="preserve"> PAGE  \* roman  \* MERGEFORMAT </w:instrText>
          </w:r>
          <w:r>
            <w:rPr>
              <w:sz w:val="18"/>
              <w:szCs w:val="18"/>
            </w:rPr>
            <w:fldChar w:fldCharType="separate"/>
          </w:r>
          <w:r>
            <w:rPr>
              <w:sz w:val="18"/>
              <w:szCs w:val="18"/>
            </w:rPr>
            <w:t>i</w:t>
          </w:r>
          <w:r>
            <w:rPr>
              <w:sz w:val="18"/>
              <w:szCs w:val="18"/>
            </w:rPr>
            <w:fldChar w:fldCharType="end"/>
          </w:r>
        </w:p>
      </w:tc>
    </w:tr>
  </w:tbl>
  <w:p xmlns:wp14="http://schemas.microsoft.com/office/word/2010/wordml" w14:paraId="1721097C" wp14:textId="77777777">
    <w:pPr>
      <w:pStyle w:val="23"/>
      <w:pBdr>
        <w:top w:val="none" w:color="auto" w:sz="0" w:space="0"/>
      </w:pBdr>
      <w:tabs>
        <w:tab w:val="center" w:pos="3600"/>
        <w:tab w:val="center" w:pos="5760"/>
        <w:tab w:val="right" w:pos="9990"/>
        <w:tab w:val="clear" w:pos="4320"/>
        <w:tab w:val="clear" w:pos="8640"/>
      </w:tabs>
      <w:spacing w:before="0"/>
      <w:ind w:left="0" w:right="-25"/>
      <w:rPr>
        <w:sz w:val="8"/>
        <w:szCs w:val="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10181"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98"/>
      <w:gridCol w:w="2430"/>
      <w:gridCol w:w="2520"/>
      <w:gridCol w:w="2333"/>
    </w:tblGrid>
    <w:tr xmlns:wp14="http://schemas.microsoft.com/office/word/2010/wordml" w14:paraId="0661B16D" wp14:textId="77777777">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0" w:hRule="atLeast"/>
      </w:trPr>
      <w:tc>
        <w:tcPr>
          <w:tcW w:w="2898" w:type="dxa"/>
        </w:tcPr>
        <w:p w14:paraId="0A83D2E2" wp14:textId="77777777">
          <w:pPr>
            <w:pStyle w:val="23"/>
            <w:pBdr>
              <w:top w:val="none" w:color="auto" w:sz="0" w:space="0"/>
            </w:pBdr>
            <w:tabs>
              <w:tab w:val="center" w:pos="3600"/>
              <w:tab w:val="center" w:pos="5760"/>
              <w:tab w:val="right" w:pos="9990"/>
              <w:tab w:val="clear" w:pos="4320"/>
              <w:tab w:val="clear" w:pos="8640"/>
            </w:tabs>
            <w:spacing w:before="0"/>
            <w:ind w:left="0"/>
            <w:rPr>
              <w:sz w:val="18"/>
              <w:szCs w:val="18"/>
            </w:rPr>
          </w:pPr>
          <w:r>
            <w:rPr>
              <w:sz w:val="18"/>
              <w:szCs w:val="18"/>
            </w:rPr>
            <w:t>Approval Page-</w:t>
          </w:r>
          <w:r>
            <w:rPr>
              <w:sz w:val="18"/>
              <w:szCs w:val="18"/>
            </w:rPr>
            <w:fldChar w:fldCharType="begin"/>
          </w:r>
          <w:r>
            <w:rPr>
              <w:sz w:val="18"/>
              <w:szCs w:val="18"/>
            </w:rPr>
            <w:instrText xml:space="preserve"> PAGE  \* roman  \* MERGEFORMAT </w:instrText>
          </w:r>
          <w:r>
            <w:rPr>
              <w:sz w:val="18"/>
              <w:szCs w:val="18"/>
            </w:rPr>
            <w:fldChar w:fldCharType="separate"/>
          </w:r>
          <w:r>
            <w:rPr>
              <w:sz w:val="18"/>
              <w:szCs w:val="18"/>
            </w:rPr>
            <w:t>ii</w:t>
          </w:r>
          <w:r>
            <w:rPr>
              <w:sz w:val="18"/>
              <w:szCs w:val="18"/>
            </w:rPr>
            <w:fldChar w:fldCharType="end"/>
          </w:r>
        </w:p>
      </w:tc>
      <w:tc>
        <w:tcPr>
          <w:tcW w:w="2430" w:type="dxa"/>
        </w:tcPr>
        <w:p w14:paraId="1C566248" wp14:textId="77777777">
          <w:pPr>
            <w:pStyle w:val="23"/>
            <w:pBdr>
              <w:top w:val="none" w:color="auto" w:sz="0" w:space="0"/>
            </w:pBdr>
            <w:tabs>
              <w:tab w:val="center" w:pos="3600"/>
              <w:tab w:val="center" w:pos="5760"/>
              <w:tab w:val="right" w:pos="9990"/>
              <w:tab w:val="clear" w:pos="4320"/>
              <w:tab w:val="clear" w:pos="8640"/>
            </w:tabs>
            <w:spacing w:before="0"/>
            <w:jc w:val="center"/>
            <w:rPr>
              <w:sz w:val="18"/>
              <w:szCs w:val="18"/>
            </w:rPr>
          </w:pPr>
          <w:r>
            <w:rPr>
              <w:sz w:val="18"/>
              <w:szCs w:val="18"/>
            </w:rPr>
            <w:t>Issue No: 1</w:t>
          </w:r>
          <w:r>
            <w:rPr>
              <w:sz w:val="18"/>
              <w:szCs w:val="18"/>
            </w:rPr>
            <w:tab/>
          </w:r>
          <w:r>
            <w:rPr>
              <w:sz w:val="18"/>
              <w:szCs w:val="18"/>
            </w:rPr>
            <w:t>Rev. No.: 0</w:t>
          </w:r>
        </w:p>
      </w:tc>
      <w:tc>
        <w:tcPr>
          <w:tcW w:w="2520" w:type="dxa"/>
        </w:tcPr>
        <w:p w14:paraId="41D36C06" wp14:textId="77777777">
          <w:pPr>
            <w:pStyle w:val="23"/>
            <w:pBdr>
              <w:top w:val="none" w:color="auto" w:sz="0" w:space="0"/>
            </w:pBdr>
            <w:tabs>
              <w:tab w:val="center" w:pos="3600"/>
              <w:tab w:val="center" w:pos="5760"/>
              <w:tab w:val="right" w:pos="9990"/>
              <w:tab w:val="clear" w:pos="4320"/>
              <w:tab w:val="clear" w:pos="8640"/>
            </w:tabs>
            <w:spacing w:before="0"/>
            <w:jc w:val="center"/>
            <w:rPr>
              <w:sz w:val="18"/>
              <w:szCs w:val="18"/>
            </w:rPr>
          </w:pPr>
          <w:r>
            <w:rPr>
              <w:sz w:val="18"/>
              <w:szCs w:val="18"/>
            </w:rPr>
            <w:t xml:space="preserve">Rev. No.: </w:t>
          </w:r>
          <w:ins w:author="palash.pandit" w:date="2019-10-31T19:03:28Z" w:id="4">
            <w:r>
              <w:rPr>
                <w:rFonts w:hint="default"/>
                <w:sz w:val="18"/>
                <w:szCs w:val="18"/>
                <w:lang w:val="en-IN"/>
              </w:rPr>
              <w:t>4</w:t>
            </w:r>
          </w:ins>
          <w:del w:author="palash.pandit" w:date="2019-10-31T19:03:28Z" w:id="5">
            <w:r>
              <w:rPr>
                <w:sz w:val="18"/>
                <w:szCs w:val="18"/>
              </w:rPr>
              <w:delText>3</w:delText>
            </w:r>
          </w:del>
        </w:p>
      </w:tc>
      <w:tc>
        <w:tcPr>
          <w:tcW w:w="2333" w:type="dxa"/>
        </w:tcPr>
        <w:p w14:paraId="08B2B00F" wp14:textId="77777777">
          <w:pPr>
            <w:pStyle w:val="23"/>
            <w:pBdr>
              <w:top w:val="none" w:color="auto" w:sz="0" w:space="0"/>
            </w:pBdr>
            <w:tabs>
              <w:tab w:val="left" w:pos="2142"/>
              <w:tab w:val="center" w:pos="3600"/>
              <w:tab w:val="center" w:pos="5760"/>
              <w:tab w:val="right" w:pos="9990"/>
              <w:tab w:val="clear" w:pos="4320"/>
              <w:tab w:val="clear" w:pos="8640"/>
            </w:tabs>
            <w:spacing w:before="0"/>
            <w:ind w:right="-25"/>
            <w:jc w:val="right"/>
            <w:rPr>
              <w:sz w:val="18"/>
              <w:szCs w:val="18"/>
            </w:rPr>
          </w:pPr>
          <w:del w:author="palash.pandit" w:date="2019-10-31T19:03:23Z" w:id="6">
            <w:r>
              <w:rPr>
                <w:sz w:val="18"/>
                <w:szCs w:val="18"/>
              </w:rPr>
              <w:delText>28-Dec-17</w:delText>
            </w:r>
          </w:del>
        </w:p>
      </w:tc>
    </w:tr>
  </w:tbl>
  <w:p xmlns:wp14="http://schemas.microsoft.com/office/word/2010/wordml" w14:paraId="46AAD782" wp14:textId="77777777">
    <w:pPr>
      <w:pStyle w:val="23"/>
      <w:pBdr>
        <w:top w:val="none" w:color="auto" w:sz="0" w:space="0"/>
      </w:pBdr>
      <w:spacing w:before="0"/>
      <w:rPr>
        <w:sz w:val="8"/>
        <w:szCs w:val="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10181"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58"/>
      <w:gridCol w:w="2340"/>
      <w:gridCol w:w="2520"/>
      <w:gridCol w:w="2963"/>
    </w:tblGrid>
    <w:tr xmlns:wp14="http://schemas.microsoft.com/office/word/2010/wordml" w14:paraId="14B79489" wp14:textId="77777777">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58" w:type="dxa"/>
        </w:tcPr>
        <w:p w14:paraId="6213083A" wp14:textId="77777777">
          <w:pPr>
            <w:pStyle w:val="23"/>
            <w:pBdr>
              <w:top w:val="none" w:color="auto" w:sz="0" w:space="0"/>
            </w:pBdr>
            <w:tabs>
              <w:tab w:val="left" w:pos="1800"/>
              <w:tab w:val="center" w:pos="3600"/>
              <w:tab w:val="center" w:pos="5760"/>
              <w:tab w:val="right" w:pos="9990"/>
              <w:tab w:val="clear" w:pos="4320"/>
              <w:tab w:val="clear" w:pos="8640"/>
            </w:tabs>
            <w:spacing w:before="0"/>
            <w:ind w:left="0" w:right="0"/>
            <w:rPr>
              <w:sz w:val="18"/>
              <w:szCs w:val="18"/>
            </w:rPr>
          </w:pPr>
          <w:del w:author="palash.pandit" w:date="2019-10-31T19:03:47Z" w:id="7">
            <w:r>
              <w:rPr>
                <w:sz w:val="18"/>
                <w:szCs w:val="18"/>
              </w:rPr>
              <w:delText>28-Dec-17</w:delText>
            </w:r>
          </w:del>
        </w:p>
      </w:tc>
      <w:tc>
        <w:tcPr>
          <w:tcW w:w="2340" w:type="dxa"/>
        </w:tcPr>
        <w:p w14:paraId="06AF3700" wp14:textId="77777777">
          <w:pPr>
            <w:pStyle w:val="23"/>
            <w:pBdr>
              <w:top w:val="none" w:color="auto" w:sz="0" w:space="0"/>
            </w:pBdr>
            <w:tabs>
              <w:tab w:val="center" w:pos="3600"/>
              <w:tab w:val="center" w:pos="5760"/>
              <w:tab w:val="right" w:pos="9990"/>
              <w:tab w:val="clear" w:pos="4320"/>
              <w:tab w:val="clear" w:pos="8640"/>
            </w:tabs>
            <w:spacing w:before="0"/>
            <w:ind w:left="0" w:right="0"/>
            <w:jc w:val="center"/>
            <w:rPr>
              <w:sz w:val="18"/>
              <w:szCs w:val="18"/>
            </w:rPr>
          </w:pPr>
          <w:r>
            <w:rPr>
              <w:sz w:val="18"/>
              <w:szCs w:val="18"/>
            </w:rPr>
            <w:t>Issue No: 1</w:t>
          </w:r>
        </w:p>
      </w:tc>
      <w:tc>
        <w:tcPr>
          <w:tcW w:w="2520" w:type="dxa"/>
        </w:tcPr>
        <w:p w14:paraId="25FD3425" wp14:textId="77777777">
          <w:pPr>
            <w:pStyle w:val="23"/>
            <w:pBdr>
              <w:top w:val="none" w:color="auto" w:sz="0" w:space="0"/>
            </w:pBdr>
            <w:tabs>
              <w:tab w:val="center" w:pos="3600"/>
              <w:tab w:val="center" w:pos="5760"/>
              <w:tab w:val="right" w:pos="9990"/>
              <w:tab w:val="clear" w:pos="4320"/>
              <w:tab w:val="clear" w:pos="8640"/>
            </w:tabs>
            <w:spacing w:before="0"/>
            <w:ind w:left="0" w:right="0"/>
            <w:jc w:val="center"/>
            <w:rPr>
              <w:sz w:val="18"/>
              <w:szCs w:val="18"/>
            </w:rPr>
          </w:pPr>
          <w:r>
            <w:rPr>
              <w:sz w:val="18"/>
              <w:szCs w:val="18"/>
            </w:rPr>
            <w:t>Rev. No.:</w:t>
          </w:r>
          <w:ins w:author="palash.pandit" w:date="2019-10-31T19:03:52Z" w:id="8">
            <w:r>
              <w:rPr>
                <w:rFonts w:hint="default"/>
                <w:sz w:val="18"/>
                <w:szCs w:val="18"/>
                <w:lang w:val="en-IN"/>
              </w:rPr>
              <w:t>4</w:t>
            </w:r>
          </w:ins>
          <w:del w:author="palash.pandit" w:date="2019-10-31T19:03:52Z" w:id="9">
            <w:r>
              <w:rPr>
                <w:sz w:val="18"/>
                <w:szCs w:val="18"/>
              </w:rPr>
              <w:delText>3</w:delText>
            </w:r>
          </w:del>
        </w:p>
      </w:tc>
      <w:tc>
        <w:tcPr>
          <w:tcW w:w="2963" w:type="dxa"/>
        </w:tcPr>
        <w:p w14:paraId="2AC3730F" wp14:textId="77777777">
          <w:pPr>
            <w:pStyle w:val="23"/>
            <w:pBdr>
              <w:top w:val="none" w:color="auto" w:sz="0" w:space="0"/>
            </w:pBdr>
            <w:tabs>
              <w:tab w:val="center" w:pos="3600"/>
              <w:tab w:val="center" w:pos="5760"/>
              <w:tab w:val="right" w:pos="9990"/>
              <w:tab w:val="clear" w:pos="4320"/>
              <w:tab w:val="clear" w:pos="8640"/>
            </w:tabs>
            <w:spacing w:before="0"/>
            <w:ind w:left="0" w:right="0"/>
            <w:jc w:val="right"/>
            <w:rPr>
              <w:sz w:val="18"/>
              <w:szCs w:val="18"/>
            </w:rPr>
          </w:pPr>
          <w:r>
            <w:rPr>
              <w:sz w:val="18"/>
              <w:szCs w:val="18"/>
            </w:rPr>
            <w:t>Table of Content -</w:t>
          </w:r>
          <w:r>
            <w:rPr>
              <w:sz w:val="18"/>
              <w:szCs w:val="18"/>
            </w:rPr>
            <w:fldChar w:fldCharType="begin"/>
          </w:r>
          <w:r>
            <w:rPr>
              <w:sz w:val="18"/>
              <w:szCs w:val="18"/>
            </w:rPr>
            <w:instrText xml:space="preserve"> PAGE  \* roman  \* MERGEFORMAT </w:instrText>
          </w:r>
          <w:r>
            <w:rPr>
              <w:sz w:val="18"/>
              <w:szCs w:val="18"/>
            </w:rPr>
            <w:fldChar w:fldCharType="separate"/>
          </w:r>
          <w:r>
            <w:rPr>
              <w:sz w:val="18"/>
              <w:szCs w:val="18"/>
            </w:rPr>
            <w:t>i</w:t>
          </w:r>
          <w:r>
            <w:rPr>
              <w:sz w:val="18"/>
              <w:szCs w:val="18"/>
            </w:rPr>
            <w:fldChar w:fldCharType="end"/>
          </w:r>
        </w:p>
      </w:tc>
    </w:tr>
  </w:tbl>
  <w:p xmlns:wp14="http://schemas.microsoft.com/office/word/2010/wordml" w14:paraId="1AF4878C" wp14:textId="77777777">
    <w:pPr>
      <w:pStyle w:val="23"/>
      <w:pBdr>
        <w:top w:val="none" w:color="auto" w:sz="0" w:space="0"/>
      </w:pBdr>
      <w:spacing w:before="0"/>
      <w:ind w:left="0" w:right="0"/>
      <w:rPr>
        <w:sz w:val="8"/>
        <w:szCs w:val="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10181"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78"/>
      <w:gridCol w:w="2340"/>
      <w:gridCol w:w="2430"/>
      <w:gridCol w:w="2333"/>
    </w:tblGrid>
    <w:tr xmlns:wp14="http://schemas.microsoft.com/office/word/2010/wordml" w14:paraId="242574B9" wp14:textId="77777777">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078" w:type="dxa"/>
        </w:tcPr>
        <w:p w14:paraId="2AFE3E5B" wp14:textId="77777777">
          <w:pPr>
            <w:pStyle w:val="23"/>
            <w:pBdr>
              <w:top w:val="none" w:color="auto" w:sz="0" w:space="0"/>
            </w:pBdr>
            <w:tabs>
              <w:tab w:val="center" w:pos="3600"/>
              <w:tab w:val="center" w:pos="5760"/>
              <w:tab w:val="right" w:pos="9990"/>
              <w:tab w:val="clear" w:pos="4320"/>
              <w:tab w:val="clear" w:pos="8640"/>
            </w:tabs>
            <w:spacing w:before="0"/>
            <w:ind w:left="0" w:right="0"/>
            <w:rPr>
              <w:sz w:val="18"/>
              <w:szCs w:val="18"/>
            </w:rPr>
          </w:pPr>
          <w:r>
            <w:rPr>
              <w:sz w:val="18"/>
              <w:szCs w:val="18"/>
            </w:rPr>
            <w:t>Table of Content -</w:t>
          </w:r>
          <w:r>
            <w:rPr>
              <w:sz w:val="18"/>
              <w:szCs w:val="18"/>
            </w:rPr>
            <w:fldChar w:fldCharType="begin"/>
          </w:r>
          <w:r>
            <w:rPr>
              <w:sz w:val="18"/>
              <w:szCs w:val="18"/>
            </w:rPr>
            <w:instrText xml:space="preserve"> PAGE  \* roman  \* MERGEFORMAT </w:instrText>
          </w:r>
          <w:r>
            <w:rPr>
              <w:sz w:val="18"/>
              <w:szCs w:val="18"/>
            </w:rPr>
            <w:fldChar w:fldCharType="separate"/>
          </w:r>
          <w:r>
            <w:rPr>
              <w:sz w:val="18"/>
              <w:szCs w:val="18"/>
            </w:rPr>
            <w:t>ii</w:t>
          </w:r>
          <w:r>
            <w:rPr>
              <w:sz w:val="18"/>
              <w:szCs w:val="18"/>
            </w:rPr>
            <w:fldChar w:fldCharType="end"/>
          </w:r>
        </w:p>
      </w:tc>
      <w:tc>
        <w:tcPr>
          <w:tcW w:w="2340" w:type="dxa"/>
        </w:tcPr>
        <w:p w14:paraId="416AD6BD" wp14:textId="77777777">
          <w:pPr>
            <w:pStyle w:val="23"/>
            <w:pBdr>
              <w:top w:val="none" w:color="auto" w:sz="0" w:space="0"/>
            </w:pBdr>
            <w:tabs>
              <w:tab w:val="center" w:pos="3600"/>
              <w:tab w:val="center" w:pos="5760"/>
              <w:tab w:val="right" w:pos="9990"/>
              <w:tab w:val="clear" w:pos="4320"/>
              <w:tab w:val="clear" w:pos="8640"/>
            </w:tabs>
            <w:spacing w:before="0"/>
            <w:ind w:left="0" w:right="0"/>
            <w:jc w:val="center"/>
            <w:rPr>
              <w:sz w:val="18"/>
              <w:szCs w:val="18"/>
            </w:rPr>
          </w:pPr>
          <w:r>
            <w:rPr>
              <w:sz w:val="18"/>
              <w:szCs w:val="18"/>
            </w:rPr>
            <w:t>Issue No: 1</w:t>
          </w:r>
        </w:p>
      </w:tc>
      <w:tc>
        <w:tcPr>
          <w:tcW w:w="2430" w:type="dxa"/>
        </w:tcPr>
        <w:p w14:paraId="1EFAB272" wp14:textId="77777777">
          <w:pPr>
            <w:pStyle w:val="23"/>
            <w:pBdr>
              <w:top w:val="none" w:color="auto" w:sz="0" w:space="0"/>
            </w:pBdr>
            <w:tabs>
              <w:tab w:val="center" w:pos="3600"/>
              <w:tab w:val="center" w:pos="5760"/>
              <w:tab w:val="right" w:pos="9990"/>
              <w:tab w:val="clear" w:pos="4320"/>
              <w:tab w:val="clear" w:pos="8640"/>
            </w:tabs>
            <w:spacing w:before="0"/>
            <w:ind w:left="0" w:right="0"/>
            <w:jc w:val="center"/>
            <w:rPr>
              <w:sz w:val="18"/>
              <w:szCs w:val="18"/>
            </w:rPr>
          </w:pPr>
          <w:r>
            <w:rPr>
              <w:sz w:val="18"/>
              <w:szCs w:val="18"/>
            </w:rPr>
            <w:t xml:space="preserve">Rev. No.: </w:t>
          </w:r>
          <w:ins w:author="palash.pandit" w:date="2019-10-31T19:04:03Z" w:id="10">
            <w:r>
              <w:rPr>
                <w:rFonts w:hint="default"/>
                <w:sz w:val="18"/>
                <w:szCs w:val="18"/>
                <w:lang w:val="en-IN"/>
              </w:rPr>
              <w:t>4</w:t>
            </w:r>
          </w:ins>
          <w:del w:author="palash.pandit" w:date="2019-10-31T19:04:02Z" w:id="11">
            <w:r>
              <w:rPr>
                <w:sz w:val="18"/>
                <w:szCs w:val="18"/>
              </w:rPr>
              <w:delText>3</w:delText>
            </w:r>
          </w:del>
        </w:p>
      </w:tc>
      <w:tc>
        <w:tcPr>
          <w:tcW w:w="2333" w:type="dxa"/>
        </w:tcPr>
        <w:p w14:paraId="6E6E7E82" wp14:textId="77777777">
          <w:pPr>
            <w:pStyle w:val="23"/>
            <w:pBdr>
              <w:top w:val="none" w:color="auto" w:sz="0" w:space="0"/>
            </w:pBdr>
            <w:tabs>
              <w:tab w:val="center" w:pos="3600"/>
              <w:tab w:val="center" w:pos="5760"/>
              <w:tab w:val="right" w:pos="9990"/>
              <w:tab w:val="clear" w:pos="4320"/>
              <w:tab w:val="clear" w:pos="8640"/>
            </w:tabs>
            <w:spacing w:before="0"/>
            <w:ind w:left="0" w:right="0"/>
            <w:jc w:val="right"/>
            <w:rPr>
              <w:sz w:val="18"/>
              <w:szCs w:val="18"/>
            </w:rPr>
          </w:pPr>
          <w:del w:author="palash.pandit" w:date="2019-10-31T19:03:59Z" w:id="12">
            <w:r>
              <w:rPr>
                <w:sz w:val="18"/>
                <w:szCs w:val="18"/>
              </w:rPr>
              <w:delText>28-Dec-17</w:delText>
            </w:r>
          </w:del>
        </w:p>
      </w:tc>
    </w:tr>
  </w:tbl>
  <w:p xmlns:wp14="http://schemas.microsoft.com/office/word/2010/wordml" w14:paraId="6098C37B" wp14:textId="77777777">
    <w:pPr>
      <w:pStyle w:val="23"/>
      <w:pBdr>
        <w:top w:val="none" w:color="auto" w:sz="0" w:space="0"/>
      </w:pBdr>
      <w:rPr>
        <w:sz w:val="8"/>
        <w:szCs w:val="8"/>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10188"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47"/>
      <w:gridCol w:w="2547"/>
      <w:gridCol w:w="2547"/>
      <w:gridCol w:w="2547"/>
    </w:tblGrid>
    <w:tr xmlns:wp14="http://schemas.microsoft.com/office/word/2010/wordml" w14:paraId="2B095613" wp14:textId="77777777">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5" w:hRule="atLeast"/>
      </w:trPr>
      <w:tc>
        <w:tcPr>
          <w:tcW w:w="2547" w:type="dxa"/>
          <w:vAlign w:val="center"/>
        </w:tcPr>
        <w:p w14:paraId="3190C226" wp14:textId="77777777">
          <w:pPr>
            <w:pStyle w:val="23"/>
            <w:pBdr>
              <w:top w:val="none" w:color="auto" w:sz="0" w:space="0"/>
            </w:pBdr>
            <w:spacing w:before="0"/>
            <w:ind w:left="-90" w:right="362"/>
            <w:rPr>
              <w:sz w:val="18"/>
              <w:szCs w:val="18"/>
            </w:rPr>
          </w:pPr>
          <w:del w:author="palash.pandit" w:date="2019-10-31T19:04:12Z" w:id="13">
            <w:r>
              <w:rPr>
                <w:sz w:val="18"/>
                <w:szCs w:val="18"/>
              </w:rPr>
              <w:delText>28-Dec-17</w:delText>
            </w:r>
          </w:del>
        </w:p>
      </w:tc>
      <w:tc>
        <w:tcPr>
          <w:tcW w:w="2547" w:type="dxa"/>
        </w:tcPr>
        <w:p w14:paraId="0CFD601D" wp14:textId="77777777">
          <w:pPr>
            <w:pStyle w:val="23"/>
            <w:pBdr>
              <w:top w:val="none" w:color="auto" w:sz="0" w:space="0"/>
            </w:pBdr>
            <w:tabs>
              <w:tab w:val="center" w:pos="1881"/>
              <w:tab w:val="center" w:pos="3600"/>
              <w:tab w:val="center" w:pos="5760"/>
              <w:tab w:val="right" w:pos="9990"/>
              <w:tab w:val="clear" w:pos="4320"/>
              <w:tab w:val="clear" w:pos="8640"/>
            </w:tabs>
            <w:spacing w:before="0"/>
            <w:rPr>
              <w:sz w:val="18"/>
              <w:szCs w:val="18"/>
            </w:rPr>
          </w:pPr>
          <w:r>
            <w:rPr>
              <w:sz w:val="18"/>
              <w:szCs w:val="18"/>
            </w:rPr>
            <w:t>Issue No: 1</w:t>
          </w:r>
        </w:p>
      </w:tc>
      <w:tc>
        <w:tcPr>
          <w:tcW w:w="2547" w:type="dxa"/>
        </w:tcPr>
        <w:p w14:paraId="6FB899D2" wp14:textId="77777777">
          <w:pPr>
            <w:pStyle w:val="23"/>
            <w:pBdr>
              <w:top w:val="none" w:color="auto" w:sz="0" w:space="0"/>
            </w:pBdr>
            <w:tabs>
              <w:tab w:val="center" w:pos="3600"/>
              <w:tab w:val="center" w:pos="5760"/>
              <w:tab w:val="right" w:pos="9990"/>
              <w:tab w:val="clear" w:pos="4320"/>
              <w:tab w:val="clear" w:pos="8640"/>
            </w:tabs>
            <w:spacing w:before="0"/>
            <w:jc w:val="center"/>
            <w:rPr>
              <w:sz w:val="18"/>
              <w:szCs w:val="18"/>
            </w:rPr>
          </w:pPr>
          <w:r>
            <w:rPr>
              <w:sz w:val="18"/>
              <w:szCs w:val="18"/>
            </w:rPr>
            <w:t xml:space="preserve">Rev. No.: </w:t>
          </w:r>
          <w:ins w:author="palash.pandit" w:date="2019-10-31T19:04:09Z" w:id="14">
            <w:r>
              <w:rPr>
                <w:rFonts w:hint="default"/>
                <w:sz w:val="18"/>
                <w:szCs w:val="18"/>
                <w:lang w:val="en-IN"/>
              </w:rPr>
              <w:t>4</w:t>
            </w:r>
          </w:ins>
          <w:del w:author="palash.pandit" w:date="2019-10-31T19:04:08Z" w:id="15">
            <w:r>
              <w:rPr>
                <w:sz w:val="18"/>
                <w:szCs w:val="18"/>
              </w:rPr>
              <w:delText>3</w:delText>
            </w:r>
          </w:del>
        </w:p>
      </w:tc>
      <w:tc>
        <w:tcPr>
          <w:tcW w:w="2547" w:type="dxa"/>
          <w:vAlign w:val="center"/>
        </w:tcPr>
        <w:p w14:paraId="102FDF56" wp14:textId="77777777">
          <w:pPr>
            <w:pStyle w:val="23"/>
            <w:pBdr>
              <w:top w:val="none" w:color="auto" w:sz="0" w:space="0"/>
            </w:pBdr>
            <w:spacing w:before="0"/>
            <w:ind w:right="-108"/>
            <w:jc w:val="right"/>
            <w:rPr>
              <w:sz w:val="18"/>
              <w:szCs w:val="18"/>
            </w:rPr>
          </w:pPr>
          <w:r>
            <w:rPr>
              <w:sz w:val="18"/>
              <w:szCs w:val="18"/>
            </w:rPr>
            <w:fldChar w:fldCharType="begin"/>
          </w:r>
          <w:r>
            <w:rPr>
              <w:sz w:val="18"/>
              <w:szCs w:val="18"/>
            </w:rPr>
            <w:instrText xml:space="preserve"> PAGE   \* MERGEFORMAT </w:instrText>
          </w:r>
          <w:r>
            <w:rPr>
              <w:sz w:val="18"/>
              <w:szCs w:val="18"/>
            </w:rPr>
            <w:fldChar w:fldCharType="separate"/>
          </w:r>
          <w:r>
            <w:rPr>
              <w:sz w:val="18"/>
              <w:szCs w:val="18"/>
            </w:rPr>
            <w:t>2-1</w:t>
          </w:r>
          <w:r>
            <w:rPr>
              <w:sz w:val="18"/>
              <w:szCs w:val="18"/>
            </w:rPr>
            <w:fldChar w:fldCharType="end"/>
          </w:r>
        </w:p>
      </w:tc>
    </w:tr>
  </w:tbl>
  <w:p xmlns:wp14="http://schemas.microsoft.com/office/word/2010/wordml" w14:paraId="3D35B4DD" wp14:textId="77777777">
    <w:pPr>
      <w:pStyle w:val="23"/>
      <w:pBdr>
        <w:top w:val="none" w:color="auto" w:sz="0" w:space="0"/>
      </w:pBdr>
      <w:rPr>
        <w:sz w:val="8"/>
        <w:szCs w:val="8"/>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10188"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47"/>
      <w:gridCol w:w="2547"/>
      <w:gridCol w:w="2547"/>
      <w:gridCol w:w="2547"/>
    </w:tblGrid>
    <w:tr xmlns:wp14="http://schemas.microsoft.com/office/word/2010/wordml" w14:paraId="0170D007" wp14:textId="77777777">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5" w:hRule="atLeast"/>
      </w:trPr>
      <w:tc>
        <w:tcPr>
          <w:tcW w:w="2547" w:type="dxa"/>
          <w:vAlign w:val="center"/>
        </w:tcPr>
        <w:p w14:paraId="202EBD29" wp14:textId="77777777">
          <w:pPr>
            <w:pStyle w:val="23"/>
            <w:pBdr>
              <w:top w:val="none" w:color="auto" w:sz="0" w:space="0"/>
            </w:pBdr>
            <w:spacing w:before="0"/>
            <w:ind w:left="-90"/>
            <w:rPr>
              <w:sz w:val="18"/>
              <w:szCs w:val="18"/>
            </w:rPr>
          </w:pPr>
          <w:r>
            <w:rPr>
              <w:sz w:val="18"/>
              <w:szCs w:val="18"/>
            </w:rPr>
            <w:fldChar w:fldCharType="begin"/>
          </w:r>
          <w:r>
            <w:rPr>
              <w:sz w:val="18"/>
              <w:szCs w:val="18"/>
            </w:rPr>
            <w:instrText xml:space="preserve"> PAGE   \* MERGEFORMAT </w:instrText>
          </w:r>
          <w:r>
            <w:rPr>
              <w:sz w:val="18"/>
              <w:szCs w:val="18"/>
            </w:rPr>
            <w:fldChar w:fldCharType="separate"/>
          </w:r>
          <w:r>
            <w:rPr>
              <w:sz w:val="18"/>
              <w:szCs w:val="18"/>
            </w:rPr>
            <w:t>1-6</w:t>
          </w:r>
          <w:r>
            <w:rPr>
              <w:sz w:val="18"/>
              <w:szCs w:val="18"/>
            </w:rPr>
            <w:fldChar w:fldCharType="end"/>
          </w:r>
        </w:p>
      </w:tc>
      <w:tc>
        <w:tcPr>
          <w:tcW w:w="2547" w:type="dxa"/>
          <w:vAlign w:val="center"/>
        </w:tcPr>
        <w:p w14:paraId="1369AEB4" wp14:textId="77777777">
          <w:pPr>
            <w:pStyle w:val="23"/>
            <w:pBdr>
              <w:top w:val="none" w:color="auto" w:sz="0" w:space="0"/>
            </w:pBdr>
            <w:tabs>
              <w:tab w:val="center" w:pos="3600"/>
              <w:tab w:val="center" w:pos="5760"/>
              <w:tab w:val="right" w:pos="9990"/>
              <w:tab w:val="clear" w:pos="4320"/>
              <w:tab w:val="clear" w:pos="8640"/>
            </w:tabs>
            <w:spacing w:before="0"/>
            <w:rPr>
              <w:sz w:val="18"/>
              <w:szCs w:val="18"/>
            </w:rPr>
          </w:pPr>
          <w:r>
            <w:rPr>
              <w:sz w:val="18"/>
              <w:szCs w:val="18"/>
            </w:rPr>
            <w:t>Issue No: 1</w:t>
          </w:r>
        </w:p>
      </w:tc>
      <w:tc>
        <w:tcPr>
          <w:tcW w:w="2547" w:type="dxa"/>
          <w:vAlign w:val="center"/>
        </w:tcPr>
        <w:p w14:paraId="21156A8E" wp14:textId="77777777">
          <w:pPr>
            <w:pStyle w:val="23"/>
            <w:pBdr>
              <w:top w:val="none" w:color="auto" w:sz="0" w:space="0"/>
            </w:pBdr>
            <w:tabs>
              <w:tab w:val="center" w:pos="3600"/>
              <w:tab w:val="center" w:pos="5760"/>
              <w:tab w:val="right" w:pos="9990"/>
              <w:tab w:val="clear" w:pos="4320"/>
              <w:tab w:val="clear" w:pos="8640"/>
            </w:tabs>
            <w:spacing w:before="0"/>
            <w:rPr>
              <w:sz w:val="18"/>
              <w:szCs w:val="18"/>
            </w:rPr>
          </w:pPr>
          <w:r>
            <w:rPr>
              <w:sz w:val="18"/>
              <w:szCs w:val="18"/>
            </w:rPr>
            <w:t xml:space="preserve">Rev. No.: </w:t>
          </w:r>
          <w:ins w:author="palash.pandit" w:date="2019-10-31T19:04:28Z" w:id="16">
            <w:r>
              <w:rPr>
                <w:rFonts w:hint="default"/>
                <w:sz w:val="18"/>
                <w:szCs w:val="18"/>
                <w:lang w:val="en-IN"/>
              </w:rPr>
              <w:t>4</w:t>
            </w:r>
          </w:ins>
          <w:del w:author="palash.pandit" w:date="2019-10-31T19:04:27Z" w:id="17">
            <w:r>
              <w:rPr>
                <w:sz w:val="18"/>
                <w:szCs w:val="18"/>
              </w:rPr>
              <w:delText>3</w:delText>
            </w:r>
          </w:del>
        </w:p>
      </w:tc>
      <w:tc>
        <w:tcPr>
          <w:tcW w:w="2547" w:type="dxa"/>
          <w:vAlign w:val="center"/>
        </w:tcPr>
        <w:p w14:paraId="0E253CEF" wp14:textId="77777777">
          <w:pPr>
            <w:pStyle w:val="23"/>
            <w:pBdr>
              <w:top w:val="none" w:color="auto" w:sz="0" w:space="0"/>
            </w:pBdr>
            <w:tabs>
              <w:tab w:val="left" w:pos="3114"/>
            </w:tabs>
            <w:spacing w:before="0"/>
            <w:ind w:right="0"/>
            <w:jc w:val="right"/>
            <w:rPr>
              <w:sz w:val="18"/>
              <w:szCs w:val="18"/>
            </w:rPr>
          </w:pPr>
          <w:del w:author="palash.pandit" w:date="2019-10-31T19:04:23Z" w:id="18">
            <w:r>
              <w:rPr>
                <w:sz w:val="18"/>
                <w:szCs w:val="18"/>
              </w:rPr>
              <w:delText>27-Sep-19</w:delText>
            </w:r>
          </w:del>
        </w:p>
      </w:tc>
    </w:tr>
  </w:tbl>
  <w:p xmlns:wp14="http://schemas.microsoft.com/office/word/2010/wordml" w14:paraId="250806ED" wp14:textId="77777777">
    <w:pPr>
      <w:pStyle w:val="23"/>
      <w:pBdr>
        <w:top w:val="none" w:color="auto" w:sz="0" w:space="0"/>
      </w:pBdr>
      <w:spacing w:before="0"/>
      <w:rPr>
        <w:sz w:val="8"/>
        <w:szCs w:val="8"/>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10188"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87"/>
      <w:gridCol w:w="2826"/>
      <w:gridCol w:w="2496"/>
      <w:gridCol w:w="2379"/>
    </w:tblGrid>
    <w:tr xmlns:wp14="http://schemas.microsoft.com/office/word/2010/wordml" w14:paraId="1AA6B9EA" wp14:textId="77777777">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5" w:hRule="atLeast"/>
      </w:trPr>
      <w:tc>
        <w:tcPr>
          <w:tcW w:w="2487" w:type="dxa"/>
          <w:vAlign w:val="center"/>
        </w:tcPr>
        <w:p w14:paraId="262DB0A5" wp14:textId="77777777">
          <w:pPr>
            <w:pStyle w:val="23"/>
            <w:pBdr>
              <w:top w:val="none" w:color="auto" w:sz="0" w:space="0"/>
            </w:pBdr>
            <w:spacing w:before="0"/>
            <w:ind w:left="0"/>
            <w:rPr>
              <w:sz w:val="18"/>
              <w:szCs w:val="18"/>
            </w:rPr>
          </w:pPr>
          <w:r>
            <w:rPr>
              <w:sz w:val="18"/>
              <w:szCs w:val="18"/>
            </w:rPr>
            <w:fldChar w:fldCharType="begin"/>
          </w:r>
          <w:r>
            <w:rPr>
              <w:sz w:val="18"/>
              <w:szCs w:val="18"/>
            </w:rPr>
            <w:instrText xml:space="preserve"> PAGE   \* MERGEFORMAT </w:instrText>
          </w:r>
          <w:r>
            <w:rPr>
              <w:sz w:val="18"/>
              <w:szCs w:val="18"/>
            </w:rPr>
            <w:fldChar w:fldCharType="separate"/>
          </w:r>
          <w:r>
            <w:rPr>
              <w:sz w:val="18"/>
              <w:szCs w:val="18"/>
            </w:rPr>
            <w:t>2-2</w:t>
          </w:r>
          <w:r>
            <w:rPr>
              <w:sz w:val="18"/>
              <w:szCs w:val="18"/>
            </w:rPr>
            <w:fldChar w:fldCharType="end"/>
          </w:r>
        </w:p>
      </w:tc>
      <w:tc>
        <w:tcPr>
          <w:tcW w:w="2826" w:type="dxa"/>
        </w:tcPr>
        <w:p w14:paraId="4CC5164B" wp14:textId="77777777">
          <w:pPr>
            <w:pStyle w:val="23"/>
            <w:pBdr>
              <w:top w:val="none" w:color="auto" w:sz="0" w:space="0"/>
            </w:pBdr>
            <w:tabs>
              <w:tab w:val="center" w:pos="3600"/>
              <w:tab w:val="center" w:pos="5760"/>
              <w:tab w:val="right" w:pos="9990"/>
              <w:tab w:val="clear" w:pos="4320"/>
              <w:tab w:val="clear" w:pos="8640"/>
            </w:tabs>
            <w:spacing w:before="0"/>
            <w:jc w:val="center"/>
            <w:rPr>
              <w:sz w:val="18"/>
              <w:szCs w:val="18"/>
            </w:rPr>
          </w:pPr>
          <w:r>
            <w:rPr>
              <w:sz w:val="18"/>
              <w:szCs w:val="18"/>
            </w:rPr>
            <w:t>Issue No: 1</w:t>
          </w:r>
        </w:p>
      </w:tc>
      <w:tc>
        <w:tcPr>
          <w:tcW w:w="2496" w:type="dxa"/>
        </w:tcPr>
        <w:p w14:paraId="07CE7A19" wp14:textId="77777777">
          <w:pPr>
            <w:pStyle w:val="23"/>
            <w:pBdr>
              <w:top w:val="none" w:color="auto" w:sz="0" w:space="0"/>
            </w:pBdr>
            <w:tabs>
              <w:tab w:val="center" w:pos="3600"/>
              <w:tab w:val="center" w:pos="5760"/>
              <w:tab w:val="right" w:pos="9990"/>
              <w:tab w:val="clear" w:pos="4320"/>
              <w:tab w:val="clear" w:pos="8640"/>
            </w:tabs>
            <w:spacing w:before="0"/>
            <w:jc w:val="center"/>
            <w:rPr>
              <w:sz w:val="18"/>
              <w:szCs w:val="18"/>
            </w:rPr>
          </w:pPr>
          <w:r>
            <w:rPr>
              <w:sz w:val="18"/>
              <w:szCs w:val="18"/>
            </w:rPr>
            <w:t xml:space="preserve">Rev. No.: </w:t>
          </w:r>
          <w:ins w:author="palash.pandit" w:date="2019-10-31T19:04:42Z" w:id="19">
            <w:r>
              <w:rPr>
                <w:rFonts w:hint="default"/>
                <w:sz w:val="18"/>
                <w:szCs w:val="18"/>
                <w:lang w:val="en-IN"/>
              </w:rPr>
              <w:t>4</w:t>
            </w:r>
          </w:ins>
          <w:del w:author="palash.pandit" w:date="2019-10-31T19:04:42Z" w:id="20">
            <w:r>
              <w:rPr>
                <w:sz w:val="18"/>
                <w:szCs w:val="18"/>
              </w:rPr>
              <w:delText>3</w:delText>
            </w:r>
          </w:del>
        </w:p>
      </w:tc>
      <w:tc>
        <w:tcPr>
          <w:tcW w:w="2379" w:type="dxa"/>
          <w:vAlign w:val="center"/>
        </w:tcPr>
        <w:p w14:paraId="1A7AB252" wp14:textId="77777777">
          <w:pPr>
            <w:pStyle w:val="23"/>
            <w:pBdr>
              <w:top w:val="none" w:color="auto" w:sz="0" w:space="0"/>
            </w:pBdr>
            <w:spacing w:before="0"/>
            <w:ind w:right="-108"/>
            <w:jc w:val="right"/>
            <w:rPr>
              <w:sz w:val="18"/>
              <w:szCs w:val="18"/>
            </w:rPr>
          </w:pPr>
          <w:del w:author="palash.pandit" w:date="2019-10-31T19:04:46Z" w:id="21">
            <w:r>
              <w:rPr>
                <w:sz w:val="18"/>
                <w:szCs w:val="18"/>
              </w:rPr>
              <w:delText>28-Dec-17</w:delText>
            </w:r>
          </w:del>
        </w:p>
      </w:tc>
    </w:tr>
  </w:tbl>
  <w:p xmlns:wp14="http://schemas.microsoft.com/office/word/2010/wordml" w14:paraId="6F74D8FD" wp14:textId="77777777">
    <w:pPr>
      <w:pStyle w:val="23"/>
      <w:pBdr>
        <w:top w:val="none" w:color="auto" w:sz="0" w:space="0"/>
      </w:pBdr>
      <w:spacing w:before="0"/>
      <w:rPr>
        <w:sz w:val="8"/>
        <w:szCs w:val="8"/>
      </w:rPr>
    </w:pPr>
    <w:r>
      <w:rPr>
        <w:sz w:val="8"/>
        <w:szCs w:val="8"/>
      </w:rPr>
      <w:t>7</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tbl>
    <w:tblPr>
      <w:tblStyle w:val="38"/>
      <w:tblW w:w="9990" w:type="dxa"/>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0"/>
      <w:gridCol w:w="6750"/>
    </w:tblGrid>
    <w:tr xmlns:wp14="http://schemas.microsoft.com/office/word/2010/wordml" w:rsidTr="08AF673F" w14:paraId="0E8F5B46" wp14:textId="77777777">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990" w:hRule="atLeast"/>
      </w:trPr>
      <w:tc>
        <w:tcPr>
          <w:tcW w:w="3240" w:type="dxa"/>
          <w:tcBorders>
            <w:top w:val="single" w:color="000000" w:themeColor="text1" w:sz="0"/>
            <w:left w:val="single" w:color="000000" w:themeColor="text1" w:sz="0"/>
            <w:bottom w:val="single" w:color="auto" w:sz="4"/>
            <w:right w:val="single" w:color="000000" w:themeColor="text1" w:sz="0"/>
          </w:tcBorders>
          <w:tcMar/>
          <w:vAlign w:val="center"/>
        </w:tcPr>
        <w:p w14:paraId="74CF2A11" wp14:textId="77777777">
          <w:pPr>
            <w:spacing w:before="0"/>
            <w:ind w:left="0" w:right="0"/>
            <w:jc w:val="center"/>
            <w:rPr>
              <w:rFonts w:cs="Arial"/>
            </w:rPr>
          </w:pPr>
          <w:r>
            <w:rPr>
              <w:rFonts w:cs="Arial"/>
            </w:rPr>
            <w:drawing>
              <wp:anchor xmlns:wp14="http://schemas.microsoft.com/office/word/2010/wordprocessingDrawing" distT="0" distB="0" distL="114300" distR="114300" simplePos="0" relativeHeight="251656192" behindDoc="0" locked="0" layoutInCell="1" allowOverlap="1" wp14:anchorId="18F98218" wp14:editId="7777777">
                <wp:simplePos x="0" y="0"/>
                <wp:positionH relativeFrom="column">
                  <wp:posOffset>-62865</wp:posOffset>
                </wp:positionH>
                <wp:positionV relativeFrom="paragraph">
                  <wp:posOffset>-15875</wp:posOffset>
                </wp:positionV>
                <wp:extent cx="1543050" cy="400050"/>
                <wp:effectExtent l="19050" t="0" r="0" b="0"/>
                <wp:wrapNone/>
                <wp:docPr id="17414" name="Picture 17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 name="Picture 174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43050" cy="400050"/>
                        </a:xfrm>
                        <a:prstGeom prst="rect">
                          <a:avLst/>
                        </a:prstGeom>
                        <a:noFill/>
                        <a:ln>
                          <a:noFill/>
                        </a:ln>
                      </pic:spPr>
                    </pic:pic>
                  </a:graphicData>
                </a:graphic>
              </wp:anchor>
            </w:drawing>
          </w:r>
          <w:r w:rsidR="08AF673F">
            <w:rPr/>
            <w:t/>
          </w:r>
        </w:p>
      </w:tc>
      <w:tc>
        <w:tcPr>
          <w:tcW w:w="6750" w:type="dxa"/>
          <w:tcBorders>
            <w:top w:val="single" w:color="000000" w:themeColor="text1" w:sz="0"/>
            <w:left w:val="single" w:color="000000" w:themeColor="text1" w:sz="0"/>
            <w:bottom w:val="single" w:color="auto" w:sz="4"/>
            <w:right w:val="single" w:color="000000" w:themeColor="text1" w:sz="0"/>
          </w:tcBorders>
          <w:tcMar/>
          <w:vAlign w:val="bottom"/>
        </w:tcPr>
        <w:p w14:paraId="11717D59" wp14:textId="77777777">
          <w:pPr>
            <w:spacing w:before="0"/>
            <w:ind w:right="-108"/>
            <w:jc w:val="right"/>
            <w:rPr>
              <w:rFonts w:cs="Arial"/>
              <w:b/>
              <w:bCs/>
              <w:i/>
              <w:sz w:val="16"/>
              <w:szCs w:val="16"/>
            </w:rPr>
          </w:pPr>
          <w:r>
            <w:rPr>
              <w:rFonts w:cs="Arial"/>
              <w:b/>
              <w:bCs/>
              <w:i/>
              <w:sz w:val="16"/>
              <w:szCs w:val="16"/>
            </w:rPr>
            <w:t>Internal Use Only</w:t>
          </w:r>
        </w:p>
        <w:p w14:paraId="6A778EA0" wp14:textId="77777777">
          <w:pPr>
            <w:spacing w:before="0"/>
            <w:ind w:right="-108"/>
            <w:jc w:val="right"/>
            <w:rPr>
              <w:rFonts w:cs="Arial"/>
              <w:b/>
              <w:bCs/>
              <w:i/>
              <w:sz w:val="16"/>
              <w:szCs w:val="16"/>
            </w:rPr>
          </w:pPr>
        </w:p>
        <w:p w14:paraId="25F15E76" wp14:textId="77777777">
          <w:pPr>
            <w:spacing w:before="0"/>
            <w:ind w:right="-108"/>
            <w:jc w:val="right"/>
            <w:rPr>
              <w:sz w:val="8"/>
              <w:szCs w:val="8"/>
            </w:rPr>
          </w:pPr>
        </w:p>
        <w:p w14:paraId="10A6C841" wp14:textId="77777777">
          <w:pPr>
            <w:tabs>
              <w:tab w:val="left" w:pos="5703"/>
            </w:tabs>
            <w:spacing w:before="0"/>
            <w:ind w:right="-108"/>
            <w:jc w:val="right"/>
            <w:rPr>
              <w:b/>
            </w:rPr>
          </w:pPr>
          <w:r>
            <w:rPr>
              <w:b/>
            </w:rPr>
            <w:t xml:space="preserve">MASTERS Data Archival SOD </w:t>
          </w:r>
        </w:p>
      </w:tc>
    </w:tr>
  </w:tbl>
  <w:p xmlns:wp14="http://schemas.microsoft.com/office/word/2010/wordml" w14:paraId="4F3E644B" wp14:textId="77777777">
    <w:pPr>
      <w:pStyle w:val="24"/>
      <w:tabs>
        <w:tab w:val="left" w:pos="9810"/>
      </w:tabs>
      <w:spacing w:before="0"/>
      <w:ind w:left="0" w:right="-29"/>
      <w:rPr>
        <w:sz w:val="8"/>
        <w:szCs w:val="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tbl>
    <w:tblPr>
      <w:tblStyle w:val="38"/>
      <w:tblW w:w="9990" w:type="dxa"/>
      <w:tblInd w:w="46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940"/>
      <w:gridCol w:w="4050"/>
    </w:tblGrid>
    <w:tr xmlns:wp14="http://schemas.microsoft.com/office/word/2010/wordml" w:rsidTr="08AF673F" w14:paraId="7AD0F45B" wp14:textId="77777777">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30" w:hRule="atLeast"/>
      </w:trPr>
      <w:tc>
        <w:tcPr>
          <w:tcW w:w="5940" w:type="dxa"/>
          <w:tcBorders>
            <w:top w:val="single" w:color="000000" w:themeColor="text1" w:sz="0"/>
            <w:left w:val="single" w:color="000000" w:themeColor="text1" w:sz="0"/>
            <w:bottom w:val="single" w:color="auto" w:sz="4"/>
            <w:right w:val="single" w:color="000000" w:themeColor="text1" w:sz="0"/>
          </w:tcBorders>
          <w:tcMar/>
          <w:vAlign w:val="bottom"/>
        </w:tcPr>
        <w:p w14:paraId="5CACBA02" wp14:textId="77777777">
          <w:pPr>
            <w:spacing w:before="0"/>
            <w:ind w:left="-108" w:right="1140"/>
            <w:rPr>
              <w:rFonts w:cs="Arial"/>
              <w:b/>
              <w:i/>
              <w:sz w:val="16"/>
              <w:szCs w:val="16"/>
            </w:rPr>
          </w:pPr>
          <w:r>
            <w:rPr>
              <w:rFonts w:cs="Arial"/>
              <w:b/>
              <w:i/>
              <w:sz w:val="16"/>
              <w:szCs w:val="16"/>
            </w:rPr>
            <w:t>Internal Use Only</w:t>
          </w:r>
        </w:p>
        <w:p w14:paraId="6BF20CEA" wp14:textId="77777777">
          <w:pPr>
            <w:spacing w:before="0"/>
            <w:ind w:left="-108" w:right="1140"/>
            <w:rPr>
              <w:rFonts w:cs="Arial"/>
              <w:b/>
              <w:i/>
              <w:sz w:val="16"/>
              <w:szCs w:val="16"/>
            </w:rPr>
          </w:pPr>
        </w:p>
        <w:p w14:paraId="25F866C5" wp14:textId="77777777">
          <w:pPr>
            <w:spacing w:before="0"/>
            <w:ind w:left="-108" w:right="1140"/>
            <w:rPr>
              <w:sz w:val="8"/>
              <w:szCs w:val="8"/>
            </w:rPr>
          </w:pPr>
        </w:p>
        <w:p w14:paraId="09167464" wp14:textId="77777777">
          <w:pPr>
            <w:tabs>
              <w:tab w:val="center" w:pos="792"/>
            </w:tabs>
            <w:spacing w:before="0"/>
            <w:ind w:left="-108" w:right="0"/>
            <w:rPr>
              <w:rFonts w:ascii="Arial Narrow" w:hAnsi="Arial Narrow"/>
              <w:sz w:val="18"/>
            </w:rPr>
          </w:pPr>
          <w:r>
            <w:rPr>
              <w:b/>
            </w:rPr>
            <w:t>MASTERS Data Archival</w:t>
          </w:r>
          <w:r>
            <w:rPr>
              <w:rFonts w:cs="Arial"/>
              <w:b/>
              <w:bCs/>
            </w:rPr>
            <w:t xml:space="preserve"> SOD</w:t>
          </w:r>
        </w:p>
      </w:tc>
      <w:tc>
        <w:tcPr>
          <w:tcW w:w="4050" w:type="dxa"/>
          <w:tcBorders>
            <w:top w:val="single" w:color="000000" w:themeColor="text1" w:sz="0"/>
            <w:left w:val="single" w:color="000000" w:themeColor="text1" w:sz="0"/>
            <w:bottom w:val="single" w:color="auto" w:sz="4"/>
            <w:right w:val="single" w:color="000000" w:themeColor="text1" w:sz="0"/>
          </w:tcBorders>
          <w:tcMar/>
          <w:vAlign w:val="bottom"/>
        </w:tcPr>
        <w:p w14:paraId="27EAA955" wp14:textId="77777777">
          <w:pPr>
            <w:ind w:left="0" w:right="0"/>
            <w:jc w:val="center"/>
          </w:pPr>
          <w:r>
            <w:drawing>
              <wp:inline xmlns:wp14="http://schemas.microsoft.com/office/word/2010/wordprocessingDrawing" distT="0" distB="0" distL="0" distR="0" wp14:anchorId="2FDFAA56" wp14:editId="7777777">
                <wp:extent cx="1562100" cy="438150"/>
                <wp:effectExtent l="0" t="0" r="0" b="0"/>
                <wp:docPr id="17411" name="Picture 17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174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4019" cy="438688"/>
                        </a:xfrm>
                        <a:prstGeom prst="rect">
                          <a:avLst/>
                        </a:prstGeom>
                      </pic:spPr>
                    </pic:pic>
                  </a:graphicData>
                </a:graphic>
              </wp:inline>
            </w:drawing>
          </w:r>
          <w:r>
            <w:drawing>
              <wp:anchor xmlns:wp14="http://schemas.microsoft.com/office/word/2010/wordprocessingDrawing" distT="0" distB="0" distL="114300" distR="114300" simplePos="0" relativeHeight="251658240" behindDoc="0" locked="0" layoutInCell="1" allowOverlap="1" wp14:anchorId="6AD10E04" wp14:editId="7777777">
                <wp:simplePos x="0" y="0"/>
                <wp:positionH relativeFrom="column">
                  <wp:posOffset>5459095</wp:posOffset>
                </wp:positionH>
                <wp:positionV relativeFrom="paragraph">
                  <wp:posOffset>408940</wp:posOffset>
                </wp:positionV>
                <wp:extent cx="1551305" cy="393065"/>
                <wp:effectExtent l="0" t="0" r="0" b="0"/>
                <wp:wrapNone/>
                <wp:docPr id="17412" name="Picture 17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174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551305" cy="393065"/>
                        </a:xfrm>
                        <a:prstGeom prst="rect">
                          <a:avLst/>
                        </a:prstGeom>
                        <a:noFill/>
                        <a:ln>
                          <a:noFill/>
                        </a:ln>
                      </pic:spPr>
                    </pic:pic>
                  </a:graphicData>
                </a:graphic>
              </wp:anchor>
            </w:drawing>
          </w:r>
        </w:p>
        <w:p w14:paraId="0210DD7E" wp14:textId="77777777">
          <w:pPr>
            <w:spacing w:before="0"/>
            <w:ind w:left="0" w:right="0"/>
            <w:jc w:val="center"/>
          </w:pPr>
        </w:p>
      </w:tc>
    </w:tr>
  </w:tbl>
  <w:p xmlns:wp14="http://schemas.microsoft.com/office/word/2010/wordml" w14:paraId="3BF677DD" wp14:textId="77777777">
    <w:pPr>
      <w:pStyle w:val="24"/>
      <w:spacing w:before="0"/>
      <w:ind w:left="0" w:right="-43"/>
      <w:rPr>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tbl>
    <w:tblPr>
      <w:tblStyle w:val="38"/>
      <w:tblW w:w="10164" w:type="dxa"/>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13"/>
      <w:gridCol w:w="7951"/>
    </w:tblGrid>
    <w:tr xmlns:wp14="http://schemas.microsoft.com/office/word/2010/wordml" w:rsidTr="08AF673F" w14:paraId="7EFC2224" wp14:textId="77777777">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30" w:hRule="atLeast"/>
      </w:trPr>
      <w:tc>
        <w:tcPr>
          <w:tcW w:w="2213" w:type="dxa"/>
          <w:tcBorders>
            <w:top w:val="single" w:color="000000" w:themeColor="text1" w:sz="0"/>
            <w:left w:val="single" w:color="000000" w:themeColor="text1" w:sz="0"/>
            <w:bottom w:val="single" w:color="auto" w:sz="4"/>
            <w:right w:val="single" w:color="000000" w:themeColor="text1" w:sz="0"/>
          </w:tcBorders>
          <w:tcMar/>
          <w:vAlign w:val="center"/>
        </w:tcPr>
        <w:p w14:paraId="0377E23D" wp14:textId="77777777">
          <w:pPr>
            <w:spacing w:before="0"/>
            <w:ind w:left="0" w:right="0"/>
            <w:jc w:val="center"/>
            <w:rPr>
              <w:rFonts w:cs="Arial"/>
            </w:rPr>
          </w:pPr>
          <w:r>
            <w:rPr>
              <w:rFonts w:cs="Arial"/>
            </w:rPr>
            <w:drawing>
              <wp:anchor xmlns:wp14="http://schemas.microsoft.com/office/word/2010/wordprocessingDrawing" distT="0" distB="0" distL="114300" distR="114300" simplePos="0" relativeHeight="251652096" behindDoc="0" locked="0" layoutInCell="1" allowOverlap="1" wp14:anchorId="66490F7F" wp14:editId="7777777">
                <wp:simplePos x="0" y="0"/>
                <wp:positionH relativeFrom="column">
                  <wp:posOffset>18415</wp:posOffset>
                </wp:positionH>
                <wp:positionV relativeFrom="paragraph">
                  <wp:posOffset>-158115</wp:posOffset>
                </wp:positionV>
                <wp:extent cx="1543050" cy="400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43050" cy="400050"/>
                        </a:xfrm>
                        <a:prstGeom prst="rect">
                          <a:avLst/>
                        </a:prstGeom>
                        <a:noFill/>
                        <a:ln>
                          <a:noFill/>
                        </a:ln>
                      </pic:spPr>
                    </pic:pic>
                  </a:graphicData>
                </a:graphic>
              </wp:anchor>
            </w:drawing>
          </w:r>
          <w:r w:rsidR="08AF673F">
            <w:rPr/>
            <w:t/>
          </w:r>
        </w:p>
      </w:tc>
      <w:tc>
        <w:tcPr>
          <w:tcW w:w="7951" w:type="dxa"/>
          <w:tcBorders>
            <w:top w:val="single" w:color="000000" w:themeColor="text1" w:sz="0"/>
            <w:left w:val="single" w:color="000000" w:themeColor="text1" w:sz="0"/>
            <w:bottom w:val="single" w:color="auto" w:sz="4"/>
            <w:right w:val="single" w:color="000000" w:themeColor="text1" w:sz="0"/>
          </w:tcBorders>
          <w:tcMar/>
          <w:vAlign w:val="bottom"/>
        </w:tcPr>
        <w:p w14:paraId="010A27EB" wp14:textId="77777777">
          <w:pPr>
            <w:spacing w:before="0"/>
            <w:ind w:right="-108"/>
            <w:jc w:val="right"/>
            <w:rPr>
              <w:rFonts w:cs="Arial"/>
              <w:b/>
              <w:bCs/>
              <w:i/>
              <w:sz w:val="16"/>
              <w:szCs w:val="16"/>
            </w:rPr>
          </w:pPr>
          <w:r>
            <w:rPr>
              <w:rFonts w:cs="Arial"/>
              <w:b/>
              <w:bCs/>
              <w:i/>
              <w:sz w:val="16"/>
              <w:szCs w:val="16"/>
            </w:rPr>
            <w:t>Internal Use Only</w:t>
          </w:r>
        </w:p>
        <w:p w14:paraId="0FE0AA04" wp14:textId="77777777">
          <w:pPr>
            <w:spacing w:before="0"/>
            <w:ind w:right="-108"/>
            <w:jc w:val="right"/>
            <w:rPr>
              <w:rFonts w:cs="Arial"/>
              <w:b/>
              <w:bCs/>
              <w:i/>
              <w:sz w:val="16"/>
              <w:szCs w:val="16"/>
            </w:rPr>
          </w:pPr>
        </w:p>
        <w:p w14:paraId="05FFD593" wp14:textId="77777777">
          <w:pPr>
            <w:spacing w:before="0"/>
            <w:ind w:right="-108"/>
            <w:jc w:val="right"/>
            <w:rPr>
              <w:sz w:val="8"/>
              <w:szCs w:val="8"/>
            </w:rPr>
          </w:pPr>
        </w:p>
        <w:p w14:paraId="5EB41ECA" wp14:textId="77777777">
          <w:pPr>
            <w:tabs>
              <w:tab w:val="left" w:pos="5703"/>
            </w:tabs>
            <w:spacing w:before="0"/>
            <w:ind w:right="-108"/>
            <w:jc w:val="right"/>
            <w:rPr>
              <w:b/>
            </w:rPr>
          </w:pPr>
          <w:r>
            <w:rPr>
              <w:b/>
            </w:rPr>
            <w:t>MASTERS Data Archival SOD</w:t>
          </w:r>
        </w:p>
      </w:tc>
    </w:tr>
  </w:tbl>
  <w:p xmlns:wp14="http://schemas.microsoft.com/office/word/2010/wordml" w14:paraId="7618A91F" wp14:textId="77777777">
    <w:pPr>
      <w:pStyle w:val="24"/>
      <w:tabs>
        <w:tab w:val="left" w:pos="9810"/>
      </w:tabs>
      <w:spacing w:before="0"/>
      <w:ind w:left="0" w:right="-29"/>
      <w:rPr>
        <w:sz w:val="8"/>
        <w:szCs w:val="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tbl>
    <w:tblPr>
      <w:tblStyle w:val="38"/>
      <w:tblW w:w="9628" w:type="dxa"/>
      <w:tblInd w:w="46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28"/>
      <w:gridCol w:w="2300"/>
    </w:tblGrid>
    <w:tr xmlns:wp14="http://schemas.microsoft.com/office/word/2010/wordml" w:rsidTr="08AF673F" w14:paraId="610D316A" wp14:textId="77777777">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758" w:hRule="atLeast"/>
      </w:trPr>
      <w:tc>
        <w:tcPr>
          <w:tcW w:w="7328" w:type="dxa"/>
          <w:tcBorders>
            <w:top w:val="single" w:color="000000" w:themeColor="text1" w:sz="0"/>
            <w:left w:val="single" w:color="000000" w:themeColor="text1" w:sz="0"/>
            <w:bottom w:val="single" w:color="auto" w:sz="4"/>
            <w:right w:val="single" w:color="000000" w:themeColor="text1" w:sz="0"/>
          </w:tcBorders>
          <w:tcMar/>
          <w:vAlign w:val="bottom"/>
        </w:tcPr>
        <w:p w14:paraId="4C4E04BB" wp14:textId="77777777">
          <w:pPr>
            <w:spacing w:before="0"/>
            <w:ind w:left="-108" w:right="1140"/>
            <w:rPr>
              <w:rFonts w:cs="Arial"/>
              <w:b/>
              <w:i/>
              <w:sz w:val="16"/>
              <w:szCs w:val="16"/>
            </w:rPr>
          </w:pPr>
          <w:r>
            <w:rPr>
              <w:rFonts w:cs="Arial"/>
              <w:b/>
              <w:i/>
              <w:sz w:val="16"/>
              <w:szCs w:val="16"/>
            </w:rPr>
            <w:t>Internal Use Only</w:t>
          </w:r>
        </w:p>
        <w:p w14:paraId="236FC237" wp14:textId="77777777">
          <w:pPr>
            <w:spacing w:before="0"/>
            <w:ind w:left="-108" w:right="1140"/>
            <w:rPr>
              <w:rFonts w:cs="Arial"/>
              <w:b/>
              <w:i/>
              <w:sz w:val="16"/>
              <w:szCs w:val="16"/>
            </w:rPr>
          </w:pPr>
        </w:p>
        <w:p w14:paraId="064FF0C9" wp14:textId="77777777">
          <w:pPr>
            <w:spacing w:before="0"/>
            <w:ind w:left="-108" w:right="1140"/>
            <w:rPr>
              <w:sz w:val="8"/>
              <w:szCs w:val="8"/>
            </w:rPr>
          </w:pPr>
        </w:p>
        <w:p w14:paraId="511753F8" wp14:textId="77777777">
          <w:pPr>
            <w:tabs>
              <w:tab w:val="center" w:pos="792"/>
            </w:tabs>
            <w:spacing w:before="0"/>
            <w:ind w:left="-108" w:right="0"/>
            <w:rPr>
              <w:rFonts w:ascii="Arial Narrow" w:hAnsi="Arial Narrow"/>
              <w:sz w:val="18"/>
            </w:rPr>
          </w:pPr>
          <w:r>
            <w:rPr>
              <w:b/>
            </w:rPr>
            <w:t>MASTERS Data Archival</w:t>
          </w:r>
          <w:r>
            <w:rPr>
              <w:rFonts w:cs="Arial"/>
              <w:b/>
              <w:bCs/>
            </w:rPr>
            <w:t xml:space="preserve"> SOD</w:t>
          </w:r>
        </w:p>
      </w:tc>
      <w:tc>
        <w:tcPr>
          <w:tcW w:w="2300" w:type="dxa"/>
          <w:tcBorders>
            <w:top w:val="single" w:color="000000" w:themeColor="text1" w:sz="0"/>
            <w:left w:val="single" w:color="000000" w:themeColor="text1" w:sz="0"/>
            <w:bottom w:val="single" w:color="auto" w:sz="4"/>
            <w:right w:val="single" w:color="000000" w:themeColor="text1" w:sz="0"/>
          </w:tcBorders>
          <w:tcMar/>
          <w:vAlign w:val="bottom"/>
        </w:tcPr>
        <w:p w14:paraId="79DABACB" wp14:textId="77777777">
          <w:pPr>
            <w:ind w:left="0" w:right="0"/>
            <w:jc w:val="center"/>
          </w:pPr>
          <w:r>
            <w:rPr>
              <w:rFonts w:cs="Arial"/>
            </w:rPr>
            <w:drawing>
              <wp:anchor xmlns:wp14="http://schemas.microsoft.com/office/word/2010/wordprocessingDrawing" distT="0" distB="0" distL="114300" distR="114300" simplePos="0" relativeHeight="251662336" behindDoc="0" locked="0" layoutInCell="1" allowOverlap="1" wp14:anchorId="32305B80" wp14:editId="7777777">
                <wp:simplePos x="0" y="0"/>
                <wp:positionH relativeFrom="column">
                  <wp:posOffset>4445</wp:posOffset>
                </wp:positionH>
                <wp:positionV relativeFrom="paragraph">
                  <wp:posOffset>-112395</wp:posOffset>
                </wp:positionV>
                <wp:extent cx="1543050" cy="400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43050" cy="400050"/>
                        </a:xfrm>
                        <a:prstGeom prst="rect">
                          <a:avLst/>
                        </a:prstGeom>
                        <a:noFill/>
                        <a:ln>
                          <a:noFill/>
                        </a:ln>
                      </pic:spPr>
                    </pic:pic>
                  </a:graphicData>
                </a:graphic>
              </wp:anchor>
            </w:drawing>
          </w:r>
          <w:r w:rsidR="08AF673F">
            <w:rPr/>
            <w:t/>
          </w:r>
        </w:p>
        <w:p w14:paraId="619E7DCA" wp14:textId="77777777">
          <w:pPr>
            <w:spacing w:before="0"/>
            <w:ind w:left="0" w:right="0"/>
            <w:jc w:val="center"/>
          </w:pPr>
        </w:p>
      </w:tc>
    </w:tr>
  </w:tbl>
  <w:p xmlns:wp14="http://schemas.microsoft.com/office/word/2010/wordml" w14:paraId="3D72BBB8" wp14:textId="77777777">
    <w:pPr>
      <w:pStyle w:val="24"/>
      <w:spacing w:before="0"/>
      <w:ind w:left="0" w:right="-43"/>
      <w:jc w:val="right"/>
      <w:rPr>
        <w:sz w:val="8"/>
        <w:szCs w:val="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tbl>
    <w:tblPr>
      <w:tblStyle w:val="38"/>
      <w:tblW w:w="9793" w:type="dxa"/>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68"/>
      <w:gridCol w:w="7625"/>
    </w:tblGrid>
    <w:tr xmlns:wp14="http://schemas.microsoft.com/office/word/2010/wordml" w:rsidTr="08AF673F" w14:paraId="61860EE8" wp14:textId="77777777">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711" w:hRule="atLeast"/>
      </w:trPr>
      <w:tc>
        <w:tcPr>
          <w:tcW w:w="2168" w:type="dxa"/>
          <w:tcBorders>
            <w:top w:val="single" w:color="000000" w:themeColor="text1" w:sz="0"/>
            <w:left w:val="single" w:color="000000" w:themeColor="text1" w:sz="0"/>
            <w:bottom w:val="single" w:color="auto" w:sz="4"/>
            <w:right w:val="single" w:color="000000" w:themeColor="text1" w:sz="0"/>
          </w:tcBorders>
          <w:tcMar/>
          <w:vAlign w:val="center"/>
        </w:tcPr>
        <w:p w14:paraId="357D2308" wp14:textId="77777777">
          <w:pPr>
            <w:spacing w:before="0"/>
            <w:ind w:left="0" w:right="0"/>
            <w:jc w:val="center"/>
            <w:rPr>
              <w:rFonts w:cs="Arial"/>
            </w:rPr>
          </w:pPr>
          <w:r>
            <w:rPr>
              <w:rFonts w:cs="Arial"/>
            </w:rPr>
            <w:drawing>
              <wp:anchor xmlns:wp14="http://schemas.microsoft.com/office/word/2010/wordprocessingDrawing" distT="0" distB="0" distL="114300" distR="114300" simplePos="0" relativeHeight="251667456" behindDoc="0" locked="0" layoutInCell="1" allowOverlap="1" wp14:anchorId="586203F0" wp14:editId="7777777">
                <wp:simplePos x="0" y="0"/>
                <wp:positionH relativeFrom="column">
                  <wp:posOffset>-62865</wp:posOffset>
                </wp:positionH>
                <wp:positionV relativeFrom="paragraph">
                  <wp:posOffset>-13335</wp:posOffset>
                </wp:positionV>
                <wp:extent cx="1495425" cy="381000"/>
                <wp:effectExtent l="1905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95425" cy="381000"/>
                        </a:xfrm>
                        <a:prstGeom prst="rect">
                          <a:avLst/>
                        </a:prstGeom>
                        <a:noFill/>
                        <a:ln>
                          <a:noFill/>
                        </a:ln>
                      </pic:spPr>
                    </pic:pic>
                  </a:graphicData>
                </a:graphic>
              </wp:anchor>
            </w:drawing>
          </w:r>
          <w:r w:rsidR="08AF673F">
            <w:rPr/>
            <w:t/>
          </w:r>
        </w:p>
      </w:tc>
      <w:tc>
        <w:tcPr>
          <w:tcW w:w="7625" w:type="dxa"/>
          <w:tcBorders>
            <w:top w:val="single" w:color="000000" w:themeColor="text1" w:sz="0"/>
            <w:left w:val="single" w:color="000000" w:themeColor="text1" w:sz="0"/>
            <w:bottom w:val="single" w:color="auto" w:sz="4"/>
            <w:right w:val="single" w:color="000000" w:themeColor="text1" w:sz="0"/>
          </w:tcBorders>
          <w:tcMar/>
          <w:vAlign w:val="bottom"/>
        </w:tcPr>
        <w:p w14:paraId="50ED7BCD" wp14:textId="77777777">
          <w:pPr>
            <w:spacing w:before="0"/>
            <w:ind w:right="-108"/>
            <w:jc w:val="right"/>
            <w:rPr>
              <w:rFonts w:cs="Arial"/>
              <w:b/>
              <w:bCs/>
              <w:i/>
              <w:sz w:val="16"/>
              <w:szCs w:val="16"/>
            </w:rPr>
          </w:pPr>
          <w:r>
            <w:rPr>
              <w:rFonts w:cs="Arial"/>
              <w:b/>
              <w:bCs/>
              <w:i/>
              <w:sz w:val="16"/>
              <w:szCs w:val="16"/>
            </w:rPr>
            <w:t>Internal Use Only</w:t>
          </w:r>
        </w:p>
        <w:p w14:paraId="2334F3C2" wp14:textId="77777777">
          <w:pPr>
            <w:spacing w:before="0"/>
            <w:ind w:right="-108"/>
            <w:jc w:val="right"/>
            <w:rPr>
              <w:rFonts w:cs="Arial"/>
              <w:b/>
              <w:bCs/>
              <w:i/>
              <w:sz w:val="16"/>
              <w:szCs w:val="16"/>
            </w:rPr>
          </w:pPr>
        </w:p>
        <w:p w14:paraId="6688C5E5" wp14:textId="77777777">
          <w:pPr>
            <w:spacing w:before="0"/>
            <w:ind w:right="-108"/>
            <w:jc w:val="right"/>
            <w:rPr>
              <w:sz w:val="8"/>
              <w:szCs w:val="8"/>
            </w:rPr>
          </w:pPr>
        </w:p>
        <w:p w14:paraId="294FE3F5" wp14:textId="77777777">
          <w:pPr>
            <w:tabs>
              <w:tab w:val="left" w:pos="5703"/>
            </w:tabs>
            <w:spacing w:before="0"/>
            <w:ind w:right="-108"/>
            <w:jc w:val="right"/>
            <w:rPr>
              <w:b/>
            </w:rPr>
          </w:pPr>
          <w:r>
            <w:rPr>
              <w:b/>
            </w:rPr>
            <w:t>MASTERS Data Archival</w:t>
          </w:r>
          <w:r>
            <w:rPr>
              <w:rFonts w:cs="Arial"/>
              <w:b/>
              <w:bCs/>
            </w:rPr>
            <w:t xml:space="preserve"> SOD</w:t>
          </w:r>
        </w:p>
      </w:tc>
    </w:tr>
  </w:tbl>
  <w:p xmlns:wp14="http://schemas.microsoft.com/office/word/2010/wordml" w14:paraId="4AE424E0" wp14:textId="77777777">
    <w:pPr>
      <w:pStyle w:val="24"/>
      <w:tabs>
        <w:tab w:val="left" w:pos="9810"/>
      </w:tabs>
      <w:spacing w:before="0"/>
      <w:ind w:left="0" w:right="-29"/>
      <w:rPr>
        <w:sz w:val="8"/>
        <w:szCs w:val="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tbl>
    <w:tblPr>
      <w:tblStyle w:val="38"/>
      <w:tblW w:w="10181" w:type="dxa"/>
      <w:tblInd w:w="55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750"/>
      <w:gridCol w:w="2431"/>
    </w:tblGrid>
    <w:tr xmlns:wp14="http://schemas.microsoft.com/office/word/2010/wordml" w:rsidTr="08AF673F" w14:paraId="096C1217" wp14:textId="77777777">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30" w:hRule="atLeast"/>
      </w:trPr>
      <w:tc>
        <w:tcPr>
          <w:tcW w:w="7750" w:type="dxa"/>
          <w:tcBorders>
            <w:top w:val="single" w:color="000000" w:themeColor="text1" w:sz="0"/>
            <w:left w:val="single" w:color="000000" w:themeColor="text1" w:sz="0"/>
            <w:bottom w:val="single" w:color="auto" w:sz="4"/>
            <w:right w:val="single" w:color="000000" w:themeColor="text1" w:sz="0"/>
          </w:tcBorders>
          <w:tcMar/>
          <w:vAlign w:val="bottom"/>
        </w:tcPr>
        <w:p w14:paraId="0D588F54" wp14:textId="77777777">
          <w:pPr>
            <w:spacing w:before="0"/>
            <w:ind w:left="-108" w:right="1140"/>
            <w:rPr>
              <w:rFonts w:cs="Arial"/>
              <w:b/>
              <w:i/>
              <w:sz w:val="16"/>
              <w:szCs w:val="16"/>
            </w:rPr>
          </w:pPr>
          <w:r>
            <w:rPr>
              <w:rFonts w:cs="Arial"/>
            </w:rPr>
            <w:drawing>
              <wp:anchor xmlns:wp14="http://schemas.microsoft.com/office/word/2010/wordprocessingDrawing" distT="0" distB="0" distL="114300" distR="114300" simplePos="0" relativeHeight="251657216" behindDoc="0" locked="0" layoutInCell="1" allowOverlap="1" wp14:anchorId="08BF7AAD" wp14:editId="7777777">
                <wp:simplePos x="0" y="0"/>
                <wp:positionH relativeFrom="column">
                  <wp:posOffset>4796790</wp:posOffset>
                </wp:positionH>
                <wp:positionV relativeFrom="paragraph">
                  <wp:posOffset>-93345</wp:posOffset>
                </wp:positionV>
                <wp:extent cx="1543050" cy="400050"/>
                <wp:effectExtent l="0" t="0" r="0" b="0"/>
                <wp:wrapNone/>
                <wp:docPr id="17418" name="Picture 17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 name="Picture 174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43050" cy="400050"/>
                        </a:xfrm>
                        <a:prstGeom prst="rect">
                          <a:avLst/>
                        </a:prstGeom>
                        <a:noFill/>
                        <a:ln>
                          <a:noFill/>
                        </a:ln>
                      </pic:spPr>
                    </pic:pic>
                  </a:graphicData>
                </a:graphic>
              </wp:anchor>
            </w:drawing>
          </w:r>
          <w:r w:rsidRPr="08AF673F" w:rsidR="08AF673F">
            <w:rPr>
              <w:rFonts w:cs="Arial"/>
              <w:b w:val="1"/>
              <w:bCs w:val="1"/>
              <w:i w:val="1"/>
              <w:iCs w:val="1"/>
              <w:sz w:val="16"/>
              <w:szCs w:val="16"/>
            </w:rPr>
            <w:t>Internal Use Only</w:t>
          </w:r>
        </w:p>
        <w:p w14:paraId="328E887E" wp14:textId="77777777">
          <w:pPr>
            <w:spacing w:before="0"/>
            <w:ind w:left="-108" w:right="1140"/>
            <w:rPr>
              <w:rFonts w:cs="Arial"/>
              <w:b/>
              <w:i/>
              <w:sz w:val="16"/>
              <w:szCs w:val="16"/>
            </w:rPr>
          </w:pPr>
        </w:p>
        <w:p w14:paraId="5A4440EE" wp14:textId="77777777">
          <w:pPr>
            <w:spacing w:before="0"/>
            <w:ind w:left="-108" w:right="1140"/>
            <w:rPr>
              <w:sz w:val="8"/>
              <w:szCs w:val="8"/>
            </w:rPr>
          </w:pPr>
        </w:p>
        <w:p w14:paraId="282079C8" wp14:textId="77777777">
          <w:pPr>
            <w:tabs>
              <w:tab w:val="center" w:pos="792"/>
            </w:tabs>
            <w:spacing w:before="0"/>
            <w:ind w:left="-108" w:right="0"/>
            <w:rPr>
              <w:rFonts w:ascii="Arial Narrow" w:hAnsi="Arial Narrow"/>
              <w:sz w:val="18"/>
            </w:rPr>
          </w:pPr>
          <w:r>
            <w:rPr>
              <w:b/>
            </w:rPr>
            <w:t>MASTERS Data Archival</w:t>
          </w:r>
          <w:r>
            <w:rPr>
              <w:rFonts w:cs="Arial"/>
              <w:b/>
              <w:bCs/>
            </w:rPr>
            <w:t xml:space="preserve"> SOD</w:t>
          </w:r>
        </w:p>
      </w:tc>
      <w:tc>
        <w:tcPr>
          <w:tcW w:w="2431" w:type="dxa"/>
          <w:tcBorders>
            <w:top w:val="single" w:color="000000" w:themeColor="text1" w:sz="0"/>
            <w:left w:val="single" w:color="000000" w:themeColor="text1" w:sz="0"/>
            <w:bottom w:val="single" w:color="auto" w:sz="4"/>
            <w:right w:val="single" w:color="000000" w:themeColor="text1" w:sz="0"/>
          </w:tcBorders>
          <w:tcMar/>
          <w:vAlign w:val="bottom"/>
        </w:tcPr>
        <w:p w14:paraId="71E86D4E" wp14:textId="77777777">
          <w:pPr>
            <w:ind w:left="0" w:right="0"/>
            <w:jc w:val="center"/>
          </w:pPr>
        </w:p>
        <w:p w14:paraId="4AF50F37" wp14:textId="77777777">
          <w:pPr>
            <w:spacing w:before="0"/>
            <w:ind w:left="0" w:right="0"/>
            <w:jc w:val="center"/>
          </w:pPr>
        </w:p>
      </w:tc>
    </w:tr>
  </w:tbl>
  <w:p xmlns:wp14="http://schemas.microsoft.com/office/word/2010/wordml" w14:paraId="747CF5AC" wp14:textId="77777777">
    <w:pPr>
      <w:pStyle w:val="24"/>
      <w:spacing w:before="0"/>
      <w:ind w:left="0" w:right="-43"/>
      <w:jc w:val="right"/>
      <w:rPr>
        <w:sz w:val="8"/>
        <w:szCs w:val="8"/>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tbl>
    <w:tblPr>
      <w:tblStyle w:val="38"/>
      <w:tblW w:w="10181"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750"/>
      <w:gridCol w:w="2431"/>
    </w:tblGrid>
    <w:tr xmlns:wp14="http://schemas.microsoft.com/office/word/2010/wordml" w:rsidTr="08AF673F" w14:paraId="4B597ADC" wp14:textId="77777777">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30" w:hRule="atLeast"/>
      </w:trPr>
      <w:tc>
        <w:tcPr>
          <w:tcW w:w="7750" w:type="dxa"/>
          <w:tcBorders>
            <w:top w:val="single" w:color="000000" w:themeColor="text1" w:sz="0"/>
            <w:left w:val="single" w:color="000000" w:themeColor="text1" w:sz="0"/>
            <w:bottom w:val="single" w:color="auto" w:sz="4"/>
            <w:right w:val="single" w:color="000000" w:themeColor="text1" w:sz="0"/>
          </w:tcBorders>
          <w:tcMar/>
          <w:vAlign w:val="bottom"/>
        </w:tcPr>
        <w:p w14:paraId="32B6E6D4" wp14:textId="77777777">
          <w:pPr>
            <w:spacing w:before="0"/>
            <w:ind w:left="-108" w:right="1140"/>
            <w:rPr>
              <w:rFonts w:cs="Arial"/>
              <w:b/>
              <w:i/>
              <w:sz w:val="16"/>
              <w:szCs w:val="16"/>
            </w:rPr>
          </w:pPr>
          <w:r>
            <w:rPr>
              <w:rFonts w:cs="Arial"/>
            </w:rPr>
            <w:drawing>
              <wp:anchor xmlns:wp14="http://schemas.microsoft.com/office/word/2010/wordprocessingDrawing" distT="0" distB="0" distL="114300" distR="114300" simplePos="0" relativeHeight="251658240" behindDoc="0" locked="0" layoutInCell="1" allowOverlap="1" wp14:anchorId="5268494F" wp14:editId="7777777">
                <wp:simplePos x="0" y="0"/>
                <wp:positionH relativeFrom="column">
                  <wp:posOffset>4763770</wp:posOffset>
                </wp:positionH>
                <wp:positionV relativeFrom="paragraph">
                  <wp:posOffset>-87630</wp:posOffset>
                </wp:positionV>
                <wp:extent cx="1543050" cy="4000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43050" cy="400050"/>
                        </a:xfrm>
                        <a:prstGeom prst="rect">
                          <a:avLst/>
                        </a:prstGeom>
                        <a:noFill/>
                        <a:ln>
                          <a:noFill/>
                        </a:ln>
                      </pic:spPr>
                    </pic:pic>
                  </a:graphicData>
                </a:graphic>
              </wp:anchor>
            </w:drawing>
          </w:r>
          <w:r w:rsidRPr="08AF673F" w:rsidR="08AF673F">
            <w:rPr>
              <w:rFonts w:cs="Arial"/>
              <w:b w:val="1"/>
              <w:bCs w:val="1"/>
              <w:i w:val="1"/>
              <w:iCs w:val="1"/>
              <w:sz w:val="16"/>
              <w:szCs w:val="16"/>
            </w:rPr>
            <w:t>Internal Use Only</w:t>
          </w:r>
        </w:p>
        <w:p w14:paraId="27286A95" wp14:textId="77777777">
          <w:pPr>
            <w:spacing w:before="0"/>
            <w:ind w:left="-108" w:right="1140"/>
            <w:rPr>
              <w:rFonts w:cs="Arial"/>
              <w:b/>
              <w:i/>
              <w:sz w:val="16"/>
              <w:szCs w:val="16"/>
            </w:rPr>
          </w:pPr>
        </w:p>
        <w:p w14:paraId="64AB2A5A" wp14:textId="77777777">
          <w:pPr>
            <w:spacing w:before="0"/>
            <w:ind w:left="-108" w:right="1140"/>
            <w:rPr>
              <w:sz w:val="8"/>
              <w:szCs w:val="8"/>
            </w:rPr>
          </w:pPr>
        </w:p>
        <w:p w14:paraId="3C44F9A0" wp14:textId="77777777">
          <w:pPr>
            <w:tabs>
              <w:tab w:val="center" w:pos="792"/>
            </w:tabs>
            <w:spacing w:before="0"/>
            <w:ind w:left="0" w:right="0"/>
            <w:rPr>
              <w:rFonts w:ascii="Arial Narrow" w:hAnsi="Arial Narrow"/>
              <w:sz w:val="18"/>
            </w:rPr>
          </w:pPr>
          <w:r>
            <w:rPr>
              <w:b/>
            </w:rPr>
            <w:t>MASTERS Data Archival</w:t>
          </w:r>
          <w:r>
            <w:rPr>
              <w:rFonts w:cs="Arial"/>
              <w:b/>
              <w:bCs/>
            </w:rPr>
            <w:t xml:space="preserve"> SOD</w:t>
          </w:r>
        </w:p>
      </w:tc>
      <w:tc>
        <w:tcPr>
          <w:tcW w:w="2431" w:type="dxa"/>
          <w:tcBorders>
            <w:top w:val="single" w:color="000000" w:themeColor="text1" w:sz="0"/>
            <w:left w:val="single" w:color="000000" w:themeColor="text1" w:sz="0"/>
            <w:bottom w:val="single" w:color="auto" w:sz="4"/>
            <w:right w:val="single" w:color="000000" w:themeColor="text1" w:sz="0"/>
          </w:tcBorders>
          <w:tcMar/>
          <w:vAlign w:val="bottom"/>
        </w:tcPr>
        <w:p w14:paraId="4159FAB9" wp14:textId="77777777">
          <w:pPr>
            <w:ind w:left="0" w:right="0"/>
            <w:jc w:val="center"/>
          </w:pPr>
        </w:p>
        <w:p w14:paraId="0A56BDC6" wp14:textId="77777777">
          <w:pPr>
            <w:spacing w:before="0"/>
            <w:ind w:left="0" w:right="0"/>
            <w:jc w:val="center"/>
          </w:pPr>
        </w:p>
      </w:tc>
    </w:tr>
  </w:tbl>
  <w:p xmlns:wp14="http://schemas.microsoft.com/office/word/2010/wordml" w14:paraId="7FE267A1" wp14:textId="77777777">
    <w:pPr>
      <w:pStyle w:val="24"/>
      <w:spacing w:before="0"/>
      <w:ind w:left="0" w:right="-43"/>
      <w:jc w:val="right"/>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tentative="0">
      <w:start w:val="1"/>
      <w:numFmt w:val="bullet"/>
      <w:lvlText w:val=""/>
      <w:lvlJc w:val="left"/>
      <w:pPr>
        <w:tabs>
          <w:tab w:val="left" w:pos="1440"/>
        </w:tabs>
        <w:ind w:left="1440" w:hanging="360"/>
      </w:pPr>
      <w:rPr>
        <w:rFonts w:ascii="Symbol" w:hAnsi="Symbol" w:cs="Arial"/>
        <w:b/>
        <w:bCs/>
        <w:sz w:val="20"/>
      </w:rPr>
    </w:lvl>
    <w:lvl w:ilvl="1" w:tentative="0">
      <w:start w:val="1"/>
      <w:numFmt w:val="bullet"/>
      <w:lvlText w:val="◦"/>
      <w:lvlJc w:val="left"/>
      <w:pPr>
        <w:tabs>
          <w:tab w:val="left" w:pos="1800"/>
        </w:tabs>
        <w:ind w:left="1800" w:hanging="360"/>
      </w:pPr>
      <w:rPr>
        <w:rFonts w:ascii="OpenSymbol" w:hAnsi="OpenSymbol"/>
      </w:rPr>
    </w:lvl>
    <w:lvl w:ilvl="2" w:tentative="0">
      <w:start w:val="1"/>
      <w:numFmt w:val="bullet"/>
      <w:lvlText w:val="▪"/>
      <w:lvlJc w:val="left"/>
      <w:pPr>
        <w:tabs>
          <w:tab w:val="left" w:pos="2160"/>
        </w:tabs>
        <w:ind w:left="2160" w:hanging="360"/>
      </w:pPr>
      <w:rPr>
        <w:rFonts w:ascii="OpenSymbol" w:hAnsi="OpenSymbol"/>
      </w:rPr>
    </w:lvl>
    <w:lvl w:ilvl="3" w:tentative="0">
      <w:start w:val="1"/>
      <w:numFmt w:val="bullet"/>
      <w:lvlText w:val=""/>
      <w:lvlJc w:val="left"/>
      <w:pPr>
        <w:tabs>
          <w:tab w:val="left" w:pos="2520"/>
        </w:tabs>
        <w:ind w:left="2520" w:hanging="360"/>
      </w:pPr>
      <w:rPr>
        <w:rFonts w:ascii="Wingdings" w:hAnsi="Wingdings"/>
      </w:rPr>
    </w:lvl>
    <w:lvl w:ilvl="4" w:tentative="0">
      <w:start w:val="1"/>
      <w:numFmt w:val="bullet"/>
      <w:lvlText w:val="◦"/>
      <w:lvlJc w:val="left"/>
      <w:pPr>
        <w:tabs>
          <w:tab w:val="left" w:pos="2880"/>
        </w:tabs>
        <w:ind w:left="2880" w:hanging="360"/>
      </w:pPr>
      <w:rPr>
        <w:rFonts w:ascii="OpenSymbol" w:hAnsi="OpenSymbol"/>
      </w:rPr>
    </w:lvl>
    <w:lvl w:ilvl="5" w:tentative="0">
      <w:start w:val="1"/>
      <w:numFmt w:val="bullet"/>
      <w:lvlText w:val="▪"/>
      <w:lvlJc w:val="left"/>
      <w:pPr>
        <w:tabs>
          <w:tab w:val="left" w:pos="3240"/>
        </w:tabs>
        <w:ind w:left="3240" w:hanging="360"/>
      </w:pPr>
      <w:rPr>
        <w:rFonts w:ascii="OpenSymbol" w:hAnsi="OpenSymbol"/>
      </w:rPr>
    </w:lvl>
    <w:lvl w:ilvl="6" w:tentative="0">
      <w:start w:val="1"/>
      <w:numFmt w:val="bullet"/>
      <w:lvlText w:val=""/>
      <w:lvlJc w:val="left"/>
      <w:pPr>
        <w:tabs>
          <w:tab w:val="left" w:pos="3600"/>
        </w:tabs>
        <w:ind w:left="3600" w:hanging="360"/>
      </w:pPr>
      <w:rPr>
        <w:rFonts w:ascii="Symbol" w:hAnsi="Symbol"/>
      </w:rPr>
    </w:lvl>
    <w:lvl w:ilvl="7" w:tentative="0">
      <w:start w:val="1"/>
      <w:numFmt w:val="bullet"/>
      <w:lvlText w:val="◦"/>
      <w:lvlJc w:val="left"/>
      <w:pPr>
        <w:tabs>
          <w:tab w:val="left" w:pos="3960"/>
        </w:tabs>
        <w:ind w:left="3960" w:hanging="360"/>
      </w:pPr>
      <w:rPr>
        <w:rFonts w:ascii="OpenSymbol" w:hAnsi="OpenSymbol"/>
      </w:rPr>
    </w:lvl>
    <w:lvl w:ilvl="8" w:tentative="0">
      <w:start w:val="1"/>
      <w:numFmt w:val="bullet"/>
      <w:lvlText w:val="▪"/>
      <w:lvlJc w:val="left"/>
      <w:pPr>
        <w:tabs>
          <w:tab w:val="left" w:pos="4320"/>
        </w:tabs>
        <w:ind w:left="4320" w:hanging="360"/>
      </w:pPr>
      <w:rPr>
        <w:rFonts w:ascii="OpenSymbol" w:hAnsi="OpenSymbol"/>
      </w:rPr>
    </w:lvl>
  </w:abstractNum>
  <w:abstractNum w:abstractNumId="1">
    <w:nsid w:val="00000009"/>
    <w:multiLevelType w:val="multilevel"/>
    <w:tmpl w:val="00000009"/>
    <w:lvl w:ilvl="0" w:tentative="0">
      <w:start w:val="1"/>
      <w:numFmt w:val="bullet"/>
      <w:lvlText w:val=""/>
      <w:lvlJc w:val="left"/>
      <w:pPr>
        <w:tabs>
          <w:tab w:val="left" w:pos="1710"/>
        </w:tabs>
        <w:ind w:left="1710" w:hanging="360"/>
      </w:pPr>
      <w:rPr>
        <w:rFonts w:ascii="Wingdings" w:hAnsi="Wingdings" w:cs="Consolas"/>
        <w:i/>
        <w:caps/>
        <w:color w:val="000000"/>
        <w:szCs w:val="20"/>
      </w:rPr>
    </w:lvl>
    <w:lvl w:ilvl="1" w:tentative="0">
      <w:start w:val="1"/>
      <w:numFmt w:val="bullet"/>
      <w:lvlText w:val="◦"/>
      <w:lvlJc w:val="left"/>
      <w:pPr>
        <w:tabs>
          <w:tab w:val="left" w:pos="2070"/>
        </w:tabs>
        <w:ind w:left="2070" w:hanging="360"/>
      </w:pPr>
      <w:rPr>
        <w:rFonts w:ascii="OpenSymbol" w:hAnsi="OpenSymbol"/>
      </w:rPr>
    </w:lvl>
    <w:lvl w:ilvl="2" w:tentative="0">
      <w:start w:val="1"/>
      <w:numFmt w:val="bullet"/>
      <w:lvlText w:val="▪"/>
      <w:lvlJc w:val="left"/>
      <w:pPr>
        <w:tabs>
          <w:tab w:val="left" w:pos="2430"/>
        </w:tabs>
        <w:ind w:left="2430" w:hanging="360"/>
      </w:pPr>
      <w:rPr>
        <w:rFonts w:ascii="OpenSymbol" w:hAnsi="OpenSymbol"/>
      </w:rPr>
    </w:lvl>
    <w:lvl w:ilvl="3" w:tentative="0">
      <w:start w:val="1"/>
      <w:numFmt w:val="bullet"/>
      <w:lvlText w:val=""/>
      <w:lvlJc w:val="left"/>
      <w:pPr>
        <w:tabs>
          <w:tab w:val="left" w:pos="2790"/>
        </w:tabs>
        <w:ind w:left="2790" w:hanging="360"/>
      </w:pPr>
      <w:rPr>
        <w:rFonts w:ascii="Symbol" w:hAnsi="Symbol"/>
      </w:rPr>
    </w:lvl>
    <w:lvl w:ilvl="4" w:tentative="0">
      <w:start w:val="1"/>
      <w:numFmt w:val="bullet"/>
      <w:lvlText w:val="◦"/>
      <w:lvlJc w:val="left"/>
      <w:pPr>
        <w:tabs>
          <w:tab w:val="left" w:pos="3150"/>
        </w:tabs>
        <w:ind w:left="3150" w:hanging="360"/>
      </w:pPr>
      <w:rPr>
        <w:rFonts w:ascii="OpenSymbol" w:hAnsi="OpenSymbol"/>
      </w:rPr>
    </w:lvl>
    <w:lvl w:ilvl="5" w:tentative="0">
      <w:start w:val="1"/>
      <w:numFmt w:val="bullet"/>
      <w:lvlText w:val="▪"/>
      <w:lvlJc w:val="left"/>
      <w:pPr>
        <w:tabs>
          <w:tab w:val="left" w:pos="3510"/>
        </w:tabs>
        <w:ind w:left="3510" w:hanging="360"/>
      </w:pPr>
      <w:rPr>
        <w:rFonts w:ascii="OpenSymbol" w:hAnsi="OpenSymbol"/>
      </w:rPr>
    </w:lvl>
    <w:lvl w:ilvl="6" w:tentative="0">
      <w:start w:val="1"/>
      <w:numFmt w:val="bullet"/>
      <w:lvlText w:val=""/>
      <w:lvlJc w:val="left"/>
      <w:pPr>
        <w:tabs>
          <w:tab w:val="left" w:pos="3870"/>
        </w:tabs>
        <w:ind w:left="3870" w:hanging="360"/>
      </w:pPr>
      <w:rPr>
        <w:rFonts w:ascii="Symbol" w:hAnsi="Symbol"/>
      </w:rPr>
    </w:lvl>
    <w:lvl w:ilvl="7" w:tentative="0">
      <w:start w:val="1"/>
      <w:numFmt w:val="bullet"/>
      <w:lvlText w:val="◦"/>
      <w:lvlJc w:val="left"/>
      <w:pPr>
        <w:tabs>
          <w:tab w:val="left" w:pos="4230"/>
        </w:tabs>
        <w:ind w:left="4230" w:hanging="360"/>
      </w:pPr>
      <w:rPr>
        <w:rFonts w:ascii="OpenSymbol" w:hAnsi="OpenSymbol"/>
      </w:rPr>
    </w:lvl>
    <w:lvl w:ilvl="8" w:tentative="0">
      <w:start w:val="1"/>
      <w:numFmt w:val="bullet"/>
      <w:lvlText w:val="▪"/>
      <w:lvlJc w:val="left"/>
      <w:pPr>
        <w:tabs>
          <w:tab w:val="left" w:pos="4590"/>
        </w:tabs>
        <w:ind w:left="4590" w:hanging="360"/>
      </w:pPr>
      <w:rPr>
        <w:rFonts w:ascii="OpenSymbol" w:hAnsi="OpenSymbol"/>
      </w:rPr>
    </w:lvl>
  </w:abstractNum>
  <w:abstractNum w:abstractNumId="2">
    <w:nsid w:val="0000000A"/>
    <w:multiLevelType w:val="multilevel"/>
    <w:tmpl w:val="0000000A"/>
    <w:lvl w:ilvl="0" w:tentative="0">
      <w:start w:val="1"/>
      <w:numFmt w:val="decimal"/>
      <w:lvlText w:val="%1."/>
      <w:lvlJc w:val="left"/>
      <w:pPr>
        <w:tabs>
          <w:tab w:val="left" w:pos="1710"/>
        </w:tabs>
        <w:ind w:left="1710" w:hanging="360"/>
      </w:pPr>
      <w:rPr>
        <w:rFonts w:eastAsia="Consolas" w:cs="Consolas"/>
        <w:b/>
        <w:bCs/>
        <w:i/>
        <w:color w:val="000000"/>
        <w:szCs w:val="20"/>
      </w:rPr>
    </w:lvl>
    <w:lvl w:ilvl="1" w:tentative="0">
      <w:start w:val="1"/>
      <w:numFmt w:val="decimal"/>
      <w:lvlText w:val="%2."/>
      <w:lvlJc w:val="left"/>
      <w:pPr>
        <w:tabs>
          <w:tab w:val="left" w:pos="2070"/>
        </w:tabs>
        <w:ind w:left="2070" w:hanging="360"/>
      </w:pPr>
    </w:lvl>
    <w:lvl w:ilvl="2" w:tentative="0">
      <w:start w:val="1"/>
      <w:numFmt w:val="decimal"/>
      <w:lvlText w:val="%3."/>
      <w:lvlJc w:val="left"/>
      <w:pPr>
        <w:tabs>
          <w:tab w:val="left" w:pos="2430"/>
        </w:tabs>
        <w:ind w:left="2430" w:hanging="360"/>
      </w:pPr>
    </w:lvl>
    <w:lvl w:ilvl="3" w:tentative="0">
      <w:start w:val="1"/>
      <w:numFmt w:val="decimal"/>
      <w:lvlText w:val="%4."/>
      <w:lvlJc w:val="left"/>
      <w:pPr>
        <w:tabs>
          <w:tab w:val="left" w:pos="2790"/>
        </w:tabs>
        <w:ind w:left="2790" w:hanging="360"/>
      </w:pPr>
    </w:lvl>
    <w:lvl w:ilvl="4" w:tentative="0">
      <w:start w:val="1"/>
      <w:numFmt w:val="decimal"/>
      <w:lvlText w:val="%5)"/>
      <w:lvlJc w:val="left"/>
      <w:pPr>
        <w:tabs>
          <w:tab w:val="left" w:pos="3150"/>
        </w:tabs>
        <w:ind w:left="3150" w:hanging="360"/>
      </w:pPr>
    </w:lvl>
    <w:lvl w:ilvl="5" w:tentative="0">
      <w:start w:val="1"/>
      <w:numFmt w:val="decimal"/>
      <w:lvlText w:val="%6."/>
      <w:lvlJc w:val="left"/>
      <w:pPr>
        <w:tabs>
          <w:tab w:val="left" w:pos="3510"/>
        </w:tabs>
        <w:ind w:left="3510" w:hanging="360"/>
      </w:pPr>
    </w:lvl>
    <w:lvl w:ilvl="6" w:tentative="0">
      <w:start w:val="1"/>
      <w:numFmt w:val="decimal"/>
      <w:lvlText w:val="%7."/>
      <w:lvlJc w:val="left"/>
      <w:pPr>
        <w:tabs>
          <w:tab w:val="left" w:pos="3870"/>
        </w:tabs>
        <w:ind w:left="3870" w:hanging="360"/>
      </w:pPr>
    </w:lvl>
    <w:lvl w:ilvl="7" w:tentative="0">
      <w:start w:val="1"/>
      <w:numFmt w:val="decimal"/>
      <w:lvlText w:val="%8."/>
      <w:lvlJc w:val="left"/>
      <w:pPr>
        <w:tabs>
          <w:tab w:val="left" w:pos="4230"/>
        </w:tabs>
        <w:ind w:left="4230" w:hanging="360"/>
      </w:pPr>
    </w:lvl>
    <w:lvl w:ilvl="8" w:tentative="0">
      <w:start w:val="1"/>
      <w:numFmt w:val="decimal"/>
      <w:lvlText w:val="%9."/>
      <w:lvlJc w:val="left"/>
      <w:pPr>
        <w:tabs>
          <w:tab w:val="left" w:pos="4590"/>
        </w:tabs>
        <w:ind w:left="4590" w:hanging="360"/>
      </w:pPr>
    </w:lvl>
  </w:abstractNum>
  <w:abstractNum w:abstractNumId="3">
    <w:nsid w:val="0000000C"/>
    <w:multiLevelType w:val="multilevel"/>
    <w:tmpl w:val="0000000C"/>
    <w:lvl w:ilvl="0" w:tentative="0">
      <w:start w:val="1"/>
      <w:numFmt w:val="bullet"/>
      <w:lvlText w:val=""/>
      <w:lvlJc w:val="left"/>
      <w:pPr>
        <w:tabs>
          <w:tab w:val="left" w:pos="2148"/>
        </w:tabs>
        <w:ind w:left="2148" w:hanging="360"/>
      </w:pPr>
      <w:rPr>
        <w:rFonts w:ascii="Symbol" w:hAnsi="Symbol"/>
      </w:rPr>
    </w:lvl>
    <w:lvl w:ilvl="1" w:tentative="0">
      <w:start w:val="1"/>
      <w:numFmt w:val="bullet"/>
      <w:lvlText w:val="◦"/>
      <w:lvlJc w:val="left"/>
      <w:pPr>
        <w:tabs>
          <w:tab w:val="left" w:pos="2508"/>
        </w:tabs>
        <w:ind w:left="2508" w:hanging="360"/>
      </w:pPr>
      <w:rPr>
        <w:rFonts w:ascii="OpenSymbol" w:hAnsi="OpenSymbol"/>
      </w:rPr>
    </w:lvl>
    <w:lvl w:ilvl="2" w:tentative="0">
      <w:start w:val="1"/>
      <w:numFmt w:val="bullet"/>
      <w:lvlText w:val="▪"/>
      <w:lvlJc w:val="left"/>
      <w:pPr>
        <w:tabs>
          <w:tab w:val="left" w:pos="2868"/>
        </w:tabs>
        <w:ind w:left="2868" w:hanging="360"/>
      </w:pPr>
      <w:rPr>
        <w:rFonts w:ascii="OpenSymbol" w:hAnsi="OpenSymbol"/>
      </w:rPr>
    </w:lvl>
    <w:lvl w:ilvl="3" w:tentative="0">
      <w:start w:val="1"/>
      <w:numFmt w:val="bullet"/>
      <w:lvlText w:val=""/>
      <w:lvlJc w:val="left"/>
      <w:pPr>
        <w:tabs>
          <w:tab w:val="left" w:pos="3228"/>
        </w:tabs>
        <w:ind w:left="3228" w:hanging="360"/>
      </w:pPr>
      <w:rPr>
        <w:rFonts w:ascii="Symbol" w:hAnsi="Symbol"/>
      </w:rPr>
    </w:lvl>
    <w:lvl w:ilvl="4" w:tentative="0">
      <w:start w:val="1"/>
      <w:numFmt w:val="bullet"/>
      <w:lvlText w:val="◦"/>
      <w:lvlJc w:val="left"/>
      <w:pPr>
        <w:tabs>
          <w:tab w:val="left" w:pos="3588"/>
        </w:tabs>
        <w:ind w:left="3588" w:hanging="360"/>
      </w:pPr>
      <w:rPr>
        <w:rFonts w:ascii="OpenSymbol" w:hAnsi="OpenSymbol"/>
      </w:rPr>
    </w:lvl>
    <w:lvl w:ilvl="5" w:tentative="0">
      <w:start w:val="1"/>
      <w:numFmt w:val="bullet"/>
      <w:lvlText w:val="▪"/>
      <w:lvlJc w:val="left"/>
      <w:pPr>
        <w:tabs>
          <w:tab w:val="left" w:pos="3948"/>
        </w:tabs>
        <w:ind w:left="3948" w:hanging="360"/>
      </w:pPr>
      <w:rPr>
        <w:rFonts w:ascii="OpenSymbol" w:hAnsi="OpenSymbol"/>
      </w:rPr>
    </w:lvl>
    <w:lvl w:ilvl="6" w:tentative="0">
      <w:start w:val="1"/>
      <w:numFmt w:val="bullet"/>
      <w:lvlText w:val=""/>
      <w:lvlJc w:val="left"/>
      <w:pPr>
        <w:tabs>
          <w:tab w:val="left" w:pos="4308"/>
        </w:tabs>
        <w:ind w:left="4308" w:hanging="360"/>
      </w:pPr>
      <w:rPr>
        <w:rFonts w:ascii="Symbol" w:hAnsi="Symbol"/>
      </w:rPr>
    </w:lvl>
    <w:lvl w:ilvl="7" w:tentative="0">
      <w:start w:val="1"/>
      <w:numFmt w:val="bullet"/>
      <w:lvlText w:val="◦"/>
      <w:lvlJc w:val="left"/>
      <w:pPr>
        <w:tabs>
          <w:tab w:val="left" w:pos="4668"/>
        </w:tabs>
        <w:ind w:left="4668" w:hanging="360"/>
      </w:pPr>
      <w:rPr>
        <w:rFonts w:ascii="OpenSymbol" w:hAnsi="OpenSymbol"/>
      </w:rPr>
    </w:lvl>
    <w:lvl w:ilvl="8" w:tentative="0">
      <w:start w:val="1"/>
      <w:numFmt w:val="bullet"/>
      <w:lvlText w:val="▪"/>
      <w:lvlJc w:val="left"/>
      <w:pPr>
        <w:tabs>
          <w:tab w:val="left" w:pos="5028"/>
        </w:tabs>
        <w:ind w:left="5028" w:hanging="360"/>
      </w:pPr>
      <w:rPr>
        <w:rFonts w:ascii="OpenSymbol" w:hAnsi="OpenSymbol"/>
      </w:rPr>
    </w:lvl>
  </w:abstractNum>
  <w:abstractNum w:abstractNumId="4">
    <w:nsid w:val="00000016"/>
    <w:multiLevelType w:val="multilevel"/>
    <w:tmpl w:val="00000016"/>
    <w:lvl w:ilvl="0" w:tentative="0">
      <w:start w:val="1"/>
      <w:numFmt w:val="upperRoman"/>
      <w:lvlText w:val="%1."/>
      <w:lvlJc w:val="left"/>
      <w:pPr>
        <w:tabs>
          <w:tab w:val="left" w:pos="1440"/>
        </w:tabs>
        <w:ind w:left="1440" w:hanging="360"/>
      </w:p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2880"/>
        </w:tabs>
        <w:ind w:left="2880" w:hanging="360"/>
      </w:pPr>
    </w:lvl>
    <w:lvl w:ilvl="5" w:tentative="0">
      <w:start w:val="1"/>
      <w:numFmt w:val="decimal"/>
      <w:lvlText w:val="%6."/>
      <w:lvlJc w:val="left"/>
      <w:pPr>
        <w:tabs>
          <w:tab w:val="left" w:pos="3240"/>
        </w:tabs>
        <w:ind w:left="3240" w:hanging="360"/>
      </w:pPr>
    </w:lvl>
    <w:lvl w:ilvl="6" w:tentative="0">
      <w:start w:val="1"/>
      <w:numFmt w:val="decimal"/>
      <w:lvlText w:val="%7."/>
      <w:lvlJc w:val="left"/>
      <w:pPr>
        <w:tabs>
          <w:tab w:val="left" w:pos="3600"/>
        </w:tabs>
        <w:ind w:left="3600" w:hanging="360"/>
      </w:pPr>
    </w:lvl>
    <w:lvl w:ilvl="7" w:tentative="0">
      <w:start w:val="1"/>
      <w:numFmt w:val="decimal"/>
      <w:lvlText w:val="%8."/>
      <w:lvlJc w:val="left"/>
      <w:pPr>
        <w:tabs>
          <w:tab w:val="left" w:pos="3960"/>
        </w:tabs>
        <w:ind w:left="3960" w:hanging="360"/>
      </w:pPr>
    </w:lvl>
    <w:lvl w:ilvl="8" w:tentative="0">
      <w:start w:val="1"/>
      <w:numFmt w:val="decimal"/>
      <w:lvlText w:val="%9."/>
      <w:lvlJc w:val="left"/>
      <w:pPr>
        <w:tabs>
          <w:tab w:val="left" w:pos="4320"/>
        </w:tabs>
        <w:ind w:left="4320" w:hanging="360"/>
      </w:pPr>
    </w:lvl>
  </w:abstractNum>
  <w:abstractNum w:abstractNumId="5">
    <w:nsid w:val="00000017"/>
    <w:multiLevelType w:val="multilevel"/>
    <w:tmpl w:val="00000017"/>
    <w:lvl w:ilvl="0" w:tentative="0">
      <w:start w:val="1"/>
      <w:numFmt w:val="bullet"/>
      <w:lvlText w:val=""/>
      <w:lvlJc w:val="left"/>
      <w:pPr>
        <w:tabs>
          <w:tab w:val="left" w:pos="1440"/>
        </w:tabs>
        <w:ind w:left="1440" w:hanging="360"/>
      </w:pPr>
      <w:rPr>
        <w:rFonts w:ascii="Wingdings" w:hAnsi="Wingdings" w:cs="OpenSymbol"/>
      </w:rPr>
    </w:lvl>
    <w:lvl w:ilvl="1" w:tentative="0">
      <w:start w:val="1"/>
      <w:numFmt w:val="bullet"/>
      <w:lvlText w:val="◦"/>
      <w:lvlJc w:val="left"/>
      <w:pPr>
        <w:tabs>
          <w:tab w:val="left" w:pos="1800"/>
        </w:tabs>
        <w:ind w:left="1800" w:hanging="360"/>
      </w:pPr>
      <w:rPr>
        <w:rFonts w:ascii="OpenSymbol" w:hAnsi="OpenSymbol" w:cs="OpenSymbol"/>
      </w:rPr>
    </w:lvl>
    <w:lvl w:ilvl="2" w:tentative="0">
      <w:start w:val="1"/>
      <w:numFmt w:val="bullet"/>
      <w:lvlText w:val="▪"/>
      <w:lvlJc w:val="left"/>
      <w:pPr>
        <w:tabs>
          <w:tab w:val="left" w:pos="2160"/>
        </w:tabs>
        <w:ind w:left="2160" w:hanging="360"/>
      </w:pPr>
      <w:rPr>
        <w:rFonts w:ascii="OpenSymbol" w:hAnsi="OpenSymbol" w:cs="OpenSymbol"/>
      </w:rPr>
    </w:lvl>
    <w:lvl w:ilvl="3" w:tentative="0">
      <w:start w:val="1"/>
      <w:numFmt w:val="bullet"/>
      <w:lvlText w:val=""/>
      <w:lvlJc w:val="left"/>
      <w:pPr>
        <w:tabs>
          <w:tab w:val="left" w:pos="2520"/>
        </w:tabs>
        <w:ind w:left="2520" w:hanging="360"/>
      </w:pPr>
      <w:rPr>
        <w:rFonts w:ascii="Symbol" w:hAnsi="Symbol" w:cs="OpenSymbol"/>
      </w:rPr>
    </w:lvl>
    <w:lvl w:ilvl="4" w:tentative="0">
      <w:start w:val="1"/>
      <w:numFmt w:val="bullet"/>
      <w:lvlText w:val="◦"/>
      <w:lvlJc w:val="left"/>
      <w:pPr>
        <w:tabs>
          <w:tab w:val="left" w:pos="2880"/>
        </w:tabs>
        <w:ind w:left="2880" w:hanging="360"/>
      </w:pPr>
      <w:rPr>
        <w:rFonts w:ascii="OpenSymbol" w:hAnsi="OpenSymbol" w:cs="OpenSymbol"/>
      </w:rPr>
    </w:lvl>
    <w:lvl w:ilvl="5" w:tentative="0">
      <w:start w:val="1"/>
      <w:numFmt w:val="bullet"/>
      <w:lvlText w:val="▪"/>
      <w:lvlJc w:val="left"/>
      <w:pPr>
        <w:tabs>
          <w:tab w:val="left" w:pos="3240"/>
        </w:tabs>
        <w:ind w:left="3240" w:hanging="360"/>
      </w:pPr>
      <w:rPr>
        <w:rFonts w:ascii="OpenSymbol" w:hAnsi="OpenSymbol" w:cs="OpenSymbol"/>
      </w:rPr>
    </w:lvl>
    <w:lvl w:ilvl="6" w:tentative="0">
      <w:start w:val="1"/>
      <w:numFmt w:val="bullet"/>
      <w:lvlText w:val=""/>
      <w:lvlJc w:val="left"/>
      <w:pPr>
        <w:tabs>
          <w:tab w:val="left" w:pos="3600"/>
        </w:tabs>
        <w:ind w:left="3600" w:hanging="360"/>
      </w:pPr>
      <w:rPr>
        <w:rFonts w:ascii="Symbol" w:hAnsi="Symbol" w:cs="OpenSymbol"/>
      </w:rPr>
    </w:lvl>
    <w:lvl w:ilvl="7" w:tentative="0">
      <w:start w:val="1"/>
      <w:numFmt w:val="bullet"/>
      <w:lvlText w:val="◦"/>
      <w:lvlJc w:val="left"/>
      <w:pPr>
        <w:tabs>
          <w:tab w:val="left" w:pos="3960"/>
        </w:tabs>
        <w:ind w:left="3960" w:hanging="360"/>
      </w:pPr>
      <w:rPr>
        <w:rFonts w:ascii="OpenSymbol" w:hAnsi="OpenSymbol" w:cs="OpenSymbol"/>
      </w:rPr>
    </w:lvl>
    <w:lvl w:ilvl="8" w:tentative="0">
      <w:start w:val="1"/>
      <w:numFmt w:val="bullet"/>
      <w:lvlText w:val="▪"/>
      <w:lvlJc w:val="left"/>
      <w:pPr>
        <w:tabs>
          <w:tab w:val="left" w:pos="4320"/>
        </w:tabs>
        <w:ind w:left="4320" w:hanging="360"/>
      </w:pPr>
      <w:rPr>
        <w:rFonts w:ascii="OpenSymbol" w:hAnsi="OpenSymbol" w:cs="OpenSymbol"/>
      </w:rPr>
    </w:lvl>
  </w:abstractNum>
  <w:abstractNum w:abstractNumId="6">
    <w:nsid w:val="04B3657C"/>
    <w:multiLevelType w:val="multilevel"/>
    <w:tmpl w:val="04B3657C"/>
    <w:lvl w:ilvl="0" w:tentative="0">
      <w:start w:val="1"/>
      <w:numFmt w:val="bullet"/>
      <w:lvlText w:val=""/>
      <w:lvlJc w:val="left"/>
      <w:pPr>
        <w:ind w:left="1296" w:hanging="360"/>
      </w:pPr>
      <w:rPr>
        <w:rFonts w:hint="default" w:ascii="Wingdings" w:hAnsi="Wingdings"/>
      </w:rPr>
    </w:lvl>
    <w:lvl w:ilvl="1" w:tentative="0">
      <w:start w:val="1"/>
      <w:numFmt w:val="bullet"/>
      <w:lvlText w:val="o"/>
      <w:lvlJc w:val="left"/>
      <w:pPr>
        <w:ind w:left="2016" w:hanging="360"/>
      </w:pPr>
      <w:rPr>
        <w:rFonts w:hint="default" w:ascii="Courier New" w:hAnsi="Courier New" w:cs="Courier New"/>
      </w:rPr>
    </w:lvl>
    <w:lvl w:ilvl="2" w:tentative="0">
      <w:start w:val="1"/>
      <w:numFmt w:val="bullet"/>
      <w:lvlText w:val=""/>
      <w:lvlJc w:val="left"/>
      <w:pPr>
        <w:ind w:left="2736" w:hanging="360"/>
      </w:pPr>
      <w:rPr>
        <w:rFonts w:hint="default" w:ascii="Wingdings" w:hAnsi="Wingdings"/>
      </w:rPr>
    </w:lvl>
    <w:lvl w:ilvl="3" w:tentative="0">
      <w:start w:val="1"/>
      <w:numFmt w:val="bullet"/>
      <w:lvlText w:val=""/>
      <w:lvlJc w:val="left"/>
      <w:pPr>
        <w:ind w:left="3456" w:hanging="360"/>
      </w:pPr>
      <w:rPr>
        <w:rFonts w:hint="default" w:ascii="Symbol" w:hAnsi="Symbol"/>
      </w:rPr>
    </w:lvl>
    <w:lvl w:ilvl="4" w:tentative="0">
      <w:start w:val="1"/>
      <w:numFmt w:val="bullet"/>
      <w:lvlText w:val="o"/>
      <w:lvlJc w:val="left"/>
      <w:pPr>
        <w:ind w:left="4176" w:hanging="360"/>
      </w:pPr>
      <w:rPr>
        <w:rFonts w:hint="default" w:ascii="Courier New" w:hAnsi="Courier New" w:cs="Courier New"/>
      </w:rPr>
    </w:lvl>
    <w:lvl w:ilvl="5" w:tentative="0">
      <w:start w:val="1"/>
      <w:numFmt w:val="bullet"/>
      <w:lvlText w:val=""/>
      <w:lvlJc w:val="left"/>
      <w:pPr>
        <w:ind w:left="4896" w:hanging="360"/>
      </w:pPr>
      <w:rPr>
        <w:rFonts w:hint="default" w:ascii="Wingdings" w:hAnsi="Wingdings"/>
      </w:rPr>
    </w:lvl>
    <w:lvl w:ilvl="6" w:tentative="0">
      <w:start w:val="1"/>
      <w:numFmt w:val="bullet"/>
      <w:lvlText w:val=""/>
      <w:lvlJc w:val="left"/>
      <w:pPr>
        <w:ind w:left="5616" w:hanging="360"/>
      </w:pPr>
      <w:rPr>
        <w:rFonts w:hint="default" w:ascii="Symbol" w:hAnsi="Symbol"/>
      </w:rPr>
    </w:lvl>
    <w:lvl w:ilvl="7" w:tentative="0">
      <w:start w:val="1"/>
      <w:numFmt w:val="bullet"/>
      <w:lvlText w:val="o"/>
      <w:lvlJc w:val="left"/>
      <w:pPr>
        <w:ind w:left="6336" w:hanging="360"/>
      </w:pPr>
      <w:rPr>
        <w:rFonts w:hint="default" w:ascii="Courier New" w:hAnsi="Courier New" w:cs="Courier New"/>
      </w:rPr>
    </w:lvl>
    <w:lvl w:ilvl="8" w:tentative="0">
      <w:start w:val="1"/>
      <w:numFmt w:val="bullet"/>
      <w:lvlText w:val=""/>
      <w:lvlJc w:val="left"/>
      <w:pPr>
        <w:ind w:left="7056" w:hanging="360"/>
      </w:pPr>
      <w:rPr>
        <w:rFonts w:hint="default" w:ascii="Wingdings" w:hAnsi="Wingdings"/>
      </w:rPr>
    </w:lvl>
  </w:abstractNum>
  <w:abstractNum w:abstractNumId="7">
    <w:nsid w:val="0D6B6289"/>
    <w:multiLevelType w:val="multilevel"/>
    <w:tmpl w:val="0D6B62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F7F25F4"/>
    <w:multiLevelType w:val="multilevel"/>
    <w:tmpl w:val="0F7F25F4"/>
    <w:lvl w:ilvl="0" w:tentative="0">
      <w:start w:val="1"/>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320" w:hanging="1440"/>
      </w:pPr>
      <w:rPr>
        <w:rFonts w:hint="default"/>
      </w:rPr>
    </w:lvl>
  </w:abstractNum>
  <w:abstractNum w:abstractNumId="9">
    <w:nsid w:val="10F70AFD"/>
    <w:multiLevelType w:val="multilevel"/>
    <w:tmpl w:val="10F70AFD"/>
    <w:lvl w:ilvl="0" w:tentative="0">
      <w:start w:val="1"/>
      <w:numFmt w:val="bullet"/>
      <w:lvlText w:val=""/>
      <w:lvlJc w:val="left"/>
      <w:pPr>
        <w:ind w:left="1296" w:hanging="360"/>
      </w:pPr>
      <w:rPr>
        <w:rFonts w:hint="default" w:ascii="Symbol" w:hAnsi="Symbol"/>
      </w:rPr>
    </w:lvl>
    <w:lvl w:ilvl="1" w:tentative="0">
      <w:start w:val="1"/>
      <w:numFmt w:val="bullet"/>
      <w:lvlText w:val="o"/>
      <w:lvlJc w:val="left"/>
      <w:pPr>
        <w:ind w:left="2016" w:hanging="360"/>
      </w:pPr>
      <w:rPr>
        <w:rFonts w:hint="default" w:ascii="Courier New" w:hAnsi="Courier New" w:cs="Courier New"/>
      </w:rPr>
    </w:lvl>
    <w:lvl w:ilvl="2" w:tentative="0">
      <w:start w:val="1"/>
      <w:numFmt w:val="bullet"/>
      <w:lvlText w:val=""/>
      <w:lvlJc w:val="left"/>
      <w:pPr>
        <w:ind w:left="2736" w:hanging="360"/>
      </w:pPr>
      <w:rPr>
        <w:rFonts w:hint="default" w:ascii="Wingdings" w:hAnsi="Wingdings"/>
      </w:rPr>
    </w:lvl>
    <w:lvl w:ilvl="3" w:tentative="0">
      <w:start w:val="1"/>
      <w:numFmt w:val="bullet"/>
      <w:lvlText w:val=""/>
      <w:lvlJc w:val="left"/>
      <w:pPr>
        <w:ind w:left="3456" w:hanging="360"/>
      </w:pPr>
      <w:rPr>
        <w:rFonts w:hint="default" w:ascii="Symbol" w:hAnsi="Symbol"/>
      </w:rPr>
    </w:lvl>
    <w:lvl w:ilvl="4" w:tentative="0">
      <w:start w:val="1"/>
      <w:numFmt w:val="bullet"/>
      <w:lvlText w:val="o"/>
      <w:lvlJc w:val="left"/>
      <w:pPr>
        <w:ind w:left="4176" w:hanging="360"/>
      </w:pPr>
      <w:rPr>
        <w:rFonts w:hint="default" w:ascii="Courier New" w:hAnsi="Courier New" w:cs="Courier New"/>
      </w:rPr>
    </w:lvl>
    <w:lvl w:ilvl="5" w:tentative="0">
      <w:start w:val="1"/>
      <w:numFmt w:val="bullet"/>
      <w:lvlText w:val=""/>
      <w:lvlJc w:val="left"/>
      <w:pPr>
        <w:ind w:left="4896" w:hanging="360"/>
      </w:pPr>
      <w:rPr>
        <w:rFonts w:hint="default" w:ascii="Wingdings" w:hAnsi="Wingdings"/>
      </w:rPr>
    </w:lvl>
    <w:lvl w:ilvl="6" w:tentative="0">
      <w:start w:val="1"/>
      <w:numFmt w:val="bullet"/>
      <w:lvlText w:val=""/>
      <w:lvlJc w:val="left"/>
      <w:pPr>
        <w:ind w:left="5616" w:hanging="360"/>
      </w:pPr>
      <w:rPr>
        <w:rFonts w:hint="default" w:ascii="Symbol" w:hAnsi="Symbol"/>
      </w:rPr>
    </w:lvl>
    <w:lvl w:ilvl="7" w:tentative="0">
      <w:start w:val="1"/>
      <w:numFmt w:val="bullet"/>
      <w:lvlText w:val="o"/>
      <w:lvlJc w:val="left"/>
      <w:pPr>
        <w:ind w:left="6336" w:hanging="360"/>
      </w:pPr>
      <w:rPr>
        <w:rFonts w:hint="default" w:ascii="Courier New" w:hAnsi="Courier New" w:cs="Courier New"/>
      </w:rPr>
    </w:lvl>
    <w:lvl w:ilvl="8" w:tentative="0">
      <w:start w:val="1"/>
      <w:numFmt w:val="bullet"/>
      <w:lvlText w:val=""/>
      <w:lvlJc w:val="left"/>
      <w:pPr>
        <w:ind w:left="7056" w:hanging="360"/>
      </w:pPr>
      <w:rPr>
        <w:rFonts w:hint="default" w:ascii="Wingdings" w:hAnsi="Wingdings"/>
      </w:rPr>
    </w:lvl>
  </w:abstractNum>
  <w:abstractNum w:abstractNumId="10">
    <w:nsid w:val="30833EA3"/>
    <w:multiLevelType w:val="multilevel"/>
    <w:tmpl w:val="30833EA3"/>
    <w:lvl w:ilvl="0" w:tentative="0">
      <w:start w:val="1"/>
      <w:numFmt w:val="decimal"/>
      <w:pStyle w:val="26"/>
      <w:lvlText w:val="PART %1"/>
      <w:lvlJc w:val="left"/>
      <w:pPr>
        <w:ind w:left="720" w:hanging="360"/>
      </w:pPr>
      <w:rPr>
        <w:rFonts w:hint="default" w:ascii="Arial" w:hAnsi="Arial"/>
        <w:b/>
        <w:i w:val="0"/>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0D23170"/>
    <w:multiLevelType w:val="multilevel"/>
    <w:tmpl w:val="30D23170"/>
    <w:lvl w:ilvl="0" w:tentative="0">
      <w:start w:val="1"/>
      <w:numFmt w:val="decimal"/>
      <w:lvlText w:val="%1)"/>
      <w:lvlJc w:val="left"/>
      <w:pPr>
        <w:tabs>
          <w:tab w:val="left" w:pos="3600"/>
        </w:tabs>
        <w:ind w:left="3600" w:hanging="360"/>
      </w:pPr>
      <w:rPr>
        <w:rFonts w:hint="default" w:ascii="Arial" w:hAnsi="Arial" w:cs="Consolas"/>
        <w:b w:val="0"/>
        <w:i/>
        <w:caps/>
        <w:color w:val="000000"/>
        <w:sz w:val="20"/>
        <w:szCs w:val="20"/>
      </w:rPr>
    </w:lvl>
    <w:lvl w:ilvl="1" w:tentative="0">
      <w:start w:val="1"/>
      <w:numFmt w:val="bullet"/>
      <w:lvlText w:val="◦"/>
      <w:lvlJc w:val="left"/>
      <w:pPr>
        <w:tabs>
          <w:tab w:val="left" w:pos="3960"/>
        </w:tabs>
        <w:ind w:left="3960" w:hanging="360"/>
      </w:pPr>
      <w:rPr>
        <w:rFonts w:ascii="OpenSymbol" w:hAnsi="OpenSymbol"/>
      </w:rPr>
    </w:lvl>
    <w:lvl w:ilvl="2" w:tentative="0">
      <w:start w:val="1"/>
      <w:numFmt w:val="bullet"/>
      <w:lvlText w:val="▪"/>
      <w:lvlJc w:val="left"/>
      <w:pPr>
        <w:tabs>
          <w:tab w:val="left" w:pos="4320"/>
        </w:tabs>
        <w:ind w:left="4320" w:hanging="360"/>
      </w:pPr>
      <w:rPr>
        <w:rFonts w:ascii="OpenSymbol" w:hAnsi="OpenSymbol"/>
      </w:rPr>
    </w:lvl>
    <w:lvl w:ilvl="3" w:tentative="0">
      <w:start w:val="1"/>
      <w:numFmt w:val="bullet"/>
      <w:lvlText w:val=""/>
      <w:lvlJc w:val="left"/>
      <w:pPr>
        <w:tabs>
          <w:tab w:val="left" w:pos="4680"/>
        </w:tabs>
        <w:ind w:left="4680" w:hanging="360"/>
      </w:pPr>
      <w:rPr>
        <w:rFonts w:ascii="Symbol" w:hAnsi="Symbol"/>
      </w:rPr>
    </w:lvl>
    <w:lvl w:ilvl="4" w:tentative="0">
      <w:start w:val="1"/>
      <w:numFmt w:val="bullet"/>
      <w:lvlText w:val="◦"/>
      <w:lvlJc w:val="left"/>
      <w:pPr>
        <w:tabs>
          <w:tab w:val="left" w:pos="5040"/>
        </w:tabs>
        <w:ind w:left="5040" w:hanging="360"/>
      </w:pPr>
      <w:rPr>
        <w:rFonts w:ascii="OpenSymbol" w:hAnsi="OpenSymbol"/>
      </w:rPr>
    </w:lvl>
    <w:lvl w:ilvl="5" w:tentative="0">
      <w:start w:val="1"/>
      <w:numFmt w:val="bullet"/>
      <w:lvlText w:val="▪"/>
      <w:lvlJc w:val="left"/>
      <w:pPr>
        <w:tabs>
          <w:tab w:val="left" w:pos="5400"/>
        </w:tabs>
        <w:ind w:left="5400" w:hanging="360"/>
      </w:pPr>
      <w:rPr>
        <w:rFonts w:ascii="OpenSymbol" w:hAnsi="OpenSymbol"/>
      </w:rPr>
    </w:lvl>
    <w:lvl w:ilvl="6" w:tentative="0">
      <w:start w:val="1"/>
      <w:numFmt w:val="bullet"/>
      <w:lvlText w:val=""/>
      <w:lvlJc w:val="left"/>
      <w:pPr>
        <w:tabs>
          <w:tab w:val="left" w:pos="5760"/>
        </w:tabs>
        <w:ind w:left="5760" w:hanging="360"/>
      </w:pPr>
      <w:rPr>
        <w:rFonts w:ascii="Symbol" w:hAnsi="Symbol"/>
      </w:rPr>
    </w:lvl>
    <w:lvl w:ilvl="7" w:tentative="0">
      <w:start w:val="1"/>
      <w:numFmt w:val="bullet"/>
      <w:lvlText w:val="◦"/>
      <w:lvlJc w:val="left"/>
      <w:pPr>
        <w:tabs>
          <w:tab w:val="left" w:pos="6120"/>
        </w:tabs>
        <w:ind w:left="6120" w:hanging="360"/>
      </w:pPr>
      <w:rPr>
        <w:rFonts w:ascii="OpenSymbol" w:hAnsi="OpenSymbol"/>
      </w:rPr>
    </w:lvl>
    <w:lvl w:ilvl="8" w:tentative="0">
      <w:start w:val="1"/>
      <w:numFmt w:val="bullet"/>
      <w:lvlText w:val="▪"/>
      <w:lvlJc w:val="left"/>
      <w:pPr>
        <w:tabs>
          <w:tab w:val="left" w:pos="6480"/>
        </w:tabs>
        <w:ind w:left="6480" w:hanging="360"/>
      </w:pPr>
      <w:rPr>
        <w:rFonts w:ascii="OpenSymbol" w:hAnsi="OpenSymbol"/>
      </w:rPr>
    </w:lvl>
  </w:abstractNum>
  <w:abstractNum w:abstractNumId="12">
    <w:nsid w:val="35165912"/>
    <w:multiLevelType w:val="multilevel"/>
    <w:tmpl w:val="35165912"/>
    <w:lvl w:ilvl="0" w:tentative="0">
      <w:start w:val="2"/>
      <w:numFmt w:val="decimal"/>
      <w:lvlText w:val="%1"/>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200" w:hanging="1440"/>
      </w:pPr>
      <w:rPr>
        <w:rFonts w:hint="default"/>
      </w:rPr>
    </w:lvl>
  </w:abstractNum>
  <w:abstractNum w:abstractNumId="13">
    <w:nsid w:val="3B503B9F"/>
    <w:multiLevelType w:val="multilevel"/>
    <w:tmpl w:val="3B503B9F"/>
    <w:lvl w:ilvl="0" w:tentative="0">
      <w:start w:val="1"/>
      <w:numFmt w:val="bullet"/>
      <w:pStyle w:val="56"/>
      <w:lvlText w:val=""/>
      <w:lvlJc w:val="left"/>
      <w:pPr>
        <w:ind w:left="1267" w:hanging="360"/>
      </w:pPr>
      <w:rPr>
        <w:rFonts w:hint="default" w:ascii="Symbol" w:hAnsi="Symbol"/>
      </w:rPr>
    </w:lvl>
    <w:lvl w:ilvl="1" w:tentative="0">
      <w:start w:val="1"/>
      <w:numFmt w:val="bullet"/>
      <w:lvlText w:val="o"/>
      <w:lvlJc w:val="left"/>
      <w:pPr>
        <w:ind w:left="1987" w:hanging="360"/>
      </w:pPr>
      <w:rPr>
        <w:rFonts w:hint="default" w:ascii="Courier New" w:hAnsi="Courier New" w:cs="Courier New"/>
      </w:rPr>
    </w:lvl>
    <w:lvl w:ilvl="2" w:tentative="0">
      <w:start w:val="1"/>
      <w:numFmt w:val="bullet"/>
      <w:lvlText w:val=""/>
      <w:lvlJc w:val="left"/>
      <w:pPr>
        <w:ind w:left="2707" w:hanging="360"/>
      </w:pPr>
      <w:rPr>
        <w:rFonts w:hint="default" w:ascii="Wingdings" w:hAnsi="Wingdings"/>
      </w:rPr>
    </w:lvl>
    <w:lvl w:ilvl="3" w:tentative="0">
      <w:start w:val="1"/>
      <w:numFmt w:val="bullet"/>
      <w:lvlText w:val=""/>
      <w:lvlJc w:val="left"/>
      <w:pPr>
        <w:ind w:left="3427" w:hanging="360"/>
      </w:pPr>
      <w:rPr>
        <w:rFonts w:hint="default" w:ascii="Symbol" w:hAnsi="Symbol"/>
      </w:rPr>
    </w:lvl>
    <w:lvl w:ilvl="4" w:tentative="0">
      <w:start w:val="1"/>
      <w:numFmt w:val="bullet"/>
      <w:lvlText w:val="o"/>
      <w:lvlJc w:val="left"/>
      <w:pPr>
        <w:ind w:left="4147" w:hanging="360"/>
      </w:pPr>
      <w:rPr>
        <w:rFonts w:hint="default" w:ascii="Courier New" w:hAnsi="Courier New" w:cs="Courier New"/>
      </w:rPr>
    </w:lvl>
    <w:lvl w:ilvl="5" w:tentative="0">
      <w:start w:val="1"/>
      <w:numFmt w:val="bullet"/>
      <w:lvlText w:val=""/>
      <w:lvlJc w:val="left"/>
      <w:pPr>
        <w:ind w:left="4867" w:hanging="360"/>
      </w:pPr>
      <w:rPr>
        <w:rFonts w:hint="default" w:ascii="Wingdings" w:hAnsi="Wingdings"/>
      </w:rPr>
    </w:lvl>
    <w:lvl w:ilvl="6" w:tentative="0">
      <w:start w:val="1"/>
      <w:numFmt w:val="bullet"/>
      <w:lvlText w:val=""/>
      <w:lvlJc w:val="left"/>
      <w:pPr>
        <w:ind w:left="5587" w:hanging="360"/>
      </w:pPr>
      <w:rPr>
        <w:rFonts w:hint="default" w:ascii="Symbol" w:hAnsi="Symbol"/>
      </w:rPr>
    </w:lvl>
    <w:lvl w:ilvl="7" w:tentative="0">
      <w:start w:val="1"/>
      <w:numFmt w:val="bullet"/>
      <w:lvlText w:val="o"/>
      <w:lvlJc w:val="left"/>
      <w:pPr>
        <w:ind w:left="6307" w:hanging="360"/>
      </w:pPr>
      <w:rPr>
        <w:rFonts w:hint="default" w:ascii="Courier New" w:hAnsi="Courier New" w:cs="Courier New"/>
      </w:rPr>
    </w:lvl>
    <w:lvl w:ilvl="8" w:tentative="0">
      <w:start w:val="1"/>
      <w:numFmt w:val="bullet"/>
      <w:lvlText w:val=""/>
      <w:lvlJc w:val="left"/>
      <w:pPr>
        <w:ind w:left="7027" w:hanging="360"/>
      </w:pPr>
      <w:rPr>
        <w:rFonts w:hint="default" w:ascii="Wingdings" w:hAnsi="Wingdings"/>
      </w:rPr>
    </w:lvl>
  </w:abstractNum>
  <w:abstractNum w:abstractNumId="14">
    <w:nsid w:val="4AA61639"/>
    <w:multiLevelType w:val="multilevel"/>
    <w:tmpl w:val="4AA61639"/>
    <w:lvl w:ilvl="0" w:tentative="0">
      <w:start w:val="1"/>
      <w:numFmt w:val="decimal"/>
      <w:lvlText w:val="%1."/>
      <w:lvlJc w:val="left"/>
      <w:pPr>
        <w:ind w:left="495" w:hanging="495"/>
      </w:pPr>
      <w:rPr>
        <w:rFonts w:hint="default"/>
      </w:rPr>
    </w:lvl>
    <w:lvl w:ilvl="1" w:tentative="0">
      <w:start w:val="6"/>
      <w:numFmt w:val="decimal"/>
      <w:lvlText w:val="%1.%2."/>
      <w:lvlJc w:val="left"/>
      <w:pPr>
        <w:ind w:left="495" w:hanging="49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5">
    <w:nsid w:val="4B205B5B"/>
    <w:multiLevelType w:val="multilevel"/>
    <w:tmpl w:val="4B205B5B"/>
    <w:lvl w:ilvl="0" w:tentative="0">
      <w:start w:val="1"/>
      <w:numFmt w:val="decimal"/>
      <w:lvlText w:val="3.%1"/>
      <w:lvlJc w:val="left"/>
      <w:pPr>
        <w:ind w:left="907" w:hanging="360"/>
      </w:pPr>
      <w:rPr>
        <w:rFonts w:hint="default" w:ascii="Arial" w:hAnsi="Arial"/>
        <w:b/>
        <w:i w:val="0"/>
        <w:sz w:val="20"/>
      </w:rPr>
    </w:lvl>
    <w:lvl w:ilvl="1" w:tentative="0">
      <w:start w:val="1"/>
      <w:numFmt w:val="decimal"/>
      <w:lvlText w:val="3.%2"/>
      <w:lvlJc w:val="left"/>
      <w:pPr>
        <w:ind w:left="1807" w:hanging="360"/>
      </w:pPr>
      <w:rPr>
        <w:rFonts w:hint="default" w:ascii="Arial" w:hAnsi="Arial"/>
        <w:b w:val="0"/>
        <w:i w:val="0"/>
        <w:sz w:val="20"/>
      </w:rPr>
    </w:lvl>
    <w:lvl w:ilvl="2" w:tentative="0">
      <w:start w:val="1"/>
      <w:numFmt w:val="decimal"/>
      <w:lvlText w:val="%1.%2.%3"/>
      <w:lvlJc w:val="left"/>
      <w:pPr>
        <w:ind w:left="2707" w:hanging="720"/>
      </w:pPr>
      <w:rPr>
        <w:rFonts w:hint="default"/>
      </w:rPr>
    </w:lvl>
    <w:lvl w:ilvl="3" w:tentative="0">
      <w:start w:val="1"/>
      <w:numFmt w:val="decimal"/>
      <w:lvlText w:val="%1.%2.%3.%4"/>
      <w:lvlJc w:val="left"/>
      <w:pPr>
        <w:ind w:left="3427" w:hanging="720"/>
      </w:pPr>
      <w:rPr>
        <w:rFonts w:hint="default"/>
      </w:rPr>
    </w:lvl>
    <w:lvl w:ilvl="4" w:tentative="0">
      <w:start w:val="1"/>
      <w:numFmt w:val="decimal"/>
      <w:lvlText w:val="%1.%2.%3.%4.%5"/>
      <w:lvlJc w:val="left"/>
      <w:pPr>
        <w:ind w:left="4507" w:hanging="1080"/>
      </w:pPr>
      <w:rPr>
        <w:rFonts w:hint="default"/>
      </w:rPr>
    </w:lvl>
    <w:lvl w:ilvl="5" w:tentative="0">
      <w:start w:val="1"/>
      <w:numFmt w:val="decimal"/>
      <w:lvlText w:val="%1.%2.%3.%4.%5.%6"/>
      <w:lvlJc w:val="left"/>
      <w:pPr>
        <w:ind w:left="5227" w:hanging="1080"/>
      </w:pPr>
      <w:rPr>
        <w:rFonts w:hint="default"/>
      </w:rPr>
    </w:lvl>
    <w:lvl w:ilvl="6" w:tentative="0">
      <w:start w:val="1"/>
      <w:numFmt w:val="decimal"/>
      <w:lvlText w:val="%1.%2.%3.%4.%5.%6.%7"/>
      <w:lvlJc w:val="left"/>
      <w:pPr>
        <w:ind w:left="6307" w:hanging="1440"/>
      </w:pPr>
      <w:rPr>
        <w:rFonts w:hint="default"/>
      </w:rPr>
    </w:lvl>
    <w:lvl w:ilvl="7" w:tentative="0">
      <w:start w:val="1"/>
      <w:numFmt w:val="decimal"/>
      <w:lvlText w:val="%1.%2.%3.%4.%5.%6.%7.%8"/>
      <w:lvlJc w:val="left"/>
      <w:pPr>
        <w:ind w:left="7027" w:hanging="1440"/>
      </w:pPr>
      <w:rPr>
        <w:rFonts w:hint="default"/>
      </w:rPr>
    </w:lvl>
    <w:lvl w:ilvl="8" w:tentative="0">
      <w:start w:val="1"/>
      <w:numFmt w:val="decimal"/>
      <w:lvlText w:val="%1.%2.%3.%4.%5.%6.%7.%8.%9"/>
      <w:lvlJc w:val="left"/>
      <w:pPr>
        <w:ind w:left="7747" w:hanging="1440"/>
      </w:pPr>
      <w:rPr>
        <w:rFonts w:hint="default"/>
      </w:rPr>
    </w:lvl>
  </w:abstractNum>
  <w:abstractNum w:abstractNumId="16">
    <w:nsid w:val="53C4501B"/>
    <w:multiLevelType w:val="multilevel"/>
    <w:tmpl w:val="53C4501B"/>
    <w:lvl w:ilvl="0" w:tentative="0">
      <w:start w:val="1"/>
      <w:numFmt w:val="decimal"/>
      <w:pStyle w:val="10"/>
      <w:lvlText w:val="PART %1"/>
      <w:lvlJc w:val="left"/>
      <w:pPr>
        <w:ind w:left="720" w:hanging="360"/>
      </w:pPr>
      <w:rPr>
        <w:rFonts w:hint="default" w:ascii="Arial" w:hAnsi="Arial"/>
        <w:b/>
        <w:i w:val="0"/>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D084555"/>
    <w:multiLevelType w:val="multilevel"/>
    <w:tmpl w:val="5D084555"/>
    <w:lvl w:ilvl="0" w:tentative="0">
      <w:start w:val="1"/>
      <w:numFmt w:val="decimal"/>
      <w:lvlText w:val="%1."/>
      <w:lvlJc w:val="left"/>
      <w:pPr>
        <w:ind w:left="495" w:hanging="495"/>
      </w:pPr>
      <w:rPr>
        <w:rFonts w:hint="default"/>
      </w:rPr>
    </w:lvl>
    <w:lvl w:ilvl="1" w:tentative="0">
      <w:start w:val="5"/>
      <w:numFmt w:val="decimal"/>
      <w:lvlText w:val="%1.%2."/>
      <w:lvlJc w:val="left"/>
      <w:pPr>
        <w:ind w:left="495" w:hanging="49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8">
    <w:nsid w:val="63E1706E"/>
    <w:multiLevelType w:val="multilevel"/>
    <w:tmpl w:val="63E1706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9">
    <w:nsid w:val="646B2677"/>
    <w:multiLevelType w:val="multilevel"/>
    <w:tmpl w:val="646B2677"/>
    <w:lvl w:ilvl="0" w:tentative="0">
      <w:start w:val="1"/>
      <w:numFmt w:val="decimal"/>
      <w:lvlText w:val="%1."/>
      <w:lvlJc w:val="left"/>
      <w:pPr>
        <w:tabs>
          <w:tab w:val="left" w:pos="540"/>
        </w:tabs>
        <w:ind w:left="540" w:hanging="360"/>
      </w:pPr>
      <w:rPr>
        <w:color w:val="4A442A"/>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0">
    <w:nsid w:val="710767F6"/>
    <w:multiLevelType w:val="multilevel"/>
    <w:tmpl w:val="710767F6"/>
    <w:lvl w:ilvl="0" w:tentative="0">
      <w:start w:val="3"/>
      <w:numFmt w:val="decimal"/>
      <w:lvlText w:val="%1"/>
      <w:lvlJc w:val="left"/>
      <w:pPr>
        <w:ind w:left="360" w:hanging="360"/>
      </w:pPr>
      <w:rPr>
        <w:rFonts w:hint="default"/>
      </w:rPr>
    </w:lvl>
    <w:lvl w:ilvl="1" w:tentative="0">
      <w:start w:val="1"/>
      <w:numFmt w:val="decimal"/>
      <w:lvlText w:val="4.%2"/>
      <w:lvlJc w:val="left"/>
      <w:pPr>
        <w:ind w:left="1080" w:hanging="360"/>
      </w:pPr>
      <w:rPr>
        <w:rFonts w:hint="default" w:ascii="Arial" w:hAnsi="Arial"/>
        <w:b/>
        <w:i w:val="0"/>
        <w:sz w:val="20"/>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200" w:hanging="1440"/>
      </w:pPr>
      <w:rPr>
        <w:rFonts w:hint="default"/>
      </w:rPr>
    </w:lvl>
  </w:abstractNum>
  <w:abstractNum w:abstractNumId="21">
    <w:nsid w:val="7A2772A3"/>
    <w:multiLevelType w:val="multilevel"/>
    <w:tmpl w:val="7A2772A3"/>
    <w:lvl w:ilvl="0" w:tentative="0">
      <w:start w:val="1"/>
      <w:numFmt w:val="bullet"/>
      <w:lvlText w:val=""/>
      <w:lvlJc w:val="left"/>
      <w:pPr>
        <w:ind w:left="1296" w:hanging="360"/>
      </w:pPr>
      <w:rPr>
        <w:rFonts w:hint="default" w:ascii="Wingdings" w:hAnsi="Wingdings"/>
      </w:rPr>
    </w:lvl>
    <w:lvl w:ilvl="1" w:tentative="0">
      <w:start w:val="1"/>
      <w:numFmt w:val="bullet"/>
      <w:lvlText w:val="o"/>
      <w:lvlJc w:val="left"/>
      <w:pPr>
        <w:ind w:left="2016" w:hanging="360"/>
      </w:pPr>
      <w:rPr>
        <w:rFonts w:hint="default" w:ascii="Courier New" w:hAnsi="Courier New" w:cs="Courier New"/>
      </w:rPr>
    </w:lvl>
    <w:lvl w:ilvl="2" w:tentative="0">
      <w:start w:val="1"/>
      <w:numFmt w:val="bullet"/>
      <w:lvlText w:val=""/>
      <w:lvlJc w:val="left"/>
      <w:pPr>
        <w:ind w:left="2736" w:hanging="360"/>
      </w:pPr>
      <w:rPr>
        <w:rFonts w:hint="default" w:ascii="Wingdings" w:hAnsi="Wingdings"/>
      </w:rPr>
    </w:lvl>
    <w:lvl w:ilvl="3" w:tentative="0">
      <w:start w:val="1"/>
      <w:numFmt w:val="bullet"/>
      <w:lvlText w:val=""/>
      <w:lvlJc w:val="left"/>
      <w:pPr>
        <w:ind w:left="3456" w:hanging="360"/>
      </w:pPr>
      <w:rPr>
        <w:rFonts w:hint="default" w:ascii="Symbol" w:hAnsi="Symbol"/>
      </w:rPr>
    </w:lvl>
    <w:lvl w:ilvl="4" w:tentative="0">
      <w:start w:val="1"/>
      <w:numFmt w:val="bullet"/>
      <w:lvlText w:val="o"/>
      <w:lvlJc w:val="left"/>
      <w:pPr>
        <w:ind w:left="4176" w:hanging="360"/>
      </w:pPr>
      <w:rPr>
        <w:rFonts w:hint="default" w:ascii="Courier New" w:hAnsi="Courier New" w:cs="Courier New"/>
      </w:rPr>
    </w:lvl>
    <w:lvl w:ilvl="5" w:tentative="0">
      <w:start w:val="1"/>
      <w:numFmt w:val="bullet"/>
      <w:lvlText w:val=""/>
      <w:lvlJc w:val="left"/>
      <w:pPr>
        <w:ind w:left="4896" w:hanging="360"/>
      </w:pPr>
      <w:rPr>
        <w:rFonts w:hint="default" w:ascii="Wingdings" w:hAnsi="Wingdings"/>
      </w:rPr>
    </w:lvl>
    <w:lvl w:ilvl="6" w:tentative="0">
      <w:start w:val="1"/>
      <w:numFmt w:val="bullet"/>
      <w:lvlText w:val=""/>
      <w:lvlJc w:val="left"/>
      <w:pPr>
        <w:ind w:left="5616" w:hanging="360"/>
      </w:pPr>
      <w:rPr>
        <w:rFonts w:hint="default" w:ascii="Symbol" w:hAnsi="Symbol"/>
      </w:rPr>
    </w:lvl>
    <w:lvl w:ilvl="7" w:tentative="0">
      <w:start w:val="1"/>
      <w:numFmt w:val="bullet"/>
      <w:lvlText w:val="o"/>
      <w:lvlJc w:val="left"/>
      <w:pPr>
        <w:ind w:left="6336" w:hanging="360"/>
      </w:pPr>
      <w:rPr>
        <w:rFonts w:hint="default" w:ascii="Courier New" w:hAnsi="Courier New" w:cs="Courier New"/>
      </w:rPr>
    </w:lvl>
    <w:lvl w:ilvl="8" w:tentative="0">
      <w:start w:val="1"/>
      <w:numFmt w:val="bullet"/>
      <w:lvlText w:val=""/>
      <w:lvlJc w:val="left"/>
      <w:pPr>
        <w:ind w:left="7056" w:hanging="360"/>
      </w:pPr>
      <w:rPr>
        <w:rFonts w:hint="default" w:ascii="Wingdings" w:hAnsi="Wingdings"/>
      </w:rPr>
    </w:lvl>
  </w:abstractNum>
  <w:num w:numId="1">
    <w:abstractNumId w:val="16"/>
  </w:num>
  <w:num w:numId="2">
    <w:abstractNumId w:val="10"/>
  </w:num>
  <w:num w:numId="3">
    <w:abstractNumId w:val="13"/>
  </w:num>
  <w:num w:numId="4">
    <w:abstractNumId w:val="8"/>
  </w:num>
  <w:num w:numId="5">
    <w:abstractNumId w:val="17"/>
  </w:num>
  <w:num w:numId="6">
    <w:abstractNumId w:val="14"/>
  </w:num>
  <w:num w:numId="7">
    <w:abstractNumId w:val="12"/>
  </w:num>
  <w:num w:numId="8">
    <w:abstractNumId w:val="15"/>
  </w:num>
  <w:num w:numId="9">
    <w:abstractNumId w:val="20"/>
  </w:num>
  <w:num w:numId="10">
    <w:abstractNumId w:val="1"/>
  </w:num>
  <w:num w:numId="11">
    <w:abstractNumId w:val="2"/>
  </w:num>
  <w:num w:numId="12">
    <w:abstractNumId w:val="11"/>
  </w:num>
  <w:num w:numId="13">
    <w:abstractNumId w:val="3"/>
  </w:num>
  <w:num w:numId="14">
    <w:abstractNumId w:val="4"/>
  </w:num>
  <w:num w:numId="15">
    <w:abstractNumId w:val="0"/>
  </w:num>
  <w:num w:numId="16">
    <w:abstractNumId w:val="5"/>
  </w:num>
  <w:num w:numId="17">
    <w:abstractNumId w:val="7"/>
  </w:num>
  <w:num w:numId="18">
    <w:abstractNumId w:val="6"/>
  </w:num>
  <w:num w:numId="19">
    <w:abstractNumId w:val="18"/>
  </w:num>
  <w:num w:numId="20">
    <w:abstractNumId w:val="21"/>
  </w:num>
  <w:num w:numId="21">
    <w:abstractNumId w:val="9"/>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alash.pandit">
    <w15:presenceInfo w15:providerId="None" w15:userId="palash.pandit"/>
  </w15:person>
  <w15:person w15:author="Ashish Baghel">
    <w15:presenceInfo w15:providerId="WPS Office" w15:userId="383632909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90"/>
  <w:mirrorMargins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true"/>
  <w:documentProtection w:enforcement="0"/>
  <w:defaultTabStop w:val="360"/>
  <w:hyphenationZone w:val="0"/>
  <w:doNotHyphenateCaps/>
  <w:evenAndOddHeaders w:val="1"/>
  <w:drawingGridHorizontalSpacing w:val="100"/>
  <w:drawingGridVerticalSpacing w:val="120"/>
  <w:displayHorizontalDrawingGridEvery w:val="2"/>
  <w:displayVerticalDrawingGridEvery w:val="0"/>
  <w:doNotShadeFormData w:val="1"/>
  <w:noPunctuationKerning w:val="1"/>
  <w:characterSpacingControl w:val="doNotCompress"/>
  <w:compat>
    <w:balanceSingleByteDoubleByteWidth/>
    <w:doNotLeaveBackslashAlone/>
    <w:ulTrailSpace/>
    <w:doNotExpandShiftReturn/>
    <w:compatSetting w:name="compatibilityMode" w:uri="http://schemas.microsoft.com/office/word" w:val="12"/>
  </w:compat>
  <w:rsids>
    <w:rsidRoot w:val="00731749"/>
    <w:rsid w:val="000000C7"/>
    <w:rsid w:val="00000EE6"/>
    <w:rsid w:val="00002317"/>
    <w:rsid w:val="000043E5"/>
    <w:rsid w:val="00004C1D"/>
    <w:rsid w:val="000051B0"/>
    <w:rsid w:val="0001185F"/>
    <w:rsid w:val="000140C5"/>
    <w:rsid w:val="00022787"/>
    <w:rsid w:val="0002553B"/>
    <w:rsid w:val="000277CF"/>
    <w:rsid w:val="00030115"/>
    <w:rsid w:val="000327D4"/>
    <w:rsid w:val="00035DFD"/>
    <w:rsid w:val="00036F8E"/>
    <w:rsid w:val="00037D7F"/>
    <w:rsid w:val="000401AF"/>
    <w:rsid w:val="0004289C"/>
    <w:rsid w:val="00054C49"/>
    <w:rsid w:val="00055263"/>
    <w:rsid w:val="00055343"/>
    <w:rsid w:val="000557F1"/>
    <w:rsid w:val="00055D3A"/>
    <w:rsid w:val="00062329"/>
    <w:rsid w:val="00065076"/>
    <w:rsid w:val="00065168"/>
    <w:rsid w:val="0006629A"/>
    <w:rsid w:val="0006716E"/>
    <w:rsid w:val="0007282F"/>
    <w:rsid w:val="0007360B"/>
    <w:rsid w:val="0007675A"/>
    <w:rsid w:val="00077DE5"/>
    <w:rsid w:val="000805A3"/>
    <w:rsid w:val="00081CE8"/>
    <w:rsid w:val="00083DFD"/>
    <w:rsid w:val="00085417"/>
    <w:rsid w:val="000873EB"/>
    <w:rsid w:val="000875A6"/>
    <w:rsid w:val="000879B7"/>
    <w:rsid w:val="00087E75"/>
    <w:rsid w:val="0009032B"/>
    <w:rsid w:val="000933DE"/>
    <w:rsid w:val="00093F5B"/>
    <w:rsid w:val="00094BDE"/>
    <w:rsid w:val="00094D80"/>
    <w:rsid w:val="00095433"/>
    <w:rsid w:val="00096071"/>
    <w:rsid w:val="000A0466"/>
    <w:rsid w:val="000A0AE8"/>
    <w:rsid w:val="000A63CF"/>
    <w:rsid w:val="000A668E"/>
    <w:rsid w:val="000B4BF7"/>
    <w:rsid w:val="000B5832"/>
    <w:rsid w:val="000B63F7"/>
    <w:rsid w:val="000B6D6E"/>
    <w:rsid w:val="000C507C"/>
    <w:rsid w:val="000C5082"/>
    <w:rsid w:val="000C60CD"/>
    <w:rsid w:val="000C60F0"/>
    <w:rsid w:val="000D3781"/>
    <w:rsid w:val="000D4F09"/>
    <w:rsid w:val="000D5A4F"/>
    <w:rsid w:val="000D5CAE"/>
    <w:rsid w:val="000D6B18"/>
    <w:rsid w:val="000E010D"/>
    <w:rsid w:val="000E1EB4"/>
    <w:rsid w:val="000E44F5"/>
    <w:rsid w:val="000F248D"/>
    <w:rsid w:val="000F37C2"/>
    <w:rsid w:val="000F553B"/>
    <w:rsid w:val="000F6D0F"/>
    <w:rsid w:val="00100FB6"/>
    <w:rsid w:val="001011BE"/>
    <w:rsid w:val="001019FB"/>
    <w:rsid w:val="00101C5B"/>
    <w:rsid w:val="00106609"/>
    <w:rsid w:val="00106FE3"/>
    <w:rsid w:val="0011108E"/>
    <w:rsid w:val="00112378"/>
    <w:rsid w:val="00113D79"/>
    <w:rsid w:val="00116AF2"/>
    <w:rsid w:val="001241F9"/>
    <w:rsid w:val="00126912"/>
    <w:rsid w:val="00131949"/>
    <w:rsid w:val="00135322"/>
    <w:rsid w:val="00135E4B"/>
    <w:rsid w:val="00136513"/>
    <w:rsid w:val="00137D51"/>
    <w:rsid w:val="00137EEB"/>
    <w:rsid w:val="001474D9"/>
    <w:rsid w:val="00151D39"/>
    <w:rsid w:val="00160BFC"/>
    <w:rsid w:val="00160EA8"/>
    <w:rsid w:val="001620B2"/>
    <w:rsid w:val="0016555D"/>
    <w:rsid w:val="0016573C"/>
    <w:rsid w:val="00166526"/>
    <w:rsid w:val="00166B4D"/>
    <w:rsid w:val="001728D9"/>
    <w:rsid w:val="00173832"/>
    <w:rsid w:val="00176044"/>
    <w:rsid w:val="001770D9"/>
    <w:rsid w:val="0018148A"/>
    <w:rsid w:val="00181BF4"/>
    <w:rsid w:val="00181DA9"/>
    <w:rsid w:val="0018678D"/>
    <w:rsid w:val="00186A7B"/>
    <w:rsid w:val="001914F5"/>
    <w:rsid w:val="0019273A"/>
    <w:rsid w:val="00193079"/>
    <w:rsid w:val="00193617"/>
    <w:rsid w:val="00194BA6"/>
    <w:rsid w:val="001A1AD7"/>
    <w:rsid w:val="001A23FC"/>
    <w:rsid w:val="001A2B75"/>
    <w:rsid w:val="001A4A7C"/>
    <w:rsid w:val="001A6A1F"/>
    <w:rsid w:val="001B4431"/>
    <w:rsid w:val="001B5BA6"/>
    <w:rsid w:val="001B7CA9"/>
    <w:rsid w:val="001C2769"/>
    <w:rsid w:val="001C7E55"/>
    <w:rsid w:val="001C7E9D"/>
    <w:rsid w:val="001C7F48"/>
    <w:rsid w:val="001D1201"/>
    <w:rsid w:val="001D4597"/>
    <w:rsid w:val="001D4737"/>
    <w:rsid w:val="001D52D5"/>
    <w:rsid w:val="001D5808"/>
    <w:rsid w:val="001D75C9"/>
    <w:rsid w:val="001E1ABF"/>
    <w:rsid w:val="001E23C8"/>
    <w:rsid w:val="001E299D"/>
    <w:rsid w:val="001E2AA3"/>
    <w:rsid w:val="001E4FC1"/>
    <w:rsid w:val="001E5481"/>
    <w:rsid w:val="001E5963"/>
    <w:rsid w:val="001E71DB"/>
    <w:rsid w:val="001F2F85"/>
    <w:rsid w:val="001F3934"/>
    <w:rsid w:val="001F5D0C"/>
    <w:rsid w:val="0020020D"/>
    <w:rsid w:val="002005B0"/>
    <w:rsid w:val="0020353E"/>
    <w:rsid w:val="00204678"/>
    <w:rsid w:val="00205642"/>
    <w:rsid w:val="002105E2"/>
    <w:rsid w:val="002107A4"/>
    <w:rsid w:val="00210D97"/>
    <w:rsid w:val="00210E1C"/>
    <w:rsid w:val="0021593B"/>
    <w:rsid w:val="00216B6E"/>
    <w:rsid w:val="00217150"/>
    <w:rsid w:val="00217C46"/>
    <w:rsid w:val="00220470"/>
    <w:rsid w:val="00220E48"/>
    <w:rsid w:val="002214F0"/>
    <w:rsid w:val="00231A15"/>
    <w:rsid w:val="00234CF8"/>
    <w:rsid w:val="00240B53"/>
    <w:rsid w:val="0024109B"/>
    <w:rsid w:val="002463A0"/>
    <w:rsid w:val="00251BD4"/>
    <w:rsid w:val="00253F61"/>
    <w:rsid w:val="002607D2"/>
    <w:rsid w:val="00261846"/>
    <w:rsid w:val="00264D9F"/>
    <w:rsid w:val="00265EDB"/>
    <w:rsid w:val="00266190"/>
    <w:rsid w:val="00266B98"/>
    <w:rsid w:val="00267266"/>
    <w:rsid w:val="00267C98"/>
    <w:rsid w:val="002704D3"/>
    <w:rsid w:val="00270BEF"/>
    <w:rsid w:val="00271C6D"/>
    <w:rsid w:val="00272AEB"/>
    <w:rsid w:val="002738FE"/>
    <w:rsid w:val="002766B3"/>
    <w:rsid w:val="00276A39"/>
    <w:rsid w:val="00280765"/>
    <w:rsid w:val="0028384B"/>
    <w:rsid w:val="00283A49"/>
    <w:rsid w:val="002859AD"/>
    <w:rsid w:val="00286B14"/>
    <w:rsid w:val="002943C8"/>
    <w:rsid w:val="002959E0"/>
    <w:rsid w:val="00296A27"/>
    <w:rsid w:val="002970AF"/>
    <w:rsid w:val="002A31C4"/>
    <w:rsid w:val="002A4B66"/>
    <w:rsid w:val="002A752D"/>
    <w:rsid w:val="002B16E6"/>
    <w:rsid w:val="002B3EA0"/>
    <w:rsid w:val="002B54A1"/>
    <w:rsid w:val="002B595F"/>
    <w:rsid w:val="002B62F2"/>
    <w:rsid w:val="002B6C4A"/>
    <w:rsid w:val="002B72CD"/>
    <w:rsid w:val="002C05BA"/>
    <w:rsid w:val="002C163C"/>
    <w:rsid w:val="002C4432"/>
    <w:rsid w:val="002C4F8F"/>
    <w:rsid w:val="002C5AA9"/>
    <w:rsid w:val="002C6357"/>
    <w:rsid w:val="002C63E4"/>
    <w:rsid w:val="002C6678"/>
    <w:rsid w:val="002C7CD1"/>
    <w:rsid w:val="002D0904"/>
    <w:rsid w:val="002D0C46"/>
    <w:rsid w:val="002D0DB9"/>
    <w:rsid w:val="002D326B"/>
    <w:rsid w:val="002D4239"/>
    <w:rsid w:val="002D4559"/>
    <w:rsid w:val="002D5377"/>
    <w:rsid w:val="002D54D0"/>
    <w:rsid w:val="002D7A34"/>
    <w:rsid w:val="002E04B7"/>
    <w:rsid w:val="002E1A03"/>
    <w:rsid w:val="002E5835"/>
    <w:rsid w:val="002E6BF0"/>
    <w:rsid w:val="002E75CB"/>
    <w:rsid w:val="002F2F69"/>
    <w:rsid w:val="00300219"/>
    <w:rsid w:val="00300C97"/>
    <w:rsid w:val="00301323"/>
    <w:rsid w:val="00302319"/>
    <w:rsid w:val="00302732"/>
    <w:rsid w:val="00311CE6"/>
    <w:rsid w:val="0031254A"/>
    <w:rsid w:val="00313CDE"/>
    <w:rsid w:val="0031543B"/>
    <w:rsid w:val="003219DD"/>
    <w:rsid w:val="003263E9"/>
    <w:rsid w:val="0033103F"/>
    <w:rsid w:val="003314C0"/>
    <w:rsid w:val="00331DF2"/>
    <w:rsid w:val="003322EE"/>
    <w:rsid w:val="00335410"/>
    <w:rsid w:val="003359C8"/>
    <w:rsid w:val="003361DE"/>
    <w:rsid w:val="003405A9"/>
    <w:rsid w:val="00341DB8"/>
    <w:rsid w:val="00342647"/>
    <w:rsid w:val="0034484D"/>
    <w:rsid w:val="00347166"/>
    <w:rsid w:val="00352015"/>
    <w:rsid w:val="00356863"/>
    <w:rsid w:val="003606F2"/>
    <w:rsid w:val="003628F0"/>
    <w:rsid w:val="00364279"/>
    <w:rsid w:val="0036517E"/>
    <w:rsid w:val="00370B8E"/>
    <w:rsid w:val="00374A67"/>
    <w:rsid w:val="003754B1"/>
    <w:rsid w:val="00375849"/>
    <w:rsid w:val="00381167"/>
    <w:rsid w:val="00383EDD"/>
    <w:rsid w:val="003852A7"/>
    <w:rsid w:val="003856FC"/>
    <w:rsid w:val="00387AA9"/>
    <w:rsid w:val="0039255C"/>
    <w:rsid w:val="0039519F"/>
    <w:rsid w:val="003958BA"/>
    <w:rsid w:val="003A174B"/>
    <w:rsid w:val="003A1FCC"/>
    <w:rsid w:val="003A2012"/>
    <w:rsid w:val="003A21DC"/>
    <w:rsid w:val="003A52EE"/>
    <w:rsid w:val="003A6190"/>
    <w:rsid w:val="003A6654"/>
    <w:rsid w:val="003A6938"/>
    <w:rsid w:val="003B297B"/>
    <w:rsid w:val="003B48DA"/>
    <w:rsid w:val="003B6ADE"/>
    <w:rsid w:val="003B72C5"/>
    <w:rsid w:val="003C0C8D"/>
    <w:rsid w:val="003C4F52"/>
    <w:rsid w:val="003C5776"/>
    <w:rsid w:val="003D1581"/>
    <w:rsid w:val="003D7536"/>
    <w:rsid w:val="003E024D"/>
    <w:rsid w:val="003E0DC9"/>
    <w:rsid w:val="003E2A76"/>
    <w:rsid w:val="003E5F8A"/>
    <w:rsid w:val="003F03EB"/>
    <w:rsid w:val="003F6C76"/>
    <w:rsid w:val="004023C2"/>
    <w:rsid w:val="0040312D"/>
    <w:rsid w:val="00403314"/>
    <w:rsid w:val="00405F42"/>
    <w:rsid w:val="00406C91"/>
    <w:rsid w:val="00407416"/>
    <w:rsid w:val="00411B25"/>
    <w:rsid w:val="004129FB"/>
    <w:rsid w:val="00416C23"/>
    <w:rsid w:val="004176A0"/>
    <w:rsid w:val="00420F71"/>
    <w:rsid w:val="00425387"/>
    <w:rsid w:val="00425FCA"/>
    <w:rsid w:val="00427DD5"/>
    <w:rsid w:val="00430275"/>
    <w:rsid w:val="0043120C"/>
    <w:rsid w:val="0043291F"/>
    <w:rsid w:val="00434004"/>
    <w:rsid w:val="00434DFC"/>
    <w:rsid w:val="0043545E"/>
    <w:rsid w:val="00435C94"/>
    <w:rsid w:val="00436109"/>
    <w:rsid w:val="00436477"/>
    <w:rsid w:val="0043749B"/>
    <w:rsid w:val="00441950"/>
    <w:rsid w:val="00442945"/>
    <w:rsid w:val="0044318B"/>
    <w:rsid w:val="00450B1C"/>
    <w:rsid w:val="00450F35"/>
    <w:rsid w:val="00457E09"/>
    <w:rsid w:val="004611A4"/>
    <w:rsid w:val="0046325C"/>
    <w:rsid w:val="00463812"/>
    <w:rsid w:val="00463C5D"/>
    <w:rsid w:val="00464CE9"/>
    <w:rsid w:val="00465E43"/>
    <w:rsid w:val="004667C9"/>
    <w:rsid w:val="00467393"/>
    <w:rsid w:val="00470F7E"/>
    <w:rsid w:val="00470FDE"/>
    <w:rsid w:val="00471AB4"/>
    <w:rsid w:val="00471D41"/>
    <w:rsid w:val="00473439"/>
    <w:rsid w:val="0047392B"/>
    <w:rsid w:val="004742B2"/>
    <w:rsid w:val="00475440"/>
    <w:rsid w:val="004756E6"/>
    <w:rsid w:val="00482248"/>
    <w:rsid w:val="00482A4B"/>
    <w:rsid w:val="00482AC4"/>
    <w:rsid w:val="00487F48"/>
    <w:rsid w:val="00490F79"/>
    <w:rsid w:val="0049123B"/>
    <w:rsid w:val="00494F01"/>
    <w:rsid w:val="00494FED"/>
    <w:rsid w:val="00495264"/>
    <w:rsid w:val="00497B5B"/>
    <w:rsid w:val="004A062D"/>
    <w:rsid w:val="004A261A"/>
    <w:rsid w:val="004A3C39"/>
    <w:rsid w:val="004A3D6C"/>
    <w:rsid w:val="004A4BBC"/>
    <w:rsid w:val="004A597E"/>
    <w:rsid w:val="004A7DED"/>
    <w:rsid w:val="004A7E28"/>
    <w:rsid w:val="004B0540"/>
    <w:rsid w:val="004B3BF3"/>
    <w:rsid w:val="004B466A"/>
    <w:rsid w:val="004B46EB"/>
    <w:rsid w:val="004B5F1D"/>
    <w:rsid w:val="004B6EE4"/>
    <w:rsid w:val="004B77E9"/>
    <w:rsid w:val="004B7E53"/>
    <w:rsid w:val="004C004D"/>
    <w:rsid w:val="004C0607"/>
    <w:rsid w:val="004C16FF"/>
    <w:rsid w:val="004C2B8B"/>
    <w:rsid w:val="004C2DCA"/>
    <w:rsid w:val="004D0788"/>
    <w:rsid w:val="004D2F85"/>
    <w:rsid w:val="004D355F"/>
    <w:rsid w:val="004D6611"/>
    <w:rsid w:val="004E27FB"/>
    <w:rsid w:val="004E4B75"/>
    <w:rsid w:val="004E5663"/>
    <w:rsid w:val="004E6E38"/>
    <w:rsid w:val="004E7755"/>
    <w:rsid w:val="004E7B3B"/>
    <w:rsid w:val="004F23E4"/>
    <w:rsid w:val="004F26FB"/>
    <w:rsid w:val="004F5386"/>
    <w:rsid w:val="004F5656"/>
    <w:rsid w:val="004F6008"/>
    <w:rsid w:val="004F6B1C"/>
    <w:rsid w:val="004F7E5A"/>
    <w:rsid w:val="004F7E78"/>
    <w:rsid w:val="00500D09"/>
    <w:rsid w:val="00501A66"/>
    <w:rsid w:val="005036CD"/>
    <w:rsid w:val="0050429E"/>
    <w:rsid w:val="00505557"/>
    <w:rsid w:val="0050562A"/>
    <w:rsid w:val="00505E0F"/>
    <w:rsid w:val="00506920"/>
    <w:rsid w:val="005103C9"/>
    <w:rsid w:val="005105B2"/>
    <w:rsid w:val="00511141"/>
    <w:rsid w:val="00512F86"/>
    <w:rsid w:val="005136DD"/>
    <w:rsid w:val="005151C0"/>
    <w:rsid w:val="00515DA9"/>
    <w:rsid w:val="00516666"/>
    <w:rsid w:val="00521447"/>
    <w:rsid w:val="00523A81"/>
    <w:rsid w:val="00523BE5"/>
    <w:rsid w:val="00523D78"/>
    <w:rsid w:val="005256DF"/>
    <w:rsid w:val="00525956"/>
    <w:rsid w:val="00525A21"/>
    <w:rsid w:val="005269DA"/>
    <w:rsid w:val="00526C4E"/>
    <w:rsid w:val="0053024A"/>
    <w:rsid w:val="00530B32"/>
    <w:rsid w:val="00532DA3"/>
    <w:rsid w:val="0053490D"/>
    <w:rsid w:val="005355A6"/>
    <w:rsid w:val="00540F4E"/>
    <w:rsid w:val="00541937"/>
    <w:rsid w:val="00542FB4"/>
    <w:rsid w:val="00543305"/>
    <w:rsid w:val="005439F0"/>
    <w:rsid w:val="00543BF4"/>
    <w:rsid w:val="00544033"/>
    <w:rsid w:val="00545FEF"/>
    <w:rsid w:val="00546259"/>
    <w:rsid w:val="005478C8"/>
    <w:rsid w:val="00553BC7"/>
    <w:rsid w:val="00553D3E"/>
    <w:rsid w:val="00554531"/>
    <w:rsid w:val="005545B1"/>
    <w:rsid w:val="0055CF62"/>
    <w:rsid w:val="00560F5D"/>
    <w:rsid w:val="00561793"/>
    <w:rsid w:val="005632D1"/>
    <w:rsid w:val="00570D1A"/>
    <w:rsid w:val="0057121D"/>
    <w:rsid w:val="0057138E"/>
    <w:rsid w:val="005730BA"/>
    <w:rsid w:val="0058068F"/>
    <w:rsid w:val="00582640"/>
    <w:rsid w:val="0058313D"/>
    <w:rsid w:val="005852AC"/>
    <w:rsid w:val="005861B8"/>
    <w:rsid w:val="00586B1E"/>
    <w:rsid w:val="00590794"/>
    <w:rsid w:val="005913B1"/>
    <w:rsid w:val="0059440E"/>
    <w:rsid w:val="00596265"/>
    <w:rsid w:val="005A0F0D"/>
    <w:rsid w:val="005A1486"/>
    <w:rsid w:val="005A3955"/>
    <w:rsid w:val="005A4F45"/>
    <w:rsid w:val="005A51D5"/>
    <w:rsid w:val="005A64D7"/>
    <w:rsid w:val="005B26BC"/>
    <w:rsid w:val="005B307C"/>
    <w:rsid w:val="005B36F9"/>
    <w:rsid w:val="005B535B"/>
    <w:rsid w:val="005B59B7"/>
    <w:rsid w:val="005B5AF0"/>
    <w:rsid w:val="005B75B6"/>
    <w:rsid w:val="005B7A9D"/>
    <w:rsid w:val="005C01AB"/>
    <w:rsid w:val="005C087C"/>
    <w:rsid w:val="005C1733"/>
    <w:rsid w:val="005C5CA5"/>
    <w:rsid w:val="005C7020"/>
    <w:rsid w:val="005D29FC"/>
    <w:rsid w:val="005D35EF"/>
    <w:rsid w:val="005D6359"/>
    <w:rsid w:val="005D6DBD"/>
    <w:rsid w:val="005E251A"/>
    <w:rsid w:val="005E4C6E"/>
    <w:rsid w:val="005E4CAA"/>
    <w:rsid w:val="005F0534"/>
    <w:rsid w:val="005F49CB"/>
    <w:rsid w:val="005F5809"/>
    <w:rsid w:val="0060028F"/>
    <w:rsid w:val="00600B2A"/>
    <w:rsid w:val="0060106F"/>
    <w:rsid w:val="006020C9"/>
    <w:rsid w:val="006031AA"/>
    <w:rsid w:val="00603BE1"/>
    <w:rsid w:val="00604E26"/>
    <w:rsid w:val="00607803"/>
    <w:rsid w:val="00610319"/>
    <w:rsid w:val="006137AF"/>
    <w:rsid w:val="00621FD4"/>
    <w:rsid w:val="00625D42"/>
    <w:rsid w:val="0062690B"/>
    <w:rsid w:val="00631ABB"/>
    <w:rsid w:val="00631B0D"/>
    <w:rsid w:val="00631FC3"/>
    <w:rsid w:val="006410BA"/>
    <w:rsid w:val="00641899"/>
    <w:rsid w:val="00641D4F"/>
    <w:rsid w:val="006438CB"/>
    <w:rsid w:val="006465E1"/>
    <w:rsid w:val="00646C6C"/>
    <w:rsid w:val="00650620"/>
    <w:rsid w:val="0065285A"/>
    <w:rsid w:val="006529E3"/>
    <w:rsid w:val="00656209"/>
    <w:rsid w:val="0065647C"/>
    <w:rsid w:val="0065734F"/>
    <w:rsid w:val="00657BB7"/>
    <w:rsid w:val="00661134"/>
    <w:rsid w:val="006674F9"/>
    <w:rsid w:val="00671095"/>
    <w:rsid w:val="00675184"/>
    <w:rsid w:val="006753B7"/>
    <w:rsid w:val="006768E4"/>
    <w:rsid w:val="00677572"/>
    <w:rsid w:val="00677BEC"/>
    <w:rsid w:val="00681D98"/>
    <w:rsid w:val="006832EA"/>
    <w:rsid w:val="0068436C"/>
    <w:rsid w:val="006914B8"/>
    <w:rsid w:val="00694CFD"/>
    <w:rsid w:val="0069582F"/>
    <w:rsid w:val="00697ED4"/>
    <w:rsid w:val="006A20FB"/>
    <w:rsid w:val="006A3ECB"/>
    <w:rsid w:val="006A776B"/>
    <w:rsid w:val="006A7A1F"/>
    <w:rsid w:val="006B75B8"/>
    <w:rsid w:val="006C32ED"/>
    <w:rsid w:val="006C518B"/>
    <w:rsid w:val="006C73BB"/>
    <w:rsid w:val="006D003A"/>
    <w:rsid w:val="006D0D05"/>
    <w:rsid w:val="006D3368"/>
    <w:rsid w:val="006D531C"/>
    <w:rsid w:val="006D643E"/>
    <w:rsid w:val="006E01C0"/>
    <w:rsid w:val="006E03F3"/>
    <w:rsid w:val="006E113D"/>
    <w:rsid w:val="006E13CE"/>
    <w:rsid w:val="006E18E0"/>
    <w:rsid w:val="006E2823"/>
    <w:rsid w:val="006E523E"/>
    <w:rsid w:val="006E726A"/>
    <w:rsid w:val="006F021F"/>
    <w:rsid w:val="006F0EEF"/>
    <w:rsid w:val="006F2CB6"/>
    <w:rsid w:val="006F3C5F"/>
    <w:rsid w:val="006F5BB3"/>
    <w:rsid w:val="006F6CC2"/>
    <w:rsid w:val="007020A5"/>
    <w:rsid w:val="007035CE"/>
    <w:rsid w:val="007041F6"/>
    <w:rsid w:val="00705AD9"/>
    <w:rsid w:val="00716048"/>
    <w:rsid w:val="00717235"/>
    <w:rsid w:val="0072019F"/>
    <w:rsid w:val="0072748E"/>
    <w:rsid w:val="00730456"/>
    <w:rsid w:val="00731749"/>
    <w:rsid w:val="00734C5F"/>
    <w:rsid w:val="00735A2B"/>
    <w:rsid w:val="00736020"/>
    <w:rsid w:val="007364D5"/>
    <w:rsid w:val="00736B7A"/>
    <w:rsid w:val="00740FF6"/>
    <w:rsid w:val="00742B58"/>
    <w:rsid w:val="00744366"/>
    <w:rsid w:val="00747076"/>
    <w:rsid w:val="007559FD"/>
    <w:rsid w:val="00755D65"/>
    <w:rsid w:val="00761355"/>
    <w:rsid w:val="00762031"/>
    <w:rsid w:val="00762694"/>
    <w:rsid w:val="007635F5"/>
    <w:rsid w:val="00763784"/>
    <w:rsid w:val="007671BE"/>
    <w:rsid w:val="007710A1"/>
    <w:rsid w:val="00773289"/>
    <w:rsid w:val="007746BD"/>
    <w:rsid w:val="00777230"/>
    <w:rsid w:val="00780BBB"/>
    <w:rsid w:val="0078117E"/>
    <w:rsid w:val="007822C4"/>
    <w:rsid w:val="007823F9"/>
    <w:rsid w:val="00787078"/>
    <w:rsid w:val="00790671"/>
    <w:rsid w:val="00795762"/>
    <w:rsid w:val="00796677"/>
    <w:rsid w:val="007969E6"/>
    <w:rsid w:val="00797014"/>
    <w:rsid w:val="007974E7"/>
    <w:rsid w:val="007A063F"/>
    <w:rsid w:val="007A0F39"/>
    <w:rsid w:val="007A60E4"/>
    <w:rsid w:val="007A6BEA"/>
    <w:rsid w:val="007A73B5"/>
    <w:rsid w:val="007B3AE1"/>
    <w:rsid w:val="007B51F6"/>
    <w:rsid w:val="007B529F"/>
    <w:rsid w:val="007C0D3D"/>
    <w:rsid w:val="007C1BFC"/>
    <w:rsid w:val="007C2452"/>
    <w:rsid w:val="007C2B5E"/>
    <w:rsid w:val="007C4D89"/>
    <w:rsid w:val="007D020C"/>
    <w:rsid w:val="007D0746"/>
    <w:rsid w:val="007D077F"/>
    <w:rsid w:val="007D2A34"/>
    <w:rsid w:val="007D2DCD"/>
    <w:rsid w:val="007D4342"/>
    <w:rsid w:val="007E12BB"/>
    <w:rsid w:val="007E2A02"/>
    <w:rsid w:val="007E30A1"/>
    <w:rsid w:val="007E44AA"/>
    <w:rsid w:val="007E4911"/>
    <w:rsid w:val="007E66B3"/>
    <w:rsid w:val="007E7265"/>
    <w:rsid w:val="007E744A"/>
    <w:rsid w:val="007E745A"/>
    <w:rsid w:val="007E7776"/>
    <w:rsid w:val="007F0BB3"/>
    <w:rsid w:val="007F191C"/>
    <w:rsid w:val="007F25C7"/>
    <w:rsid w:val="007F3A43"/>
    <w:rsid w:val="007F4BFE"/>
    <w:rsid w:val="007F5901"/>
    <w:rsid w:val="007F671C"/>
    <w:rsid w:val="007F7800"/>
    <w:rsid w:val="007F7908"/>
    <w:rsid w:val="00800C42"/>
    <w:rsid w:val="00801C91"/>
    <w:rsid w:val="00811A7A"/>
    <w:rsid w:val="00812CDF"/>
    <w:rsid w:val="00812F1F"/>
    <w:rsid w:val="00815E19"/>
    <w:rsid w:val="00817C8C"/>
    <w:rsid w:val="008238E4"/>
    <w:rsid w:val="0083332A"/>
    <w:rsid w:val="00835939"/>
    <w:rsid w:val="00835B72"/>
    <w:rsid w:val="0083600F"/>
    <w:rsid w:val="00836A19"/>
    <w:rsid w:val="008412DB"/>
    <w:rsid w:val="00841EA7"/>
    <w:rsid w:val="00847B67"/>
    <w:rsid w:val="00847E27"/>
    <w:rsid w:val="008515ED"/>
    <w:rsid w:val="008519D3"/>
    <w:rsid w:val="00853F42"/>
    <w:rsid w:val="00854A45"/>
    <w:rsid w:val="00855798"/>
    <w:rsid w:val="008604AC"/>
    <w:rsid w:val="00864046"/>
    <w:rsid w:val="0086406F"/>
    <w:rsid w:val="00866887"/>
    <w:rsid w:val="00866A08"/>
    <w:rsid w:val="00867143"/>
    <w:rsid w:val="008800AC"/>
    <w:rsid w:val="008814F9"/>
    <w:rsid w:val="00883B12"/>
    <w:rsid w:val="00885B79"/>
    <w:rsid w:val="008860FC"/>
    <w:rsid w:val="00892112"/>
    <w:rsid w:val="008928EB"/>
    <w:rsid w:val="00893F10"/>
    <w:rsid w:val="008943A2"/>
    <w:rsid w:val="008A0D67"/>
    <w:rsid w:val="008A2451"/>
    <w:rsid w:val="008A3930"/>
    <w:rsid w:val="008A4A3E"/>
    <w:rsid w:val="008A6110"/>
    <w:rsid w:val="008B03C9"/>
    <w:rsid w:val="008B0CF0"/>
    <w:rsid w:val="008B13F7"/>
    <w:rsid w:val="008B2BB4"/>
    <w:rsid w:val="008B2E2F"/>
    <w:rsid w:val="008B34E4"/>
    <w:rsid w:val="008B49C6"/>
    <w:rsid w:val="008C0629"/>
    <w:rsid w:val="008C069C"/>
    <w:rsid w:val="008C0EE7"/>
    <w:rsid w:val="008C1499"/>
    <w:rsid w:val="008C2C91"/>
    <w:rsid w:val="008C3BD8"/>
    <w:rsid w:val="008D17D5"/>
    <w:rsid w:val="008D33FB"/>
    <w:rsid w:val="008D55D2"/>
    <w:rsid w:val="008D70A6"/>
    <w:rsid w:val="008E3FAC"/>
    <w:rsid w:val="008E40E9"/>
    <w:rsid w:val="008E468F"/>
    <w:rsid w:val="008F0448"/>
    <w:rsid w:val="008F2422"/>
    <w:rsid w:val="008F6394"/>
    <w:rsid w:val="008F6CEC"/>
    <w:rsid w:val="00901A9E"/>
    <w:rsid w:val="009046D1"/>
    <w:rsid w:val="00911DA1"/>
    <w:rsid w:val="00912303"/>
    <w:rsid w:val="00914BDE"/>
    <w:rsid w:val="009169D2"/>
    <w:rsid w:val="00917A2A"/>
    <w:rsid w:val="00921151"/>
    <w:rsid w:val="00921324"/>
    <w:rsid w:val="00921DCD"/>
    <w:rsid w:val="00922B9A"/>
    <w:rsid w:val="009275DB"/>
    <w:rsid w:val="009333AA"/>
    <w:rsid w:val="00933AD1"/>
    <w:rsid w:val="0093534C"/>
    <w:rsid w:val="00937F74"/>
    <w:rsid w:val="009417CB"/>
    <w:rsid w:val="00944084"/>
    <w:rsid w:val="009450C1"/>
    <w:rsid w:val="00951A85"/>
    <w:rsid w:val="00952168"/>
    <w:rsid w:val="00952285"/>
    <w:rsid w:val="00952486"/>
    <w:rsid w:val="009527E7"/>
    <w:rsid w:val="00954E59"/>
    <w:rsid w:val="009561E6"/>
    <w:rsid w:val="00957B36"/>
    <w:rsid w:val="00960C09"/>
    <w:rsid w:val="00960C69"/>
    <w:rsid w:val="009616EA"/>
    <w:rsid w:val="00962A78"/>
    <w:rsid w:val="0096499F"/>
    <w:rsid w:val="00966C3E"/>
    <w:rsid w:val="009670A1"/>
    <w:rsid w:val="009723D1"/>
    <w:rsid w:val="009728B4"/>
    <w:rsid w:val="009734C5"/>
    <w:rsid w:val="00973666"/>
    <w:rsid w:val="009744D4"/>
    <w:rsid w:val="0097654C"/>
    <w:rsid w:val="00977149"/>
    <w:rsid w:val="009842C4"/>
    <w:rsid w:val="009857FA"/>
    <w:rsid w:val="0099307C"/>
    <w:rsid w:val="009958E0"/>
    <w:rsid w:val="009964EC"/>
    <w:rsid w:val="009A049A"/>
    <w:rsid w:val="009A345D"/>
    <w:rsid w:val="009A3823"/>
    <w:rsid w:val="009A5437"/>
    <w:rsid w:val="009A6555"/>
    <w:rsid w:val="009B25D9"/>
    <w:rsid w:val="009B4E03"/>
    <w:rsid w:val="009B6339"/>
    <w:rsid w:val="009B7E37"/>
    <w:rsid w:val="009C28AB"/>
    <w:rsid w:val="009C3080"/>
    <w:rsid w:val="009C4BF0"/>
    <w:rsid w:val="009C5C3C"/>
    <w:rsid w:val="009C61E2"/>
    <w:rsid w:val="009C6511"/>
    <w:rsid w:val="009C72E9"/>
    <w:rsid w:val="009C75F1"/>
    <w:rsid w:val="009D0F84"/>
    <w:rsid w:val="009D40CC"/>
    <w:rsid w:val="009D5670"/>
    <w:rsid w:val="009D60D7"/>
    <w:rsid w:val="009E0946"/>
    <w:rsid w:val="009E28BA"/>
    <w:rsid w:val="009E2BBE"/>
    <w:rsid w:val="009E5553"/>
    <w:rsid w:val="009E55D9"/>
    <w:rsid w:val="009E68B1"/>
    <w:rsid w:val="009F2AD1"/>
    <w:rsid w:val="009F3FA1"/>
    <w:rsid w:val="009F55A5"/>
    <w:rsid w:val="009F56F5"/>
    <w:rsid w:val="009F73A2"/>
    <w:rsid w:val="009F7CDA"/>
    <w:rsid w:val="00A0245E"/>
    <w:rsid w:val="00A03F08"/>
    <w:rsid w:val="00A11C7D"/>
    <w:rsid w:val="00A13470"/>
    <w:rsid w:val="00A16E8F"/>
    <w:rsid w:val="00A2110D"/>
    <w:rsid w:val="00A22DB6"/>
    <w:rsid w:val="00A25904"/>
    <w:rsid w:val="00A26CD8"/>
    <w:rsid w:val="00A27D8E"/>
    <w:rsid w:val="00A301CB"/>
    <w:rsid w:val="00A3081D"/>
    <w:rsid w:val="00A31C62"/>
    <w:rsid w:val="00A35495"/>
    <w:rsid w:val="00A363BE"/>
    <w:rsid w:val="00A365A6"/>
    <w:rsid w:val="00A3663E"/>
    <w:rsid w:val="00A4152E"/>
    <w:rsid w:val="00A41663"/>
    <w:rsid w:val="00A42055"/>
    <w:rsid w:val="00A424C5"/>
    <w:rsid w:val="00A4420B"/>
    <w:rsid w:val="00A45217"/>
    <w:rsid w:val="00A45891"/>
    <w:rsid w:val="00A463B4"/>
    <w:rsid w:val="00A47741"/>
    <w:rsid w:val="00A5201F"/>
    <w:rsid w:val="00A52AD4"/>
    <w:rsid w:val="00A53498"/>
    <w:rsid w:val="00A5526E"/>
    <w:rsid w:val="00A62ED3"/>
    <w:rsid w:val="00A63367"/>
    <w:rsid w:val="00A6388A"/>
    <w:rsid w:val="00A63D5C"/>
    <w:rsid w:val="00A6561D"/>
    <w:rsid w:val="00A67672"/>
    <w:rsid w:val="00A71A6A"/>
    <w:rsid w:val="00A72100"/>
    <w:rsid w:val="00A75FC5"/>
    <w:rsid w:val="00A80FE4"/>
    <w:rsid w:val="00A832FA"/>
    <w:rsid w:val="00A9321A"/>
    <w:rsid w:val="00A94D2B"/>
    <w:rsid w:val="00A95CE2"/>
    <w:rsid w:val="00A9649A"/>
    <w:rsid w:val="00A96DC4"/>
    <w:rsid w:val="00AA0919"/>
    <w:rsid w:val="00AA2550"/>
    <w:rsid w:val="00AA3894"/>
    <w:rsid w:val="00AA69A5"/>
    <w:rsid w:val="00AA7819"/>
    <w:rsid w:val="00AB1727"/>
    <w:rsid w:val="00AB24AF"/>
    <w:rsid w:val="00AB2CF6"/>
    <w:rsid w:val="00AB3F87"/>
    <w:rsid w:val="00AB43DA"/>
    <w:rsid w:val="00AB4543"/>
    <w:rsid w:val="00AC1167"/>
    <w:rsid w:val="00AC1B7A"/>
    <w:rsid w:val="00AC1C70"/>
    <w:rsid w:val="00AC269B"/>
    <w:rsid w:val="00AC4BD0"/>
    <w:rsid w:val="00AD0C27"/>
    <w:rsid w:val="00AD1871"/>
    <w:rsid w:val="00AD1AC4"/>
    <w:rsid w:val="00AD3B7F"/>
    <w:rsid w:val="00AD74D0"/>
    <w:rsid w:val="00AE39E4"/>
    <w:rsid w:val="00AE5DDB"/>
    <w:rsid w:val="00AF110F"/>
    <w:rsid w:val="00AF598A"/>
    <w:rsid w:val="00AF643D"/>
    <w:rsid w:val="00AF672D"/>
    <w:rsid w:val="00AF70FF"/>
    <w:rsid w:val="00AF71BB"/>
    <w:rsid w:val="00AF7887"/>
    <w:rsid w:val="00B01B0A"/>
    <w:rsid w:val="00B01B9F"/>
    <w:rsid w:val="00B0329F"/>
    <w:rsid w:val="00B042B7"/>
    <w:rsid w:val="00B053EF"/>
    <w:rsid w:val="00B05A1B"/>
    <w:rsid w:val="00B05D0D"/>
    <w:rsid w:val="00B11A7E"/>
    <w:rsid w:val="00B13203"/>
    <w:rsid w:val="00B205A2"/>
    <w:rsid w:val="00B20C23"/>
    <w:rsid w:val="00B2292D"/>
    <w:rsid w:val="00B22E8E"/>
    <w:rsid w:val="00B23351"/>
    <w:rsid w:val="00B26786"/>
    <w:rsid w:val="00B32900"/>
    <w:rsid w:val="00B3560E"/>
    <w:rsid w:val="00B37FDA"/>
    <w:rsid w:val="00B404E3"/>
    <w:rsid w:val="00B405BD"/>
    <w:rsid w:val="00B40C64"/>
    <w:rsid w:val="00B42F32"/>
    <w:rsid w:val="00B433F5"/>
    <w:rsid w:val="00B46729"/>
    <w:rsid w:val="00B476C4"/>
    <w:rsid w:val="00B47A88"/>
    <w:rsid w:val="00B55C08"/>
    <w:rsid w:val="00B55E4D"/>
    <w:rsid w:val="00B62642"/>
    <w:rsid w:val="00B6322F"/>
    <w:rsid w:val="00B64221"/>
    <w:rsid w:val="00B6574E"/>
    <w:rsid w:val="00B662A1"/>
    <w:rsid w:val="00B7003B"/>
    <w:rsid w:val="00B7134F"/>
    <w:rsid w:val="00B72639"/>
    <w:rsid w:val="00B76496"/>
    <w:rsid w:val="00B77002"/>
    <w:rsid w:val="00B80E08"/>
    <w:rsid w:val="00B86884"/>
    <w:rsid w:val="00B90EFB"/>
    <w:rsid w:val="00B91B9E"/>
    <w:rsid w:val="00B9247F"/>
    <w:rsid w:val="00B94160"/>
    <w:rsid w:val="00B96B25"/>
    <w:rsid w:val="00B97E92"/>
    <w:rsid w:val="00BA0145"/>
    <w:rsid w:val="00BA3410"/>
    <w:rsid w:val="00BA38D2"/>
    <w:rsid w:val="00BA5F96"/>
    <w:rsid w:val="00BA6558"/>
    <w:rsid w:val="00BA6AE4"/>
    <w:rsid w:val="00BA705A"/>
    <w:rsid w:val="00BB062E"/>
    <w:rsid w:val="00BB2B5B"/>
    <w:rsid w:val="00BB59D8"/>
    <w:rsid w:val="00BB746E"/>
    <w:rsid w:val="00BB755C"/>
    <w:rsid w:val="00BB7AF6"/>
    <w:rsid w:val="00BC05A0"/>
    <w:rsid w:val="00BC0775"/>
    <w:rsid w:val="00BC1395"/>
    <w:rsid w:val="00BC177B"/>
    <w:rsid w:val="00BC25B0"/>
    <w:rsid w:val="00BC30C2"/>
    <w:rsid w:val="00BC475A"/>
    <w:rsid w:val="00BC60FE"/>
    <w:rsid w:val="00BD40BE"/>
    <w:rsid w:val="00BD4194"/>
    <w:rsid w:val="00BD4701"/>
    <w:rsid w:val="00BD4ED2"/>
    <w:rsid w:val="00BD6B7A"/>
    <w:rsid w:val="00BE17A8"/>
    <w:rsid w:val="00BE3C9A"/>
    <w:rsid w:val="00BE44CE"/>
    <w:rsid w:val="00BE4FBF"/>
    <w:rsid w:val="00BF3D7A"/>
    <w:rsid w:val="00BF3E9B"/>
    <w:rsid w:val="00BF3FAD"/>
    <w:rsid w:val="00BF57CE"/>
    <w:rsid w:val="00BF5ADC"/>
    <w:rsid w:val="00C020B9"/>
    <w:rsid w:val="00C045A7"/>
    <w:rsid w:val="00C05733"/>
    <w:rsid w:val="00C11280"/>
    <w:rsid w:val="00C11956"/>
    <w:rsid w:val="00C12B0C"/>
    <w:rsid w:val="00C13E62"/>
    <w:rsid w:val="00C154A7"/>
    <w:rsid w:val="00C22F63"/>
    <w:rsid w:val="00C236B0"/>
    <w:rsid w:val="00C2756F"/>
    <w:rsid w:val="00C2757A"/>
    <w:rsid w:val="00C31516"/>
    <w:rsid w:val="00C31525"/>
    <w:rsid w:val="00C33513"/>
    <w:rsid w:val="00C4034E"/>
    <w:rsid w:val="00C40599"/>
    <w:rsid w:val="00C40796"/>
    <w:rsid w:val="00C40D0E"/>
    <w:rsid w:val="00C415AF"/>
    <w:rsid w:val="00C43E09"/>
    <w:rsid w:val="00C43FA2"/>
    <w:rsid w:val="00C44D0C"/>
    <w:rsid w:val="00C4523B"/>
    <w:rsid w:val="00C45B2B"/>
    <w:rsid w:val="00C5008A"/>
    <w:rsid w:val="00C51962"/>
    <w:rsid w:val="00C51F7C"/>
    <w:rsid w:val="00C52D18"/>
    <w:rsid w:val="00C61D00"/>
    <w:rsid w:val="00C628D2"/>
    <w:rsid w:val="00C63E2A"/>
    <w:rsid w:val="00C65BC0"/>
    <w:rsid w:val="00C67A7B"/>
    <w:rsid w:val="00C70301"/>
    <w:rsid w:val="00C7051D"/>
    <w:rsid w:val="00C71B76"/>
    <w:rsid w:val="00C71B8E"/>
    <w:rsid w:val="00C72ADE"/>
    <w:rsid w:val="00C73028"/>
    <w:rsid w:val="00C7339A"/>
    <w:rsid w:val="00C74F39"/>
    <w:rsid w:val="00C75D8A"/>
    <w:rsid w:val="00C77821"/>
    <w:rsid w:val="00C80D17"/>
    <w:rsid w:val="00C80DC8"/>
    <w:rsid w:val="00C83219"/>
    <w:rsid w:val="00C83954"/>
    <w:rsid w:val="00C84477"/>
    <w:rsid w:val="00C84A31"/>
    <w:rsid w:val="00C85CC7"/>
    <w:rsid w:val="00C869FB"/>
    <w:rsid w:val="00C86C87"/>
    <w:rsid w:val="00C86DAA"/>
    <w:rsid w:val="00C86E8B"/>
    <w:rsid w:val="00C90C03"/>
    <w:rsid w:val="00C92D14"/>
    <w:rsid w:val="00CA0129"/>
    <w:rsid w:val="00CA1A8F"/>
    <w:rsid w:val="00CA1C72"/>
    <w:rsid w:val="00CA40D0"/>
    <w:rsid w:val="00CA44C6"/>
    <w:rsid w:val="00CA4AD8"/>
    <w:rsid w:val="00CA623D"/>
    <w:rsid w:val="00CA6285"/>
    <w:rsid w:val="00CA64C1"/>
    <w:rsid w:val="00CB17F4"/>
    <w:rsid w:val="00CB3421"/>
    <w:rsid w:val="00CB3820"/>
    <w:rsid w:val="00CB64BC"/>
    <w:rsid w:val="00CB7581"/>
    <w:rsid w:val="00CC1510"/>
    <w:rsid w:val="00CC452D"/>
    <w:rsid w:val="00CC4612"/>
    <w:rsid w:val="00CC6F4C"/>
    <w:rsid w:val="00CD0BA4"/>
    <w:rsid w:val="00CD0DA4"/>
    <w:rsid w:val="00CD15FD"/>
    <w:rsid w:val="00CD16F7"/>
    <w:rsid w:val="00CD2B59"/>
    <w:rsid w:val="00CD3D48"/>
    <w:rsid w:val="00CD7AF6"/>
    <w:rsid w:val="00CE0146"/>
    <w:rsid w:val="00CE3BA4"/>
    <w:rsid w:val="00CE4122"/>
    <w:rsid w:val="00CE4595"/>
    <w:rsid w:val="00CF0450"/>
    <w:rsid w:val="00CF12D7"/>
    <w:rsid w:val="00CF1A50"/>
    <w:rsid w:val="00CF1DAF"/>
    <w:rsid w:val="00CF2D78"/>
    <w:rsid w:val="00CF2F8B"/>
    <w:rsid w:val="00CF4A53"/>
    <w:rsid w:val="00CF7FB3"/>
    <w:rsid w:val="00D00D2B"/>
    <w:rsid w:val="00D0134F"/>
    <w:rsid w:val="00D018EA"/>
    <w:rsid w:val="00D03E9F"/>
    <w:rsid w:val="00D044F7"/>
    <w:rsid w:val="00D0778E"/>
    <w:rsid w:val="00D079E0"/>
    <w:rsid w:val="00D104C3"/>
    <w:rsid w:val="00D10BE9"/>
    <w:rsid w:val="00D10D17"/>
    <w:rsid w:val="00D11FA7"/>
    <w:rsid w:val="00D132D4"/>
    <w:rsid w:val="00D14343"/>
    <w:rsid w:val="00D160B0"/>
    <w:rsid w:val="00D17508"/>
    <w:rsid w:val="00D20AAC"/>
    <w:rsid w:val="00D20CC5"/>
    <w:rsid w:val="00D21673"/>
    <w:rsid w:val="00D23785"/>
    <w:rsid w:val="00D23DC9"/>
    <w:rsid w:val="00D24925"/>
    <w:rsid w:val="00D24F8D"/>
    <w:rsid w:val="00D26B29"/>
    <w:rsid w:val="00D30868"/>
    <w:rsid w:val="00D314EB"/>
    <w:rsid w:val="00D3218D"/>
    <w:rsid w:val="00D32E91"/>
    <w:rsid w:val="00D339C1"/>
    <w:rsid w:val="00D366FE"/>
    <w:rsid w:val="00D40668"/>
    <w:rsid w:val="00D455E4"/>
    <w:rsid w:val="00D468E8"/>
    <w:rsid w:val="00D4695B"/>
    <w:rsid w:val="00D47A24"/>
    <w:rsid w:val="00D50050"/>
    <w:rsid w:val="00D51ED9"/>
    <w:rsid w:val="00D523B1"/>
    <w:rsid w:val="00D5257C"/>
    <w:rsid w:val="00D53FEA"/>
    <w:rsid w:val="00D54E9D"/>
    <w:rsid w:val="00D554A1"/>
    <w:rsid w:val="00D560D4"/>
    <w:rsid w:val="00D56633"/>
    <w:rsid w:val="00D56AFE"/>
    <w:rsid w:val="00D6260D"/>
    <w:rsid w:val="00D642DD"/>
    <w:rsid w:val="00D655EA"/>
    <w:rsid w:val="00D65885"/>
    <w:rsid w:val="00D660A7"/>
    <w:rsid w:val="00D66D32"/>
    <w:rsid w:val="00D6739C"/>
    <w:rsid w:val="00D70B12"/>
    <w:rsid w:val="00D770B2"/>
    <w:rsid w:val="00D8071B"/>
    <w:rsid w:val="00D81587"/>
    <w:rsid w:val="00D817C8"/>
    <w:rsid w:val="00D835A7"/>
    <w:rsid w:val="00D85427"/>
    <w:rsid w:val="00D872A5"/>
    <w:rsid w:val="00D91A69"/>
    <w:rsid w:val="00D967EB"/>
    <w:rsid w:val="00D96F73"/>
    <w:rsid w:val="00D97E09"/>
    <w:rsid w:val="00DA1011"/>
    <w:rsid w:val="00DA50FA"/>
    <w:rsid w:val="00DA66C3"/>
    <w:rsid w:val="00DB022F"/>
    <w:rsid w:val="00DB0AF4"/>
    <w:rsid w:val="00DB4C6F"/>
    <w:rsid w:val="00DC139D"/>
    <w:rsid w:val="00DC31FD"/>
    <w:rsid w:val="00DC4B14"/>
    <w:rsid w:val="00DC6D58"/>
    <w:rsid w:val="00DD0405"/>
    <w:rsid w:val="00DD044B"/>
    <w:rsid w:val="00DD0C77"/>
    <w:rsid w:val="00DD10B4"/>
    <w:rsid w:val="00DD12FA"/>
    <w:rsid w:val="00DD39CA"/>
    <w:rsid w:val="00DE440F"/>
    <w:rsid w:val="00DF0000"/>
    <w:rsid w:val="00DF0119"/>
    <w:rsid w:val="00DF1DC9"/>
    <w:rsid w:val="00DF2696"/>
    <w:rsid w:val="00E00283"/>
    <w:rsid w:val="00E0036E"/>
    <w:rsid w:val="00E004C6"/>
    <w:rsid w:val="00E0275E"/>
    <w:rsid w:val="00E040F1"/>
    <w:rsid w:val="00E040F6"/>
    <w:rsid w:val="00E10090"/>
    <w:rsid w:val="00E11815"/>
    <w:rsid w:val="00E11CF9"/>
    <w:rsid w:val="00E12488"/>
    <w:rsid w:val="00E1331F"/>
    <w:rsid w:val="00E203FD"/>
    <w:rsid w:val="00E208A1"/>
    <w:rsid w:val="00E20A21"/>
    <w:rsid w:val="00E21A95"/>
    <w:rsid w:val="00E2384E"/>
    <w:rsid w:val="00E27E63"/>
    <w:rsid w:val="00E367E0"/>
    <w:rsid w:val="00E40688"/>
    <w:rsid w:val="00E42D64"/>
    <w:rsid w:val="00E444BB"/>
    <w:rsid w:val="00E46A93"/>
    <w:rsid w:val="00E4769F"/>
    <w:rsid w:val="00E47C17"/>
    <w:rsid w:val="00E50050"/>
    <w:rsid w:val="00E5285E"/>
    <w:rsid w:val="00E52AA9"/>
    <w:rsid w:val="00E62499"/>
    <w:rsid w:val="00E66508"/>
    <w:rsid w:val="00E6721E"/>
    <w:rsid w:val="00E73D96"/>
    <w:rsid w:val="00E741CE"/>
    <w:rsid w:val="00E74A62"/>
    <w:rsid w:val="00E763B8"/>
    <w:rsid w:val="00E77941"/>
    <w:rsid w:val="00E83339"/>
    <w:rsid w:val="00E83E0E"/>
    <w:rsid w:val="00E84110"/>
    <w:rsid w:val="00E842D2"/>
    <w:rsid w:val="00E86719"/>
    <w:rsid w:val="00E90631"/>
    <w:rsid w:val="00E9174F"/>
    <w:rsid w:val="00E93B2B"/>
    <w:rsid w:val="00E946FF"/>
    <w:rsid w:val="00E96C3A"/>
    <w:rsid w:val="00E97A68"/>
    <w:rsid w:val="00EA0446"/>
    <w:rsid w:val="00EA0A45"/>
    <w:rsid w:val="00EA245A"/>
    <w:rsid w:val="00EA62B6"/>
    <w:rsid w:val="00EB44AC"/>
    <w:rsid w:val="00EB4529"/>
    <w:rsid w:val="00EB5760"/>
    <w:rsid w:val="00EC09B0"/>
    <w:rsid w:val="00EC1A5A"/>
    <w:rsid w:val="00EC2761"/>
    <w:rsid w:val="00EC2970"/>
    <w:rsid w:val="00EC4517"/>
    <w:rsid w:val="00EC5248"/>
    <w:rsid w:val="00EC7497"/>
    <w:rsid w:val="00ED01CF"/>
    <w:rsid w:val="00ED01DC"/>
    <w:rsid w:val="00ED0844"/>
    <w:rsid w:val="00ED128D"/>
    <w:rsid w:val="00ED3253"/>
    <w:rsid w:val="00ED43D8"/>
    <w:rsid w:val="00ED50AA"/>
    <w:rsid w:val="00ED5C17"/>
    <w:rsid w:val="00EE50F5"/>
    <w:rsid w:val="00EF347C"/>
    <w:rsid w:val="00EF6D2B"/>
    <w:rsid w:val="00EF7054"/>
    <w:rsid w:val="00F03053"/>
    <w:rsid w:val="00F055ED"/>
    <w:rsid w:val="00F05927"/>
    <w:rsid w:val="00F06CB3"/>
    <w:rsid w:val="00F10324"/>
    <w:rsid w:val="00F10EAF"/>
    <w:rsid w:val="00F12301"/>
    <w:rsid w:val="00F1337C"/>
    <w:rsid w:val="00F1716A"/>
    <w:rsid w:val="00F20EBC"/>
    <w:rsid w:val="00F2287B"/>
    <w:rsid w:val="00F23DF2"/>
    <w:rsid w:val="00F2550E"/>
    <w:rsid w:val="00F275CF"/>
    <w:rsid w:val="00F30557"/>
    <w:rsid w:val="00F33326"/>
    <w:rsid w:val="00F34B63"/>
    <w:rsid w:val="00F34F73"/>
    <w:rsid w:val="00F35024"/>
    <w:rsid w:val="00F356ED"/>
    <w:rsid w:val="00F361BC"/>
    <w:rsid w:val="00F375DB"/>
    <w:rsid w:val="00F40EBE"/>
    <w:rsid w:val="00F40F37"/>
    <w:rsid w:val="00F42206"/>
    <w:rsid w:val="00F47D0E"/>
    <w:rsid w:val="00F505A5"/>
    <w:rsid w:val="00F513BB"/>
    <w:rsid w:val="00F51A8D"/>
    <w:rsid w:val="00F528BC"/>
    <w:rsid w:val="00F53443"/>
    <w:rsid w:val="00F55E43"/>
    <w:rsid w:val="00F56D4D"/>
    <w:rsid w:val="00F57DE1"/>
    <w:rsid w:val="00F608F4"/>
    <w:rsid w:val="00F632AC"/>
    <w:rsid w:val="00F6466E"/>
    <w:rsid w:val="00F64BFB"/>
    <w:rsid w:val="00F64E5F"/>
    <w:rsid w:val="00F65D3C"/>
    <w:rsid w:val="00F676A2"/>
    <w:rsid w:val="00F70BB9"/>
    <w:rsid w:val="00F72D60"/>
    <w:rsid w:val="00F72E66"/>
    <w:rsid w:val="00F73981"/>
    <w:rsid w:val="00F76215"/>
    <w:rsid w:val="00F7765E"/>
    <w:rsid w:val="00F812DB"/>
    <w:rsid w:val="00F8413C"/>
    <w:rsid w:val="00F8471B"/>
    <w:rsid w:val="00F85E2D"/>
    <w:rsid w:val="00F869AA"/>
    <w:rsid w:val="00F86CCC"/>
    <w:rsid w:val="00F8725B"/>
    <w:rsid w:val="00F87342"/>
    <w:rsid w:val="00F90626"/>
    <w:rsid w:val="00F938AE"/>
    <w:rsid w:val="00FA0CBF"/>
    <w:rsid w:val="00FA1E51"/>
    <w:rsid w:val="00FA5879"/>
    <w:rsid w:val="00FB1ADB"/>
    <w:rsid w:val="00FB3627"/>
    <w:rsid w:val="00FB40D0"/>
    <w:rsid w:val="00FB4ABA"/>
    <w:rsid w:val="00FB6A19"/>
    <w:rsid w:val="00FC2496"/>
    <w:rsid w:val="00FC3E0C"/>
    <w:rsid w:val="00FC422A"/>
    <w:rsid w:val="00FC63F9"/>
    <w:rsid w:val="00FC6A87"/>
    <w:rsid w:val="00FD1572"/>
    <w:rsid w:val="00FD2CC7"/>
    <w:rsid w:val="00FD4117"/>
    <w:rsid w:val="00FD5BED"/>
    <w:rsid w:val="00FD6FF0"/>
    <w:rsid w:val="00FE29A0"/>
    <w:rsid w:val="00FE3EA7"/>
    <w:rsid w:val="00FE4B62"/>
    <w:rsid w:val="00FE5096"/>
    <w:rsid w:val="00FE5622"/>
    <w:rsid w:val="00FE5DCA"/>
    <w:rsid w:val="00FE61D9"/>
    <w:rsid w:val="00FE65AA"/>
    <w:rsid w:val="00FF1594"/>
    <w:rsid w:val="00FF2C42"/>
    <w:rsid w:val="00FF38F4"/>
    <w:rsid w:val="00FF5F5E"/>
    <w:rsid w:val="048C4B89"/>
    <w:rsid w:val="08AF673F"/>
    <w:rsid w:val="09D53209"/>
    <w:rsid w:val="117C5017"/>
    <w:rsid w:val="2609E9DF"/>
    <w:rsid w:val="2DEE11C5"/>
    <w:rsid w:val="2F495E4F"/>
    <w:rsid w:val="49162D76"/>
    <w:rsid w:val="5C377EE7"/>
    <w:rsid w:val="74876DD6"/>
    <w:rsid w:val="7807138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fillcolor="#FFFFFF" stroke="t">
      <v:fill on="t" focussize="0,0"/>
      <v:stroke color="#000000"/>
    </o:shapedefaults>
    <o:shapelayout v:ext="edit">
      <o:idmap v:ext="edit" data="1"/>
    </o:shapelayout>
  </w:shapeDefaults>
  <w14:docId w14:val="0D3B5AC0"/>
  <w15:docId w15:val="{0abfa396-0c06-42f8-84ec-5acd5025aef3}"/>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Times New Roman" w:hAnsi="Times New Roman" w:eastAsia="Times New Roman" w:cs="Times New Roman"/>
      </w:rPr>
    </w:r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semiHidden="0" w:unhideWhenUsed="0" w:qFormat="1"/>
    <w:lsdException w:name="toc 2" w:uiPriority="39" w:semiHidden="0" w:unhideWhenUsed="0" w:qFormat="1"/>
    <w:lsdException w:name="toc 3" w:uiPriority="39" w:semiHidden="0" w:unhideWhenUsed="0" w:qFormat="1"/>
    <w:lsdException w:name="toc 4" w:uiPriority="0"/>
    <w:lsdException w:name="toc 5" w:uiPriority="39" w:semiHidden="0" w:unhideWhenUsed="0" w:qFormat="1"/>
    <w:lsdException w:name="toc 6" w:uiPriority="0"/>
    <w:lsdException w:name="toc 7" w:uiPriority="0"/>
    <w:lsdException w:name="toc 8" w:uiPriority="39" w:semiHidden="0" w:unhideWhenUsed="0" w:qFormat="1"/>
    <w:lsdException w:name="toc 9" w:uiPriority="39" w:semiHidden="0" w:unhideWhenUsed="0" w:qFormat="1"/>
    <w:lsdException w:name="Normal Indent" w:uiPriority="0"/>
    <w:lsdException w:name="footnote text" w:uiPriority="0"/>
    <w:lsdException w:name="annotation text" w:uiPriority="0" w:semiHidden="0" w:unhideWhenUsed="0" w:qFormat="1"/>
    <w:lsdException w:name="header" w:uiPriority="99" w:semiHidden="0" w:unhideWhenUsed="0" w:qFormat="1"/>
    <w:lsdException w:name="footer" w:uiPriority="99" w:semiHidden="0" w:unhideWhenUsed="0"/>
    <w:lsdException w:name="index heading" w:uiPriority="0"/>
    <w:lsdException w:name="caption" w:uiPriority="0" w:semiHidden="0" w:qFormat="1"/>
    <w:lsdException w:name="table of figures" w:uiPriority="0"/>
    <w:lsdException w:name="envelope address" w:uiPriority="0"/>
    <w:lsdException w:name="envelope return" w:uiPriority="0"/>
    <w:lsdException w:name="footnote reference" w:uiPriority="0"/>
    <w:lsdException w:name="annotation reference" w:uiPriority="0" w:semiHidden="0" w:unhideWhenUsed="0" w:qFormat="1"/>
    <w:lsdException w:name="line number" w:uiPriority="0"/>
    <w:lsdException w:name="page number" w:uiPriority="0" w:semiHidden="0" w:unhideWhenUsed="0" w:qFormat="1"/>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semiHidden="0" w:unhideWhenUsed="0"/>
    <w:lsdException w:name="List 2" w:uiPriority="0"/>
    <w:lsdException w:name="List 3" w:uiPriority="0"/>
    <w:lsdException w:name="List 4" w:uiPriority="0" w:semiHidden="0" w:unhideWhenUsed="0"/>
    <w:lsdException w:name="List 5" w:uiPriority="0" w:semiHidden="0" w:unhideWhenUsed="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semiHidden="0" w:unhideWhenUsed="0" w:qFormat="1"/>
    <w:lsdException w:name="Closing" w:uiPriority="0"/>
    <w:lsdException w:name="Signature" w:uiPriority="0"/>
    <w:lsdException w:name="Default Paragraph Font" w:uiPriority="1" w:qFormat="1"/>
    <w:lsdException w:name="Body Text" w:uiPriority="0" w:semiHidden="0" w:unhideWhenUsed="0" w:qFormat="1"/>
    <w:lsdException w:name="Body Text Indent" w:uiPriority="0" w:semiHidden="0" w:unhideWhenUsed="0" w:qFormat="1"/>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lsdException w:name="Note Heading" w:uiPriority="0"/>
    <w:lsdException w:name="Body Text 2" w:uiPriority="0" w:semiHidden="0" w:unhideWhenUsed="0"/>
    <w:lsdException w:name="Body Text 3" w:uiPriority="0" w:semiHidden="0" w:unhideWhenUsed="0" w:qFormat="1"/>
    <w:lsdException w:name="Body Text Indent 2" w:uiPriority="0" w:semiHidden="0" w:unhideWhenUsed="0" w:qFormat="1"/>
    <w:lsdException w:name="Body Text Indent 3" w:uiPriority="0" w:semiHidden="0" w:unhideWhenUsed="0" w:qFormat="1"/>
    <w:lsdException w:name="Block Text" w:uiPriority="0" w:semiHidden="0" w:unhideWhenUsed="0" w:qFormat="1"/>
    <w:lsdException w:name="Hyperlink" w:uiPriority="99" w:semiHidden="0" w:unhideWhenUsed="0"/>
    <w:lsdException w:name="FollowedHyperlink" w:uiPriority="0"/>
    <w:lsdException w:name="Strong" w:uiPriority="0" w:semiHidden="0" w:unhideWhenUsed="0" w:qFormat="1"/>
    <w:lsdException w:name="Emphasis" w:uiPriority="0" w:semiHidden="0" w:unhideWhenUsed="0" w:qFormat="1"/>
    <w:lsdException w:name="Document Map" w:uiPriority="0" w:unhideWhenUsed="0" w:qFormat="1"/>
    <w:lsdException w:name="Plain Text" w:uiPriority="0"/>
    <w:lsdException w:name="E-mail Signature" w:uiPriority="0"/>
    <w:lsdException w:name="Normal (Web)" w:uiPriority="0" w:semiHidden="0" w:unhideWhenUsed="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qFormat="1"/>
    <w:lsdException w:name="annotation subject" w:uiPriority="0" w:semiHidden="0" w:unhideWhenUsed="0" w:qFormat="1"/>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unhideWhenUsed="0" w:qFormat="1"/>
    <w:lsdException w:name="Table Grid" w:uiPriority="0" w:semiHidden="0" w:unhideWhenUsed="0" w:qFormat="1"/>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overflowPunct w:val="0"/>
      <w:autoSpaceDE w:val="0"/>
      <w:autoSpaceDN w:val="0"/>
      <w:adjustRightInd w:val="0"/>
      <w:spacing w:before="120"/>
      <w:ind w:left="576" w:right="576"/>
      <w:textAlignment w:val="baseline"/>
    </w:pPr>
    <w:rPr>
      <w:rFonts w:ascii="Arial" w:hAnsi="Arial" w:eastAsia="Times New Roman" w:cs="Times New Roman"/>
      <w:lang w:val="en-US" w:eastAsia="en-US" w:bidi="ar-SA"/>
    </w:rPr>
  </w:style>
  <w:style w:type="paragraph" w:styleId="2">
    <w:name w:val="heading 1"/>
    <w:basedOn w:val="1"/>
    <w:next w:val="1"/>
    <w:qFormat/>
    <w:uiPriority w:val="0"/>
    <w:pPr>
      <w:keepNext/>
      <w:ind w:hanging="576"/>
      <w:outlineLvl w:val="0"/>
    </w:pPr>
    <w:rPr>
      <w:b/>
      <w:lang w:val="en-GB"/>
    </w:rPr>
  </w:style>
  <w:style w:type="paragraph" w:styleId="3">
    <w:name w:val="heading 2"/>
    <w:basedOn w:val="1"/>
    <w:next w:val="1"/>
    <w:qFormat/>
    <w:uiPriority w:val="0"/>
    <w:pPr>
      <w:keepNext/>
      <w:jc w:val="center"/>
      <w:outlineLvl w:val="1"/>
    </w:pPr>
    <w:rPr>
      <w:b/>
    </w:rPr>
  </w:style>
  <w:style w:type="paragraph" w:styleId="4">
    <w:name w:val="heading 3"/>
    <w:basedOn w:val="1"/>
    <w:next w:val="1"/>
    <w:qFormat/>
    <w:uiPriority w:val="0"/>
    <w:pPr>
      <w:keepNext/>
      <w:ind w:right="342"/>
      <w:jc w:val="both"/>
      <w:outlineLvl w:val="2"/>
    </w:pPr>
    <w:rPr>
      <w:b/>
      <w:sz w:val="18"/>
    </w:rPr>
  </w:style>
  <w:style w:type="paragraph" w:styleId="5">
    <w:name w:val="heading 4"/>
    <w:basedOn w:val="1"/>
    <w:next w:val="1"/>
    <w:qFormat/>
    <w:uiPriority w:val="0"/>
    <w:pPr>
      <w:keepNext/>
      <w:ind w:right="342"/>
      <w:jc w:val="both"/>
      <w:outlineLvl w:val="3"/>
    </w:pPr>
    <w:rPr>
      <w:b/>
      <w:sz w:val="24"/>
    </w:rPr>
  </w:style>
  <w:style w:type="paragraph" w:styleId="6">
    <w:name w:val="heading 5"/>
    <w:basedOn w:val="1"/>
    <w:next w:val="1"/>
    <w:qFormat/>
    <w:uiPriority w:val="0"/>
    <w:pPr>
      <w:keepNext/>
      <w:ind w:right="346"/>
      <w:jc w:val="both"/>
      <w:outlineLvl w:val="4"/>
    </w:pPr>
    <w:rPr>
      <w:b/>
      <w:sz w:val="24"/>
    </w:rPr>
  </w:style>
  <w:style w:type="paragraph" w:styleId="7">
    <w:name w:val="heading 6"/>
    <w:basedOn w:val="1"/>
    <w:next w:val="1"/>
    <w:qFormat/>
    <w:uiPriority w:val="0"/>
    <w:pPr>
      <w:keepNext/>
      <w:jc w:val="both"/>
      <w:outlineLvl w:val="5"/>
    </w:pPr>
    <w:rPr>
      <w:sz w:val="24"/>
    </w:rPr>
  </w:style>
  <w:style w:type="paragraph" w:styleId="8">
    <w:name w:val="heading 7"/>
    <w:basedOn w:val="1"/>
    <w:next w:val="1"/>
    <w:qFormat/>
    <w:uiPriority w:val="0"/>
    <w:pPr>
      <w:keepNext/>
      <w:jc w:val="both"/>
      <w:outlineLvl w:val="6"/>
    </w:pPr>
    <w:rPr>
      <w:b/>
      <w:sz w:val="24"/>
    </w:rPr>
  </w:style>
  <w:style w:type="paragraph" w:styleId="9">
    <w:name w:val="heading 8"/>
    <w:basedOn w:val="1"/>
    <w:next w:val="1"/>
    <w:qFormat/>
    <w:uiPriority w:val="0"/>
    <w:pPr>
      <w:keepNext/>
      <w:spacing w:before="40" w:after="40" w:line="240" w:lineRule="atLeast"/>
      <w:ind w:left="547"/>
      <w:jc w:val="both"/>
      <w:outlineLvl w:val="7"/>
    </w:pPr>
    <w:rPr>
      <w:b/>
      <w:caps/>
    </w:rPr>
  </w:style>
  <w:style w:type="paragraph" w:styleId="10">
    <w:name w:val="heading 9"/>
    <w:basedOn w:val="1"/>
    <w:next w:val="1"/>
    <w:qFormat/>
    <w:uiPriority w:val="0"/>
    <w:pPr>
      <w:keepNext/>
      <w:numPr>
        <w:ilvl w:val="0"/>
        <w:numId w:val="1"/>
      </w:numPr>
      <w:jc w:val="center"/>
      <w:outlineLvl w:val="8"/>
    </w:pPr>
    <w:rPr>
      <w:b/>
      <w:sz w:val="28"/>
    </w:rPr>
  </w:style>
  <w:style w:type="character" w:styleId="33" w:default="1">
    <w:name w:val="Default Paragraph Font"/>
    <w:semiHidden/>
    <w:unhideWhenUsed/>
    <w:qFormat/>
    <w:uiPriority w:val="1"/>
  </w:style>
  <w:style w:type="table" w:styleId="38" w:default="1">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lock Text"/>
    <w:basedOn w:val="1"/>
    <w:qFormat/>
    <w:uiPriority w:val="0"/>
    <w:pPr>
      <w:tabs>
        <w:tab w:val="left" w:pos="720"/>
      </w:tabs>
      <w:ind w:left="720" w:right="72" w:hanging="18"/>
      <w:jc w:val="both"/>
    </w:pPr>
    <w:rPr>
      <w:sz w:val="24"/>
    </w:rPr>
  </w:style>
  <w:style w:type="paragraph" w:styleId="13">
    <w:name w:val="Body Text"/>
    <w:basedOn w:val="1"/>
    <w:link w:val="61"/>
    <w:qFormat/>
    <w:uiPriority w:val="0"/>
    <w:rPr>
      <w:sz w:val="24"/>
    </w:rPr>
  </w:style>
  <w:style w:type="paragraph" w:styleId="14">
    <w:name w:val="Body Text 2"/>
    <w:basedOn w:val="1"/>
    <w:uiPriority w:val="0"/>
    <w:pPr>
      <w:jc w:val="both"/>
    </w:pPr>
    <w:rPr>
      <w:sz w:val="24"/>
    </w:rPr>
  </w:style>
  <w:style w:type="paragraph" w:styleId="15">
    <w:name w:val="Body Text 3"/>
    <w:basedOn w:val="1"/>
    <w:qFormat/>
    <w:uiPriority w:val="0"/>
    <w:pPr>
      <w:ind w:right="702"/>
      <w:jc w:val="both"/>
    </w:pPr>
    <w:rPr>
      <w:sz w:val="24"/>
    </w:rPr>
  </w:style>
  <w:style w:type="paragraph" w:styleId="16">
    <w:name w:val="Body Text Indent"/>
    <w:basedOn w:val="1"/>
    <w:qFormat/>
    <w:uiPriority w:val="0"/>
    <w:pPr>
      <w:tabs>
        <w:tab w:val="left" w:pos="432"/>
      </w:tabs>
      <w:ind w:left="432" w:hanging="432"/>
      <w:jc w:val="both"/>
    </w:pPr>
    <w:rPr>
      <w:sz w:val="24"/>
    </w:rPr>
  </w:style>
  <w:style w:type="paragraph" w:styleId="17">
    <w:name w:val="Body Text Indent 2"/>
    <w:basedOn w:val="1"/>
    <w:qFormat/>
    <w:uiPriority w:val="0"/>
    <w:pPr>
      <w:ind w:left="522"/>
      <w:jc w:val="both"/>
    </w:pPr>
    <w:rPr>
      <w:sz w:val="24"/>
    </w:rPr>
  </w:style>
  <w:style w:type="paragraph" w:styleId="18">
    <w:name w:val="Body Text Indent 3"/>
    <w:basedOn w:val="1"/>
    <w:qFormat/>
    <w:uiPriority w:val="0"/>
    <w:pPr>
      <w:tabs>
        <w:tab w:val="left" w:pos="2052"/>
      </w:tabs>
      <w:ind w:left="2052" w:hanging="2052"/>
      <w:jc w:val="both"/>
    </w:pPr>
    <w:rPr>
      <w:sz w:val="24"/>
    </w:rPr>
  </w:style>
  <w:style w:type="paragraph" w:styleId="19">
    <w:name w:val="caption"/>
    <w:basedOn w:val="1"/>
    <w:next w:val="1"/>
    <w:unhideWhenUsed/>
    <w:qFormat/>
    <w:uiPriority w:val="0"/>
    <w:pPr>
      <w:spacing w:before="0" w:after="200"/>
    </w:pPr>
    <w:rPr>
      <w:i/>
      <w:iCs/>
      <w:color w:val="1F497D" w:themeColor="text2"/>
      <w:sz w:val="18"/>
      <w:szCs w:val="18"/>
    </w:rPr>
  </w:style>
  <w:style w:type="paragraph" w:styleId="20">
    <w:name w:val="annotation text"/>
    <w:basedOn w:val="1"/>
    <w:link w:val="58"/>
    <w:qFormat/>
    <w:uiPriority w:val="0"/>
  </w:style>
  <w:style w:type="paragraph" w:styleId="21">
    <w:name w:val="annotation subject"/>
    <w:basedOn w:val="20"/>
    <w:next w:val="20"/>
    <w:link w:val="59"/>
    <w:qFormat/>
    <w:uiPriority w:val="0"/>
    <w:rPr>
      <w:b/>
      <w:bCs/>
    </w:rPr>
  </w:style>
  <w:style w:type="paragraph" w:styleId="22">
    <w:name w:val="Document Map"/>
    <w:basedOn w:val="1"/>
    <w:semiHidden/>
    <w:qFormat/>
    <w:uiPriority w:val="0"/>
    <w:pPr>
      <w:shd w:val="clear" w:color="auto" w:fill="000080"/>
    </w:pPr>
    <w:rPr>
      <w:rFonts w:ascii="Tahoma" w:hAnsi="Tahoma" w:cs="Tahoma"/>
    </w:rPr>
  </w:style>
  <w:style w:type="paragraph" w:styleId="23">
    <w:name w:val="footer"/>
    <w:basedOn w:val="1"/>
    <w:link w:val="55"/>
    <w:uiPriority w:val="99"/>
    <w:pPr>
      <w:pBdr>
        <w:top w:val="single" w:color="auto" w:sz="12" w:space="1"/>
      </w:pBdr>
      <w:tabs>
        <w:tab w:val="center" w:pos="4320"/>
        <w:tab w:val="right" w:pos="8640"/>
      </w:tabs>
    </w:pPr>
    <w:rPr>
      <w:rFonts w:cs="Arial"/>
      <w:bCs/>
      <w:lang w:val="en-GB"/>
    </w:rPr>
  </w:style>
  <w:style w:type="paragraph" w:styleId="24">
    <w:name w:val="header"/>
    <w:basedOn w:val="1"/>
    <w:link w:val="54"/>
    <w:qFormat/>
    <w:uiPriority w:val="99"/>
    <w:pPr>
      <w:tabs>
        <w:tab w:val="center" w:pos="4320"/>
        <w:tab w:val="right" w:pos="8640"/>
      </w:tabs>
    </w:pPr>
  </w:style>
  <w:style w:type="paragraph" w:styleId="25">
    <w:name w:val="Normal (Web)"/>
    <w:basedOn w:val="1"/>
    <w:uiPriority w:val="0"/>
    <w:pPr>
      <w:overflowPunct/>
      <w:autoSpaceDE/>
      <w:autoSpaceDN/>
      <w:adjustRightInd/>
      <w:spacing w:before="100" w:beforeAutospacing="1" w:after="100" w:afterAutospacing="1"/>
      <w:textAlignment w:val="auto"/>
    </w:pPr>
    <w:rPr>
      <w:rFonts w:ascii="Verdana" w:hAnsi="Verdana"/>
      <w:color w:val="FFFFFF"/>
      <w:sz w:val="22"/>
      <w:szCs w:val="22"/>
    </w:rPr>
  </w:style>
  <w:style w:type="paragraph" w:styleId="26">
    <w:name w:val="Title"/>
    <w:basedOn w:val="1"/>
    <w:qFormat/>
    <w:uiPriority w:val="0"/>
    <w:pPr>
      <w:numPr>
        <w:ilvl w:val="0"/>
        <w:numId w:val="2"/>
      </w:numPr>
      <w:overflowPunct/>
      <w:autoSpaceDE/>
      <w:autoSpaceDN/>
      <w:adjustRightInd/>
      <w:jc w:val="center"/>
      <w:textAlignment w:val="auto"/>
    </w:pPr>
    <w:rPr>
      <w:b/>
      <w:sz w:val="28"/>
      <w:lang w:val="en-GB"/>
    </w:rPr>
  </w:style>
  <w:style w:type="paragraph" w:styleId="27">
    <w:name w:val="toc 1"/>
    <w:basedOn w:val="1"/>
    <w:next w:val="1"/>
    <w:qFormat/>
    <w:uiPriority w:val="39"/>
    <w:pPr>
      <w:tabs>
        <w:tab w:val="left" w:pos="864"/>
        <w:tab w:val="left" w:pos="1008"/>
        <w:tab w:val="left" w:pos="1100"/>
        <w:tab w:val="right" w:pos="9360"/>
      </w:tabs>
      <w:ind w:left="58" w:right="58" w:firstLine="212"/>
      <w:jc w:val="both"/>
    </w:pPr>
    <w:rPr>
      <w:rFonts w:cs="Arial"/>
      <w:b/>
      <w:bCs/>
      <w:lang w:val="en-GB"/>
    </w:rPr>
  </w:style>
  <w:style w:type="paragraph" w:styleId="28">
    <w:name w:val="toc 2"/>
    <w:basedOn w:val="1"/>
    <w:next w:val="1"/>
    <w:qFormat/>
    <w:uiPriority w:val="39"/>
    <w:pPr>
      <w:tabs>
        <w:tab w:val="left" w:pos="9072"/>
      </w:tabs>
      <w:ind w:left="619" w:right="-115"/>
    </w:pPr>
  </w:style>
  <w:style w:type="paragraph" w:styleId="29">
    <w:name w:val="toc 3"/>
    <w:basedOn w:val="1"/>
    <w:next w:val="1"/>
    <w:qFormat/>
    <w:uiPriority w:val="39"/>
    <w:pPr>
      <w:tabs>
        <w:tab w:val="center" w:pos="360"/>
        <w:tab w:val="left" w:pos="792"/>
        <w:tab w:val="right" w:pos="9360"/>
        <w:tab w:val="right" w:pos="9922"/>
      </w:tabs>
      <w:ind w:left="1238" w:right="-115" w:firstLine="382"/>
      <w:jc w:val="both"/>
    </w:pPr>
  </w:style>
  <w:style w:type="paragraph" w:styleId="30">
    <w:name w:val="toc 5"/>
    <w:basedOn w:val="1"/>
    <w:next w:val="1"/>
    <w:qFormat/>
    <w:uiPriority w:val="39"/>
    <w:pPr>
      <w:tabs>
        <w:tab w:val="left" w:pos="9090"/>
        <w:tab w:val="right" w:pos="9955"/>
      </w:tabs>
      <w:ind w:left="800" w:right="1181" w:firstLine="1000"/>
    </w:pPr>
  </w:style>
  <w:style w:type="paragraph" w:styleId="31">
    <w:name w:val="toc 8"/>
    <w:basedOn w:val="1"/>
    <w:next w:val="1"/>
    <w:qFormat/>
    <w:uiPriority w:val="39"/>
    <w:pPr>
      <w:tabs>
        <w:tab w:val="left" w:pos="792"/>
        <w:tab w:val="right" w:pos="9360"/>
      </w:tabs>
      <w:ind w:left="54"/>
    </w:pPr>
    <w:rPr>
      <w:b/>
      <w:lang w:val="en-GB"/>
    </w:rPr>
  </w:style>
  <w:style w:type="paragraph" w:styleId="32">
    <w:name w:val="toc 9"/>
    <w:basedOn w:val="1"/>
    <w:next w:val="1"/>
    <w:qFormat/>
    <w:uiPriority w:val="39"/>
    <w:pPr>
      <w:tabs>
        <w:tab w:val="left" w:pos="864"/>
        <w:tab w:val="right" w:pos="9360"/>
      </w:tabs>
      <w:ind w:left="54"/>
    </w:pPr>
    <w:rPr>
      <w:b/>
    </w:rPr>
  </w:style>
  <w:style w:type="character" w:styleId="34">
    <w:name w:val="annotation reference"/>
    <w:basedOn w:val="33"/>
    <w:qFormat/>
    <w:uiPriority w:val="0"/>
    <w:rPr>
      <w:sz w:val="16"/>
      <w:szCs w:val="16"/>
    </w:rPr>
  </w:style>
  <w:style w:type="character" w:styleId="35">
    <w:name w:val="Hyperlink"/>
    <w:basedOn w:val="33"/>
    <w:uiPriority w:val="99"/>
    <w:rPr>
      <w:color w:val="0000FF"/>
      <w:u w:val="single"/>
    </w:rPr>
  </w:style>
  <w:style w:type="character" w:styleId="36">
    <w:name w:val="page number"/>
    <w:qFormat/>
    <w:uiPriority w:val="0"/>
    <w:rPr>
      <w:rFonts w:ascii="Times New Roman" w:hAnsi="Times New Roman"/>
      <w:color w:val="auto"/>
      <w:spacing w:val="0"/>
      <w:sz w:val="24"/>
    </w:rPr>
  </w:style>
  <w:style w:type="character" w:styleId="37">
    <w:name w:val="Strong"/>
    <w:basedOn w:val="33"/>
    <w:qFormat/>
    <w:uiPriority w:val="0"/>
    <w:rPr>
      <w:b/>
      <w:bCs/>
    </w:rPr>
  </w:style>
  <w:style w:type="table" w:styleId="39">
    <w:name w:val="Table Grid"/>
    <w:basedOn w:val="38"/>
    <w:qFormat/>
    <w:uiPriority w:val="0"/>
    <w:pPr>
      <w:overflowPunct w:val="0"/>
      <w:autoSpaceDE w:val="0"/>
      <w:autoSpaceDN w:val="0"/>
      <w:adjustRightInd w:val="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40" w:customStyle="1">
    <w:name w:val="Default Paragraph Font1"/>
    <w:semiHidden/>
    <w:qFormat/>
    <w:uiPriority w:val="0"/>
    <w:rPr>
      <w:rFonts w:ascii="Times New Roman" w:hAnsi="Times New Roman"/>
      <w:color w:val="auto"/>
      <w:spacing w:val="0"/>
      <w:sz w:val="24"/>
    </w:rPr>
  </w:style>
  <w:style w:type="paragraph" w:styleId="41" w:customStyle="1">
    <w:name w:val="Heading 21"/>
    <w:basedOn w:val="1"/>
    <w:uiPriority w:val="0"/>
    <w:pPr>
      <w:keepNext/>
    </w:pPr>
    <w:rPr>
      <w:rFonts w:ascii="Arial Narrow" w:hAnsi="Arial Narrow"/>
      <w:sz w:val="24"/>
    </w:rPr>
  </w:style>
  <w:style w:type="paragraph" w:styleId="42" w:customStyle="1">
    <w:name w:val="Heading 91"/>
    <w:basedOn w:val="1"/>
    <w:uiPriority w:val="0"/>
    <w:pPr>
      <w:keepNext/>
      <w:jc w:val="center"/>
    </w:pPr>
    <w:rPr>
      <w:b/>
      <w:sz w:val="18"/>
    </w:rPr>
  </w:style>
  <w:style w:type="paragraph" w:styleId="43" w:customStyle="1">
    <w:name w:val="Heading 61"/>
    <w:basedOn w:val="1"/>
    <w:uiPriority w:val="0"/>
    <w:pPr>
      <w:keepNext/>
      <w:jc w:val="both"/>
    </w:pPr>
    <w:rPr>
      <w:sz w:val="24"/>
    </w:rPr>
  </w:style>
  <w:style w:type="paragraph" w:styleId="44" w:customStyle="1">
    <w:name w:val="Heading 71"/>
    <w:basedOn w:val="1"/>
    <w:qFormat/>
    <w:uiPriority w:val="0"/>
    <w:pPr>
      <w:keepNext/>
      <w:jc w:val="center"/>
    </w:pPr>
    <w:rPr>
      <w:sz w:val="24"/>
    </w:rPr>
  </w:style>
  <w:style w:type="paragraph" w:styleId="45" w:customStyle="1">
    <w:name w:val="Heading 51"/>
    <w:basedOn w:val="1"/>
    <w:uiPriority w:val="0"/>
    <w:pPr>
      <w:keepNext/>
      <w:jc w:val="both"/>
    </w:pPr>
    <w:rPr>
      <w:b/>
      <w:sz w:val="24"/>
    </w:rPr>
  </w:style>
  <w:style w:type="paragraph" w:styleId="46" w:customStyle="1">
    <w:name w:val="Heading 31"/>
    <w:basedOn w:val="1"/>
    <w:qFormat/>
    <w:uiPriority w:val="0"/>
    <w:pPr>
      <w:keepNext/>
      <w:ind w:left="1350"/>
      <w:jc w:val="both"/>
    </w:pPr>
    <w:rPr>
      <w:sz w:val="24"/>
    </w:rPr>
  </w:style>
  <w:style w:type="paragraph" w:styleId="47" w:customStyle="1">
    <w:name w:val="Heading 41"/>
    <w:basedOn w:val="1"/>
    <w:qFormat/>
    <w:uiPriority w:val="0"/>
    <w:pPr>
      <w:keepNext/>
      <w:ind w:left="720"/>
      <w:jc w:val="both"/>
    </w:pPr>
    <w:rPr>
      <w:sz w:val="24"/>
    </w:rPr>
  </w:style>
  <w:style w:type="paragraph" w:styleId="48" w:customStyle="1">
    <w:name w:val="Heading 81"/>
    <w:basedOn w:val="1"/>
    <w:uiPriority w:val="0"/>
    <w:pPr>
      <w:keepNext/>
      <w:jc w:val="center"/>
    </w:pPr>
    <w:rPr>
      <w:b/>
      <w:sz w:val="22"/>
    </w:rPr>
  </w:style>
  <w:style w:type="paragraph" w:styleId="49" w:customStyle="1">
    <w:name w:val="Header1"/>
    <w:basedOn w:val="1"/>
    <w:qFormat/>
    <w:uiPriority w:val="0"/>
    <w:pPr>
      <w:tabs>
        <w:tab w:val="center" w:pos="4320"/>
        <w:tab w:val="right" w:pos="8640"/>
      </w:tabs>
    </w:pPr>
  </w:style>
  <w:style w:type="paragraph" w:styleId="50" w:customStyle="1">
    <w:name w:val="Heading 11"/>
    <w:basedOn w:val="1"/>
    <w:uiPriority w:val="0"/>
    <w:pPr>
      <w:keepNext/>
      <w:spacing w:line="360" w:lineRule="auto"/>
      <w:jc w:val="center"/>
    </w:pPr>
    <w:rPr>
      <w:b/>
    </w:rPr>
  </w:style>
  <w:style w:type="paragraph" w:styleId="51" w:customStyle="1">
    <w:name w:val="Default Text:1"/>
    <w:basedOn w:val="1"/>
    <w:uiPriority w:val="0"/>
    <w:rPr>
      <w:sz w:val="24"/>
    </w:rPr>
  </w:style>
  <w:style w:type="paragraph" w:styleId="52" w:customStyle="1">
    <w:name w:val="Default Text"/>
    <w:basedOn w:val="1"/>
    <w:qFormat/>
    <w:uiPriority w:val="0"/>
    <w:rPr>
      <w:sz w:val="24"/>
    </w:rPr>
  </w:style>
  <w:style w:type="paragraph" w:styleId="53" w:customStyle="1">
    <w:name w:val="Body Single"/>
    <w:basedOn w:val="1"/>
    <w:qFormat/>
    <w:uiPriority w:val="0"/>
    <w:pPr>
      <w:overflowPunct/>
      <w:autoSpaceDE/>
      <w:autoSpaceDN/>
      <w:adjustRightInd/>
      <w:textAlignment w:val="auto"/>
    </w:pPr>
    <w:rPr>
      <w:snapToGrid w:val="0"/>
      <w:sz w:val="22"/>
    </w:rPr>
  </w:style>
  <w:style w:type="character" w:styleId="54" w:customStyle="1">
    <w:name w:val="Header Char"/>
    <w:basedOn w:val="33"/>
    <w:link w:val="24"/>
    <w:qFormat/>
    <w:uiPriority w:val="99"/>
  </w:style>
  <w:style w:type="character" w:styleId="55" w:customStyle="1">
    <w:name w:val="Footer Char"/>
    <w:basedOn w:val="33"/>
    <w:link w:val="23"/>
    <w:qFormat/>
    <w:uiPriority w:val="99"/>
    <w:rPr>
      <w:rFonts w:ascii="Arial" w:hAnsi="Arial" w:cs="Arial"/>
      <w:bCs/>
      <w:lang w:val="en-GB"/>
    </w:rPr>
  </w:style>
  <w:style w:type="paragraph" w:styleId="56">
    <w:name w:val="List Paragraph"/>
    <w:basedOn w:val="1"/>
    <w:qFormat/>
    <w:uiPriority w:val="34"/>
    <w:pPr>
      <w:numPr>
        <w:ilvl w:val="0"/>
        <w:numId w:val="3"/>
      </w:numPr>
      <w:spacing w:before="40" w:after="40" w:line="240" w:lineRule="atLeast"/>
      <w:jc w:val="both"/>
    </w:pPr>
    <w:rPr>
      <w:lang w:val="en-GB"/>
    </w:rPr>
  </w:style>
  <w:style w:type="paragraph" w:styleId="57" w:customStyle="1">
    <w:name w:val="TOC Heading"/>
    <w:basedOn w:val="2"/>
    <w:next w:val="1"/>
    <w:semiHidden/>
    <w:unhideWhenUsed/>
    <w:qFormat/>
    <w:uiPriority w:val="39"/>
    <w:pPr>
      <w:keepLines/>
      <w:overflowPunct/>
      <w:autoSpaceDE/>
      <w:autoSpaceDN/>
      <w:adjustRightInd/>
      <w:spacing w:before="480" w:line="276" w:lineRule="auto"/>
      <w:ind w:left="0" w:right="0" w:firstLine="0"/>
      <w:textAlignment w:val="auto"/>
      <w:outlineLvl w:val="9"/>
    </w:pPr>
    <w:rPr>
      <w:rFonts w:ascii="Cambria" w:hAnsi="Cambria"/>
      <w:bCs/>
      <w:color w:val="365F91"/>
      <w:sz w:val="28"/>
      <w:szCs w:val="28"/>
      <w:lang w:val="en-US"/>
    </w:rPr>
  </w:style>
  <w:style w:type="character" w:styleId="58" w:customStyle="1">
    <w:name w:val="Comment Text Char"/>
    <w:basedOn w:val="33"/>
    <w:link w:val="20"/>
    <w:qFormat/>
    <w:uiPriority w:val="0"/>
    <w:rPr>
      <w:rFonts w:ascii="Arial" w:hAnsi="Arial"/>
    </w:rPr>
  </w:style>
  <w:style w:type="character" w:styleId="59" w:customStyle="1">
    <w:name w:val="Comment Subject Char"/>
    <w:basedOn w:val="58"/>
    <w:link w:val="21"/>
    <w:uiPriority w:val="0"/>
    <w:rPr>
      <w:rFonts w:ascii="Arial" w:hAnsi="Arial"/>
      <w:b/>
      <w:bCs/>
    </w:rPr>
  </w:style>
  <w:style w:type="paragraph" w:styleId="60" w:customStyle="1">
    <w:name w:val="Revision"/>
    <w:hidden/>
    <w:semiHidden/>
    <w:qFormat/>
    <w:uiPriority w:val="99"/>
    <w:rPr>
      <w:rFonts w:ascii="Arial" w:hAnsi="Arial" w:eastAsia="Times New Roman" w:cs="Times New Roman"/>
      <w:lang w:val="en-US" w:eastAsia="en-US" w:bidi="ar-SA"/>
    </w:rPr>
  </w:style>
  <w:style w:type="character" w:styleId="61" w:customStyle="1">
    <w:name w:val="Body Text Char"/>
    <w:link w:val="13"/>
    <w:qFormat/>
    <w:uiPriority w:val="0"/>
    <w:rPr>
      <w:rFonts w:ascii="Arial" w:hAnsi="Arial"/>
      <w:sz w:val="24"/>
    </w:rPr>
  </w:style>
  <w:style w:type="paragraph" w:styleId="62" w:customStyle="1">
    <w:name w:val="Table Text"/>
    <w:basedOn w:val="1"/>
    <w:qFormat/>
    <w:uiPriority w:val="0"/>
    <w:pPr>
      <w:overflowPunct/>
      <w:spacing w:before="0"/>
      <w:ind w:left="0" w:right="0"/>
      <w:textAlignment w:val="auto"/>
    </w:pPr>
    <w:rPr>
      <w:rFonts w:cs="Arial"/>
      <w:sz w:val="22"/>
      <w:szCs w:val="22"/>
    </w:rPr>
  </w:style>
  <w:style w:type="paragraph" w:styleId="63" w:customStyle="1">
    <w:name w:val="Default"/>
    <w:qFormat/>
    <w:uiPriority w:val="0"/>
    <w:pPr>
      <w:autoSpaceDE w:val="0"/>
      <w:autoSpaceDN w:val="0"/>
      <w:adjustRightInd w:val="0"/>
    </w:pPr>
    <w:rPr>
      <w:rFonts w:ascii="Calibri" w:hAnsi="Calibri" w:eastAsia="Times New Roman" w:cs="Calibri"/>
      <w:color w:val="000000"/>
      <w:sz w:val="24"/>
      <w:szCs w:val="24"/>
      <w:lang w:val="en-US" w:eastAsia="en-US" w:bidi="ar-SA"/>
    </w:rPr>
  </w:style>
</w:styles>
</file>

<file path=word/_rels/document.xml.rels>&#65279;<?xml version="1.0" encoding="utf-8"?><Relationships xmlns="http://schemas.openxmlformats.org/package/2006/relationships"><Relationship Type="http://schemas.openxmlformats.org/officeDocument/2006/relationships/footer" Target="footer5.xml" Id="rId9" /><Relationship Type="http://schemas.openxmlformats.org/officeDocument/2006/relationships/footer" Target="footer4.xml" Id="rId8" /><Relationship Type="http://schemas.openxmlformats.org/officeDocument/2006/relationships/footer" Target="footer3.xml" Id="rId7" /><Relationship Type="http://schemas.openxmlformats.org/officeDocument/2006/relationships/footer" Target="footer2.xml" Id="rId6" /><Relationship Type="http://schemas.openxmlformats.org/officeDocument/2006/relationships/footer" Target="footer1.xml" Id="rId5" /><Relationship Type="http://schemas.openxmlformats.org/officeDocument/2006/relationships/header" Target="header2.xml" Id="rId4" /><Relationship Type="http://schemas.microsoft.com/office/2011/relationships/people" Target="people.xml" Id="rId39" /><Relationship Type="http://schemas.openxmlformats.org/officeDocument/2006/relationships/fontTable" Target="fontTable.xml" Id="rId38" /><Relationship Type="http://schemas.openxmlformats.org/officeDocument/2006/relationships/customXml" Target="../customXml/item5.xml" Id="rId37" /><Relationship Type="http://schemas.openxmlformats.org/officeDocument/2006/relationships/customXml" Target="../customXml/item4.xml" Id="rId36" /><Relationship Type="http://schemas.openxmlformats.org/officeDocument/2006/relationships/customXml" Target="../customXml/item3.xml" Id="rId35" /><Relationship Type="http://schemas.openxmlformats.org/officeDocument/2006/relationships/customXml" Target="../customXml/item2.xml" Id="rId34" /><Relationship Type="http://schemas.openxmlformats.org/officeDocument/2006/relationships/numbering" Target="numbering.xml" Id="rId33" /><Relationship Type="http://schemas.openxmlformats.org/officeDocument/2006/relationships/customXml" Target="../customXml/item1.xml" Id="rId32" /><Relationship Type="http://schemas.openxmlformats.org/officeDocument/2006/relationships/image" Target="media/image6.emf" Id="rId31" /><Relationship Type="http://schemas.openxmlformats.org/officeDocument/2006/relationships/oleObject" Target="embeddings/oleObject1.bin" Id="rId30" /><Relationship Type="http://schemas.openxmlformats.org/officeDocument/2006/relationships/header" Target="header1.xml" Id="rId3" /><Relationship Type="http://schemas.openxmlformats.org/officeDocument/2006/relationships/image" Target="media/image5.png" Id="rId29" /><Relationship Type="http://schemas.openxmlformats.org/officeDocument/2006/relationships/image" Target="media/image4.png" Id="rId28" /><Relationship Type="http://schemas.openxmlformats.org/officeDocument/2006/relationships/image" Target="media/image3.png" Id="rId27" /><Relationship Type="http://schemas.openxmlformats.org/officeDocument/2006/relationships/image" Target="media/image1.png" Id="rId26" /><Relationship Type="http://schemas.openxmlformats.org/officeDocument/2006/relationships/theme" Target="theme/theme1.xml" Id="rId25" /><Relationship Type="http://schemas.openxmlformats.org/officeDocument/2006/relationships/footer" Target="footer15.xml" Id="rId24" /><Relationship Type="http://schemas.openxmlformats.org/officeDocument/2006/relationships/footer" Target="footer14.xml" Id="rId23" /><Relationship Type="http://schemas.openxmlformats.org/officeDocument/2006/relationships/header" Target="header7.xml" Id="rId22" /><Relationship Type="http://schemas.openxmlformats.org/officeDocument/2006/relationships/footer" Target="footer13.xml" Id="rId21" /><Relationship Type="http://schemas.openxmlformats.org/officeDocument/2006/relationships/header" Target="header6.xml" Id="rId20" /><Relationship Type="http://schemas.openxmlformats.org/officeDocument/2006/relationships/settings" Target="settings.xml" Id="rId2" /><Relationship Type="http://schemas.openxmlformats.org/officeDocument/2006/relationships/footer" Target="footer12.xml" Id="rId19" /><Relationship Type="http://schemas.openxmlformats.org/officeDocument/2006/relationships/header" Target="header5.xml" Id="rId18" /><Relationship Type="http://schemas.openxmlformats.org/officeDocument/2006/relationships/footer" Target="footer11.xml" Id="rId17" /><Relationship Type="http://schemas.openxmlformats.org/officeDocument/2006/relationships/footer" Target="footer10.xml" Id="rId16" /><Relationship Type="http://schemas.openxmlformats.org/officeDocument/2006/relationships/header" Target="header4.xml" Id="rId15" /><Relationship Type="http://schemas.openxmlformats.org/officeDocument/2006/relationships/header" Target="header3.xml" Id="rId14" /><Relationship Type="http://schemas.openxmlformats.org/officeDocument/2006/relationships/footer" Target="footer9.xml" Id="rId13" /><Relationship Type="http://schemas.openxmlformats.org/officeDocument/2006/relationships/footer" Target="footer8.xml" Id="rId12" /><Relationship Type="http://schemas.openxmlformats.org/officeDocument/2006/relationships/footer" Target="footer7.xml" Id="rId11" /><Relationship Type="http://schemas.openxmlformats.org/officeDocument/2006/relationships/footer" Target="footer6.xml" Id="rId10" /><Relationship Type="http://schemas.openxmlformats.org/officeDocument/2006/relationships/styles" Target="styles.xml" Id="rId1"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1683D3CAF2E52E438707037627F1BD4B" ma:contentTypeVersion="14" ma:contentTypeDescription="Create a new document." ma:contentTypeScope="" ma:versionID="61c4b887d8f454b15eeb7ed81070f119">
  <xsd:schema xmlns:xsd="http://www.w3.org/2001/XMLSchema" xmlns:xs="http://www.w3.org/2001/XMLSchema" xmlns:p="http://schemas.microsoft.com/office/2006/metadata/properties" xmlns:ns2="5e8dc66c-6deb-4971-a6c1-c73bf5d9451b" xmlns:ns3="00d97cc4-d51b-4a96-8d57-266139ac8fe6" targetNamespace="http://schemas.microsoft.com/office/2006/metadata/properties" ma:root="true" ma:fieldsID="9ff9a0486d1e3639b3e3ec9554439d08" ns2:_="" ns3:_="">
    <xsd:import namespace="5e8dc66c-6deb-4971-a6c1-c73bf5d9451b"/>
    <xsd:import namespace="00d97cc4-d51b-4a96-8d57-266139ac8f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Status" minOccurs="0"/>
                <xsd:element ref="ns2:Towe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dc66c-6deb-4971-a6c1-c73bf5d94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Status" ma:index="17" nillable="true" ma:displayName="Status" ma:default="0" ma:description="Reviewed?" ma:format="Dropdown" ma:internalName="Status">
      <xsd:simpleType>
        <xsd:restriction base="dms:Boolean"/>
      </xsd:simpleType>
    </xsd:element>
    <xsd:element name="Tower" ma:index="18" nillable="true" ma:displayName="Tower" ma:format="Dropdown" ma:internalName="Tower">
      <xsd:simpleType>
        <xsd:restriction base="dms:Text">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d97cc4-d51b-4a96-8d57-266139ac8fe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5e8dc66c-6deb-4971-a6c1-c73bf5d9451b">false</Status>
    <Tower xmlns="5e8dc66c-6deb-4971-a6c1-c73bf5d9451b"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A30F74-BE3A-44A7-8646-BB08C239A413}"/>
</file>

<file path=customXml/itemProps3.xml><?xml version="1.0" encoding="utf-8"?>
<ds:datastoreItem xmlns:ds="http://schemas.openxmlformats.org/officeDocument/2006/customXml" ds:itemID="{A073E100-6E1C-49F3-BB87-574BAE17EFF2}">
  <ds:schemaRefs/>
</ds:datastoreItem>
</file>

<file path=customXml/itemProps4.xml><?xml version="1.0" encoding="utf-8"?>
<ds:datastoreItem xmlns:ds="http://schemas.openxmlformats.org/officeDocument/2006/customXml" ds:itemID="{FEB4349A-BAF6-4E24-81BD-0D9E5BB0134F}">
  <ds:schemaRefs/>
</ds:datastoreItem>
</file>

<file path=customXml/itemProps5.xml><?xml version="1.0" encoding="utf-8"?>
<ds:datastoreItem xmlns:ds="http://schemas.openxmlformats.org/officeDocument/2006/customXml" ds:itemID="{B5DCE865-BF49-491A-A1F7-30FF0969EA2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Company>Malaysia Airlines System</ap:Company>
  <ap:ScaleCrop>false</ap:ScaleCrop>
  <ap:Application>Microsoft Office Word</ap:Application>
  <ap:DocSecurity>0</ap:DocSecurity>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Zureen Eliza Zakria</dc:creator>
  <cp:lastModifiedBy>Muhammad Fazrin Safri</cp:lastModifiedBy>
  <cp:revision>191</cp:revision>
  <cp:lastPrinted>2018-11-08T07:00:00Z</cp:lastPrinted>
  <dcterms:created xsi:type="dcterms:W3CDTF">2017-11-24T10:03:00Z</dcterms:created>
  <dcterms:modified xsi:type="dcterms:W3CDTF">2020-08-05T08:06:13Z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0x0101001683D3CAF2E52E438707037627F1BD4B</vt:lpwstr>
  </property>
  <property fmtid="{D5CDD505-2E9C-101B-9397-08002B2CF9AE}" pid="3" name="Order">
    <vt:r8>2473800</vt:r8>
  </property>
  <property fmtid="{D5CDD505-2E9C-101B-9397-08002B2CF9AE}" pid="4" name="ComplianceAssetId">
    <vt:lpwstr/>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y fmtid="{D5CDD505-2E9C-101B-9397-08002B2CF9AE}" pid="10" name="KSOProductBuildVer">
    <vt:lpwstr>1033-11.2.0.8991</vt:lpwstr>
  </property>
</Properties>
</file>